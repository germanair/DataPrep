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footer4.xml" ContentType="application/vnd.openxmlformats-officedocument.wordprocessingml.footer+xml"/>
  <Override PartName="/word/header13.xml" ContentType="application/vnd.openxmlformats-officedocument.wordprocessingml.header+xml"/>
  <Override PartName="/word/footer5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6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7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8.xml" ContentType="application/vnd.openxmlformats-officedocument.wordprocessingml.footer+xml"/>
  <Override PartName="/word/header23.xml" ContentType="application/vnd.openxmlformats-officedocument.wordprocessingml.header+xml"/>
  <Override PartName="/word/footer9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10.xml" ContentType="application/vnd.openxmlformats-officedocument.wordprocessingml.footer+xml"/>
  <Override PartName="/word/header26.xml" ContentType="application/vnd.openxmlformats-officedocument.wordprocessingml.header+xml"/>
  <Override PartName="/word/footer11.xml" ContentType="application/vnd.openxmlformats-officedocument.wordprocessingml.footer+xml"/>
  <Override PartName="/word/header27.xml" ContentType="application/vnd.openxmlformats-officedocument.wordprocessingml.header+xml"/>
  <Override PartName="/word/footer12.xml" ContentType="application/vnd.openxmlformats-officedocument.wordprocessingml.footer+xml"/>
  <Override PartName="/word/header28.xml" ContentType="application/vnd.openxmlformats-officedocument.wordprocessingml.header+xml"/>
  <Override PartName="/word/footer13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14.xml" ContentType="application/vnd.openxmlformats-officedocument.wordprocessingml.footer+xml"/>
  <Override PartName="/word/header32.xml" ContentType="application/vnd.openxmlformats-officedocument.wordprocessingml.header+xml"/>
  <Override PartName="/word/footer15.xml" ContentType="application/vnd.openxmlformats-officedocument.wordprocessingml.footer+xml"/>
  <Override PartName="/word/header33.xml" ContentType="application/vnd.openxmlformats-officedocument.wordprocessingml.header+xml"/>
  <Override PartName="/word/footer16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17.xml" ContentType="application/vnd.openxmlformats-officedocument.wordprocessingml.footer+xml"/>
  <Override PartName="/word/header36.xml" ContentType="application/vnd.openxmlformats-officedocument.wordprocessingml.header+xml"/>
  <Override PartName="/word/footer18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19.xml" ContentType="application/vnd.openxmlformats-officedocument.wordprocessingml.footer+xml"/>
  <Override PartName="/word/header40.xml" ContentType="application/vnd.openxmlformats-officedocument.wordprocessingml.header+xml"/>
  <Override PartName="/word/footer20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oter21.xml" ContentType="application/vnd.openxmlformats-officedocument.wordprocessingml.footer+xml"/>
  <Override PartName="/word/header43.xml" ContentType="application/vnd.openxmlformats-officedocument.wordprocessingml.header+xml"/>
  <Override PartName="/word/footer22.xml" ContentType="application/vnd.openxmlformats-officedocument.wordprocessingml.footer+xml"/>
  <Override PartName="/word/header44.xml" ContentType="application/vnd.openxmlformats-officedocument.wordprocessingml.header+xml"/>
  <Override PartName="/word/footer23.xml" ContentType="application/vnd.openxmlformats-officedocument.wordprocessingml.footer+xml"/>
  <Override PartName="/word/header45.xml" ContentType="application/vnd.openxmlformats-officedocument.wordprocessingml.header+xml"/>
  <Override PartName="/word/footer24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25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26.xml" ContentType="application/vnd.openxmlformats-officedocument.wordprocessingml.footer+xml"/>
  <Override PartName="/word/header52.xml" ContentType="application/vnd.openxmlformats-officedocument.wordprocessingml.header+xml"/>
  <Override PartName="/word/footer27.xml" ContentType="application/vnd.openxmlformats-officedocument.wordprocessingml.footer+xml"/>
  <Override PartName="/word/header53.xml" ContentType="application/vnd.openxmlformats-officedocument.wordprocessingml.header+xml"/>
  <Override PartName="/word/footer28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29.xml" ContentType="application/vnd.openxmlformats-officedocument.wordprocessingml.foot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30.xml" ContentType="application/vnd.openxmlformats-officedocument.wordprocessingml.footer+xml"/>
  <Override PartName="/word/header60.xml" ContentType="application/vnd.openxmlformats-officedocument.wordprocessingml.header+xml"/>
  <Override PartName="/word/footer31.xml" ContentType="application/vnd.openxmlformats-officedocument.wordprocessingml.foot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footer32.xml" ContentType="application/vnd.openxmlformats-officedocument.wordprocessingml.footer+xml"/>
  <Override PartName="/word/header63.xml" ContentType="application/vnd.openxmlformats-officedocument.wordprocessingml.header+xml"/>
  <Override PartName="/word/footer33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footer34.xml" ContentType="application/vnd.openxmlformats-officedocument.wordprocessingml.foot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footer35.xml" ContentType="application/vnd.openxmlformats-officedocument.wordprocessingml.footer+xml"/>
  <Override PartName="/word/header72.xml" ContentType="application/vnd.openxmlformats-officedocument.wordprocessingml.header+xml"/>
  <Override PartName="/word/footer36.xml" ContentType="application/vnd.openxmlformats-officedocument.wordprocessingml.foot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footer37.xml" ContentType="application/vnd.openxmlformats-officedocument.wordprocessingml.footer+xml"/>
  <Override PartName="/word/header76.xml" ContentType="application/vnd.openxmlformats-officedocument.wordprocessingml.header+xml"/>
  <Override PartName="/word/footer38.xml" ContentType="application/vnd.openxmlformats-officedocument.wordprocessingml.foot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footer39.xml" ContentType="application/vnd.openxmlformats-officedocument.wordprocessingml.footer+xml"/>
  <Override PartName="/word/header79.xml" ContentType="application/vnd.openxmlformats-officedocument.wordprocessingml.header+xml"/>
  <Override PartName="/word/footer40.xml" ContentType="application/vnd.openxmlformats-officedocument.wordprocessingml.footer+xml"/>
  <Override PartName="/word/header80.xml" ContentType="application/vnd.openxmlformats-officedocument.wordprocessingml.header+xml"/>
  <Override PartName="/word/footer41.xml" ContentType="application/vnd.openxmlformats-officedocument.wordprocessingml.footer+xml"/>
  <Override PartName="/word/header81.xml" ContentType="application/vnd.openxmlformats-officedocument.wordprocessingml.header+xml"/>
  <Override PartName="/word/footer42.xml" ContentType="application/vnd.openxmlformats-officedocument.wordprocessingml.footer+xml"/>
  <Override PartName="/word/header82.xml" ContentType="application/vnd.openxmlformats-officedocument.wordprocessingml.header+xml"/>
  <Override PartName="/word/footer43.xml" ContentType="application/vnd.openxmlformats-officedocument.wordprocessingml.footer+xml"/>
  <Override PartName="/word/header83.xml" ContentType="application/vnd.openxmlformats-officedocument.wordprocessingml.header+xml"/>
  <Override PartName="/word/footer44.xml" ContentType="application/vnd.openxmlformats-officedocument.wordprocessingml.foot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footer45.xml" ContentType="application/vnd.openxmlformats-officedocument.wordprocessingml.footer+xml"/>
  <Override PartName="/word/header88.xml" ContentType="application/vnd.openxmlformats-officedocument.wordprocessingml.header+xml"/>
  <Override PartName="/word/footer46.xml" ContentType="application/vnd.openxmlformats-officedocument.wordprocessingml.footer+xml"/>
  <Override PartName="/word/header89.xml" ContentType="application/vnd.openxmlformats-officedocument.wordprocessingml.header+xml"/>
  <Override PartName="/word/footer47.xml" ContentType="application/vnd.openxmlformats-officedocument.wordprocessingml.footer+xml"/>
  <Override PartName="/word/header90.xml" ContentType="application/vnd.openxmlformats-officedocument.wordprocessingml.header+xml"/>
  <Override PartName="/word/footer48.xml" ContentType="application/vnd.openxmlformats-officedocument.wordprocessingml.footer+xml"/>
  <Override PartName="/word/header91.xml" ContentType="application/vnd.openxmlformats-officedocument.wordprocessingml.header+xml"/>
  <Override PartName="/word/footer49.xml" ContentType="application/vnd.openxmlformats-officedocument.wordprocessingml.footer+xml"/>
  <Override PartName="/word/header92.xml" ContentType="application/vnd.openxmlformats-officedocument.wordprocessingml.header+xml"/>
  <Override PartName="/word/footer50.xml" ContentType="application/vnd.openxmlformats-officedocument.wordprocessingml.foot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footer51.xml" ContentType="application/vnd.openxmlformats-officedocument.wordprocessingml.footer+xml"/>
  <Override PartName="/word/header96.xml" ContentType="application/vnd.openxmlformats-officedocument.wordprocessingml.header+xml"/>
  <Override PartName="/word/footer52.xml" ContentType="application/vnd.openxmlformats-officedocument.wordprocessingml.footer+xml"/>
  <Override PartName="/word/header97.xml" ContentType="application/vnd.openxmlformats-officedocument.wordprocessingml.header+xml"/>
  <Override PartName="/word/footer53.xml" ContentType="application/vnd.openxmlformats-officedocument.wordprocessingml.footer+xml"/>
  <Override PartName="/word/header98.xml" ContentType="application/vnd.openxmlformats-officedocument.wordprocessingml.header+xml"/>
  <Override PartName="/word/footer54.xml" ContentType="application/vnd.openxmlformats-officedocument.wordprocessingml.footer+xml"/>
  <Override PartName="/word/header99.xml" ContentType="application/vnd.openxmlformats-officedocument.wordprocessingml.header+xml"/>
  <Override PartName="/word/footer55.xml" ContentType="application/vnd.openxmlformats-officedocument.wordprocessingml.foot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footer56.xml" ContentType="application/vnd.openxmlformats-officedocument.wordprocessingml.footer+xml"/>
  <Override PartName="/word/header103.xml" ContentType="application/vnd.openxmlformats-officedocument.wordprocessingml.head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075BB" w14:textId="77777777" w:rsidR="00F93A6F" w:rsidRDefault="00F93A6F">
      <w:pPr>
        <w:spacing w:line="200" w:lineRule="exact"/>
      </w:pPr>
      <w:bookmarkStart w:id="0" w:name="_GoBack"/>
      <w:bookmarkEnd w:id="0"/>
    </w:p>
    <w:p w14:paraId="1FD171EF" w14:textId="77777777" w:rsidR="00F93A6F" w:rsidRDefault="00F93A6F">
      <w:pPr>
        <w:spacing w:line="200" w:lineRule="exact"/>
      </w:pPr>
    </w:p>
    <w:p w14:paraId="410C9FFC" w14:textId="77777777" w:rsidR="00F93A6F" w:rsidRDefault="00F93A6F">
      <w:pPr>
        <w:spacing w:line="200" w:lineRule="exact"/>
      </w:pPr>
    </w:p>
    <w:p w14:paraId="1C626F4D" w14:textId="77777777" w:rsidR="00F93A6F" w:rsidRDefault="00F93A6F">
      <w:pPr>
        <w:spacing w:line="200" w:lineRule="exact"/>
      </w:pPr>
    </w:p>
    <w:p w14:paraId="07548DE8" w14:textId="77777777" w:rsidR="00F93A6F" w:rsidRDefault="00F93A6F">
      <w:pPr>
        <w:spacing w:before="13" w:line="200" w:lineRule="exact"/>
      </w:pPr>
    </w:p>
    <w:p w14:paraId="51D4A1D8" w14:textId="77777777" w:rsidR="00F93A6F" w:rsidRDefault="00E330CA">
      <w:pPr>
        <w:spacing w:line="1080" w:lineRule="exact"/>
        <w:ind w:left="355" w:right="355"/>
        <w:jc w:val="center"/>
        <w:rPr>
          <w:sz w:val="120"/>
          <w:szCs w:val="120"/>
        </w:rPr>
      </w:pPr>
      <w:r>
        <w:rPr>
          <w:b/>
          <w:color w:val="363435"/>
          <w:w w:val="75"/>
          <w:position w:val="4"/>
          <w:sz w:val="120"/>
          <w:szCs w:val="120"/>
        </w:rPr>
        <w:t>A</w:t>
      </w:r>
      <w:r>
        <w:rPr>
          <w:b/>
          <w:color w:val="363435"/>
          <w:spacing w:val="14"/>
          <w:w w:val="75"/>
          <w:position w:val="4"/>
          <w:sz w:val="120"/>
          <w:szCs w:val="120"/>
        </w:rPr>
        <w:t xml:space="preserve"> </w:t>
      </w:r>
      <w:r>
        <w:rPr>
          <w:b/>
          <w:color w:val="363435"/>
          <w:w w:val="75"/>
          <w:position w:val="4"/>
          <w:sz w:val="120"/>
          <w:szCs w:val="120"/>
        </w:rPr>
        <w:t>Quiz</w:t>
      </w:r>
      <w:r>
        <w:rPr>
          <w:b/>
          <w:color w:val="363435"/>
          <w:spacing w:val="115"/>
          <w:w w:val="75"/>
          <w:position w:val="4"/>
          <w:sz w:val="120"/>
          <w:szCs w:val="120"/>
        </w:rPr>
        <w:t xml:space="preserve"> </w:t>
      </w:r>
      <w:r>
        <w:rPr>
          <w:b/>
          <w:color w:val="363435"/>
          <w:w w:val="77"/>
          <w:position w:val="4"/>
          <w:sz w:val="120"/>
          <w:szCs w:val="120"/>
        </w:rPr>
        <w:t>B</w:t>
      </w:r>
      <w:r>
        <w:rPr>
          <w:b/>
          <w:color w:val="363435"/>
          <w:w w:val="78"/>
          <w:position w:val="4"/>
          <w:sz w:val="120"/>
          <w:szCs w:val="120"/>
        </w:rPr>
        <w:t>oo</w:t>
      </w:r>
      <w:r>
        <w:rPr>
          <w:b/>
          <w:color w:val="363435"/>
          <w:w w:val="80"/>
          <w:position w:val="4"/>
          <w:sz w:val="120"/>
          <w:szCs w:val="120"/>
        </w:rPr>
        <w:t>k</w:t>
      </w:r>
    </w:p>
    <w:p w14:paraId="6551CDE2" w14:textId="77777777" w:rsidR="00F93A6F" w:rsidRDefault="00E330CA">
      <w:pPr>
        <w:spacing w:before="60"/>
        <w:ind w:left="2237" w:right="2237"/>
        <w:jc w:val="center"/>
        <w:rPr>
          <w:sz w:val="120"/>
          <w:szCs w:val="120"/>
        </w:rPr>
      </w:pPr>
      <w:r>
        <w:rPr>
          <w:b/>
          <w:color w:val="363435"/>
          <w:spacing w:val="-37"/>
          <w:w w:val="143"/>
          <w:sz w:val="120"/>
          <w:szCs w:val="120"/>
        </w:rPr>
        <w:t>f</w:t>
      </w:r>
      <w:r>
        <w:rPr>
          <w:b/>
          <w:color w:val="363435"/>
          <w:w w:val="78"/>
          <w:sz w:val="120"/>
          <w:szCs w:val="120"/>
        </w:rPr>
        <w:t>o</w:t>
      </w:r>
      <w:r>
        <w:rPr>
          <w:b/>
          <w:color w:val="363435"/>
          <w:w w:val="77"/>
          <w:sz w:val="120"/>
          <w:szCs w:val="120"/>
        </w:rPr>
        <w:t>r</w:t>
      </w:r>
    </w:p>
    <w:p w14:paraId="0E543EF5" w14:textId="77777777" w:rsidR="00F93A6F" w:rsidRDefault="00E330CA">
      <w:pPr>
        <w:spacing w:before="60"/>
        <w:ind w:left="1274" w:right="1274"/>
        <w:jc w:val="center"/>
        <w:rPr>
          <w:sz w:val="120"/>
          <w:szCs w:val="120"/>
        </w:rPr>
      </w:pPr>
      <w:r>
        <w:rPr>
          <w:b/>
          <w:color w:val="363435"/>
          <w:w w:val="69"/>
          <w:sz w:val="120"/>
          <w:szCs w:val="120"/>
        </w:rPr>
        <w:t>All</w:t>
      </w:r>
      <w:r>
        <w:rPr>
          <w:b/>
          <w:color w:val="363435"/>
          <w:spacing w:val="71"/>
          <w:w w:val="69"/>
          <w:sz w:val="120"/>
          <w:szCs w:val="120"/>
        </w:rPr>
        <w:t xml:space="preserve"> </w:t>
      </w:r>
      <w:r>
        <w:rPr>
          <w:b/>
          <w:color w:val="363435"/>
          <w:spacing w:val="-83"/>
          <w:w w:val="72"/>
          <w:sz w:val="120"/>
          <w:szCs w:val="120"/>
        </w:rPr>
        <w:t>A</w:t>
      </w:r>
      <w:r>
        <w:rPr>
          <w:b/>
          <w:color w:val="363435"/>
          <w:w w:val="81"/>
          <w:sz w:val="120"/>
          <w:szCs w:val="120"/>
        </w:rPr>
        <w:t>g</w:t>
      </w:r>
      <w:r>
        <w:rPr>
          <w:b/>
          <w:color w:val="363435"/>
          <w:w w:val="102"/>
          <w:sz w:val="120"/>
          <w:szCs w:val="120"/>
        </w:rPr>
        <w:t>e</w:t>
      </w:r>
      <w:r>
        <w:rPr>
          <w:b/>
          <w:color w:val="363435"/>
          <w:w w:val="92"/>
          <w:sz w:val="120"/>
          <w:szCs w:val="120"/>
        </w:rPr>
        <w:t>s</w:t>
      </w:r>
    </w:p>
    <w:p w14:paraId="50FFE70A" w14:textId="77777777" w:rsidR="00F93A6F" w:rsidRDefault="00F93A6F">
      <w:pPr>
        <w:spacing w:line="200" w:lineRule="exact"/>
      </w:pPr>
    </w:p>
    <w:p w14:paraId="044F40A8" w14:textId="77777777" w:rsidR="00F93A6F" w:rsidRDefault="00F93A6F">
      <w:pPr>
        <w:spacing w:line="200" w:lineRule="exact"/>
      </w:pPr>
    </w:p>
    <w:p w14:paraId="6F700E39" w14:textId="77777777" w:rsidR="00F93A6F" w:rsidRDefault="00F93A6F">
      <w:pPr>
        <w:spacing w:line="200" w:lineRule="exact"/>
      </w:pPr>
    </w:p>
    <w:p w14:paraId="38DE8C74" w14:textId="77777777" w:rsidR="00F93A6F" w:rsidRDefault="00F93A6F">
      <w:pPr>
        <w:spacing w:line="200" w:lineRule="exact"/>
      </w:pPr>
    </w:p>
    <w:p w14:paraId="4CBF1FC6" w14:textId="77777777" w:rsidR="00F93A6F" w:rsidRDefault="00F93A6F">
      <w:pPr>
        <w:spacing w:line="200" w:lineRule="exact"/>
      </w:pPr>
    </w:p>
    <w:p w14:paraId="5B32BC67" w14:textId="77777777" w:rsidR="00F93A6F" w:rsidRDefault="00F93A6F">
      <w:pPr>
        <w:spacing w:line="200" w:lineRule="exact"/>
      </w:pPr>
    </w:p>
    <w:p w14:paraId="4472B494" w14:textId="77777777" w:rsidR="00F93A6F" w:rsidRDefault="00F93A6F">
      <w:pPr>
        <w:spacing w:line="200" w:lineRule="exact"/>
      </w:pPr>
    </w:p>
    <w:p w14:paraId="7F866096" w14:textId="77777777" w:rsidR="00F93A6F" w:rsidRDefault="00F93A6F">
      <w:pPr>
        <w:spacing w:line="200" w:lineRule="exact"/>
      </w:pPr>
    </w:p>
    <w:p w14:paraId="61345DFD" w14:textId="77777777" w:rsidR="00F93A6F" w:rsidRDefault="00F93A6F">
      <w:pPr>
        <w:spacing w:line="200" w:lineRule="exact"/>
      </w:pPr>
    </w:p>
    <w:p w14:paraId="3106AAB9" w14:textId="77777777" w:rsidR="00F93A6F" w:rsidRDefault="00F93A6F">
      <w:pPr>
        <w:spacing w:line="200" w:lineRule="exact"/>
      </w:pPr>
    </w:p>
    <w:p w14:paraId="67D03FB0" w14:textId="77777777" w:rsidR="00F93A6F" w:rsidRDefault="00F93A6F">
      <w:pPr>
        <w:spacing w:line="200" w:lineRule="exact"/>
      </w:pPr>
    </w:p>
    <w:p w14:paraId="3B2843E4" w14:textId="77777777" w:rsidR="00F93A6F" w:rsidRDefault="00F93A6F">
      <w:pPr>
        <w:spacing w:line="200" w:lineRule="exact"/>
      </w:pPr>
    </w:p>
    <w:p w14:paraId="12C14C76" w14:textId="77777777" w:rsidR="00F93A6F" w:rsidRDefault="00F93A6F">
      <w:pPr>
        <w:spacing w:before="5" w:line="260" w:lineRule="exact"/>
        <w:rPr>
          <w:sz w:val="26"/>
          <w:szCs w:val="26"/>
        </w:rPr>
      </w:pPr>
    </w:p>
    <w:p w14:paraId="1C9EFB0C" w14:textId="77777777" w:rsidR="00F93A6F" w:rsidRDefault="00E330CA">
      <w:pPr>
        <w:ind w:left="1782" w:right="178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© Stephen Duffy 2018</w:t>
      </w:r>
    </w:p>
    <w:p w14:paraId="1A11CD55" w14:textId="77777777" w:rsidR="00F93A6F" w:rsidRDefault="00E330CA">
      <w:pPr>
        <w:spacing w:before="15"/>
        <w:ind w:left="1891" w:right="1891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color w:val="363435"/>
          <w:sz w:val="22"/>
          <w:szCs w:val="22"/>
        </w:rPr>
        <w:t>Printed by Farney Print</w:t>
      </w:r>
    </w:p>
    <w:p w14:paraId="37FF04C7" w14:textId="77777777" w:rsidR="00F93A6F" w:rsidRDefault="00E330CA">
      <w:pPr>
        <w:spacing w:before="11"/>
        <w:ind w:left="1472" w:right="1472"/>
        <w:jc w:val="center"/>
        <w:rPr>
          <w:rFonts w:ascii="Arial" w:eastAsia="Arial" w:hAnsi="Arial" w:cs="Arial"/>
          <w:sz w:val="22"/>
          <w:szCs w:val="22"/>
        </w:rPr>
        <w:sectPr w:rsidR="00F93A6F">
          <w:pgSz w:w="8400" w:h="11920"/>
          <w:pgMar w:top="1080" w:right="1140" w:bottom="280" w:left="1140" w:header="720" w:footer="720" w:gutter="0"/>
          <w:cols w:space="720"/>
        </w:sectPr>
      </w:pPr>
      <w:r>
        <w:rPr>
          <w:rFonts w:ascii="Arial" w:eastAsia="Arial" w:hAnsi="Arial" w:cs="Arial"/>
          <w:i/>
          <w:color w:val="363435"/>
          <w:sz w:val="22"/>
          <w:szCs w:val="22"/>
        </w:rPr>
        <w:t>Carrickmacross, Co. Monaghan</w:t>
      </w:r>
    </w:p>
    <w:p w14:paraId="4D672A66" w14:textId="77777777" w:rsidR="00F93A6F" w:rsidRDefault="00F93A6F">
      <w:pPr>
        <w:spacing w:before="8" w:line="140" w:lineRule="exact"/>
        <w:rPr>
          <w:sz w:val="14"/>
          <w:szCs w:val="14"/>
        </w:rPr>
      </w:pPr>
    </w:p>
    <w:p w14:paraId="09D2584F" w14:textId="77777777" w:rsidR="00F93A6F" w:rsidRDefault="00E330CA">
      <w:pPr>
        <w:spacing w:before="19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>Pot Luck (3)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  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Page.3</w:t>
      </w:r>
    </w:p>
    <w:p w14:paraId="65928C97" w14:textId="77777777" w:rsidR="00F93A6F" w:rsidRDefault="00E330CA">
      <w:pPr>
        <w:spacing w:before="8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Pot Luck (4)  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Page.4</w:t>
      </w:r>
    </w:p>
    <w:p w14:paraId="4228580B" w14:textId="77777777" w:rsidR="00F93A6F" w:rsidRDefault="00E330CA">
      <w:pPr>
        <w:spacing w:before="8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Irish Geography (1)                                                           </w:t>
      </w:r>
      <w:r>
        <w:rPr>
          <w:rFonts w:ascii="Arial" w:eastAsia="Arial" w:hAnsi="Arial" w:cs="Arial"/>
          <w:color w:val="363435"/>
          <w:spacing w:val="30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Page.5</w:t>
      </w:r>
    </w:p>
    <w:p w14:paraId="20C67A03" w14:textId="77777777" w:rsidR="00F93A6F" w:rsidRDefault="00E330CA">
      <w:pPr>
        <w:spacing w:before="8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Irish Geography (2)                                                           </w:t>
      </w:r>
      <w:r>
        <w:rPr>
          <w:rFonts w:ascii="Arial" w:eastAsia="Arial" w:hAnsi="Arial" w:cs="Arial"/>
          <w:color w:val="363435"/>
          <w:spacing w:val="30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Page.6</w:t>
      </w:r>
    </w:p>
    <w:p w14:paraId="79437AA9" w14:textId="77777777" w:rsidR="00F93A6F" w:rsidRDefault="00E330CA">
      <w:pPr>
        <w:spacing w:before="8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>GAA</w:t>
      </w:r>
      <w:r>
        <w:rPr>
          <w:rFonts w:ascii="Arial" w:eastAsia="Arial" w:hAnsi="Arial" w:cs="Arial"/>
          <w:color w:val="363435"/>
          <w:spacing w:val="-9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(1)                                                                             </w:t>
      </w:r>
      <w:r>
        <w:rPr>
          <w:rFonts w:ascii="Arial" w:eastAsia="Arial" w:hAnsi="Arial" w:cs="Arial"/>
          <w:color w:val="363435"/>
          <w:spacing w:val="42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Page.7</w:t>
      </w:r>
    </w:p>
    <w:p w14:paraId="2CC5A0BA" w14:textId="77777777" w:rsidR="00F93A6F" w:rsidRDefault="00E330CA">
      <w:pPr>
        <w:spacing w:before="8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>GAA</w:t>
      </w:r>
      <w:r>
        <w:rPr>
          <w:rFonts w:ascii="Arial" w:eastAsia="Arial" w:hAnsi="Arial" w:cs="Arial"/>
          <w:color w:val="363435"/>
          <w:spacing w:val="-9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(2)                                                                       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      </w:t>
      </w:r>
      <w:r>
        <w:rPr>
          <w:rFonts w:ascii="Arial" w:eastAsia="Arial" w:hAnsi="Arial" w:cs="Arial"/>
          <w:color w:val="363435"/>
          <w:spacing w:val="42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Page.8</w:t>
      </w:r>
    </w:p>
    <w:p w14:paraId="34B3D8D0" w14:textId="77777777" w:rsidR="00F93A6F" w:rsidRDefault="00E330CA">
      <w:pPr>
        <w:spacing w:before="8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Pot Luck (5)  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Page.9</w:t>
      </w:r>
    </w:p>
    <w:p w14:paraId="729163D9" w14:textId="77777777" w:rsidR="00F93A6F" w:rsidRDefault="00E330CA">
      <w:pPr>
        <w:spacing w:before="8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>Pot Luck (6)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  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Page.10</w:t>
      </w:r>
    </w:p>
    <w:p w14:paraId="4EB07630" w14:textId="77777777" w:rsidR="00F93A6F" w:rsidRDefault="00E330CA">
      <w:pPr>
        <w:spacing w:before="8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Pot Luck (7)  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</w:t>
      </w:r>
      <w:r>
        <w:rPr>
          <w:rFonts w:ascii="Arial" w:eastAsia="Arial" w:hAnsi="Arial" w:cs="Arial"/>
          <w:color w:val="363435"/>
          <w:spacing w:val="-13"/>
          <w:sz w:val="17"/>
          <w:szCs w:val="17"/>
        </w:rPr>
        <w:t>1</w:t>
      </w:r>
      <w:r>
        <w:rPr>
          <w:rFonts w:ascii="Arial" w:eastAsia="Arial" w:hAnsi="Arial" w:cs="Arial"/>
          <w:color w:val="363435"/>
          <w:sz w:val="17"/>
          <w:szCs w:val="17"/>
        </w:rPr>
        <w:t>1</w:t>
      </w:r>
    </w:p>
    <w:p w14:paraId="62B3011A" w14:textId="77777777" w:rsidR="00F93A6F" w:rsidRDefault="00E330CA">
      <w:pPr>
        <w:spacing w:before="8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Pot Luck (8)  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Page.12</w:t>
      </w:r>
    </w:p>
    <w:p w14:paraId="083E3158" w14:textId="77777777" w:rsidR="00F93A6F" w:rsidRDefault="00E330CA">
      <w:pPr>
        <w:spacing w:before="8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pacing w:val="-6"/>
          <w:sz w:val="17"/>
          <w:szCs w:val="17"/>
        </w:rPr>
        <w:t>T</w:t>
      </w:r>
      <w:r>
        <w:rPr>
          <w:rFonts w:ascii="Arial" w:eastAsia="Arial" w:hAnsi="Arial" w:cs="Arial"/>
          <w:color w:val="363435"/>
          <w:sz w:val="17"/>
          <w:szCs w:val="17"/>
        </w:rPr>
        <w:t>rue or False (1)                                                                 Page.13</w:t>
      </w:r>
    </w:p>
    <w:p w14:paraId="54F7A9DA" w14:textId="77777777" w:rsidR="00F93A6F" w:rsidRDefault="00E330CA">
      <w:pPr>
        <w:spacing w:before="8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pacing w:val="-6"/>
          <w:sz w:val="17"/>
          <w:szCs w:val="17"/>
        </w:rPr>
        <w:t>T</w:t>
      </w:r>
      <w:r>
        <w:rPr>
          <w:rFonts w:ascii="Arial" w:eastAsia="Arial" w:hAnsi="Arial" w:cs="Arial"/>
          <w:color w:val="363435"/>
          <w:sz w:val="17"/>
          <w:szCs w:val="17"/>
        </w:rPr>
        <w:t>rue or False (2)                                                                 Page.14</w:t>
      </w:r>
    </w:p>
    <w:p w14:paraId="3C3BE278" w14:textId="77777777" w:rsidR="00F93A6F" w:rsidRDefault="00E330CA">
      <w:pPr>
        <w:spacing w:before="8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pacing w:val="-6"/>
          <w:sz w:val="17"/>
          <w:szCs w:val="17"/>
        </w:rPr>
        <w:t>T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rue or False (3)                                                   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              Page.15</w:t>
      </w:r>
    </w:p>
    <w:p w14:paraId="606BDA00" w14:textId="77777777" w:rsidR="00F93A6F" w:rsidRDefault="00E330CA">
      <w:pPr>
        <w:spacing w:before="8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pacing w:val="-6"/>
          <w:sz w:val="17"/>
          <w:szCs w:val="17"/>
        </w:rPr>
        <w:t>T</w:t>
      </w:r>
      <w:r>
        <w:rPr>
          <w:rFonts w:ascii="Arial" w:eastAsia="Arial" w:hAnsi="Arial" w:cs="Arial"/>
          <w:color w:val="363435"/>
          <w:sz w:val="17"/>
          <w:szCs w:val="17"/>
        </w:rPr>
        <w:t>rue or False (4)                                                                 Page.16</w:t>
      </w:r>
    </w:p>
    <w:p w14:paraId="24972BFC" w14:textId="77777777" w:rsidR="00F93A6F" w:rsidRDefault="00E330CA">
      <w:pPr>
        <w:spacing w:before="8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Pot Luck (9)  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Page.17</w:t>
      </w:r>
    </w:p>
    <w:p w14:paraId="567F314C" w14:textId="77777777" w:rsidR="00F93A6F" w:rsidRDefault="00E330CA">
      <w:pPr>
        <w:spacing w:before="8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Pot Luck (10)                                       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Page.18</w:t>
      </w:r>
    </w:p>
    <w:p w14:paraId="689306C6" w14:textId="77777777" w:rsidR="00F93A6F" w:rsidRDefault="00E330CA">
      <w:pPr>
        <w:spacing w:before="8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>Pot Luck (</w:t>
      </w:r>
      <w:r>
        <w:rPr>
          <w:rFonts w:ascii="Arial" w:eastAsia="Arial" w:hAnsi="Arial" w:cs="Arial"/>
          <w:color w:val="363435"/>
          <w:spacing w:val="-13"/>
          <w:sz w:val="17"/>
          <w:szCs w:val="17"/>
        </w:rPr>
        <w:t>1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1)                                                                     </w:t>
      </w:r>
      <w:r>
        <w:rPr>
          <w:rFonts w:ascii="Arial" w:eastAsia="Arial" w:hAnsi="Arial" w:cs="Arial"/>
          <w:color w:val="363435"/>
          <w:spacing w:val="25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Page.19</w:t>
      </w:r>
    </w:p>
    <w:p w14:paraId="6B77D5C9" w14:textId="77777777" w:rsidR="00F93A6F" w:rsidRDefault="00E330CA">
      <w:pPr>
        <w:spacing w:before="8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Pot Luck (12)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Page.20</w:t>
      </w:r>
    </w:p>
    <w:p w14:paraId="6F516386" w14:textId="77777777" w:rsidR="00F93A6F" w:rsidRDefault="00E330CA">
      <w:pPr>
        <w:spacing w:before="8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>Irish History (1)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Page.21</w:t>
      </w:r>
    </w:p>
    <w:p w14:paraId="2063EDEA" w14:textId="77777777" w:rsidR="00F93A6F" w:rsidRDefault="00E330CA">
      <w:pPr>
        <w:spacing w:before="8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Irish History (2)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Page.22</w:t>
      </w:r>
    </w:p>
    <w:p w14:paraId="34AAE294" w14:textId="77777777" w:rsidR="00F93A6F" w:rsidRDefault="00E330CA">
      <w:pPr>
        <w:spacing w:before="8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>Family Movies (1)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                                                              </w:t>
      </w:r>
      <w:r>
        <w:rPr>
          <w:rFonts w:ascii="Arial" w:eastAsia="Arial" w:hAnsi="Arial" w:cs="Arial"/>
          <w:color w:val="363435"/>
          <w:spacing w:val="12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Page.23</w:t>
      </w:r>
    </w:p>
    <w:p w14:paraId="1AC326ED" w14:textId="77777777" w:rsidR="00F93A6F" w:rsidRDefault="00E330CA">
      <w:pPr>
        <w:spacing w:before="8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Family Movies (2)                                                              </w:t>
      </w:r>
      <w:r>
        <w:rPr>
          <w:rFonts w:ascii="Arial" w:eastAsia="Arial" w:hAnsi="Arial" w:cs="Arial"/>
          <w:color w:val="363435"/>
          <w:spacing w:val="12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Page.24</w:t>
      </w:r>
    </w:p>
    <w:p w14:paraId="4BB91FCC" w14:textId="77777777" w:rsidR="00F93A6F" w:rsidRDefault="00E330CA">
      <w:pPr>
        <w:spacing w:before="8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Pot Luck (13)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Page.25</w:t>
      </w:r>
    </w:p>
    <w:p w14:paraId="1805BCD0" w14:textId="77777777" w:rsidR="00F93A6F" w:rsidRDefault="00E330CA">
      <w:pPr>
        <w:spacing w:before="8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>Pot Lu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ck (14)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Page.26</w:t>
      </w:r>
    </w:p>
    <w:p w14:paraId="2F293A06" w14:textId="77777777" w:rsidR="00F93A6F" w:rsidRDefault="00E330CA">
      <w:pPr>
        <w:spacing w:before="8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Pot Luck (15)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Page.27</w:t>
      </w:r>
    </w:p>
    <w:p w14:paraId="5BA3D670" w14:textId="77777777" w:rsidR="00F93A6F" w:rsidRDefault="00E330CA">
      <w:pPr>
        <w:spacing w:before="8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Pot Luck (16)                                                                   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Page.28</w:t>
      </w:r>
    </w:p>
    <w:p w14:paraId="376673DC" w14:textId="77777777" w:rsidR="00F93A6F" w:rsidRDefault="00E330CA">
      <w:pPr>
        <w:spacing w:before="8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Sports Bag (1)                                                                   </w:t>
      </w:r>
      <w:r>
        <w:rPr>
          <w:rFonts w:ascii="Arial" w:eastAsia="Arial" w:hAnsi="Arial" w:cs="Arial"/>
          <w:color w:val="363435"/>
          <w:spacing w:val="22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Page.29</w:t>
      </w:r>
    </w:p>
    <w:p w14:paraId="70778B59" w14:textId="77777777" w:rsidR="00F93A6F" w:rsidRDefault="00E330CA">
      <w:pPr>
        <w:spacing w:before="8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Sports Bag (2)                                                                   </w:t>
      </w:r>
      <w:r>
        <w:rPr>
          <w:rFonts w:ascii="Arial" w:eastAsia="Arial" w:hAnsi="Arial" w:cs="Arial"/>
          <w:color w:val="363435"/>
          <w:spacing w:val="22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Page.30</w:t>
      </w:r>
    </w:p>
    <w:p w14:paraId="3529B9A9" w14:textId="77777777" w:rsidR="00F93A6F" w:rsidRDefault="00E330CA">
      <w:pPr>
        <w:spacing w:before="8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The Bible (1)                                                    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                  </w:t>
      </w:r>
      <w:r>
        <w:rPr>
          <w:rFonts w:ascii="Arial" w:eastAsia="Arial" w:hAnsi="Arial" w:cs="Arial"/>
          <w:color w:val="363435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Page.31</w:t>
      </w:r>
    </w:p>
    <w:p w14:paraId="1CC46AA1" w14:textId="77777777" w:rsidR="00F93A6F" w:rsidRDefault="00E330CA">
      <w:pPr>
        <w:spacing w:before="8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The Bible (2)                                                                      </w:t>
      </w:r>
      <w:r>
        <w:rPr>
          <w:rFonts w:ascii="Arial" w:eastAsia="Arial" w:hAnsi="Arial" w:cs="Arial"/>
          <w:color w:val="363435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Page.32</w:t>
      </w:r>
    </w:p>
    <w:p w14:paraId="363B5AFC" w14:textId="77777777" w:rsidR="00F93A6F" w:rsidRDefault="00E330CA">
      <w:pPr>
        <w:spacing w:before="8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Pot Luck (17)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Page.33</w:t>
      </w:r>
    </w:p>
    <w:p w14:paraId="1E1E4DBD" w14:textId="77777777" w:rsidR="00F93A6F" w:rsidRDefault="00E330CA">
      <w:pPr>
        <w:spacing w:before="8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Pot Luck (18)                                 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Page.34</w:t>
      </w:r>
    </w:p>
    <w:p w14:paraId="0B991D7C" w14:textId="77777777" w:rsidR="00F93A6F" w:rsidRDefault="00E330CA">
      <w:pPr>
        <w:spacing w:before="8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Pot Luck (19)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Page.35</w:t>
      </w:r>
    </w:p>
    <w:p w14:paraId="0C0CDF03" w14:textId="77777777" w:rsidR="00F93A6F" w:rsidRDefault="00E330CA">
      <w:pPr>
        <w:spacing w:before="8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>Pot Luck (20)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Page.36</w:t>
      </w:r>
    </w:p>
    <w:p w14:paraId="64D43C12" w14:textId="77777777" w:rsidR="00F93A6F" w:rsidRDefault="00E330CA">
      <w:pPr>
        <w:spacing w:before="8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Advertising Slogans (1)                                                     </w:t>
      </w:r>
      <w:r>
        <w:rPr>
          <w:rFonts w:ascii="Arial" w:eastAsia="Arial" w:hAnsi="Arial" w:cs="Arial"/>
          <w:color w:val="363435"/>
          <w:spacing w:val="20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Page.37</w:t>
      </w:r>
    </w:p>
    <w:p w14:paraId="3D117168" w14:textId="77777777" w:rsidR="00F93A6F" w:rsidRDefault="00E330CA">
      <w:pPr>
        <w:spacing w:before="8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Advertising Slogans (2)                                                     </w:t>
      </w:r>
      <w:r>
        <w:rPr>
          <w:rFonts w:ascii="Arial" w:eastAsia="Arial" w:hAnsi="Arial" w:cs="Arial"/>
          <w:color w:val="363435"/>
          <w:spacing w:val="20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Page.38</w:t>
      </w:r>
    </w:p>
    <w:p w14:paraId="613867B7" w14:textId="77777777" w:rsidR="00F93A6F" w:rsidRDefault="00E330CA">
      <w:pPr>
        <w:spacing w:before="8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>Irish (1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)                                                                              </w:t>
      </w:r>
      <w:r>
        <w:rPr>
          <w:rFonts w:ascii="Arial" w:eastAsia="Arial" w:hAnsi="Arial" w:cs="Arial"/>
          <w:color w:val="363435"/>
          <w:spacing w:val="24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Page.39</w:t>
      </w:r>
    </w:p>
    <w:p w14:paraId="4BEFB584" w14:textId="77777777" w:rsidR="00F93A6F" w:rsidRDefault="00E330CA">
      <w:pPr>
        <w:spacing w:before="8"/>
        <w:ind w:left="121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Irish (2)                                                                              </w:t>
      </w:r>
      <w:r>
        <w:rPr>
          <w:rFonts w:ascii="Arial" w:eastAsia="Arial" w:hAnsi="Arial" w:cs="Arial"/>
          <w:color w:val="363435"/>
          <w:spacing w:val="24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Page.40</w:t>
      </w:r>
    </w:p>
    <w:p w14:paraId="46136138" w14:textId="77777777" w:rsidR="00F93A6F" w:rsidRDefault="00E330CA">
      <w:pPr>
        <w:spacing w:before="8"/>
        <w:ind w:left="121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Pot Luck (21)                                                           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Page.41</w:t>
      </w:r>
    </w:p>
    <w:p w14:paraId="70857A22" w14:textId="77777777" w:rsidR="00F93A6F" w:rsidRDefault="00E330CA">
      <w:pPr>
        <w:spacing w:before="8"/>
        <w:ind w:left="121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Pot Luck (22)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Page.42</w:t>
      </w:r>
    </w:p>
    <w:p w14:paraId="4BAB4D8E" w14:textId="77777777" w:rsidR="00F93A6F" w:rsidRDefault="00E330CA">
      <w:pPr>
        <w:spacing w:before="8"/>
        <w:ind w:left="121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Pot Luck (23)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Page.43</w:t>
      </w:r>
    </w:p>
    <w:p w14:paraId="05CB2D50" w14:textId="77777777" w:rsidR="00F93A6F" w:rsidRDefault="00E330CA">
      <w:pPr>
        <w:spacing w:before="8"/>
        <w:ind w:left="121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Pot Luck (24)                                          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Page.44</w:t>
      </w:r>
    </w:p>
    <w:p w14:paraId="5E95F8AE" w14:textId="77777777" w:rsidR="00F93A6F" w:rsidRDefault="00E330CA">
      <w:pPr>
        <w:spacing w:before="8"/>
        <w:ind w:left="121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Complete the Proverbs (1)                                                </w:t>
      </w:r>
      <w:r>
        <w:rPr>
          <w:rFonts w:ascii="Arial" w:eastAsia="Arial" w:hAnsi="Arial" w:cs="Arial"/>
          <w:color w:val="363435"/>
          <w:spacing w:val="19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Page.45</w:t>
      </w:r>
    </w:p>
    <w:p w14:paraId="3A7201E7" w14:textId="77777777" w:rsidR="00F93A6F" w:rsidRDefault="00E330CA">
      <w:pPr>
        <w:spacing w:before="8"/>
        <w:ind w:left="121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Complete the Proverbs (2)                                                </w:t>
      </w:r>
      <w:r>
        <w:rPr>
          <w:rFonts w:ascii="Arial" w:eastAsia="Arial" w:hAnsi="Arial" w:cs="Arial"/>
          <w:color w:val="363435"/>
          <w:spacing w:val="19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Page.46</w:t>
      </w:r>
    </w:p>
    <w:p w14:paraId="42BFDAD4" w14:textId="77777777" w:rsidR="00F93A6F" w:rsidRDefault="00E330CA">
      <w:pPr>
        <w:spacing w:before="8"/>
        <w:ind w:left="121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Complete the Proverbs (3)                               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                 </w:t>
      </w:r>
      <w:r>
        <w:rPr>
          <w:rFonts w:ascii="Arial" w:eastAsia="Arial" w:hAnsi="Arial" w:cs="Arial"/>
          <w:color w:val="363435"/>
          <w:spacing w:val="19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Page.47</w:t>
      </w:r>
    </w:p>
    <w:p w14:paraId="553ABDAC" w14:textId="77777777" w:rsidR="00F93A6F" w:rsidRDefault="00E330CA">
      <w:pPr>
        <w:spacing w:before="8"/>
        <w:ind w:left="121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Complete the Proverbs (4)                                                </w:t>
      </w:r>
      <w:r>
        <w:rPr>
          <w:rFonts w:ascii="Arial" w:eastAsia="Arial" w:hAnsi="Arial" w:cs="Arial"/>
          <w:color w:val="363435"/>
          <w:spacing w:val="19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Page.48</w:t>
      </w:r>
    </w:p>
    <w:p w14:paraId="498B5456" w14:textId="77777777" w:rsidR="00F93A6F" w:rsidRDefault="00E330CA">
      <w:pPr>
        <w:spacing w:before="8"/>
        <w:ind w:left="121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>Pot Luck (25)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Page.49</w:t>
      </w:r>
    </w:p>
    <w:p w14:paraId="012F53D1" w14:textId="77777777" w:rsidR="00F93A6F" w:rsidRDefault="00E330CA">
      <w:pPr>
        <w:spacing w:before="8"/>
        <w:ind w:left="121"/>
        <w:rPr>
          <w:rFonts w:ascii="Arial" w:eastAsia="Arial" w:hAnsi="Arial" w:cs="Arial"/>
          <w:sz w:val="17"/>
          <w:szCs w:val="17"/>
        </w:rPr>
        <w:sectPr w:rsidR="00F93A6F">
          <w:headerReference w:type="default" r:id="rId7"/>
          <w:pgSz w:w="8400" w:h="11920"/>
          <w:pgMar w:top="1220" w:right="1140" w:bottom="280" w:left="600" w:header="731" w:footer="0" w:gutter="0"/>
          <w:cols w:space="720"/>
        </w:sectPr>
      </w:pPr>
      <w:r>
        <w:rPr>
          <w:rFonts w:ascii="Arial" w:eastAsia="Arial" w:hAnsi="Arial" w:cs="Arial"/>
          <w:color w:val="363435"/>
          <w:sz w:val="17"/>
          <w:szCs w:val="17"/>
        </w:rPr>
        <w:t>Pot Luck (26)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Page.50</w:t>
      </w:r>
    </w:p>
    <w:p w14:paraId="0FAF33F9" w14:textId="77777777" w:rsidR="00F93A6F" w:rsidRDefault="00F93A6F">
      <w:pPr>
        <w:spacing w:before="10" w:line="140" w:lineRule="exact"/>
        <w:rPr>
          <w:sz w:val="15"/>
          <w:szCs w:val="15"/>
        </w:rPr>
      </w:pPr>
    </w:p>
    <w:p w14:paraId="4F699007" w14:textId="77777777" w:rsidR="00F93A6F" w:rsidRDefault="00E330CA">
      <w:pPr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Animal </w:t>
      </w:r>
      <w:r>
        <w:rPr>
          <w:rFonts w:ascii="Arial" w:eastAsia="Arial" w:hAnsi="Arial" w:cs="Arial"/>
          <w:color w:val="363435"/>
          <w:spacing w:val="-3"/>
          <w:sz w:val="17"/>
          <w:szCs w:val="17"/>
        </w:rPr>
        <w:t>W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orld (1)                                                               </w:t>
      </w:r>
      <w:r>
        <w:rPr>
          <w:rFonts w:ascii="Arial" w:eastAsia="Arial" w:hAnsi="Arial" w:cs="Arial"/>
          <w:color w:val="363435"/>
          <w:spacing w:val="4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Page.53</w:t>
      </w:r>
    </w:p>
    <w:p w14:paraId="1FC74735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Animal </w:t>
      </w:r>
      <w:r>
        <w:rPr>
          <w:rFonts w:ascii="Arial" w:eastAsia="Arial" w:hAnsi="Arial" w:cs="Arial"/>
          <w:color w:val="363435"/>
          <w:spacing w:val="-3"/>
          <w:sz w:val="17"/>
          <w:szCs w:val="17"/>
        </w:rPr>
        <w:t>W</w:t>
      </w:r>
      <w:r>
        <w:rPr>
          <w:rFonts w:ascii="Arial" w:eastAsia="Arial" w:hAnsi="Arial" w:cs="Arial"/>
          <w:color w:val="363435"/>
          <w:sz w:val="17"/>
          <w:szCs w:val="17"/>
        </w:rPr>
        <w:t>orld (2)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                                                               </w:t>
      </w:r>
      <w:r>
        <w:rPr>
          <w:rFonts w:ascii="Arial" w:eastAsia="Arial" w:hAnsi="Arial" w:cs="Arial"/>
          <w:color w:val="363435"/>
          <w:spacing w:val="4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Page.54</w:t>
      </w:r>
    </w:p>
    <w:p w14:paraId="3B037234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pacing w:val="-3"/>
          <w:sz w:val="17"/>
          <w:szCs w:val="17"/>
        </w:rPr>
        <w:t>W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orld Geography (1)                                                         </w:t>
      </w:r>
      <w:r>
        <w:rPr>
          <w:rFonts w:ascii="Arial" w:eastAsia="Arial" w:hAnsi="Arial" w:cs="Arial"/>
          <w:color w:val="363435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Page.55</w:t>
      </w:r>
    </w:p>
    <w:p w14:paraId="0E410657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pacing w:val="-3"/>
          <w:sz w:val="17"/>
          <w:szCs w:val="17"/>
        </w:rPr>
        <w:t>W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orld Geography (2)                                                         </w:t>
      </w:r>
      <w:r>
        <w:rPr>
          <w:rFonts w:ascii="Arial" w:eastAsia="Arial" w:hAnsi="Arial" w:cs="Arial"/>
          <w:color w:val="363435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Page.56</w:t>
      </w:r>
    </w:p>
    <w:p w14:paraId="6F9CFC16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Pot Luck (29) 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Page.57</w:t>
      </w:r>
    </w:p>
    <w:p w14:paraId="747FD8F1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Pot Luck (30)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Page.58</w:t>
      </w:r>
    </w:p>
    <w:p w14:paraId="67B2869E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Pot Luck (31)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</w:t>
      </w:r>
      <w:r>
        <w:rPr>
          <w:rFonts w:ascii="Arial" w:eastAsia="Arial" w:hAnsi="Arial" w:cs="Arial"/>
          <w:color w:val="363435"/>
          <w:sz w:val="17"/>
          <w:szCs w:val="17"/>
        </w:rPr>
        <w:t>59</w:t>
      </w:r>
    </w:p>
    <w:p w14:paraId="46E338FC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Pot Luck (32)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Page.60</w:t>
      </w:r>
    </w:p>
    <w:p w14:paraId="160DF05E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Music (1)                                                                           </w:t>
      </w:r>
      <w:r>
        <w:rPr>
          <w:rFonts w:ascii="Arial" w:eastAsia="Arial" w:hAnsi="Arial" w:cs="Arial"/>
          <w:color w:val="363435"/>
          <w:spacing w:val="42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Page.61</w:t>
      </w:r>
    </w:p>
    <w:p w14:paraId="2FCB114E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Music (2)                                                            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               </w:t>
      </w:r>
      <w:r>
        <w:rPr>
          <w:rFonts w:ascii="Arial" w:eastAsia="Arial" w:hAnsi="Arial" w:cs="Arial"/>
          <w:color w:val="363435"/>
          <w:spacing w:val="42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Page.62</w:t>
      </w:r>
    </w:p>
    <w:p w14:paraId="1C6397EF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The Solar System (1)                                                        </w:t>
      </w:r>
      <w:r>
        <w:rPr>
          <w:rFonts w:ascii="Arial" w:eastAsia="Arial" w:hAnsi="Arial" w:cs="Arial"/>
          <w:color w:val="363435"/>
          <w:spacing w:val="30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Page.63</w:t>
      </w:r>
    </w:p>
    <w:p w14:paraId="33C860F3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The Solar System (2)                                                        </w:t>
      </w:r>
      <w:r>
        <w:rPr>
          <w:rFonts w:ascii="Arial" w:eastAsia="Arial" w:hAnsi="Arial" w:cs="Arial"/>
          <w:color w:val="363435"/>
          <w:spacing w:val="30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Page.64</w:t>
      </w:r>
    </w:p>
    <w:p w14:paraId="293C1BCD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>Pot Luck (33)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Page.65</w:t>
      </w:r>
    </w:p>
    <w:p w14:paraId="020352EE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Pot Luck (34)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Page.66</w:t>
      </w:r>
    </w:p>
    <w:p w14:paraId="54912490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Pot Luck (35)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</w:t>
      </w:r>
      <w:r>
        <w:rPr>
          <w:rFonts w:ascii="Arial" w:eastAsia="Arial" w:hAnsi="Arial" w:cs="Arial"/>
          <w:color w:val="363435"/>
          <w:sz w:val="17"/>
          <w:szCs w:val="17"/>
        </w:rPr>
        <w:t>.67</w:t>
      </w:r>
    </w:p>
    <w:p w14:paraId="5F3499AE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Pot Luck (36)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Page.68</w:t>
      </w:r>
    </w:p>
    <w:p w14:paraId="7FF8923B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Soccer (1)                                                                          </w:t>
      </w:r>
      <w:r>
        <w:rPr>
          <w:rFonts w:ascii="Arial" w:eastAsia="Arial" w:hAnsi="Arial" w:cs="Arial"/>
          <w:color w:val="363435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Page.69</w:t>
      </w:r>
    </w:p>
    <w:p w14:paraId="7E0EE275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Soccer (2)                                                          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                </w:t>
      </w:r>
      <w:r>
        <w:rPr>
          <w:rFonts w:ascii="Arial" w:eastAsia="Arial" w:hAnsi="Arial" w:cs="Arial"/>
          <w:color w:val="363435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Page.70</w:t>
      </w:r>
    </w:p>
    <w:p w14:paraId="1C129A9E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>Irish</w:t>
      </w:r>
      <w:r>
        <w:rPr>
          <w:rFonts w:ascii="Arial" w:eastAsia="Arial" w:hAnsi="Arial" w:cs="Arial"/>
          <w:color w:val="363435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pacing w:val="-19"/>
          <w:sz w:val="17"/>
          <w:szCs w:val="17"/>
        </w:rPr>
        <w:t>T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owns (1)                                                                   </w:t>
      </w:r>
      <w:r>
        <w:rPr>
          <w:rFonts w:ascii="Arial" w:eastAsia="Arial" w:hAnsi="Arial" w:cs="Arial"/>
          <w:color w:val="363435"/>
          <w:spacing w:val="16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Page.71</w:t>
      </w:r>
    </w:p>
    <w:p w14:paraId="10C25979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>Irish</w:t>
      </w:r>
      <w:r>
        <w:rPr>
          <w:rFonts w:ascii="Arial" w:eastAsia="Arial" w:hAnsi="Arial" w:cs="Arial"/>
          <w:color w:val="363435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pacing w:val="-19"/>
          <w:sz w:val="17"/>
          <w:szCs w:val="17"/>
        </w:rPr>
        <w:t>T</w:t>
      </w:r>
      <w:r>
        <w:rPr>
          <w:rFonts w:ascii="Arial" w:eastAsia="Arial" w:hAnsi="Arial" w:cs="Arial"/>
          <w:color w:val="363435"/>
          <w:sz w:val="17"/>
          <w:szCs w:val="17"/>
        </w:rPr>
        <w:t>owns (2)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                                                                   </w:t>
      </w:r>
      <w:r>
        <w:rPr>
          <w:rFonts w:ascii="Arial" w:eastAsia="Arial" w:hAnsi="Arial" w:cs="Arial"/>
          <w:color w:val="363435"/>
          <w:spacing w:val="16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Page.72</w:t>
      </w:r>
    </w:p>
    <w:p w14:paraId="0AEF21AB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Pot Luck (37)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Page.73</w:t>
      </w:r>
    </w:p>
    <w:p w14:paraId="12EB6521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Pot Luck (38)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Page.7</w:t>
      </w:r>
      <w:r>
        <w:rPr>
          <w:rFonts w:ascii="Arial" w:eastAsia="Arial" w:hAnsi="Arial" w:cs="Arial"/>
          <w:color w:val="363435"/>
          <w:sz w:val="17"/>
          <w:szCs w:val="17"/>
        </w:rPr>
        <w:t>4</w:t>
      </w:r>
    </w:p>
    <w:p w14:paraId="6B936BD1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Pot Luck (39)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Page.75</w:t>
      </w:r>
    </w:p>
    <w:p w14:paraId="119C200C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Pot Luck (40)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Page.76</w:t>
      </w:r>
    </w:p>
    <w:p w14:paraId="2D862E39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>Harry Potter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  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Page.77</w:t>
      </w:r>
    </w:p>
    <w:p w14:paraId="0FA80D96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Odd One Out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Page.78</w:t>
      </w:r>
    </w:p>
    <w:p w14:paraId="3D1DF4E8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>Kids’</w:t>
      </w:r>
      <w:r>
        <w:rPr>
          <w:rFonts w:ascii="Arial" w:eastAsia="Arial" w:hAnsi="Arial" w:cs="Arial"/>
          <w:color w:val="363435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Literature                                                                  </w:t>
      </w:r>
      <w:r>
        <w:rPr>
          <w:rFonts w:ascii="Arial" w:eastAsia="Arial" w:hAnsi="Arial" w:cs="Arial"/>
          <w:color w:val="363435"/>
          <w:spacing w:val="37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Page.79</w:t>
      </w:r>
    </w:p>
    <w:p w14:paraId="414931B6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Plurals                                                                               </w:t>
      </w:r>
      <w:r>
        <w:rPr>
          <w:rFonts w:ascii="Arial" w:eastAsia="Arial" w:hAnsi="Arial" w:cs="Arial"/>
          <w:color w:val="363435"/>
          <w:spacing w:val="3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Page.80</w:t>
      </w:r>
    </w:p>
    <w:p w14:paraId="3004ED42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Pot Luck (41)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Page.81</w:t>
      </w:r>
    </w:p>
    <w:p w14:paraId="480EC429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Pot Luck (42)                                                 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Page.82</w:t>
      </w:r>
    </w:p>
    <w:p w14:paraId="798821CC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Pot Luck (43)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Page.83</w:t>
      </w:r>
    </w:p>
    <w:p w14:paraId="76858531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Pot Luck (44)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Page.84</w:t>
      </w:r>
    </w:p>
    <w:p w14:paraId="7B53B331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Anagrams                                     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Page.85</w:t>
      </w:r>
    </w:p>
    <w:p w14:paraId="550E4B85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Cryptic Countries                                                               </w:t>
      </w:r>
      <w:r>
        <w:rPr>
          <w:rFonts w:ascii="Arial" w:eastAsia="Arial" w:hAnsi="Arial" w:cs="Arial"/>
          <w:color w:val="363435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Page.86</w:t>
      </w:r>
    </w:p>
    <w:p w14:paraId="20741CBD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>Cryptic</w:t>
      </w:r>
      <w:r>
        <w:rPr>
          <w:rFonts w:ascii="Arial" w:eastAsia="Arial" w:hAnsi="Arial" w:cs="Arial"/>
          <w:color w:val="363435"/>
          <w:spacing w:val="-9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Animals                                                                 </w:t>
      </w:r>
      <w:r>
        <w:rPr>
          <w:rFonts w:ascii="Arial" w:eastAsia="Arial" w:hAnsi="Arial" w:cs="Arial"/>
          <w:color w:val="363435"/>
          <w:spacing w:val="40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Page.87</w:t>
      </w:r>
    </w:p>
    <w:p w14:paraId="217F35F6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Cryptic Fruit and </w:t>
      </w:r>
      <w:r>
        <w:rPr>
          <w:rFonts w:ascii="Arial" w:eastAsia="Arial" w:hAnsi="Arial" w:cs="Arial"/>
          <w:color w:val="363435"/>
          <w:spacing w:val="-9"/>
          <w:sz w:val="17"/>
          <w:szCs w:val="17"/>
        </w:rPr>
        <w:t>V</w:t>
      </w:r>
      <w:r>
        <w:rPr>
          <w:rFonts w:ascii="Arial" w:eastAsia="Arial" w:hAnsi="Arial" w:cs="Arial"/>
          <w:color w:val="363435"/>
          <w:sz w:val="17"/>
          <w:szCs w:val="17"/>
        </w:rPr>
        <w:t>eg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                                                         </w:t>
      </w:r>
      <w:r>
        <w:rPr>
          <w:rFonts w:ascii="Arial" w:eastAsia="Arial" w:hAnsi="Arial" w:cs="Arial"/>
          <w:color w:val="363435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Page.88</w:t>
      </w:r>
    </w:p>
    <w:p w14:paraId="2845D3CB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Pot Luck (45)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Page.89</w:t>
      </w:r>
    </w:p>
    <w:p w14:paraId="19DAD9C8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Pot Luck (46)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Page.90</w:t>
      </w:r>
    </w:p>
    <w:p w14:paraId="7BE1889F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>Pot Luck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 (47)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Page.91</w:t>
      </w:r>
    </w:p>
    <w:p w14:paraId="16433A18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Pot Luck (48)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Page.92</w:t>
      </w:r>
    </w:p>
    <w:p w14:paraId="2C1867C9" w14:textId="77777777" w:rsidR="00F93A6F" w:rsidRDefault="00E330CA">
      <w:pPr>
        <w:spacing w:before="4"/>
        <w:ind w:left="1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>Movie</w:t>
      </w:r>
      <w:r>
        <w:rPr>
          <w:rFonts w:ascii="Arial" w:eastAsia="Arial" w:hAnsi="Arial" w:cs="Arial"/>
          <w:color w:val="363435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pacing w:val="-19"/>
          <w:sz w:val="17"/>
          <w:szCs w:val="17"/>
        </w:rPr>
        <w:t>T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aglines                                                                  </w:t>
      </w:r>
      <w:r>
        <w:rPr>
          <w:rFonts w:ascii="Arial" w:eastAsia="Arial" w:hAnsi="Arial" w:cs="Arial"/>
          <w:color w:val="363435"/>
          <w:spacing w:val="4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</w:t>
      </w:r>
      <w:r>
        <w:rPr>
          <w:rFonts w:ascii="Arial" w:eastAsia="Arial" w:hAnsi="Arial" w:cs="Arial"/>
          <w:color w:val="363435"/>
          <w:sz w:val="17"/>
          <w:szCs w:val="17"/>
        </w:rPr>
        <w:t>age.93</w:t>
      </w:r>
    </w:p>
    <w:p w14:paraId="3F526548" w14:textId="77777777" w:rsidR="00F93A6F" w:rsidRDefault="00E330CA">
      <w:pPr>
        <w:spacing w:before="4"/>
        <w:ind w:left="121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Christmas Crackers                                                           </w:t>
      </w:r>
      <w:r>
        <w:rPr>
          <w:rFonts w:ascii="Arial" w:eastAsia="Arial" w:hAnsi="Arial" w:cs="Arial"/>
          <w:color w:val="363435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Page.94</w:t>
      </w:r>
    </w:p>
    <w:p w14:paraId="57045E23" w14:textId="77777777" w:rsidR="00F93A6F" w:rsidRDefault="00E330CA">
      <w:pPr>
        <w:spacing w:before="4"/>
        <w:ind w:left="121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>Who Said</w:t>
      </w:r>
      <w:r>
        <w:rPr>
          <w:rFonts w:ascii="Arial" w:eastAsia="Arial" w:hAnsi="Arial" w:cs="Arial"/>
          <w:color w:val="363435"/>
          <w:spacing w:val="-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That                                                                  </w:t>
      </w:r>
      <w:r>
        <w:rPr>
          <w:rFonts w:ascii="Arial" w:eastAsia="Arial" w:hAnsi="Arial" w:cs="Arial"/>
          <w:color w:val="363435"/>
          <w:spacing w:val="4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Page.95</w:t>
      </w:r>
    </w:p>
    <w:p w14:paraId="5D9C3C88" w14:textId="77777777" w:rsidR="00F93A6F" w:rsidRDefault="00E330CA">
      <w:pPr>
        <w:spacing w:before="4"/>
        <w:ind w:left="121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>Cartoons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                                                                            </w:t>
      </w:r>
      <w:r>
        <w:rPr>
          <w:rFonts w:ascii="Arial" w:eastAsia="Arial" w:hAnsi="Arial" w:cs="Arial"/>
          <w:color w:val="363435"/>
          <w:spacing w:val="4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Page.96</w:t>
      </w:r>
    </w:p>
    <w:p w14:paraId="4DCB02C0" w14:textId="77777777" w:rsidR="00F93A6F" w:rsidRDefault="00E330CA">
      <w:pPr>
        <w:spacing w:before="4"/>
        <w:ind w:left="121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Capital Cities (1)                                                                </w:t>
      </w:r>
      <w:r>
        <w:rPr>
          <w:rFonts w:ascii="Arial" w:eastAsia="Arial" w:hAnsi="Arial" w:cs="Arial"/>
          <w:color w:val="363435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Page.97</w:t>
      </w:r>
    </w:p>
    <w:p w14:paraId="00355553" w14:textId="77777777" w:rsidR="00F93A6F" w:rsidRDefault="00E330CA">
      <w:pPr>
        <w:spacing w:before="4"/>
        <w:ind w:left="121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Capital Cities (2)                                                              </w:t>
      </w:r>
      <w:r>
        <w:rPr>
          <w:rFonts w:ascii="Arial" w:eastAsia="Arial" w:hAnsi="Arial" w:cs="Arial"/>
          <w:color w:val="363435"/>
          <w:sz w:val="17"/>
          <w:szCs w:val="17"/>
        </w:rPr>
        <w:t xml:space="preserve">  </w:t>
      </w:r>
      <w:r>
        <w:rPr>
          <w:rFonts w:ascii="Arial" w:eastAsia="Arial" w:hAnsi="Arial" w:cs="Arial"/>
          <w:color w:val="363435"/>
          <w:spacing w:val="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Page.98</w:t>
      </w:r>
    </w:p>
    <w:p w14:paraId="1916EEE7" w14:textId="77777777" w:rsidR="00F93A6F" w:rsidRDefault="00E330CA">
      <w:pPr>
        <w:spacing w:before="4"/>
        <w:ind w:left="121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Pot Luck (49)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Page.99</w:t>
      </w:r>
    </w:p>
    <w:p w14:paraId="1FD7CBAB" w14:textId="77777777" w:rsidR="00F93A6F" w:rsidRDefault="00E330CA">
      <w:pPr>
        <w:spacing w:before="4"/>
        <w:ind w:left="121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Pot Luck (50)                                                                     </w:t>
      </w:r>
      <w:r>
        <w:rPr>
          <w:rFonts w:ascii="Arial" w:eastAsia="Arial" w:hAnsi="Arial" w:cs="Arial"/>
          <w:color w:val="363435"/>
          <w:spacing w:val="13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Page.100</w:t>
      </w:r>
    </w:p>
    <w:p w14:paraId="34AD265C" w14:textId="77777777" w:rsidR="00F93A6F" w:rsidRDefault="00E330CA">
      <w:pPr>
        <w:spacing w:before="4"/>
        <w:ind w:left="121"/>
        <w:rPr>
          <w:rFonts w:ascii="Arial" w:eastAsia="Arial" w:hAnsi="Arial" w:cs="Arial"/>
          <w:sz w:val="17"/>
          <w:szCs w:val="17"/>
        </w:rPr>
        <w:sectPr w:rsidR="00F93A6F">
          <w:headerReference w:type="default" r:id="rId8"/>
          <w:pgSz w:w="8400" w:h="11920"/>
          <w:pgMar w:top="1220" w:right="1140" w:bottom="280" w:left="600" w:header="731" w:footer="0" w:gutter="0"/>
          <w:cols w:space="720"/>
        </w:sectPr>
      </w:pPr>
      <w:r>
        <w:rPr>
          <w:rFonts w:ascii="Arial" w:eastAsia="Arial" w:hAnsi="Arial" w:cs="Arial"/>
          <w:color w:val="363435"/>
          <w:sz w:val="17"/>
          <w:szCs w:val="17"/>
        </w:rPr>
        <w:t xml:space="preserve">Answers                                                                            </w:t>
      </w:r>
      <w:r>
        <w:rPr>
          <w:rFonts w:ascii="Arial" w:eastAsia="Arial" w:hAnsi="Arial" w:cs="Arial"/>
          <w:color w:val="363435"/>
          <w:spacing w:val="42"/>
          <w:sz w:val="17"/>
          <w:szCs w:val="17"/>
        </w:rPr>
        <w:t xml:space="preserve"> </w:t>
      </w:r>
      <w:r>
        <w:rPr>
          <w:rFonts w:ascii="Arial" w:eastAsia="Arial" w:hAnsi="Arial" w:cs="Arial"/>
          <w:color w:val="363435"/>
          <w:sz w:val="17"/>
          <w:szCs w:val="17"/>
        </w:rPr>
        <w:t>Page.101-125</w:t>
      </w:r>
    </w:p>
    <w:p w14:paraId="71A56F29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72A66CA1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Where on the body is a tiara worn?</w:t>
      </w:r>
    </w:p>
    <w:p w14:paraId="75A25CB0" w14:textId="77777777" w:rsidR="00F93A6F" w:rsidRDefault="00F93A6F">
      <w:pPr>
        <w:spacing w:line="100" w:lineRule="exact"/>
        <w:rPr>
          <w:sz w:val="10"/>
          <w:szCs w:val="10"/>
        </w:rPr>
      </w:pPr>
    </w:p>
    <w:p w14:paraId="70CAC40B" w14:textId="77777777" w:rsidR="00F93A6F" w:rsidRDefault="00F93A6F">
      <w:pPr>
        <w:spacing w:line="200" w:lineRule="exact"/>
      </w:pPr>
    </w:p>
    <w:p w14:paraId="2DCFE0C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What is the two letter abbreviation for headquarters?</w:t>
      </w:r>
    </w:p>
    <w:p w14:paraId="1AEF9CE5" w14:textId="77777777" w:rsidR="00F93A6F" w:rsidRDefault="00F93A6F">
      <w:pPr>
        <w:spacing w:line="100" w:lineRule="exact"/>
        <w:rPr>
          <w:sz w:val="10"/>
          <w:szCs w:val="10"/>
        </w:rPr>
      </w:pPr>
    </w:p>
    <w:p w14:paraId="7562CC2A" w14:textId="77777777" w:rsidR="00F93A6F" w:rsidRDefault="00F93A6F">
      <w:pPr>
        <w:spacing w:line="200" w:lineRule="exact"/>
      </w:pPr>
    </w:p>
    <w:p w14:paraId="6A3F525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Which month falls between Sept</w:t>
      </w:r>
      <w:r>
        <w:rPr>
          <w:rFonts w:ascii="Arial" w:eastAsia="Arial" w:hAnsi="Arial" w:cs="Arial"/>
          <w:color w:val="363435"/>
          <w:sz w:val="24"/>
          <w:szCs w:val="24"/>
        </w:rPr>
        <w:t>ember and November?</w:t>
      </w:r>
    </w:p>
    <w:p w14:paraId="1A465016" w14:textId="77777777" w:rsidR="00F93A6F" w:rsidRDefault="00F93A6F">
      <w:pPr>
        <w:spacing w:line="100" w:lineRule="exact"/>
        <w:rPr>
          <w:sz w:val="10"/>
          <w:szCs w:val="10"/>
        </w:rPr>
      </w:pPr>
    </w:p>
    <w:p w14:paraId="167B213B" w14:textId="77777777" w:rsidR="00F93A6F" w:rsidRDefault="00F93A6F">
      <w:pPr>
        <w:spacing w:line="200" w:lineRule="exact"/>
      </w:pPr>
    </w:p>
    <w:p w14:paraId="0CB6819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Italians are natives of which country?</w:t>
      </w:r>
    </w:p>
    <w:p w14:paraId="5097522E" w14:textId="77777777" w:rsidR="00F93A6F" w:rsidRDefault="00F93A6F">
      <w:pPr>
        <w:spacing w:line="100" w:lineRule="exact"/>
        <w:rPr>
          <w:sz w:val="10"/>
          <w:szCs w:val="10"/>
        </w:rPr>
      </w:pPr>
    </w:p>
    <w:p w14:paraId="58388900" w14:textId="77777777" w:rsidR="00F93A6F" w:rsidRDefault="00F93A6F">
      <w:pPr>
        <w:spacing w:line="200" w:lineRule="exact"/>
      </w:pPr>
    </w:p>
    <w:p w14:paraId="0BEC9A1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Complete the phrase: ‘No news is good…’</w:t>
      </w:r>
    </w:p>
    <w:p w14:paraId="0EE157EE" w14:textId="77777777" w:rsidR="00F93A6F" w:rsidRDefault="00F93A6F">
      <w:pPr>
        <w:spacing w:line="100" w:lineRule="exact"/>
        <w:rPr>
          <w:sz w:val="10"/>
          <w:szCs w:val="10"/>
        </w:rPr>
      </w:pPr>
    </w:p>
    <w:p w14:paraId="75F6EF91" w14:textId="77777777" w:rsidR="00F93A6F" w:rsidRDefault="00F93A6F">
      <w:pPr>
        <w:spacing w:line="200" w:lineRule="exact"/>
      </w:pPr>
    </w:p>
    <w:p w14:paraId="1D51910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In which US state is the city of Dallas?</w:t>
      </w:r>
    </w:p>
    <w:p w14:paraId="5D357D0D" w14:textId="77777777" w:rsidR="00F93A6F" w:rsidRDefault="00F93A6F">
      <w:pPr>
        <w:spacing w:line="100" w:lineRule="exact"/>
        <w:rPr>
          <w:sz w:val="10"/>
          <w:szCs w:val="10"/>
        </w:rPr>
      </w:pPr>
    </w:p>
    <w:p w14:paraId="680B4ECF" w14:textId="77777777" w:rsidR="00F93A6F" w:rsidRDefault="00F93A6F">
      <w:pPr>
        <w:spacing w:line="200" w:lineRule="exact"/>
      </w:pPr>
    </w:p>
    <w:p w14:paraId="14DB5B6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Proverbiall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, what is mightier than the sword?</w:t>
      </w:r>
    </w:p>
    <w:p w14:paraId="3E4E5017" w14:textId="77777777" w:rsidR="00F93A6F" w:rsidRDefault="00F93A6F">
      <w:pPr>
        <w:spacing w:line="100" w:lineRule="exact"/>
        <w:rPr>
          <w:sz w:val="10"/>
          <w:szCs w:val="10"/>
        </w:rPr>
      </w:pPr>
    </w:p>
    <w:p w14:paraId="5D635BBE" w14:textId="77777777" w:rsidR="00F93A6F" w:rsidRDefault="00F93A6F">
      <w:pPr>
        <w:spacing w:line="200" w:lineRule="exact"/>
      </w:pPr>
    </w:p>
    <w:p w14:paraId="47C37C9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What is Fred Flintstone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s favourite </w:t>
      </w:r>
      <w:r>
        <w:rPr>
          <w:rFonts w:ascii="Arial" w:eastAsia="Arial" w:hAnsi="Arial" w:cs="Arial"/>
          <w:color w:val="363435"/>
          <w:sz w:val="24"/>
          <w:szCs w:val="24"/>
        </w:rPr>
        <w:t>sport?</w:t>
      </w:r>
    </w:p>
    <w:p w14:paraId="31905ECA" w14:textId="77777777" w:rsidR="00F93A6F" w:rsidRDefault="00F93A6F">
      <w:pPr>
        <w:spacing w:line="100" w:lineRule="exact"/>
        <w:rPr>
          <w:sz w:val="10"/>
          <w:szCs w:val="10"/>
        </w:rPr>
      </w:pPr>
    </w:p>
    <w:p w14:paraId="0A91375D" w14:textId="77777777" w:rsidR="00F93A6F" w:rsidRDefault="00F93A6F">
      <w:pPr>
        <w:spacing w:line="200" w:lineRule="exact"/>
      </w:pPr>
    </w:p>
    <w:p w14:paraId="0005A54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What ‘B’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can come after baked, runner and broad?</w:t>
      </w:r>
    </w:p>
    <w:p w14:paraId="73A375DA" w14:textId="77777777" w:rsidR="00F93A6F" w:rsidRDefault="00F93A6F">
      <w:pPr>
        <w:spacing w:line="100" w:lineRule="exact"/>
        <w:rPr>
          <w:sz w:val="10"/>
          <w:szCs w:val="10"/>
        </w:rPr>
      </w:pPr>
    </w:p>
    <w:p w14:paraId="60ED2834" w14:textId="77777777" w:rsidR="00F93A6F" w:rsidRDefault="00F93A6F">
      <w:pPr>
        <w:spacing w:line="200" w:lineRule="exact"/>
      </w:pPr>
    </w:p>
    <w:p w14:paraId="052C2BD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What colour flag is associated with surrender?</w:t>
      </w:r>
    </w:p>
    <w:p w14:paraId="0A9A5529" w14:textId="77777777" w:rsidR="00F93A6F" w:rsidRDefault="00F93A6F">
      <w:pPr>
        <w:spacing w:line="100" w:lineRule="exact"/>
        <w:rPr>
          <w:sz w:val="10"/>
          <w:szCs w:val="10"/>
        </w:rPr>
      </w:pPr>
    </w:p>
    <w:p w14:paraId="5DC1C402" w14:textId="77777777" w:rsidR="00F93A6F" w:rsidRDefault="00F93A6F">
      <w:pPr>
        <w:spacing w:line="200" w:lineRule="exact"/>
      </w:pPr>
    </w:p>
    <w:p w14:paraId="6D8970D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How many sides has a dodecagon?</w:t>
      </w:r>
    </w:p>
    <w:p w14:paraId="4CB9F7F0" w14:textId="77777777" w:rsidR="00F93A6F" w:rsidRDefault="00F93A6F">
      <w:pPr>
        <w:spacing w:line="100" w:lineRule="exact"/>
        <w:rPr>
          <w:sz w:val="10"/>
          <w:szCs w:val="10"/>
        </w:rPr>
      </w:pPr>
    </w:p>
    <w:p w14:paraId="15698F54" w14:textId="77777777" w:rsidR="00F93A6F" w:rsidRDefault="00F93A6F">
      <w:pPr>
        <w:spacing w:line="200" w:lineRule="exact"/>
      </w:pPr>
    </w:p>
    <w:p w14:paraId="0DAC348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What lies at the feet of the Statue of Liberty?</w:t>
      </w:r>
    </w:p>
    <w:p w14:paraId="2267DC90" w14:textId="77777777" w:rsidR="00F93A6F" w:rsidRDefault="00F93A6F">
      <w:pPr>
        <w:spacing w:line="100" w:lineRule="exact"/>
        <w:rPr>
          <w:sz w:val="10"/>
          <w:szCs w:val="10"/>
        </w:rPr>
      </w:pPr>
    </w:p>
    <w:p w14:paraId="058538AA" w14:textId="77777777" w:rsidR="00F93A6F" w:rsidRDefault="00F93A6F">
      <w:pPr>
        <w:spacing w:line="200" w:lineRule="exact"/>
      </w:pPr>
    </w:p>
    <w:p w14:paraId="62DB75A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What ‘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A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is a fleet of Spanish </w:t>
      </w:r>
      <w:r>
        <w:rPr>
          <w:rFonts w:ascii="Arial" w:eastAsia="Arial" w:hAnsi="Arial" w:cs="Arial"/>
          <w:color w:val="363435"/>
          <w:sz w:val="24"/>
          <w:szCs w:val="24"/>
        </w:rPr>
        <w:t>warships?</w:t>
      </w:r>
    </w:p>
    <w:p w14:paraId="183D3B5F" w14:textId="77777777" w:rsidR="00F93A6F" w:rsidRDefault="00F93A6F">
      <w:pPr>
        <w:spacing w:line="100" w:lineRule="exact"/>
        <w:rPr>
          <w:sz w:val="10"/>
          <w:szCs w:val="10"/>
        </w:rPr>
      </w:pPr>
    </w:p>
    <w:p w14:paraId="001B6BBB" w14:textId="77777777" w:rsidR="00F93A6F" w:rsidRDefault="00F93A6F">
      <w:pPr>
        <w:spacing w:line="200" w:lineRule="exact"/>
      </w:pPr>
    </w:p>
    <w:p w14:paraId="37008B9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What two elements make up water?</w:t>
      </w:r>
    </w:p>
    <w:p w14:paraId="2AF83BEF" w14:textId="77777777" w:rsidR="00F93A6F" w:rsidRDefault="00F93A6F">
      <w:pPr>
        <w:spacing w:line="100" w:lineRule="exact"/>
        <w:rPr>
          <w:sz w:val="10"/>
          <w:szCs w:val="10"/>
        </w:rPr>
      </w:pPr>
    </w:p>
    <w:p w14:paraId="10200F67" w14:textId="77777777" w:rsidR="00F93A6F" w:rsidRDefault="00F93A6F">
      <w:pPr>
        <w:spacing w:line="200" w:lineRule="exact"/>
      </w:pPr>
    </w:p>
    <w:p w14:paraId="38FB922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9"/>
          <w:footerReference w:type="default" r:id="rId10"/>
          <w:pgSz w:w="8400" w:h="11920"/>
          <w:pgMar w:top="1040" w:right="1140" w:bottom="280" w:left="600" w:header="734" w:footer="1044" w:gutter="0"/>
          <w:pgNumType w:start="1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What kind of mammal is a flying fox?</w:t>
      </w:r>
    </w:p>
    <w:p w14:paraId="26228A55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1621A025" w14:textId="77777777" w:rsidR="00F93A6F" w:rsidRDefault="00E330CA">
      <w:pPr>
        <w:spacing w:before="3"/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What ‘B’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assists a bride on her wedding day?</w:t>
      </w:r>
    </w:p>
    <w:p w14:paraId="230966F0" w14:textId="77777777" w:rsidR="00F93A6F" w:rsidRDefault="00F93A6F">
      <w:pPr>
        <w:spacing w:line="100" w:lineRule="exact"/>
        <w:rPr>
          <w:sz w:val="10"/>
          <w:szCs w:val="10"/>
        </w:rPr>
      </w:pPr>
    </w:p>
    <w:p w14:paraId="3ABEC135" w14:textId="77777777" w:rsidR="00F93A6F" w:rsidRDefault="00F93A6F">
      <w:pPr>
        <w:spacing w:line="200" w:lineRule="exact"/>
      </w:pPr>
    </w:p>
    <w:p w14:paraId="4306D4B0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2. Germans are natives of </w:t>
      </w:r>
      <w:r>
        <w:rPr>
          <w:rFonts w:ascii="Arial" w:eastAsia="Arial" w:hAnsi="Arial" w:cs="Arial"/>
          <w:color w:val="363435"/>
          <w:sz w:val="24"/>
          <w:szCs w:val="24"/>
        </w:rPr>
        <w:t>which country?</w:t>
      </w:r>
    </w:p>
    <w:p w14:paraId="781A33E2" w14:textId="77777777" w:rsidR="00F93A6F" w:rsidRDefault="00F93A6F">
      <w:pPr>
        <w:spacing w:line="100" w:lineRule="exact"/>
        <w:rPr>
          <w:sz w:val="10"/>
          <w:szCs w:val="10"/>
        </w:rPr>
      </w:pPr>
    </w:p>
    <w:p w14:paraId="20455E0A" w14:textId="77777777" w:rsidR="00F93A6F" w:rsidRDefault="00F93A6F">
      <w:pPr>
        <w:spacing w:line="200" w:lineRule="exact"/>
      </w:pPr>
    </w:p>
    <w:p w14:paraId="20355FB4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What is the square root of 100?</w:t>
      </w:r>
    </w:p>
    <w:p w14:paraId="3AA54D77" w14:textId="77777777" w:rsidR="00F93A6F" w:rsidRDefault="00F93A6F">
      <w:pPr>
        <w:spacing w:line="100" w:lineRule="exact"/>
        <w:rPr>
          <w:sz w:val="10"/>
          <w:szCs w:val="10"/>
        </w:rPr>
      </w:pPr>
    </w:p>
    <w:p w14:paraId="7299963C" w14:textId="77777777" w:rsidR="00F93A6F" w:rsidRDefault="00F93A6F">
      <w:pPr>
        <w:spacing w:line="200" w:lineRule="exact"/>
      </w:pPr>
    </w:p>
    <w:p w14:paraId="09256AFE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What nationality was the inventor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Thomas Edison?</w:t>
      </w:r>
    </w:p>
    <w:p w14:paraId="7B865B07" w14:textId="77777777" w:rsidR="00F93A6F" w:rsidRDefault="00F93A6F">
      <w:pPr>
        <w:spacing w:line="100" w:lineRule="exact"/>
        <w:rPr>
          <w:sz w:val="10"/>
          <w:szCs w:val="10"/>
        </w:rPr>
      </w:pPr>
    </w:p>
    <w:p w14:paraId="6C5F03B1" w14:textId="77777777" w:rsidR="00F93A6F" w:rsidRDefault="00F93A6F">
      <w:pPr>
        <w:spacing w:line="200" w:lineRule="exact"/>
      </w:pPr>
    </w:p>
    <w:p w14:paraId="141D89BA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Saturn orbits the sun.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 or false?</w:t>
      </w:r>
    </w:p>
    <w:p w14:paraId="4C3951C0" w14:textId="77777777" w:rsidR="00F93A6F" w:rsidRDefault="00F93A6F">
      <w:pPr>
        <w:spacing w:line="100" w:lineRule="exact"/>
        <w:rPr>
          <w:sz w:val="10"/>
          <w:szCs w:val="10"/>
        </w:rPr>
      </w:pPr>
    </w:p>
    <w:p w14:paraId="4E0220E5" w14:textId="77777777" w:rsidR="00F93A6F" w:rsidRDefault="00F93A6F">
      <w:pPr>
        <w:spacing w:line="200" w:lineRule="exact"/>
      </w:pPr>
    </w:p>
    <w:p w14:paraId="42B4CB7B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Which month falls between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August and October?</w:t>
      </w:r>
    </w:p>
    <w:p w14:paraId="2CEF02CE" w14:textId="77777777" w:rsidR="00F93A6F" w:rsidRDefault="00F93A6F">
      <w:pPr>
        <w:spacing w:line="100" w:lineRule="exact"/>
        <w:rPr>
          <w:sz w:val="10"/>
          <w:szCs w:val="10"/>
        </w:rPr>
      </w:pPr>
    </w:p>
    <w:p w14:paraId="684B597F" w14:textId="77777777" w:rsidR="00F93A6F" w:rsidRDefault="00F93A6F">
      <w:pPr>
        <w:spacing w:line="200" w:lineRule="exact"/>
      </w:pPr>
    </w:p>
    <w:p w14:paraId="2DB553F9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What ‘S’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can come before walk, suit and ship?</w:t>
      </w:r>
    </w:p>
    <w:p w14:paraId="20635472" w14:textId="77777777" w:rsidR="00F93A6F" w:rsidRDefault="00F93A6F">
      <w:pPr>
        <w:spacing w:line="100" w:lineRule="exact"/>
        <w:rPr>
          <w:sz w:val="10"/>
          <w:szCs w:val="10"/>
        </w:rPr>
      </w:pPr>
    </w:p>
    <w:p w14:paraId="1DAB5CDA" w14:textId="77777777" w:rsidR="00F93A6F" w:rsidRDefault="00F93A6F">
      <w:pPr>
        <w:spacing w:line="200" w:lineRule="exact"/>
      </w:pPr>
    </w:p>
    <w:p w14:paraId="5215DCF4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8. </w:t>
      </w:r>
      <w:r>
        <w:rPr>
          <w:rFonts w:ascii="Arial" w:eastAsia="Arial" w:hAnsi="Arial" w:cs="Arial"/>
          <w:color w:val="363435"/>
          <w:sz w:val="24"/>
          <w:szCs w:val="24"/>
        </w:rPr>
        <w:t>In which country is the city of Winnipeg?</w:t>
      </w:r>
    </w:p>
    <w:p w14:paraId="2BCA5A9A" w14:textId="77777777" w:rsidR="00F93A6F" w:rsidRDefault="00F93A6F">
      <w:pPr>
        <w:spacing w:line="100" w:lineRule="exact"/>
        <w:rPr>
          <w:sz w:val="10"/>
          <w:szCs w:val="10"/>
        </w:rPr>
      </w:pPr>
    </w:p>
    <w:p w14:paraId="0D02973F" w14:textId="77777777" w:rsidR="00F93A6F" w:rsidRDefault="00F93A6F">
      <w:pPr>
        <w:spacing w:line="200" w:lineRule="exact"/>
      </w:pPr>
    </w:p>
    <w:p w14:paraId="3771026F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Proverbiall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, what is thicker than water?</w:t>
      </w:r>
    </w:p>
    <w:p w14:paraId="05773F29" w14:textId="77777777" w:rsidR="00F93A6F" w:rsidRDefault="00F93A6F">
      <w:pPr>
        <w:spacing w:line="100" w:lineRule="exact"/>
        <w:rPr>
          <w:sz w:val="10"/>
          <w:szCs w:val="10"/>
        </w:rPr>
      </w:pPr>
    </w:p>
    <w:p w14:paraId="4ABEAB69" w14:textId="77777777" w:rsidR="00F93A6F" w:rsidRDefault="00F93A6F">
      <w:pPr>
        <w:spacing w:line="200" w:lineRule="exact"/>
      </w:pPr>
    </w:p>
    <w:p w14:paraId="0FC2B8BC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What is a baby porcupine called?</w:t>
      </w:r>
    </w:p>
    <w:p w14:paraId="3C35B2C1" w14:textId="77777777" w:rsidR="00F93A6F" w:rsidRDefault="00F93A6F">
      <w:pPr>
        <w:spacing w:line="100" w:lineRule="exact"/>
        <w:rPr>
          <w:sz w:val="10"/>
          <w:szCs w:val="10"/>
        </w:rPr>
      </w:pPr>
    </w:p>
    <w:p w14:paraId="73176143" w14:textId="77777777" w:rsidR="00F93A6F" w:rsidRDefault="00F93A6F">
      <w:pPr>
        <w:spacing w:line="200" w:lineRule="exact"/>
      </w:pPr>
    </w:p>
    <w:p w14:paraId="62FB4EA9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Complete the phrase: ‘Chip of the old…’</w:t>
      </w:r>
    </w:p>
    <w:p w14:paraId="5E058508" w14:textId="77777777" w:rsidR="00F93A6F" w:rsidRDefault="00F93A6F">
      <w:pPr>
        <w:spacing w:line="100" w:lineRule="exact"/>
        <w:rPr>
          <w:sz w:val="10"/>
          <w:szCs w:val="10"/>
        </w:rPr>
      </w:pPr>
    </w:p>
    <w:p w14:paraId="14CD635E" w14:textId="77777777" w:rsidR="00F93A6F" w:rsidRDefault="00F93A6F">
      <w:pPr>
        <w:spacing w:line="200" w:lineRule="exact"/>
      </w:pPr>
    </w:p>
    <w:p w14:paraId="2669D05C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Nero is the Italian for which colour?</w:t>
      </w:r>
    </w:p>
    <w:p w14:paraId="446B30A3" w14:textId="77777777" w:rsidR="00F93A6F" w:rsidRDefault="00F93A6F">
      <w:pPr>
        <w:spacing w:line="100" w:lineRule="exact"/>
        <w:rPr>
          <w:sz w:val="10"/>
          <w:szCs w:val="10"/>
        </w:rPr>
      </w:pPr>
    </w:p>
    <w:p w14:paraId="5F35C789" w14:textId="77777777" w:rsidR="00F93A6F" w:rsidRDefault="00F93A6F">
      <w:pPr>
        <w:spacing w:line="200" w:lineRule="exact"/>
      </w:pPr>
    </w:p>
    <w:p w14:paraId="2D34C94F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Who is the o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ficial mascot of </w:t>
      </w:r>
      <w:r>
        <w:rPr>
          <w:rFonts w:ascii="Arial" w:eastAsia="Arial" w:hAnsi="Arial" w:cs="Arial"/>
          <w:color w:val="363435"/>
          <w:sz w:val="24"/>
          <w:szCs w:val="24"/>
        </w:rPr>
        <w:t>Disney?</w:t>
      </w:r>
    </w:p>
    <w:p w14:paraId="5D1B9CCF" w14:textId="77777777" w:rsidR="00F93A6F" w:rsidRDefault="00F93A6F">
      <w:pPr>
        <w:spacing w:line="100" w:lineRule="exact"/>
        <w:rPr>
          <w:sz w:val="10"/>
          <w:szCs w:val="10"/>
        </w:rPr>
      </w:pPr>
    </w:p>
    <w:p w14:paraId="075BAB7C" w14:textId="77777777" w:rsidR="00F93A6F" w:rsidRDefault="00F93A6F">
      <w:pPr>
        <w:spacing w:line="200" w:lineRule="exact"/>
      </w:pPr>
    </w:p>
    <w:p w14:paraId="62CE784E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Ha’penny Bridge crosses which river?</w:t>
      </w:r>
    </w:p>
    <w:p w14:paraId="25EA3462" w14:textId="77777777" w:rsidR="00F93A6F" w:rsidRDefault="00F93A6F">
      <w:pPr>
        <w:spacing w:line="100" w:lineRule="exact"/>
        <w:rPr>
          <w:sz w:val="10"/>
          <w:szCs w:val="10"/>
        </w:rPr>
      </w:pPr>
    </w:p>
    <w:p w14:paraId="24E86A98" w14:textId="77777777" w:rsidR="00F93A6F" w:rsidRDefault="00F93A6F">
      <w:pPr>
        <w:spacing w:line="200" w:lineRule="exact"/>
      </w:pPr>
    </w:p>
    <w:p w14:paraId="034E1EA4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  <w:sectPr w:rsidR="00F93A6F">
          <w:headerReference w:type="default" r:id="rId11"/>
          <w:pgSz w:w="8400" w:h="11920"/>
          <w:pgMar w:top="1040" w:right="1140" w:bottom="280" w:left="600" w:header="734" w:footer="1044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Guinea has a coastline on which ocean?</w:t>
      </w:r>
    </w:p>
    <w:p w14:paraId="66FA2FC0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2706BF1B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What colour is a traditional wedding dress?</w:t>
      </w:r>
    </w:p>
    <w:p w14:paraId="48DE3DEF" w14:textId="77777777" w:rsidR="00F93A6F" w:rsidRDefault="00F93A6F">
      <w:pPr>
        <w:spacing w:line="100" w:lineRule="exact"/>
        <w:rPr>
          <w:sz w:val="10"/>
          <w:szCs w:val="10"/>
        </w:rPr>
      </w:pPr>
    </w:p>
    <w:p w14:paraId="10FACC79" w14:textId="77777777" w:rsidR="00F93A6F" w:rsidRDefault="00F93A6F">
      <w:pPr>
        <w:spacing w:line="200" w:lineRule="exact"/>
      </w:pPr>
    </w:p>
    <w:p w14:paraId="0082FED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Spaniards are natives of which country?</w:t>
      </w:r>
    </w:p>
    <w:p w14:paraId="3C7789D9" w14:textId="77777777" w:rsidR="00F93A6F" w:rsidRDefault="00F93A6F">
      <w:pPr>
        <w:spacing w:line="100" w:lineRule="exact"/>
        <w:rPr>
          <w:sz w:val="10"/>
          <w:szCs w:val="10"/>
        </w:rPr>
      </w:pPr>
    </w:p>
    <w:p w14:paraId="50F01A75" w14:textId="77777777" w:rsidR="00F93A6F" w:rsidRDefault="00F93A6F">
      <w:pPr>
        <w:spacing w:line="200" w:lineRule="exact"/>
      </w:pPr>
    </w:p>
    <w:p w14:paraId="2633CA8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3. Which month falls </w:t>
      </w:r>
      <w:r>
        <w:rPr>
          <w:rFonts w:ascii="Arial" w:eastAsia="Arial" w:hAnsi="Arial" w:cs="Arial"/>
          <w:color w:val="363435"/>
          <w:sz w:val="24"/>
          <w:szCs w:val="24"/>
        </w:rPr>
        <w:t>between July and September?</w:t>
      </w:r>
    </w:p>
    <w:p w14:paraId="2BED7695" w14:textId="77777777" w:rsidR="00F93A6F" w:rsidRDefault="00F93A6F">
      <w:pPr>
        <w:spacing w:line="100" w:lineRule="exact"/>
        <w:rPr>
          <w:sz w:val="10"/>
          <w:szCs w:val="10"/>
        </w:rPr>
      </w:pPr>
    </w:p>
    <w:p w14:paraId="4FEB0E4A" w14:textId="77777777" w:rsidR="00F93A6F" w:rsidRDefault="00F93A6F">
      <w:pPr>
        <w:spacing w:line="200" w:lineRule="exact"/>
      </w:pPr>
    </w:p>
    <w:p w14:paraId="079016C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In which Irish city is Spanish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Arch?</w:t>
      </w:r>
    </w:p>
    <w:p w14:paraId="3DC5DD34" w14:textId="77777777" w:rsidR="00F93A6F" w:rsidRDefault="00F93A6F">
      <w:pPr>
        <w:spacing w:line="100" w:lineRule="exact"/>
        <w:rPr>
          <w:sz w:val="10"/>
          <w:szCs w:val="10"/>
        </w:rPr>
      </w:pPr>
    </w:p>
    <w:p w14:paraId="6AC3EDBA" w14:textId="77777777" w:rsidR="00F93A6F" w:rsidRDefault="00F93A6F">
      <w:pPr>
        <w:spacing w:line="200" w:lineRule="exact"/>
      </w:pPr>
    </w:p>
    <w:p w14:paraId="7983F09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How many legs has a wasp?</w:t>
      </w:r>
    </w:p>
    <w:p w14:paraId="55B243B2" w14:textId="77777777" w:rsidR="00F93A6F" w:rsidRDefault="00F93A6F">
      <w:pPr>
        <w:spacing w:line="100" w:lineRule="exact"/>
        <w:rPr>
          <w:sz w:val="10"/>
          <w:szCs w:val="10"/>
        </w:rPr>
      </w:pPr>
    </w:p>
    <w:p w14:paraId="32DBF854" w14:textId="77777777" w:rsidR="00F93A6F" w:rsidRDefault="00F93A6F">
      <w:pPr>
        <w:spacing w:line="200" w:lineRule="exact"/>
      </w:pPr>
    </w:p>
    <w:p w14:paraId="3BD2813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Complete the phrase: ‘A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sight for sore…’</w:t>
      </w:r>
    </w:p>
    <w:p w14:paraId="15B4C905" w14:textId="77777777" w:rsidR="00F93A6F" w:rsidRDefault="00F93A6F">
      <w:pPr>
        <w:spacing w:line="100" w:lineRule="exact"/>
        <w:rPr>
          <w:sz w:val="10"/>
          <w:szCs w:val="10"/>
        </w:rPr>
      </w:pPr>
    </w:p>
    <w:p w14:paraId="53907FB6" w14:textId="77777777" w:rsidR="00F93A6F" w:rsidRDefault="00F93A6F">
      <w:pPr>
        <w:spacing w:line="200" w:lineRule="exact"/>
      </w:pPr>
    </w:p>
    <w:p w14:paraId="69803A1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What is usually boiled in a kettle?</w:t>
      </w:r>
    </w:p>
    <w:p w14:paraId="774251EF" w14:textId="77777777" w:rsidR="00F93A6F" w:rsidRDefault="00F93A6F">
      <w:pPr>
        <w:spacing w:line="100" w:lineRule="exact"/>
        <w:rPr>
          <w:sz w:val="10"/>
          <w:szCs w:val="10"/>
        </w:rPr>
      </w:pPr>
    </w:p>
    <w:p w14:paraId="464E3124" w14:textId="77777777" w:rsidR="00F93A6F" w:rsidRDefault="00F93A6F">
      <w:pPr>
        <w:spacing w:line="200" w:lineRule="exact"/>
      </w:pPr>
    </w:p>
    <w:p w14:paraId="40BFFA8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In which country is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Alice Springs?</w:t>
      </w:r>
    </w:p>
    <w:p w14:paraId="1FFB260C" w14:textId="77777777" w:rsidR="00F93A6F" w:rsidRDefault="00F93A6F">
      <w:pPr>
        <w:spacing w:line="100" w:lineRule="exact"/>
        <w:rPr>
          <w:sz w:val="10"/>
          <w:szCs w:val="10"/>
        </w:rPr>
      </w:pPr>
    </w:p>
    <w:p w14:paraId="00EF70C2" w14:textId="77777777" w:rsidR="00F93A6F" w:rsidRDefault="00F93A6F">
      <w:pPr>
        <w:spacing w:line="200" w:lineRule="exact"/>
      </w:pPr>
    </w:p>
    <w:p w14:paraId="7CC5602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What ‘N’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is an </w:t>
      </w:r>
      <w:r>
        <w:rPr>
          <w:rFonts w:ascii="Arial" w:eastAsia="Arial" w:hAnsi="Arial" w:cs="Arial"/>
          <w:color w:val="363435"/>
          <w:sz w:val="24"/>
          <w:szCs w:val="24"/>
        </w:rPr>
        <w:t>unpleasant dream?</w:t>
      </w:r>
    </w:p>
    <w:p w14:paraId="3B0668F3" w14:textId="77777777" w:rsidR="00F93A6F" w:rsidRDefault="00F93A6F">
      <w:pPr>
        <w:spacing w:line="100" w:lineRule="exact"/>
        <w:rPr>
          <w:sz w:val="10"/>
          <w:szCs w:val="10"/>
        </w:rPr>
      </w:pPr>
    </w:p>
    <w:p w14:paraId="7FF4FAE1" w14:textId="77777777" w:rsidR="00F93A6F" w:rsidRDefault="00F93A6F">
      <w:pPr>
        <w:spacing w:line="200" w:lineRule="exact"/>
      </w:pPr>
    </w:p>
    <w:p w14:paraId="74498A5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Proverbiall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, what comes before a fall?</w:t>
      </w:r>
    </w:p>
    <w:p w14:paraId="444C1393" w14:textId="77777777" w:rsidR="00F93A6F" w:rsidRDefault="00F93A6F">
      <w:pPr>
        <w:spacing w:line="100" w:lineRule="exact"/>
        <w:rPr>
          <w:sz w:val="10"/>
          <w:szCs w:val="10"/>
        </w:rPr>
      </w:pPr>
    </w:p>
    <w:p w14:paraId="3597D9A0" w14:textId="77777777" w:rsidR="00F93A6F" w:rsidRDefault="00F93A6F">
      <w:pPr>
        <w:spacing w:line="200" w:lineRule="exact"/>
      </w:pPr>
    </w:p>
    <w:p w14:paraId="1D84A63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What is the minimum age of a teenager?</w:t>
      </w:r>
    </w:p>
    <w:p w14:paraId="04E88231" w14:textId="77777777" w:rsidR="00F93A6F" w:rsidRDefault="00F93A6F">
      <w:pPr>
        <w:spacing w:line="100" w:lineRule="exact"/>
        <w:rPr>
          <w:sz w:val="10"/>
          <w:szCs w:val="10"/>
        </w:rPr>
      </w:pPr>
    </w:p>
    <w:p w14:paraId="66D743DA" w14:textId="77777777" w:rsidR="00F93A6F" w:rsidRDefault="00F93A6F">
      <w:pPr>
        <w:spacing w:line="200" w:lineRule="exact"/>
      </w:pPr>
    </w:p>
    <w:p w14:paraId="6B52E8E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Kitty is an informal term for which animal?</w:t>
      </w:r>
    </w:p>
    <w:p w14:paraId="66BE80B2" w14:textId="77777777" w:rsidR="00F93A6F" w:rsidRDefault="00F93A6F">
      <w:pPr>
        <w:spacing w:line="100" w:lineRule="exact"/>
        <w:rPr>
          <w:sz w:val="10"/>
          <w:szCs w:val="10"/>
        </w:rPr>
      </w:pPr>
    </w:p>
    <w:p w14:paraId="355C1A49" w14:textId="77777777" w:rsidR="00F93A6F" w:rsidRDefault="00F93A6F">
      <w:pPr>
        <w:spacing w:line="200" w:lineRule="exact"/>
      </w:pPr>
    </w:p>
    <w:p w14:paraId="2969326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What ‘P’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can come before box, code and card?</w:t>
      </w:r>
    </w:p>
    <w:p w14:paraId="43BF184B" w14:textId="77777777" w:rsidR="00F93A6F" w:rsidRDefault="00F93A6F">
      <w:pPr>
        <w:spacing w:line="100" w:lineRule="exact"/>
        <w:rPr>
          <w:sz w:val="10"/>
          <w:szCs w:val="10"/>
        </w:rPr>
      </w:pPr>
    </w:p>
    <w:p w14:paraId="1513D9A7" w14:textId="77777777" w:rsidR="00F93A6F" w:rsidRDefault="00F93A6F">
      <w:pPr>
        <w:spacing w:line="200" w:lineRule="exact"/>
      </w:pPr>
    </w:p>
    <w:p w14:paraId="35919E6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Who is the Roman god of sleep?</w:t>
      </w:r>
    </w:p>
    <w:p w14:paraId="2E77B5BB" w14:textId="77777777" w:rsidR="00F93A6F" w:rsidRDefault="00F93A6F">
      <w:pPr>
        <w:spacing w:line="100" w:lineRule="exact"/>
        <w:rPr>
          <w:sz w:val="10"/>
          <w:szCs w:val="10"/>
        </w:rPr>
      </w:pPr>
    </w:p>
    <w:p w14:paraId="4183A39F" w14:textId="77777777" w:rsidR="00F93A6F" w:rsidRDefault="00F93A6F">
      <w:pPr>
        <w:spacing w:line="200" w:lineRule="exact"/>
      </w:pPr>
    </w:p>
    <w:p w14:paraId="7228D8A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2"/>
          <w:pgSz w:w="8400" w:h="11920"/>
          <w:pgMar w:top="1040" w:right="1140" w:bottom="280" w:left="600" w:header="734" w:footer="1044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Which US city is nicknamed the ‘City of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Angels’?</w:t>
      </w:r>
    </w:p>
    <w:p w14:paraId="240DAE2F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3BDFF73F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Complete the phrase: ‘Shop till you…’</w:t>
      </w:r>
    </w:p>
    <w:p w14:paraId="1A1D123E" w14:textId="77777777" w:rsidR="00F93A6F" w:rsidRDefault="00F93A6F">
      <w:pPr>
        <w:spacing w:line="100" w:lineRule="exact"/>
        <w:rPr>
          <w:sz w:val="10"/>
          <w:szCs w:val="10"/>
        </w:rPr>
      </w:pPr>
    </w:p>
    <w:p w14:paraId="68518CA5" w14:textId="77777777" w:rsidR="00F93A6F" w:rsidRDefault="00F93A6F">
      <w:pPr>
        <w:spacing w:line="200" w:lineRule="exact"/>
      </w:pPr>
    </w:p>
    <w:p w14:paraId="1B8D71A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What ‘B’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the outer layer of a tree?</w:t>
      </w:r>
    </w:p>
    <w:p w14:paraId="1C4DFA19" w14:textId="77777777" w:rsidR="00F93A6F" w:rsidRDefault="00F93A6F">
      <w:pPr>
        <w:spacing w:line="100" w:lineRule="exact"/>
        <w:rPr>
          <w:sz w:val="10"/>
          <w:szCs w:val="10"/>
        </w:rPr>
      </w:pPr>
    </w:p>
    <w:p w14:paraId="7680502B" w14:textId="77777777" w:rsidR="00F93A6F" w:rsidRDefault="00F93A6F">
      <w:pPr>
        <w:spacing w:line="200" w:lineRule="exact"/>
      </w:pPr>
    </w:p>
    <w:p w14:paraId="33907F9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How many seconds are there in five minutes?</w:t>
      </w:r>
    </w:p>
    <w:p w14:paraId="497B1147" w14:textId="77777777" w:rsidR="00F93A6F" w:rsidRDefault="00F93A6F">
      <w:pPr>
        <w:spacing w:line="100" w:lineRule="exact"/>
        <w:rPr>
          <w:sz w:val="10"/>
          <w:szCs w:val="10"/>
        </w:rPr>
      </w:pPr>
    </w:p>
    <w:p w14:paraId="1152B9B2" w14:textId="77777777" w:rsidR="00F93A6F" w:rsidRDefault="00F93A6F">
      <w:pPr>
        <w:spacing w:line="200" w:lineRule="exact"/>
      </w:pPr>
    </w:p>
    <w:p w14:paraId="2DAAA08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4. Which day falls between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Monday and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ednesday?</w:t>
      </w:r>
    </w:p>
    <w:p w14:paraId="05DD4419" w14:textId="77777777" w:rsidR="00F93A6F" w:rsidRDefault="00F93A6F">
      <w:pPr>
        <w:spacing w:line="100" w:lineRule="exact"/>
        <w:rPr>
          <w:sz w:val="10"/>
          <w:szCs w:val="10"/>
        </w:rPr>
      </w:pPr>
    </w:p>
    <w:p w14:paraId="148A1986" w14:textId="77777777" w:rsidR="00F93A6F" w:rsidRDefault="00F93A6F">
      <w:pPr>
        <w:spacing w:line="200" w:lineRule="exact"/>
      </w:pPr>
    </w:p>
    <w:p w14:paraId="1101E42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What is the three letter abbreviation for February?</w:t>
      </w:r>
    </w:p>
    <w:p w14:paraId="10996D2E" w14:textId="77777777" w:rsidR="00F93A6F" w:rsidRDefault="00F93A6F">
      <w:pPr>
        <w:spacing w:line="100" w:lineRule="exact"/>
        <w:rPr>
          <w:sz w:val="10"/>
          <w:szCs w:val="10"/>
        </w:rPr>
      </w:pPr>
    </w:p>
    <w:p w14:paraId="68FE311C" w14:textId="77777777" w:rsidR="00F93A6F" w:rsidRDefault="00F93A6F">
      <w:pPr>
        <w:spacing w:line="200" w:lineRule="exact"/>
      </w:pPr>
    </w:p>
    <w:p w14:paraId="7AAEF03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What is the male equivalent of a mermaid?</w:t>
      </w:r>
    </w:p>
    <w:p w14:paraId="244331AC" w14:textId="77777777" w:rsidR="00F93A6F" w:rsidRDefault="00F93A6F">
      <w:pPr>
        <w:spacing w:line="100" w:lineRule="exact"/>
        <w:rPr>
          <w:sz w:val="10"/>
          <w:szCs w:val="10"/>
        </w:rPr>
      </w:pPr>
    </w:p>
    <w:p w14:paraId="40D56156" w14:textId="77777777" w:rsidR="00F93A6F" w:rsidRDefault="00F93A6F">
      <w:pPr>
        <w:spacing w:line="200" w:lineRule="exact"/>
      </w:pPr>
    </w:p>
    <w:p w14:paraId="5503EF8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Proverbiall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, what keeps the doctor away?</w:t>
      </w:r>
    </w:p>
    <w:p w14:paraId="13087B8A" w14:textId="77777777" w:rsidR="00F93A6F" w:rsidRDefault="00F93A6F">
      <w:pPr>
        <w:spacing w:line="100" w:lineRule="exact"/>
        <w:rPr>
          <w:sz w:val="10"/>
          <w:szCs w:val="10"/>
        </w:rPr>
      </w:pPr>
    </w:p>
    <w:p w14:paraId="477815C7" w14:textId="77777777" w:rsidR="00F93A6F" w:rsidRDefault="00F93A6F">
      <w:pPr>
        <w:spacing w:line="200" w:lineRule="exact"/>
      </w:pPr>
    </w:p>
    <w:p w14:paraId="64E8596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toaster is mainly used to toast what?</w:t>
      </w:r>
    </w:p>
    <w:p w14:paraId="40BB4DD0" w14:textId="77777777" w:rsidR="00F93A6F" w:rsidRDefault="00F93A6F">
      <w:pPr>
        <w:spacing w:line="100" w:lineRule="exact"/>
        <w:rPr>
          <w:sz w:val="10"/>
          <w:szCs w:val="10"/>
        </w:rPr>
      </w:pPr>
    </w:p>
    <w:p w14:paraId="6CA50CA3" w14:textId="77777777" w:rsidR="00F93A6F" w:rsidRDefault="00F93A6F">
      <w:pPr>
        <w:spacing w:line="200" w:lineRule="exact"/>
      </w:pPr>
    </w:p>
    <w:p w14:paraId="12E2AE8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What ‘S’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is one of the seven </w:t>
      </w:r>
      <w:r>
        <w:rPr>
          <w:rFonts w:ascii="Arial" w:eastAsia="Arial" w:hAnsi="Arial" w:cs="Arial"/>
          <w:color w:val="363435"/>
          <w:sz w:val="24"/>
          <w:szCs w:val="24"/>
        </w:rPr>
        <w:t>deadly sins?</w:t>
      </w:r>
    </w:p>
    <w:p w14:paraId="1D4DEDF9" w14:textId="77777777" w:rsidR="00F93A6F" w:rsidRDefault="00F93A6F">
      <w:pPr>
        <w:spacing w:line="100" w:lineRule="exact"/>
        <w:rPr>
          <w:sz w:val="10"/>
          <w:szCs w:val="10"/>
        </w:rPr>
      </w:pPr>
    </w:p>
    <w:p w14:paraId="51AF3223" w14:textId="77777777" w:rsidR="00F93A6F" w:rsidRDefault="00F93A6F">
      <w:pPr>
        <w:spacing w:line="200" w:lineRule="exact"/>
      </w:pPr>
    </w:p>
    <w:p w14:paraId="492349E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Croatians are natives of which country?</w:t>
      </w:r>
    </w:p>
    <w:p w14:paraId="69D6C695" w14:textId="77777777" w:rsidR="00F93A6F" w:rsidRDefault="00F93A6F">
      <w:pPr>
        <w:spacing w:line="100" w:lineRule="exact"/>
        <w:rPr>
          <w:sz w:val="10"/>
          <w:szCs w:val="10"/>
        </w:rPr>
      </w:pPr>
    </w:p>
    <w:p w14:paraId="6F8D2DA6" w14:textId="77777777" w:rsidR="00F93A6F" w:rsidRDefault="00F93A6F">
      <w:pPr>
        <w:spacing w:line="200" w:lineRule="exact"/>
      </w:pPr>
    </w:p>
    <w:p w14:paraId="161D2C3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Solo is an anagram of which capital city?</w:t>
      </w:r>
    </w:p>
    <w:p w14:paraId="783738F0" w14:textId="77777777" w:rsidR="00F93A6F" w:rsidRDefault="00F93A6F">
      <w:pPr>
        <w:spacing w:line="100" w:lineRule="exact"/>
        <w:rPr>
          <w:sz w:val="10"/>
          <w:szCs w:val="10"/>
        </w:rPr>
      </w:pPr>
    </w:p>
    <w:p w14:paraId="79903709" w14:textId="77777777" w:rsidR="00F93A6F" w:rsidRDefault="00F93A6F">
      <w:pPr>
        <w:spacing w:line="200" w:lineRule="exact"/>
      </w:pPr>
    </w:p>
    <w:p w14:paraId="2C9C4B2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Charles Darrow created which famous board game?</w:t>
      </w:r>
    </w:p>
    <w:p w14:paraId="02FD07BF" w14:textId="77777777" w:rsidR="00F93A6F" w:rsidRDefault="00F93A6F">
      <w:pPr>
        <w:spacing w:line="100" w:lineRule="exact"/>
        <w:rPr>
          <w:sz w:val="10"/>
          <w:szCs w:val="10"/>
        </w:rPr>
      </w:pPr>
    </w:p>
    <w:p w14:paraId="401ECA4E" w14:textId="77777777" w:rsidR="00F93A6F" w:rsidRDefault="00F93A6F">
      <w:pPr>
        <w:spacing w:line="200" w:lineRule="exact"/>
      </w:pPr>
    </w:p>
    <w:p w14:paraId="7843FAB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What ‘P’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can come before basket, table and blanket?</w:t>
      </w:r>
    </w:p>
    <w:p w14:paraId="62F609EE" w14:textId="77777777" w:rsidR="00F93A6F" w:rsidRDefault="00F93A6F">
      <w:pPr>
        <w:spacing w:line="100" w:lineRule="exact"/>
        <w:rPr>
          <w:sz w:val="10"/>
          <w:szCs w:val="10"/>
        </w:rPr>
      </w:pPr>
    </w:p>
    <w:p w14:paraId="13E7EC5F" w14:textId="77777777" w:rsidR="00F93A6F" w:rsidRDefault="00F93A6F">
      <w:pPr>
        <w:spacing w:line="200" w:lineRule="exact"/>
      </w:pPr>
    </w:p>
    <w:p w14:paraId="4363A41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14. What is the seventh </w:t>
      </w:r>
      <w:r>
        <w:rPr>
          <w:rFonts w:ascii="Arial" w:eastAsia="Arial" w:hAnsi="Arial" w:cs="Arial"/>
          <w:color w:val="363435"/>
          <w:sz w:val="24"/>
          <w:szCs w:val="24"/>
        </w:rPr>
        <w:t>planet from the sun?</w:t>
      </w:r>
    </w:p>
    <w:p w14:paraId="609C0829" w14:textId="77777777" w:rsidR="00F93A6F" w:rsidRDefault="00F93A6F">
      <w:pPr>
        <w:spacing w:line="100" w:lineRule="exact"/>
        <w:rPr>
          <w:sz w:val="10"/>
          <w:szCs w:val="10"/>
        </w:rPr>
      </w:pPr>
    </w:p>
    <w:p w14:paraId="5CF1F0FF" w14:textId="77777777" w:rsidR="00F93A6F" w:rsidRDefault="00F93A6F">
      <w:pPr>
        <w:spacing w:line="200" w:lineRule="exact"/>
      </w:pPr>
    </w:p>
    <w:p w14:paraId="48B75A4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3"/>
          <w:pgSz w:w="8400" w:h="11920"/>
          <w:pgMar w:top="1040" w:right="1140" w:bottom="280" w:left="600" w:header="734" w:footer="1044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Which US state is listed first alphabetically?</w:t>
      </w:r>
    </w:p>
    <w:p w14:paraId="3D0E2D81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63F4890D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What is Ireland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most populous province?</w:t>
      </w:r>
    </w:p>
    <w:p w14:paraId="373A93BC" w14:textId="77777777" w:rsidR="00F93A6F" w:rsidRDefault="00F93A6F">
      <w:pPr>
        <w:spacing w:line="100" w:lineRule="exact"/>
        <w:rPr>
          <w:sz w:val="10"/>
          <w:szCs w:val="10"/>
        </w:rPr>
      </w:pPr>
    </w:p>
    <w:p w14:paraId="5D426F3C" w14:textId="77777777" w:rsidR="00F93A6F" w:rsidRDefault="00F93A6F">
      <w:pPr>
        <w:spacing w:line="200" w:lineRule="exact"/>
      </w:pPr>
    </w:p>
    <w:p w14:paraId="58B225C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In which province is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ipperary?</w:t>
      </w:r>
    </w:p>
    <w:p w14:paraId="455FA94B" w14:textId="77777777" w:rsidR="00F93A6F" w:rsidRDefault="00F93A6F">
      <w:pPr>
        <w:spacing w:line="100" w:lineRule="exact"/>
        <w:rPr>
          <w:sz w:val="10"/>
          <w:szCs w:val="10"/>
        </w:rPr>
      </w:pPr>
    </w:p>
    <w:p w14:paraId="01EE7AF7" w14:textId="77777777" w:rsidR="00F93A6F" w:rsidRDefault="00F93A6F">
      <w:pPr>
        <w:spacing w:line="200" w:lineRule="exact"/>
      </w:pPr>
    </w:p>
    <w:p w14:paraId="34F00B9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In which county is Slievenamon mountain?</w:t>
      </w:r>
    </w:p>
    <w:p w14:paraId="77FA03C9" w14:textId="77777777" w:rsidR="00F93A6F" w:rsidRDefault="00F93A6F">
      <w:pPr>
        <w:spacing w:line="100" w:lineRule="exact"/>
        <w:rPr>
          <w:sz w:val="10"/>
          <w:szCs w:val="10"/>
        </w:rPr>
      </w:pPr>
    </w:p>
    <w:p w14:paraId="4D703BFE" w14:textId="77777777" w:rsidR="00F93A6F" w:rsidRDefault="00F93A6F">
      <w:pPr>
        <w:spacing w:line="200" w:lineRule="exact"/>
      </w:pPr>
    </w:p>
    <w:p w14:paraId="65BA506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4. How many </w:t>
      </w:r>
      <w:r>
        <w:rPr>
          <w:rFonts w:ascii="Arial" w:eastAsia="Arial" w:hAnsi="Arial" w:cs="Arial"/>
          <w:color w:val="363435"/>
          <w:sz w:val="24"/>
          <w:szCs w:val="24"/>
        </w:rPr>
        <w:t>counties are there in Ulster?</w:t>
      </w:r>
    </w:p>
    <w:p w14:paraId="37AC0E36" w14:textId="77777777" w:rsidR="00F93A6F" w:rsidRDefault="00F93A6F">
      <w:pPr>
        <w:spacing w:line="100" w:lineRule="exact"/>
        <w:rPr>
          <w:sz w:val="10"/>
          <w:szCs w:val="10"/>
        </w:rPr>
      </w:pPr>
    </w:p>
    <w:p w14:paraId="5EA9F253" w14:textId="77777777" w:rsidR="00F93A6F" w:rsidRDefault="00F93A6F">
      <w:pPr>
        <w:spacing w:line="200" w:lineRule="exact"/>
      </w:pPr>
    </w:p>
    <w:p w14:paraId="38C249A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ory Island lies o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 the coast of which county?</w:t>
      </w:r>
    </w:p>
    <w:p w14:paraId="10902393" w14:textId="77777777" w:rsidR="00F93A6F" w:rsidRDefault="00F93A6F">
      <w:pPr>
        <w:spacing w:line="100" w:lineRule="exact"/>
        <w:rPr>
          <w:sz w:val="10"/>
          <w:szCs w:val="10"/>
        </w:rPr>
      </w:pPr>
    </w:p>
    <w:p w14:paraId="04B16FB6" w14:textId="77777777" w:rsidR="00F93A6F" w:rsidRDefault="00F93A6F">
      <w:pPr>
        <w:spacing w:line="200" w:lineRule="exact"/>
      </w:pPr>
    </w:p>
    <w:p w14:paraId="26173A2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What is the largest lake on the Shannon?</w:t>
      </w:r>
    </w:p>
    <w:p w14:paraId="641F14B4" w14:textId="77777777" w:rsidR="00F93A6F" w:rsidRDefault="00F93A6F">
      <w:pPr>
        <w:spacing w:line="100" w:lineRule="exact"/>
        <w:rPr>
          <w:sz w:val="10"/>
          <w:szCs w:val="10"/>
        </w:rPr>
      </w:pPr>
    </w:p>
    <w:p w14:paraId="176A271E" w14:textId="77777777" w:rsidR="00F93A6F" w:rsidRDefault="00F93A6F">
      <w:pPr>
        <w:spacing w:line="200" w:lineRule="exact"/>
      </w:pPr>
    </w:p>
    <w:p w14:paraId="5E6B68B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In which county is the village of Moynalty?</w:t>
      </w:r>
    </w:p>
    <w:p w14:paraId="599C0A04" w14:textId="77777777" w:rsidR="00F93A6F" w:rsidRDefault="00F93A6F">
      <w:pPr>
        <w:spacing w:line="100" w:lineRule="exact"/>
        <w:rPr>
          <w:sz w:val="10"/>
          <w:szCs w:val="10"/>
        </w:rPr>
      </w:pPr>
    </w:p>
    <w:p w14:paraId="523932BD" w14:textId="77777777" w:rsidR="00F93A6F" w:rsidRDefault="00F93A6F">
      <w:pPr>
        <w:spacing w:line="200" w:lineRule="exact"/>
      </w:pPr>
    </w:p>
    <w:p w14:paraId="775C5D1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How many counties are there in Leinster?</w:t>
      </w:r>
    </w:p>
    <w:p w14:paraId="2D6C32CB" w14:textId="77777777" w:rsidR="00F93A6F" w:rsidRDefault="00F93A6F">
      <w:pPr>
        <w:spacing w:line="100" w:lineRule="exact"/>
        <w:rPr>
          <w:sz w:val="10"/>
          <w:szCs w:val="10"/>
        </w:rPr>
      </w:pPr>
    </w:p>
    <w:p w14:paraId="2AE55DE7" w14:textId="77777777" w:rsidR="00F93A6F" w:rsidRDefault="00F93A6F">
      <w:pPr>
        <w:spacing w:line="200" w:lineRule="exact"/>
      </w:pPr>
    </w:p>
    <w:p w14:paraId="3C503DA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9. In which county is Bray </w:t>
      </w:r>
      <w:r>
        <w:rPr>
          <w:rFonts w:ascii="Arial" w:eastAsia="Arial" w:hAnsi="Arial" w:cs="Arial"/>
          <w:color w:val="363435"/>
          <w:sz w:val="24"/>
          <w:szCs w:val="24"/>
        </w:rPr>
        <w:t>Head?</w:t>
      </w:r>
    </w:p>
    <w:p w14:paraId="6D5B4973" w14:textId="77777777" w:rsidR="00F93A6F" w:rsidRDefault="00F93A6F">
      <w:pPr>
        <w:spacing w:line="100" w:lineRule="exact"/>
        <w:rPr>
          <w:sz w:val="10"/>
          <w:szCs w:val="10"/>
        </w:rPr>
      </w:pPr>
    </w:p>
    <w:p w14:paraId="621DA9AD" w14:textId="77777777" w:rsidR="00F93A6F" w:rsidRDefault="00F93A6F">
      <w:pPr>
        <w:spacing w:line="200" w:lineRule="exact"/>
      </w:pPr>
    </w:p>
    <w:p w14:paraId="2703371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Which county has the shortest coastline?</w:t>
      </w:r>
    </w:p>
    <w:p w14:paraId="4164BCF4" w14:textId="77777777" w:rsidR="00F93A6F" w:rsidRDefault="00F93A6F">
      <w:pPr>
        <w:spacing w:line="100" w:lineRule="exact"/>
        <w:rPr>
          <w:sz w:val="10"/>
          <w:szCs w:val="10"/>
        </w:rPr>
      </w:pPr>
    </w:p>
    <w:p w14:paraId="50B1A971" w14:textId="77777777" w:rsidR="00F93A6F" w:rsidRDefault="00F93A6F">
      <w:pPr>
        <w:spacing w:line="200" w:lineRule="exact"/>
      </w:pPr>
    </w:p>
    <w:p w14:paraId="4ABE34D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In which province is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Antrim?</w:t>
      </w:r>
    </w:p>
    <w:p w14:paraId="7DFEA978" w14:textId="77777777" w:rsidR="00F93A6F" w:rsidRDefault="00F93A6F">
      <w:pPr>
        <w:spacing w:line="100" w:lineRule="exact"/>
        <w:rPr>
          <w:sz w:val="10"/>
          <w:szCs w:val="10"/>
        </w:rPr>
      </w:pPr>
    </w:p>
    <w:p w14:paraId="2DB860B9" w14:textId="77777777" w:rsidR="00F93A6F" w:rsidRDefault="00F93A6F">
      <w:pPr>
        <w:spacing w:line="200" w:lineRule="exact"/>
      </w:pPr>
    </w:p>
    <w:p w14:paraId="1563641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By area, what is the smallest county in Leinster?</w:t>
      </w:r>
    </w:p>
    <w:p w14:paraId="21027EE6" w14:textId="77777777" w:rsidR="00F93A6F" w:rsidRDefault="00F93A6F">
      <w:pPr>
        <w:spacing w:line="100" w:lineRule="exact"/>
        <w:rPr>
          <w:sz w:val="10"/>
          <w:szCs w:val="10"/>
        </w:rPr>
      </w:pPr>
    </w:p>
    <w:p w14:paraId="77CB0329" w14:textId="77777777" w:rsidR="00F93A6F" w:rsidRDefault="00F93A6F">
      <w:pPr>
        <w:spacing w:line="200" w:lineRule="exact"/>
      </w:pPr>
    </w:p>
    <w:p w14:paraId="4245324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How many counties border County Kilkenny?</w:t>
      </w:r>
    </w:p>
    <w:p w14:paraId="73A6CDB1" w14:textId="77777777" w:rsidR="00F93A6F" w:rsidRDefault="00F93A6F">
      <w:pPr>
        <w:spacing w:line="100" w:lineRule="exact"/>
        <w:rPr>
          <w:sz w:val="10"/>
          <w:szCs w:val="10"/>
        </w:rPr>
      </w:pPr>
    </w:p>
    <w:p w14:paraId="612E01D3" w14:textId="77777777" w:rsidR="00F93A6F" w:rsidRDefault="00F93A6F">
      <w:pPr>
        <w:spacing w:line="200" w:lineRule="exact"/>
      </w:pPr>
    </w:p>
    <w:p w14:paraId="3D08E5A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County Monaghan has a coastline.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 or false?</w:t>
      </w:r>
    </w:p>
    <w:p w14:paraId="195FF883" w14:textId="77777777" w:rsidR="00F93A6F" w:rsidRDefault="00F93A6F">
      <w:pPr>
        <w:spacing w:line="100" w:lineRule="exact"/>
        <w:rPr>
          <w:sz w:val="10"/>
          <w:szCs w:val="10"/>
        </w:rPr>
      </w:pPr>
    </w:p>
    <w:p w14:paraId="11CD8B31" w14:textId="77777777" w:rsidR="00F93A6F" w:rsidRDefault="00F93A6F">
      <w:pPr>
        <w:spacing w:line="200" w:lineRule="exact"/>
      </w:pPr>
    </w:p>
    <w:p w14:paraId="156182D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4"/>
          <w:footerReference w:type="default" r:id="rId15"/>
          <w:pgSz w:w="8400" w:h="11920"/>
          <w:pgMar w:top="1040" w:right="1140" w:bottom="280" w:left="600" w:header="734" w:footer="948" w:gutter="0"/>
          <w:pgNumType w:start="5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Cape Clear Island lies o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 the coast of which county?</w:t>
      </w:r>
    </w:p>
    <w:p w14:paraId="58E60444" w14:textId="77777777" w:rsidR="00F93A6F" w:rsidRDefault="00F93A6F">
      <w:pPr>
        <w:spacing w:before="6" w:line="180" w:lineRule="exact"/>
        <w:rPr>
          <w:sz w:val="18"/>
          <w:szCs w:val="18"/>
        </w:rPr>
      </w:pPr>
    </w:p>
    <w:p w14:paraId="0B3E9673" w14:textId="77777777" w:rsidR="00F93A6F" w:rsidRDefault="00F93A6F">
      <w:pPr>
        <w:spacing w:line="200" w:lineRule="exact"/>
      </w:pPr>
    </w:p>
    <w:p w14:paraId="7B1E62E9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Connemara is a region in which county?</w:t>
      </w:r>
    </w:p>
    <w:p w14:paraId="57C57A22" w14:textId="77777777" w:rsidR="00F93A6F" w:rsidRDefault="00F93A6F">
      <w:pPr>
        <w:spacing w:line="100" w:lineRule="exact"/>
        <w:rPr>
          <w:sz w:val="10"/>
          <w:szCs w:val="10"/>
        </w:rPr>
      </w:pPr>
    </w:p>
    <w:p w14:paraId="4DEB3CFF" w14:textId="77777777" w:rsidR="00F93A6F" w:rsidRDefault="00F93A6F">
      <w:pPr>
        <w:spacing w:line="200" w:lineRule="exact"/>
      </w:pPr>
    </w:p>
    <w:p w14:paraId="548FE9E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Lough Neagh is Ireland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largest lake.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 or false?</w:t>
      </w:r>
    </w:p>
    <w:p w14:paraId="300C8ED8" w14:textId="77777777" w:rsidR="00F93A6F" w:rsidRDefault="00F93A6F">
      <w:pPr>
        <w:spacing w:line="100" w:lineRule="exact"/>
        <w:rPr>
          <w:sz w:val="10"/>
          <w:szCs w:val="10"/>
        </w:rPr>
      </w:pPr>
    </w:p>
    <w:p w14:paraId="6CD0C517" w14:textId="77777777" w:rsidR="00F93A6F" w:rsidRDefault="00F93A6F">
      <w:pPr>
        <w:spacing w:line="200" w:lineRule="exact"/>
      </w:pPr>
    </w:p>
    <w:p w14:paraId="2025EE4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3. In </w:t>
      </w:r>
      <w:r>
        <w:rPr>
          <w:rFonts w:ascii="Arial" w:eastAsia="Arial" w:hAnsi="Arial" w:cs="Arial"/>
          <w:color w:val="363435"/>
          <w:sz w:val="24"/>
          <w:szCs w:val="24"/>
        </w:rPr>
        <w:t>which province is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Armagh?</w:t>
      </w:r>
    </w:p>
    <w:p w14:paraId="6A32FB6C" w14:textId="77777777" w:rsidR="00F93A6F" w:rsidRDefault="00F93A6F">
      <w:pPr>
        <w:spacing w:line="100" w:lineRule="exact"/>
        <w:rPr>
          <w:sz w:val="10"/>
          <w:szCs w:val="10"/>
        </w:rPr>
      </w:pPr>
    </w:p>
    <w:p w14:paraId="40E45213" w14:textId="77777777" w:rsidR="00F93A6F" w:rsidRDefault="00F93A6F">
      <w:pPr>
        <w:spacing w:line="200" w:lineRule="exact"/>
      </w:pPr>
    </w:p>
    <w:p w14:paraId="122D75B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Which canal runs next to Croke Park?</w:t>
      </w:r>
    </w:p>
    <w:p w14:paraId="750922D9" w14:textId="77777777" w:rsidR="00F93A6F" w:rsidRDefault="00F93A6F">
      <w:pPr>
        <w:spacing w:line="100" w:lineRule="exact"/>
        <w:rPr>
          <w:sz w:val="10"/>
          <w:szCs w:val="10"/>
        </w:rPr>
      </w:pPr>
    </w:p>
    <w:p w14:paraId="7A8AE254" w14:textId="77777777" w:rsidR="00F93A6F" w:rsidRDefault="00F93A6F">
      <w:pPr>
        <w:spacing w:line="200" w:lineRule="exact"/>
      </w:pPr>
    </w:p>
    <w:p w14:paraId="3D19A85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County Kildare is in Munste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r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 or false?</w:t>
      </w:r>
    </w:p>
    <w:p w14:paraId="1C5B6314" w14:textId="77777777" w:rsidR="00F93A6F" w:rsidRDefault="00F93A6F">
      <w:pPr>
        <w:spacing w:line="100" w:lineRule="exact"/>
        <w:rPr>
          <w:sz w:val="10"/>
          <w:szCs w:val="10"/>
        </w:rPr>
      </w:pPr>
    </w:p>
    <w:p w14:paraId="78F4B175" w14:textId="77777777" w:rsidR="00F93A6F" w:rsidRDefault="00F93A6F">
      <w:pPr>
        <w:spacing w:line="200" w:lineRule="exact"/>
      </w:pPr>
    </w:p>
    <w:p w14:paraId="5E48C26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Rathlin Island lies o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 the coast of which county?</w:t>
      </w:r>
    </w:p>
    <w:p w14:paraId="2855B3DE" w14:textId="77777777" w:rsidR="00F93A6F" w:rsidRDefault="00F93A6F">
      <w:pPr>
        <w:spacing w:line="100" w:lineRule="exact"/>
        <w:rPr>
          <w:sz w:val="10"/>
          <w:szCs w:val="10"/>
        </w:rPr>
      </w:pPr>
    </w:p>
    <w:p w14:paraId="7AE22110" w14:textId="77777777" w:rsidR="00F93A6F" w:rsidRDefault="00F93A6F">
      <w:pPr>
        <w:spacing w:line="200" w:lineRule="exact"/>
      </w:pPr>
    </w:p>
    <w:p w14:paraId="501B65B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How many counties are there in Connacht?</w:t>
      </w:r>
    </w:p>
    <w:p w14:paraId="4619DD8B" w14:textId="77777777" w:rsidR="00F93A6F" w:rsidRDefault="00F93A6F">
      <w:pPr>
        <w:spacing w:line="100" w:lineRule="exact"/>
        <w:rPr>
          <w:sz w:val="10"/>
          <w:szCs w:val="10"/>
        </w:rPr>
      </w:pPr>
    </w:p>
    <w:p w14:paraId="695502F2" w14:textId="77777777" w:rsidR="00F93A6F" w:rsidRDefault="00F93A6F">
      <w:pPr>
        <w:spacing w:line="200" w:lineRule="exact"/>
      </w:pPr>
    </w:p>
    <w:p w14:paraId="7D5EFBD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Which county has the longest co</w:t>
      </w:r>
      <w:r>
        <w:rPr>
          <w:rFonts w:ascii="Arial" w:eastAsia="Arial" w:hAnsi="Arial" w:cs="Arial"/>
          <w:color w:val="363435"/>
          <w:sz w:val="24"/>
          <w:szCs w:val="24"/>
        </w:rPr>
        <w:t>astline?</w:t>
      </w:r>
    </w:p>
    <w:p w14:paraId="3FF15A73" w14:textId="77777777" w:rsidR="00F93A6F" w:rsidRDefault="00F93A6F">
      <w:pPr>
        <w:spacing w:line="100" w:lineRule="exact"/>
        <w:rPr>
          <w:sz w:val="10"/>
          <w:szCs w:val="10"/>
        </w:rPr>
      </w:pPr>
    </w:p>
    <w:p w14:paraId="2927CFB6" w14:textId="77777777" w:rsidR="00F93A6F" w:rsidRDefault="00F93A6F">
      <w:pPr>
        <w:spacing w:line="200" w:lineRule="exact"/>
      </w:pPr>
    </w:p>
    <w:p w14:paraId="77583C1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In which province is the River Bandon?</w:t>
      </w:r>
    </w:p>
    <w:p w14:paraId="0F069A20" w14:textId="77777777" w:rsidR="00F93A6F" w:rsidRDefault="00F93A6F">
      <w:pPr>
        <w:spacing w:line="100" w:lineRule="exact"/>
        <w:rPr>
          <w:sz w:val="10"/>
          <w:szCs w:val="10"/>
        </w:rPr>
      </w:pPr>
    </w:p>
    <w:p w14:paraId="0B5367AA" w14:textId="77777777" w:rsidR="00F93A6F" w:rsidRDefault="00F93A6F">
      <w:pPr>
        <w:spacing w:line="200" w:lineRule="exact"/>
      </w:pPr>
    </w:p>
    <w:p w14:paraId="19BC946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Cork and Kerry both border which county?</w:t>
      </w:r>
    </w:p>
    <w:p w14:paraId="72966E10" w14:textId="77777777" w:rsidR="00F93A6F" w:rsidRDefault="00F93A6F">
      <w:pPr>
        <w:spacing w:line="100" w:lineRule="exact"/>
        <w:rPr>
          <w:sz w:val="10"/>
          <w:szCs w:val="10"/>
        </w:rPr>
      </w:pPr>
    </w:p>
    <w:p w14:paraId="10094790" w14:textId="77777777" w:rsidR="00F93A6F" w:rsidRDefault="00F93A6F">
      <w:pPr>
        <w:spacing w:line="200" w:lineRule="exact"/>
      </w:pPr>
    </w:p>
    <w:p w14:paraId="4F0B1A9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In which province are the Wicklow Mountains?</w:t>
      </w:r>
    </w:p>
    <w:p w14:paraId="7807939A" w14:textId="77777777" w:rsidR="00F93A6F" w:rsidRDefault="00F93A6F">
      <w:pPr>
        <w:spacing w:line="100" w:lineRule="exact"/>
        <w:rPr>
          <w:sz w:val="10"/>
          <w:szCs w:val="10"/>
        </w:rPr>
      </w:pPr>
    </w:p>
    <w:p w14:paraId="55B6741A" w14:textId="77777777" w:rsidR="00F93A6F" w:rsidRDefault="00F93A6F">
      <w:pPr>
        <w:spacing w:line="200" w:lineRule="exact"/>
      </w:pPr>
    </w:p>
    <w:p w14:paraId="5390FEB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How many counties are there in Munster?</w:t>
      </w:r>
    </w:p>
    <w:p w14:paraId="7C8849DB" w14:textId="77777777" w:rsidR="00F93A6F" w:rsidRDefault="00F93A6F">
      <w:pPr>
        <w:spacing w:line="100" w:lineRule="exact"/>
        <w:rPr>
          <w:sz w:val="10"/>
          <w:szCs w:val="10"/>
        </w:rPr>
      </w:pPr>
    </w:p>
    <w:p w14:paraId="13864A2D" w14:textId="77777777" w:rsidR="00F93A6F" w:rsidRDefault="00F93A6F">
      <w:pPr>
        <w:spacing w:line="200" w:lineRule="exact"/>
      </w:pPr>
    </w:p>
    <w:p w14:paraId="21D85E5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13. What is the longest river in Northern </w:t>
      </w:r>
      <w:r>
        <w:rPr>
          <w:rFonts w:ascii="Arial" w:eastAsia="Arial" w:hAnsi="Arial" w:cs="Arial"/>
          <w:color w:val="363435"/>
          <w:sz w:val="24"/>
          <w:szCs w:val="24"/>
        </w:rPr>
        <w:t>Ireland?</w:t>
      </w:r>
    </w:p>
    <w:p w14:paraId="04A70539" w14:textId="77777777" w:rsidR="00F93A6F" w:rsidRDefault="00F93A6F">
      <w:pPr>
        <w:spacing w:line="100" w:lineRule="exact"/>
        <w:rPr>
          <w:sz w:val="10"/>
          <w:szCs w:val="10"/>
        </w:rPr>
      </w:pPr>
    </w:p>
    <w:p w14:paraId="16800D3D" w14:textId="77777777" w:rsidR="00F93A6F" w:rsidRDefault="00F93A6F">
      <w:pPr>
        <w:spacing w:line="200" w:lineRule="exact"/>
      </w:pPr>
    </w:p>
    <w:p w14:paraId="4988931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In which county is the town of Ballincollig?</w:t>
      </w:r>
    </w:p>
    <w:p w14:paraId="17806A9F" w14:textId="77777777" w:rsidR="00F93A6F" w:rsidRDefault="00F93A6F">
      <w:pPr>
        <w:spacing w:line="100" w:lineRule="exact"/>
        <w:rPr>
          <w:sz w:val="10"/>
          <w:szCs w:val="10"/>
        </w:rPr>
      </w:pPr>
    </w:p>
    <w:p w14:paraId="34871A3F" w14:textId="77777777" w:rsidR="00F93A6F" w:rsidRDefault="00F93A6F">
      <w:pPr>
        <w:spacing w:line="200" w:lineRule="exact"/>
      </w:pPr>
    </w:p>
    <w:p w14:paraId="3E06BD7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6"/>
          <w:pgSz w:w="8400" w:h="11920"/>
          <w:pgMar w:top="1040" w:right="1140" w:bottom="280" w:left="600" w:header="734" w:footer="948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Kilkenny City is built on the banks of which river?</w:t>
      </w:r>
    </w:p>
    <w:p w14:paraId="239FBBF3" w14:textId="77777777" w:rsidR="00F93A6F" w:rsidRDefault="00F93A6F">
      <w:pPr>
        <w:spacing w:before="6" w:line="180" w:lineRule="exact"/>
        <w:rPr>
          <w:sz w:val="18"/>
          <w:szCs w:val="18"/>
        </w:rPr>
      </w:pPr>
    </w:p>
    <w:p w14:paraId="41FA2FD2" w14:textId="77777777" w:rsidR="00F93A6F" w:rsidRDefault="00F93A6F">
      <w:pPr>
        <w:spacing w:line="200" w:lineRule="exact"/>
      </w:pPr>
    </w:p>
    <w:p w14:paraId="36095D43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What ‘M’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won the Sam Maguire Cup in 1999?</w:t>
      </w:r>
    </w:p>
    <w:p w14:paraId="204BA23E" w14:textId="77777777" w:rsidR="00F93A6F" w:rsidRDefault="00F93A6F">
      <w:pPr>
        <w:spacing w:line="100" w:lineRule="exact"/>
        <w:rPr>
          <w:sz w:val="10"/>
          <w:szCs w:val="10"/>
        </w:rPr>
      </w:pPr>
    </w:p>
    <w:p w14:paraId="109BE244" w14:textId="77777777" w:rsidR="00F93A6F" w:rsidRDefault="00F93A6F">
      <w:pPr>
        <w:spacing w:line="200" w:lineRule="exact"/>
      </w:pPr>
    </w:p>
    <w:p w14:paraId="474417F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Peter Canavan played football for which coun</w:t>
      </w:r>
      <w:r>
        <w:rPr>
          <w:rFonts w:ascii="Arial" w:eastAsia="Arial" w:hAnsi="Arial" w:cs="Arial"/>
          <w:color w:val="363435"/>
          <w:sz w:val="24"/>
          <w:szCs w:val="24"/>
        </w:rPr>
        <w:t>ty?</w:t>
      </w:r>
    </w:p>
    <w:p w14:paraId="1A57CFE6" w14:textId="77777777" w:rsidR="00F93A6F" w:rsidRDefault="00F93A6F">
      <w:pPr>
        <w:spacing w:line="100" w:lineRule="exact"/>
        <w:rPr>
          <w:sz w:val="10"/>
          <w:szCs w:val="10"/>
        </w:rPr>
      </w:pPr>
    </w:p>
    <w:p w14:paraId="35CF5F61" w14:textId="77777777" w:rsidR="00F93A6F" w:rsidRDefault="00F93A6F">
      <w:pPr>
        <w:spacing w:line="200" w:lineRule="exact"/>
      </w:pPr>
    </w:p>
    <w:p w14:paraId="6F8AE83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What are the county colours of Sligo?</w:t>
      </w:r>
    </w:p>
    <w:p w14:paraId="3EFCBB30" w14:textId="77777777" w:rsidR="00F93A6F" w:rsidRDefault="00F93A6F">
      <w:pPr>
        <w:spacing w:line="100" w:lineRule="exact"/>
        <w:rPr>
          <w:sz w:val="10"/>
          <w:szCs w:val="10"/>
        </w:rPr>
      </w:pPr>
    </w:p>
    <w:p w14:paraId="00A5F57C" w14:textId="77777777" w:rsidR="00F93A6F" w:rsidRDefault="00F93A6F">
      <w:pPr>
        <w:spacing w:line="200" w:lineRule="exact"/>
      </w:pPr>
    </w:p>
    <w:p w14:paraId="79C74FB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What is the title of Colm Coope</w:t>
      </w:r>
      <w:r>
        <w:rPr>
          <w:rFonts w:ascii="Arial" w:eastAsia="Arial" w:hAnsi="Arial" w:cs="Arial"/>
          <w:color w:val="363435"/>
          <w:spacing w:val="9"/>
          <w:sz w:val="24"/>
          <w:szCs w:val="24"/>
        </w:rPr>
        <w:t>r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autobiography?</w:t>
      </w:r>
    </w:p>
    <w:p w14:paraId="6E4B009E" w14:textId="77777777" w:rsidR="00F93A6F" w:rsidRDefault="00F93A6F">
      <w:pPr>
        <w:spacing w:line="100" w:lineRule="exact"/>
        <w:rPr>
          <w:sz w:val="10"/>
          <w:szCs w:val="10"/>
        </w:rPr>
      </w:pPr>
    </w:p>
    <w:p w14:paraId="4E6395A0" w14:textId="77777777" w:rsidR="00F93A6F" w:rsidRDefault="00F93A6F">
      <w:pPr>
        <w:spacing w:line="200" w:lineRule="exact"/>
      </w:pPr>
    </w:p>
    <w:p w14:paraId="5D6FE81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Which county won the Sam Maguire Cup in 2018?</w:t>
      </w:r>
    </w:p>
    <w:p w14:paraId="29270FA6" w14:textId="77777777" w:rsidR="00F93A6F" w:rsidRDefault="00F93A6F">
      <w:pPr>
        <w:spacing w:line="100" w:lineRule="exact"/>
        <w:rPr>
          <w:sz w:val="10"/>
          <w:szCs w:val="10"/>
        </w:rPr>
      </w:pPr>
    </w:p>
    <w:p w14:paraId="5A90189D" w14:textId="77777777" w:rsidR="00F93A6F" w:rsidRDefault="00F93A6F">
      <w:pPr>
        <w:spacing w:line="200" w:lineRule="exact"/>
      </w:pPr>
    </w:p>
    <w:p w14:paraId="650D198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In which county is Fraher Field?</w:t>
      </w:r>
    </w:p>
    <w:p w14:paraId="4299F9E2" w14:textId="77777777" w:rsidR="00F93A6F" w:rsidRDefault="00F93A6F">
      <w:pPr>
        <w:spacing w:line="100" w:lineRule="exact"/>
        <w:rPr>
          <w:sz w:val="10"/>
          <w:szCs w:val="10"/>
        </w:rPr>
      </w:pPr>
    </w:p>
    <w:p w14:paraId="28142DC4" w14:textId="77777777" w:rsidR="00F93A6F" w:rsidRDefault="00F93A6F">
      <w:pPr>
        <w:spacing w:line="200" w:lineRule="exact"/>
      </w:pPr>
    </w:p>
    <w:p w14:paraId="292C89C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DJ Carey played hurling for which county?</w:t>
      </w:r>
    </w:p>
    <w:p w14:paraId="2CAF4FE5" w14:textId="77777777" w:rsidR="00F93A6F" w:rsidRDefault="00F93A6F">
      <w:pPr>
        <w:spacing w:line="100" w:lineRule="exact"/>
        <w:rPr>
          <w:sz w:val="10"/>
          <w:szCs w:val="10"/>
        </w:rPr>
      </w:pPr>
    </w:p>
    <w:p w14:paraId="5C98D689" w14:textId="77777777" w:rsidR="00F93A6F" w:rsidRDefault="00F93A6F">
      <w:pPr>
        <w:spacing w:line="200" w:lineRule="exact"/>
      </w:pPr>
    </w:p>
    <w:p w14:paraId="6E6B378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8. What does </w:t>
      </w:r>
      <w:r>
        <w:rPr>
          <w:rFonts w:ascii="Arial" w:eastAsia="Arial" w:hAnsi="Arial" w:cs="Arial"/>
          <w:color w:val="363435"/>
          <w:sz w:val="24"/>
          <w:szCs w:val="24"/>
        </w:rPr>
        <w:t>the abbreviation G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P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stand for?</w:t>
      </w:r>
    </w:p>
    <w:p w14:paraId="223D6C17" w14:textId="77777777" w:rsidR="00F93A6F" w:rsidRDefault="00F93A6F">
      <w:pPr>
        <w:spacing w:line="100" w:lineRule="exact"/>
        <w:rPr>
          <w:sz w:val="10"/>
          <w:szCs w:val="10"/>
        </w:rPr>
      </w:pPr>
    </w:p>
    <w:p w14:paraId="29687D8E" w14:textId="77777777" w:rsidR="00F93A6F" w:rsidRDefault="00F93A6F">
      <w:pPr>
        <w:spacing w:line="200" w:lineRule="exact"/>
      </w:pPr>
    </w:p>
    <w:p w14:paraId="28A58A3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Which city hosted the 1947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All-Ireland football final?</w:t>
      </w:r>
    </w:p>
    <w:p w14:paraId="71B3A9A8" w14:textId="77777777" w:rsidR="00F93A6F" w:rsidRDefault="00F93A6F">
      <w:pPr>
        <w:spacing w:line="100" w:lineRule="exact"/>
        <w:rPr>
          <w:sz w:val="10"/>
          <w:szCs w:val="10"/>
        </w:rPr>
      </w:pPr>
    </w:p>
    <w:p w14:paraId="148077C9" w14:textId="77777777" w:rsidR="00F93A6F" w:rsidRDefault="00F93A6F">
      <w:pPr>
        <w:spacing w:line="200" w:lineRule="exact"/>
      </w:pPr>
    </w:p>
    <w:p w14:paraId="1F80274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Which county won the Liam MacCarthy Cup in 2018?</w:t>
      </w:r>
    </w:p>
    <w:p w14:paraId="126F6653" w14:textId="77777777" w:rsidR="00F93A6F" w:rsidRDefault="00F93A6F">
      <w:pPr>
        <w:spacing w:line="100" w:lineRule="exact"/>
        <w:rPr>
          <w:sz w:val="10"/>
          <w:szCs w:val="10"/>
        </w:rPr>
      </w:pPr>
    </w:p>
    <w:p w14:paraId="56B532FA" w14:textId="77777777" w:rsidR="00F93A6F" w:rsidRDefault="00F93A6F">
      <w:pPr>
        <w:spacing w:line="200" w:lineRule="exact"/>
      </w:pPr>
    </w:p>
    <w:p w14:paraId="00717CD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What does the abbreviation C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P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stand for?</w:t>
      </w:r>
    </w:p>
    <w:p w14:paraId="1CCED352" w14:textId="77777777" w:rsidR="00F93A6F" w:rsidRDefault="00F93A6F">
      <w:pPr>
        <w:spacing w:line="100" w:lineRule="exact"/>
        <w:rPr>
          <w:sz w:val="10"/>
          <w:szCs w:val="10"/>
        </w:rPr>
      </w:pPr>
    </w:p>
    <w:p w14:paraId="458D9F65" w14:textId="77777777" w:rsidR="00F93A6F" w:rsidRDefault="00F93A6F">
      <w:pPr>
        <w:spacing w:line="200" w:lineRule="exact"/>
      </w:pPr>
    </w:p>
    <w:p w14:paraId="6528CA4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Who was senior hurler of the year in 2017?</w:t>
      </w:r>
    </w:p>
    <w:p w14:paraId="68E5138E" w14:textId="77777777" w:rsidR="00F93A6F" w:rsidRDefault="00F93A6F">
      <w:pPr>
        <w:spacing w:line="100" w:lineRule="exact"/>
        <w:rPr>
          <w:sz w:val="10"/>
          <w:szCs w:val="10"/>
        </w:rPr>
      </w:pPr>
    </w:p>
    <w:p w14:paraId="372C21E7" w14:textId="77777777" w:rsidR="00F93A6F" w:rsidRDefault="00F93A6F">
      <w:pPr>
        <w:spacing w:line="200" w:lineRule="exact"/>
      </w:pPr>
    </w:p>
    <w:p w14:paraId="331D634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13. </w:t>
      </w:r>
      <w:r>
        <w:rPr>
          <w:rFonts w:ascii="Arial" w:eastAsia="Arial" w:hAnsi="Arial" w:cs="Arial"/>
          <w:color w:val="363435"/>
          <w:sz w:val="24"/>
          <w:szCs w:val="24"/>
        </w:rPr>
        <w:t>What ‘R’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an o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ficial sport of the GAA?</w:t>
      </w:r>
    </w:p>
    <w:p w14:paraId="09774649" w14:textId="77777777" w:rsidR="00F93A6F" w:rsidRDefault="00F93A6F">
      <w:pPr>
        <w:spacing w:line="100" w:lineRule="exact"/>
        <w:rPr>
          <w:sz w:val="10"/>
          <w:szCs w:val="10"/>
        </w:rPr>
      </w:pPr>
    </w:p>
    <w:p w14:paraId="3FD012AC" w14:textId="77777777" w:rsidR="00F93A6F" w:rsidRDefault="00F93A6F">
      <w:pPr>
        <w:spacing w:line="200" w:lineRule="exact"/>
      </w:pPr>
    </w:p>
    <w:p w14:paraId="2C69142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Which county won the Dr McKenna Cup in 2018?</w:t>
      </w:r>
    </w:p>
    <w:p w14:paraId="5636AA1B" w14:textId="77777777" w:rsidR="00F93A6F" w:rsidRDefault="00F93A6F">
      <w:pPr>
        <w:spacing w:line="100" w:lineRule="exact"/>
        <w:rPr>
          <w:sz w:val="10"/>
          <w:szCs w:val="10"/>
        </w:rPr>
      </w:pPr>
    </w:p>
    <w:p w14:paraId="0A289F69" w14:textId="77777777" w:rsidR="00F93A6F" w:rsidRDefault="00F93A6F">
      <w:pPr>
        <w:spacing w:line="200" w:lineRule="exact"/>
      </w:pPr>
    </w:p>
    <w:p w14:paraId="53782B3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7"/>
          <w:pgSz w:w="8400" w:h="11920"/>
          <w:pgMar w:top="1040" w:right="1140" w:bottom="280" w:left="600" w:header="734" w:footer="948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Paul ‘Jap’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Finlay played football for which county?</w:t>
      </w:r>
    </w:p>
    <w:p w14:paraId="441E3C3D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56F9BB89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What does the second ‘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A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stand for in GAA?</w:t>
      </w:r>
    </w:p>
    <w:p w14:paraId="459C6CA2" w14:textId="77777777" w:rsidR="00F93A6F" w:rsidRDefault="00F93A6F">
      <w:pPr>
        <w:spacing w:line="100" w:lineRule="exact"/>
        <w:rPr>
          <w:sz w:val="10"/>
          <w:szCs w:val="10"/>
        </w:rPr>
      </w:pPr>
    </w:p>
    <w:p w14:paraId="1D0051FA" w14:textId="77777777" w:rsidR="00F93A6F" w:rsidRDefault="00F93A6F">
      <w:pPr>
        <w:spacing w:line="200" w:lineRule="exact"/>
      </w:pPr>
    </w:p>
    <w:p w14:paraId="3055B67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2. What are the </w:t>
      </w:r>
      <w:r>
        <w:rPr>
          <w:rFonts w:ascii="Arial" w:eastAsia="Arial" w:hAnsi="Arial" w:cs="Arial"/>
          <w:color w:val="363435"/>
          <w:sz w:val="24"/>
          <w:szCs w:val="24"/>
        </w:rPr>
        <w:t>county colours of Down?</w:t>
      </w:r>
    </w:p>
    <w:p w14:paraId="6345DA7B" w14:textId="77777777" w:rsidR="00F93A6F" w:rsidRDefault="00F93A6F">
      <w:pPr>
        <w:spacing w:line="100" w:lineRule="exact"/>
        <w:rPr>
          <w:sz w:val="10"/>
          <w:szCs w:val="10"/>
        </w:rPr>
      </w:pPr>
    </w:p>
    <w:p w14:paraId="09DB8611" w14:textId="77777777" w:rsidR="00F93A6F" w:rsidRDefault="00F93A6F">
      <w:pPr>
        <w:spacing w:line="200" w:lineRule="exact"/>
      </w:pPr>
    </w:p>
    <w:p w14:paraId="45B2E46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Gaelic goalposts resemble which letter?</w:t>
      </w:r>
    </w:p>
    <w:p w14:paraId="7AF2613E" w14:textId="77777777" w:rsidR="00F93A6F" w:rsidRDefault="00F93A6F">
      <w:pPr>
        <w:spacing w:line="100" w:lineRule="exact"/>
        <w:rPr>
          <w:sz w:val="10"/>
          <w:szCs w:val="10"/>
        </w:rPr>
      </w:pPr>
    </w:p>
    <w:p w14:paraId="3F898F72" w14:textId="77777777" w:rsidR="00F93A6F" w:rsidRDefault="00F93A6F">
      <w:pPr>
        <w:spacing w:line="200" w:lineRule="exact"/>
      </w:pPr>
    </w:p>
    <w:p w14:paraId="1B50CF1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Which college won the Sigerson Cup in 2018?</w:t>
      </w:r>
    </w:p>
    <w:p w14:paraId="0624CA65" w14:textId="77777777" w:rsidR="00F93A6F" w:rsidRDefault="00F93A6F">
      <w:pPr>
        <w:spacing w:line="100" w:lineRule="exact"/>
        <w:rPr>
          <w:sz w:val="10"/>
          <w:szCs w:val="10"/>
        </w:rPr>
      </w:pPr>
    </w:p>
    <w:p w14:paraId="4C754AE6" w14:textId="77777777" w:rsidR="00F93A6F" w:rsidRDefault="00F93A6F">
      <w:pPr>
        <w:spacing w:line="200" w:lineRule="exact"/>
      </w:pPr>
    </w:p>
    <w:p w14:paraId="4AC73AF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In which town in Donegal is MacCumhaill Park?</w:t>
      </w:r>
    </w:p>
    <w:p w14:paraId="582DCE4D" w14:textId="77777777" w:rsidR="00F93A6F" w:rsidRDefault="00F93A6F">
      <w:pPr>
        <w:spacing w:line="100" w:lineRule="exact"/>
        <w:rPr>
          <w:sz w:val="10"/>
          <w:szCs w:val="10"/>
        </w:rPr>
      </w:pPr>
    </w:p>
    <w:p w14:paraId="70503F21" w14:textId="77777777" w:rsidR="00F93A6F" w:rsidRDefault="00F93A6F">
      <w:pPr>
        <w:spacing w:line="200" w:lineRule="exact"/>
      </w:pPr>
    </w:p>
    <w:p w14:paraId="5192C90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What is the name of the GAA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grounds in Salthill?</w:t>
      </w:r>
    </w:p>
    <w:p w14:paraId="0737DF81" w14:textId="77777777" w:rsidR="00F93A6F" w:rsidRDefault="00F93A6F">
      <w:pPr>
        <w:spacing w:line="100" w:lineRule="exact"/>
        <w:rPr>
          <w:sz w:val="10"/>
          <w:szCs w:val="10"/>
        </w:rPr>
      </w:pPr>
    </w:p>
    <w:p w14:paraId="0585FAEF" w14:textId="77777777" w:rsidR="00F93A6F" w:rsidRDefault="00F93A6F">
      <w:pPr>
        <w:spacing w:line="200" w:lineRule="exact"/>
      </w:pPr>
    </w:p>
    <w:p w14:paraId="7FF8569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7. What are the county </w:t>
      </w:r>
      <w:r>
        <w:rPr>
          <w:rFonts w:ascii="Arial" w:eastAsia="Arial" w:hAnsi="Arial" w:cs="Arial"/>
          <w:color w:val="363435"/>
          <w:sz w:val="24"/>
          <w:szCs w:val="24"/>
        </w:rPr>
        <w:t>colours of Monaghan?</w:t>
      </w:r>
    </w:p>
    <w:p w14:paraId="751F1920" w14:textId="77777777" w:rsidR="00F93A6F" w:rsidRDefault="00F93A6F">
      <w:pPr>
        <w:spacing w:line="100" w:lineRule="exact"/>
        <w:rPr>
          <w:sz w:val="10"/>
          <w:szCs w:val="10"/>
        </w:rPr>
      </w:pPr>
    </w:p>
    <w:p w14:paraId="4513D00B" w14:textId="77777777" w:rsidR="00F93A6F" w:rsidRDefault="00F93A6F">
      <w:pPr>
        <w:spacing w:line="200" w:lineRule="exact"/>
      </w:pPr>
    </w:p>
    <w:p w14:paraId="242113B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Who was elected president of the GAA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in 2017?</w:t>
      </w:r>
    </w:p>
    <w:p w14:paraId="23FECFB1" w14:textId="77777777" w:rsidR="00F93A6F" w:rsidRDefault="00F93A6F">
      <w:pPr>
        <w:spacing w:line="100" w:lineRule="exact"/>
        <w:rPr>
          <w:sz w:val="10"/>
          <w:szCs w:val="10"/>
        </w:rPr>
      </w:pPr>
    </w:p>
    <w:p w14:paraId="01727C37" w14:textId="77777777" w:rsidR="00F93A6F" w:rsidRDefault="00F93A6F">
      <w:pPr>
        <w:spacing w:line="200" w:lineRule="exact"/>
      </w:pPr>
    </w:p>
    <w:p w14:paraId="2014055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Who retired as Director General of the GAA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in 2018?</w:t>
      </w:r>
    </w:p>
    <w:p w14:paraId="3B1D1599" w14:textId="77777777" w:rsidR="00F93A6F" w:rsidRDefault="00F93A6F">
      <w:pPr>
        <w:spacing w:line="100" w:lineRule="exact"/>
        <w:rPr>
          <w:sz w:val="10"/>
          <w:szCs w:val="10"/>
        </w:rPr>
      </w:pPr>
    </w:p>
    <w:p w14:paraId="65D268C2" w14:textId="77777777" w:rsidR="00F93A6F" w:rsidRDefault="00F93A6F">
      <w:pPr>
        <w:spacing w:line="200" w:lineRule="exact"/>
      </w:pPr>
    </w:p>
    <w:p w14:paraId="5409B84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In which town in Kildare is St Conleth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Park?</w:t>
      </w:r>
    </w:p>
    <w:p w14:paraId="13EFB23F" w14:textId="77777777" w:rsidR="00F93A6F" w:rsidRDefault="00F93A6F">
      <w:pPr>
        <w:spacing w:line="100" w:lineRule="exact"/>
        <w:rPr>
          <w:sz w:val="10"/>
          <w:szCs w:val="10"/>
        </w:rPr>
      </w:pPr>
    </w:p>
    <w:p w14:paraId="6D95D9AD" w14:textId="77777777" w:rsidR="00F93A6F" w:rsidRDefault="00F93A6F">
      <w:pPr>
        <w:spacing w:line="200" w:lineRule="exact"/>
      </w:pPr>
    </w:p>
    <w:p w14:paraId="28CCA3E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Who was senior footballer of the year in 2017?</w:t>
      </w:r>
    </w:p>
    <w:p w14:paraId="4DB9B275" w14:textId="77777777" w:rsidR="00F93A6F" w:rsidRDefault="00F93A6F">
      <w:pPr>
        <w:spacing w:line="100" w:lineRule="exact"/>
        <w:rPr>
          <w:sz w:val="10"/>
          <w:szCs w:val="10"/>
        </w:rPr>
      </w:pPr>
    </w:p>
    <w:p w14:paraId="680019E7" w14:textId="77777777" w:rsidR="00F93A6F" w:rsidRDefault="00F93A6F">
      <w:pPr>
        <w:spacing w:line="200" w:lineRule="exact"/>
      </w:pPr>
    </w:p>
    <w:p w14:paraId="66EEA63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12. What is the </w:t>
      </w:r>
      <w:r>
        <w:rPr>
          <w:rFonts w:ascii="Arial" w:eastAsia="Arial" w:hAnsi="Arial" w:cs="Arial"/>
          <w:color w:val="363435"/>
          <w:sz w:val="24"/>
          <w:szCs w:val="24"/>
        </w:rPr>
        <w:t>hurling equivalent of the Sigerson Cup?</w:t>
      </w:r>
    </w:p>
    <w:p w14:paraId="6C6C142D" w14:textId="77777777" w:rsidR="00F93A6F" w:rsidRDefault="00F93A6F">
      <w:pPr>
        <w:spacing w:line="100" w:lineRule="exact"/>
        <w:rPr>
          <w:sz w:val="10"/>
          <w:szCs w:val="10"/>
        </w:rPr>
      </w:pPr>
    </w:p>
    <w:p w14:paraId="094EEE06" w14:textId="77777777" w:rsidR="00F93A6F" w:rsidRDefault="00F93A6F">
      <w:pPr>
        <w:spacing w:line="200" w:lineRule="exact"/>
      </w:pPr>
    </w:p>
    <w:p w14:paraId="340E106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What ‘S’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the ball used in hurling?</w:t>
      </w:r>
    </w:p>
    <w:p w14:paraId="1A98306A" w14:textId="77777777" w:rsidR="00F93A6F" w:rsidRDefault="00F93A6F">
      <w:pPr>
        <w:spacing w:line="100" w:lineRule="exact"/>
        <w:rPr>
          <w:sz w:val="10"/>
          <w:szCs w:val="10"/>
        </w:rPr>
      </w:pPr>
    </w:p>
    <w:p w14:paraId="5B8602AF" w14:textId="77777777" w:rsidR="00F93A6F" w:rsidRDefault="00F93A6F">
      <w:pPr>
        <w:spacing w:line="200" w:lineRule="exact"/>
      </w:pPr>
    </w:p>
    <w:p w14:paraId="3F21EBE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In which town in Mayo is MacHale Park?</w:t>
      </w:r>
    </w:p>
    <w:p w14:paraId="1364188C" w14:textId="77777777" w:rsidR="00F93A6F" w:rsidRDefault="00F93A6F">
      <w:pPr>
        <w:spacing w:line="100" w:lineRule="exact"/>
        <w:rPr>
          <w:sz w:val="10"/>
          <w:szCs w:val="10"/>
        </w:rPr>
      </w:pPr>
    </w:p>
    <w:p w14:paraId="020E709B" w14:textId="77777777" w:rsidR="00F93A6F" w:rsidRDefault="00F93A6F">
      <w:pPr>
        <w:spacing w:line="200" w:lineRule="exact"/>
      </w:pPr>
    </w:p>
    <w:p w14:paraId="7F02913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8"/>
          <w:pgSz w:w="8400" w:h="11920"/>
          <w:pgMar w:top="1040" w:right="1140" w:bottom="280" w:left="600" w:header="734" w:footer="948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Which county won the Christy Ring Cup in 2018?</w:t>
      </w:r>
    </w:p>
    <w:p w14:paraId="20890F6C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45216E23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1. What is the three letter </w:t>
      </w:r>
      <w:r>
        <w:rPr>
          <w:rFonts w:ascii="Arial" w:eastAsia="Arial" w:hAnsi="Arial" w:cs="Arial"/>
          <w:color w:val="363435"/>
          <w:sz w:val="24"/>
          <w:szCs w:val="24"/>
        </w:rPr>
        <w:t>abbreviation for dozen?</w:t>
      </w:r>
    </w:p>
    <w:p w14:paraId="2E8B0EA1" w14:textId="77777777" w:rsidR="00F93A6F" w:rsidRDefault="00F93A6F">
      <w:pPr>
        <w:spacing w:line="100" w:lineRule="exact"/>
        <w:rPr>
          <w:sz w:val="10"/>
          <w:szCs w:val="10"/>
        </w:rPr>
      </w:pPr>
    </w:p>
    <w:p w14:paraId="27BD0F21" w14:textId="77777777" w:rsidR="00F93A6F" w:rsidRDefault="00F93A6F">
      <w:pPr>
        <w:spacing w:line="200" w:lineRule="exact"/>
      </w:pPr>
    </w:p>
    <w:p w14:paraId="1AFA3A4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What does water turn into when it freezes?</w:t>
      </w:r>
    </w:p>
    <w:p w14:paraId="0C99C494" w14:textId="77777777" w:rsidR="00F93A6F" w:rsidRDefault="00F93A6F">
      <w:pPr>
        <w:spacing w:line="100" w:lineRule="exact"/>
        <w:rPr>
          <w:sz w:val="10"/>
          <w:szCs w:val="10"/>
        </w:rPr>
      </w:pPr>
    </w:p>
    <w:p w14:paraId="02172A00" w14:textId="77777777" w:rsidR="00F93A6F" w:rsidRDefault="00F93A6F">
      <w:pPr>
        <w:spacing w:line="200" w:lineRule="exact"/>
      </w:pPr>
    </w:p>
    <w:p w14:paraId="4DB2F95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How many wheels has a bicycle?</w:t>
      </w:r>
    </w:p>
    <w:p w14:paraId="66159444" w14:textId="77777777" w:rsidR="00F93A6F" w:rsidRDefault="00F93A6F">
      <w:pPr>
        <w:spacing w:line="100" w:lineRule="exact"/>
        <w:rPr>
          <w:sz w:val="10"/>
          <w:szCs w:val="10"/>
        </w:rPr>
      </w:pPr>
    </w:p>
    <w:p w14:paraId="64E5F4FA" w14:textId="77777777" w:rsidR="00F93A6F" w:rsidRDefault="00F93A6F">
      <w:pPr>
        <w:spacing w:line="200" w:lineRule="exact"/>
      </w:pPr>
    </w:p>
    <w:p w14:paraId="64F419D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What ‘D’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 daily record of events?</w:t>
      </w:r>
    </w:p>
    <w:p w14:paraId="038F88ED" w14:textId="77777777" w:rsidR="00F93A6F" w:rsidRDefault="00F93A6F">
      <w:pPr>
        <w:spacing w:line="100" w:lineRule="exact"/>
        <w:rPr>
          <w:sz w:val="10"/>
          <w:szCs w:val="10"/>
        </w:rPr>
      </w:pPr>
    </w:p>
    <w:p w14:paraId="34849456" w14:textId="77777777" w:rsidR="00F93A6F" w:rsidRDefault="00F93A6F">
      <w:pPr>
        <w:spacing w:line="200" w:lineRule="exact"/>
      </w:pPr>
    </w:p>
    <w:p w14:paraId="5D3B6F7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5.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V</w:t>
      </w:r>
      <w:r>
        <w:rPr>
          <w:rFonts w:ascii="Arial" w:eastAsia="Arial" w:hAnsi="Arial" w:cs="Arial"/>
          <w:color w:val="363435"/>
          <w:sz w:val="24"/>
          <w:szCs w:val="24"/>
        </w:rPr>
        <w:t>et is an informal term for which professional?</w:t>
      </w:r>
    </w:p>
    <w:p w14:paraId="4C3052B1" w14:textId="77777777" w:rsidR="00F93A6F" w:rsidRDefault="00F93A6F">
      <w:pPr>
        <w:spacing w:line="100" w:lineRule="exact"/>
        <w:rPr>
          <w:sz w:val="10"/>
          <w:szCs w:val="10"/>
        </w:rPr>
      </w:pPr>
    </w:p>
    <w:p w14:paraId="74E1330E" w14:textId="77777777" w:rsidR="00F93A6F" w:rsidRDefault="00F93A6F">
      <w:pPr>
        <w:spacing w:line="200" w:lineRule="exact"/>
      </w:pPr>
    </w:p>
    <w:p w14:paraId="7E70895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6. Which day falls between Friday and </w:t>
      </w:r>
      <w:r>
        <w:rPr>
          <w:rFonts w:ascii="Arial" w:eastAsia="Arial" w:hAnsi="Arial" w:cs="Arial"/>
          <w:color w:val="363435"/>
          <w:sz w:val="24"/>
          <w:szCs w:val="24"/>
        </w:rPr>
        <w:t>Sunday?</w:t>
      </w:r>
    </w:p>
    <w:p w14:paraId="3E527034" w14:textId="77777777" w:rsidR="00F93A6F" w:rsidRDefault="00F93A6F">
      <w:pPr>
        <w:spacing w:line="100" w:lineRule="exact"/>
        <w:rPr>
          <w:sz w:val="10"/>
          <w:szCs w:val="10"/>
        </w:rPr>
      </w:pPr>
    </w:p>
    <w:p w14:paraId="7BA75660" w14:textId="77777777" w:rsidR="00F93A6F" w:rsidRDefault="00F93A6F">
      <w:pPr>
        <w:spacing w:line="200" w:lineRule="exact"/>
      </w:pPr>
    </w:p>
    <w:p w14:paraId="5DA998C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Braun is the German for which colour?</w:t>
      </w:r>
    </w:p>
    <w:p w14:paraId="4E563C4B" w14:textId="77777777" w:rsidR="00F93A6F" w:rsidRDefault="00F93A6F">
      <w:pPr>
        <w:spacing w:line="100" w:lineRule="exact"/>
        <w:rPr>
          <w:sz w:val="10"/>
          <w:szCs w:val="10"/>
        </w:rPr>
      </w:pPr>
    </w:p>
    <w:p w14:paraId="5D53DFB6" w14:textId="77777777" w:rsidR="00F93A6F" w:rsidRDefault="00F93A6F">
      <w:pPr>
        <w:spacing w:line="200" w:lineRule="exact"/>
      </w:pPr>
    </w:p>
    <w:p w14:paraId="75BA3A7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8. In which month is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orld Elephant Day?</w:t>
      </w:r>
    </w:p>
    <w:p w14:paraId="04627A12" w14:textId="77777777" w:rsidR="00F93A6F" w:rsidRDefault="00F93A6F">
      <w:pPr>
        <w:spacing w:line="100" w:lineRule="exact"/>
        <w:rPr>
          <w:sz w:val="10"/>
          <w:szCs w:val="10"/>
        </w:rPr>
      </w:pPr>
    </w:p>
    <w:p w14:paraId="50F1C1E8" w14:textId="77777777" w:rsidR="00F93A6F" w:rsidRDefault="00F93A6F">
      <w:pPr>
        <w:spacing w:line="200" w:lineRule="exact"/>
      </w:pPr>
    </w:p>
    <w:p w14:paraId="65A8B20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How many days are there in two leap years?</w:t>
      </w:r>
    </w:p>
    <w:p w14:paraId="13C39596" w14:textId="77777777" w:rsidR="00F93A6F" w:rsidRDefault="00F93A6F">
      <w:pPr>
        <w:spacing w:line="100" w:lineRule="exact"/>
        <w:rPr>
          <w:sz w:val="10"/>
          <w:szCs w:val="10"/>
        </w:rPr>
      </w:pPr>
    </w:p>
    <w:p w14:paraId="514E4E71" w14:textId="77777777" w:rsidR="00F93A6F" w:rsidRDefault="00F93A6F">
      <w:pPr>
        <w:spacing w:line="200" w:lineRule="exact"/>
      </w:pPr>
    </w:p>
    <w:p w14:paraId="442432A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Which vegetable can be baked in its jacket?</w:t>
      </w:r>
    </w:p>
    <w:p w14:paraId="3BB8C05C" w14:textId="77777777" w:rsidR="00F93A6F" w:rsidRDefault="00F93A6F">
      <w:pPr>
        <w:spacing w:line="100" w:lineRule="exact"/>
        <w:rPr>
          <w:sz w:val="10"/>
          <w:szCs w:val="10"/>
        </w:rPr>
      </w:pPr>
    </w:p>
    <w:p w14:paraId="39B85506" w14:textId="77777777" w:rsidR="00F93A6F" w:rsidRDefault="00F93A6F">
      <w:pPr>
        <w:spacing w:line="200" w:lineRule="exact"/>
      </w:pPr>
    </w:p>
    <w:p w14:paraId="6FA2AB9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In which country is the town of Humpty Doo?</w:t>
      </w:r>
    </w:p>
    <w:p w14:paraId="4E9D5C41" w14:textId="77777777" w:rsidR="00F93A6F" w:rsidRDefault="00F93A6F">
      <w:pPr>
        <w:spacing w:line="100" w:lineRule="exact"/>
        <w:rPr>
          <w:sz w:val="10"/>
          <w:szCs w:val="10"/>
        </w:rPr>
      </w:pPr>
    </w:p>
    <w:p w14:paraId="05E8FD76" w14:textId="77777777" w:rsidR="00F93A6F" w:rsidRDefault="00F93A6F">
      <w:pPr>
        <w:spacing w:line="200" w:lineRule="exact"/>
      </w:pPr>
    </w:p>
    <w:p w14:paraId="5650552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12. What </w:t>
      </w:r>
      <w:r>
        <w:rPr>
          <w:rFonts w:ascii="Arial" w:eastAsia="Arial" w:hAnsi="Arial" w:cs="Arial"/>
          <w:color w:val="363435"/>
          <w:sz w:val="24"/>
          <w:szCs w:val="24"/>
        </w:rPr>
        <w:t>‘W’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can come before melon, fall and bed?</w:t>
      </w:r>
    </w:p>
    <w:p w14:paraId="62DFCFB2" w14:textId="77777777" w:rsidR="00F93A6F" w:rsidRDefault="00F93A6F">
      <w:pPr>
        <w:spacing w:line="100" w:lineRule="exact"/>
        <w:rPr>
          <w:sz w:val="10"/>
          <w:szCs w:val="10"/>
        </w:rPr>
      </w:pPr>
    </w:p>
    <w:p w14:paraId="3F2FDCA5" w14:textId="77777777" w:rsidR="00F93A6F" w:rsidRDefault="00F93A6F">
      <w:pPr>
        <w:spacing w:line="200" w:lineRule="exact"/>
      </w:pPr>
    </w:p>
    <w:p w14:paraId="2A307EE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In which year did the first spacewalk take place?</w:t>
      </w:r>
    </w:p>
    <w:p w14:paraId="21806EE2" w14:textId="77777777" w:rsidR="00F93A6F" w:rsidRDefault="00F93A6F">
      <w:pPr>
        <w:spacing w:line="100" w:lineRule="exact"/>
        <w:rPr>
          <w:sz w:val="10"/>
          <w:szCs w:val="10"/>
        </w:rPr>
      </w:pPr>
    </w:p>
    <w:p w14:paraId="572A9237" w14:textId="77777777" w:rsidR="00F93A6F" w:rsidRDefault="00F93A6F">
      <w:pPr>
        <w:spacing w:line="200" w:lineRule="exact"/>
      </w:pPr>
    </w:p>
    <w:p w14:paraId="1738381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Zn is the symbol for which chemical element?</w:t>
      </w:r>
    </w:p>
    <w:p w14:paraId="62CC008D" w14:textId="77777777" w:rsidR="00F93A6F" w:rsidRDefault="00F93A6F">
      <w:pPr>
        <w:spacing w:line="100" w:lineRule="exact"/>
        <w:rPr>
          <w:sz w:val="10"/>
          <w:szCs w:val="10"/>
        </w:rPr>
      </w:pPr>
    </w:p>
    <w:p w14:paraId="473DFE49" w14:textId="77777777" w:rsidR="00F93A6F" w:rsidRDefault="00F93A6F">
      <w:pPr>
        <w:spacing w:line="200" w:lineRule="exact"/>
      </w:pPr>
    </w:p>
    <w:p w14:paraId="305100E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9"/>
          <w:footerReference w:type="default" r:id="rId20"/>
          <w:pgSz w:w="8400" w:h="11920"/>
          <w:pgMar w:top="1040" w:right="1140" w:bottom="280" w:left="600" w:header="734" w:footer="972" w:gutter="0"/>
          <w:pgNumType w:start="9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15. Chile and </w:t>
      </w:r>
      <w:r>
        <w:rPr>
          <w:rFonts w:ascii="Arial" w:eastAsia="Arial" w:hAnsi="Arial" w:cs="Arial"/>
          <w:color w:val="363435"/>
          <w:sz w:val="24"/>
          <w:szCs w:val="24"/>
        </w:rPr>
        <w:t>Uruguay both border which country?</w:t>
      </w:r>
    </w:p>
    <w:p w14:paraId="2E9D45BC" w14:textId="77777777" w:rsidR="00F93A6F" w:rsidRDefault="00F93A6F">
      <w:pPr>
        <w:spacing w:before="6" w:line="180" w:lineRule="exact"/>
        <w:rPr>
          <w:sz w:val="18"/>
          <w:szCs w:val="18"/>
        </w:rPr>
      </w:pPr>
    </w:p>
    <w:p w14:paraId="62891BA1" w14:textId="77777777" w:rsidR="00F93A6F" w:rsidRDefault="00F93A6F">
      <w:pPr>
        <w:spacing w:line="200" w:lineRule="exact"/>
      </w:pPr>
    </w:p>
    <w:p w14:paraId="40F5E3A1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What is the o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ficial language of France?</w:t>
      </w:r>
    </w:p>
    <w:p w14:paraId="342A5FCC" w14:textId="77777777" w:rsidR="00F93A6F" w:rsidRDefault="00F93A6F">
      <w:pPr>
        <w:spacing w:line="100" w:lineRule="exact"/>
        <w:rPr>
          <w:sz w:val="10"/>
          <w:szCs w:val="10"/>
        </w:rPr>
      </w:pPr>
    </w:p>
    <w:p w14:paraId="58A9D373" w14:textId="77777777" w:rsidR="00F93A6F" w:rsidRDefault="00F93A6F">
      <w:pPr>
        <w:spacing w:line="200" w:lineRule="exact"/>
      </w:pPr>
    </w:p>
    <w:p w14:paraId="0621C16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NYPD police which city?</w:t>
      </w:r>
    </w:p>
    <w:p w14:paraId="5805C2CB" w14:textId="77777777" w:rsidR="00F93A6F" w:rsidRDefault="00F93A6F">
      <w:pPr>
        <w:spacing w:line="100" w:lineRule="exact"/>
        <w:rPr>
          <w:sz w:val="10"/>
          <w:szCs w:val="10"/>
        </w:rPr>
      </w:pPr>
    </w:p>
    <w:p w14:paraId="700EC3EE" w14:textId="77777777" w:rsidR="00F93A6F" w:rsidRDefault="00F93A6F">
      <w:pPr>
        <w:spacing w:line="200" w:lineRule="exact"/>
      </w:pPr>
    </w:p>
    <w:p w14:paraId="017F67A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Complete the phrase: ‘No pain, no…’</w:t>
      </w:r>
    </w:p>
    <w:p w14:paraId="0FB8B54F" w14:textId="77777777" w:rsidR="00F93A6F" w:rsidRDefault="00F93A6F">
      <w:pPr>
        <w:spacing w:line="100" w:lineRule="exact"/>
        <w:rPr>
          <w:sz w:val="10"/>
          <w:szCs w:val="10"/>
        </w:rPr>
      </w:pPr>
    </w:p>
    <w:p w14:paraId="3C10554B" w14:textId="77777777" w:rsidR="00F93A6F" w:rsidRDefault="00F93A6F">
      <w:pPr>
        <w:spacing w:line="200" w:lineRule="exact"/>
      </w:pPr>
    </w:p>
    <w:p w14:paraId="59A4E91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What colour is the star on the flag of North Korea?</w:t>
      </w:r>
    </w:p>
    <w:p w14:paraId="268DDFA2" w14:textId="77777777" w:rsidR="00F93A6F" w:rsidRDefault="00F93A6F">
      <w:pPr>
        <w:spacing w:line="100" w:lineRule="exact"/>
        <w:rPr>
          <w:sz w:val="10"/>
          <w:szCs w:val="10"/>
        </w:rPr>
      </w:pPr>
    </w:p>
    <w:p w14:paraId="2BC91502" w14:textId="77777777" w:rsidR="00F93A6F" w:rsidRDefault="00F93A6F">
      <w:pPr>
        <w:spacing w:line="200" w:lineRule="exact"/>
      </w:pPr>
    </w:p>
    <w:p w14:paraId="5C37A85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What ‘S’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is the capital city of </w:t>
      </w:r>
      <w:r>
        <w:rPr>
          <w:rFonts w:ascii="Arial" w:eastAsia="Arial" w:hAnsi="Arial" w:cs="Arial"/>
          <w:color w:val="363435"/>
          <w:sz w:val="24"/>
          <w:szCs w:val="24"/>
        </w:rPr>
        <w:t>Bulgaria?</w:t>
      </w:r>
    </w:p>
    <w:p w14:paraId="5E412D46" w14:textId="77777777" w:rsidR="00F93A6F" w:rsidRDefault="00F93A6F">
      <w:pPr>
        <w:spacing w:line="100" w:lineRule="exact"/>
        <w:rPr>
          <w:sz w:val="10"/>
          <w:szCs w:val="10"/>
        </w:rPr>
      </w:pPr>
    </w:p>
    <w:p w14:paraId="0572CE52" w14:textId="77777777" w:rsidR="00F93A6F" w:rsidRDefault="00F93A6F">
      <w:pPr>
        <w:spacing w:line="200" w:lineRule="exact"/>
      </w:pPr>
    </w:p>
    <w:p w14:paraId="2061C4E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Doc is an informal term for which professional?</w:t>
      </w:r>
    </w:p>
    <w:p w14:paraId="61CAC234" w14:textId="77777777" w:rsidR="00F93A6F" w:rsidRDefault="00F93A6F">
      <w:pPr>
        <w:spacing w:line="100" w:lineRule="exact"/>
        <w:rPr>
          <w:sz w:val="10"/>
          <w:szCs w:val="10"/>
        </w:rPr>
      </w:pPr>
    </w:p>
    <w:p w14:paraId="3A893642" w14:textId="77777777" w:rsidR="00F93A6F" w:rsidRDefault="00F93A6F">
      <w:pPr>
        <w:spacing w:line="200" w:lineRule="exact"/>
      </w:pPr>
    </w:p>
    <w:p w14:paraId="3CF354F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7. Which day falls between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ednesday and Friday?</w:t>
      </w:r>
    </w:p>
    <w:p w14:paraId="5E109E5D" w14:textId="77777777" w:rsidR="00F93A6F" w:rsidRDefault="00F93A6F">
      <w:pPr>
        <w:spacing w:line="100" w:lineRule="exact"/>
        <w:rPr>
          <w:sz w:val="10"/>
          <w:szCs w:val="10"/>
        </w:rPr>
      </w:pPr>
    </w:p>
    <w:p w14:paraId="3E984CEC" w14:textId="77777777" w:rsidR="00F93A6F" w:rsidRDefault="00F93A6F">
      <w:pPr>
        <w:spacing w:line="200" w:lineRule="exact"/>
      </w:pPr>
    </w:p>
    <w:p w14:paraId="73CBCC3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What is an adult male walrus called?</w:t>
      </w:r>
    </w:p>
    <w:p w14:paraId="6C66CCBF" w14:textId="77777777" w:rsidR="00F93A6F" w:rsidRDefault="00F93A6F">
      <w:pPr>
        <w:spacing w:line="100" w:lineRule="exact"/>
        <w:rPr>
          <w:sz w:val="10"/>
          <w:szCs w:val="10"/>
        </w:rPr>
      </w:pPr>
    </w:p>
    <w:p w14:paraId="3EC9A902" w14:textId="77777777" w:rsidR="00F93A6F" w:rsidRDefault="00F93A6F">
      <w:pPr>
        <w:spacing w:line="200" w:lineRule="exact"/>
      </w:pPr>
    </w:p>
    <w:p w14:paraId="596581A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Amarillo is the Spanish for which colour?</w:t>
      </w:r>
    </w:p>
    <w:p w14:paraId="262C9C6C" w14:textId="77777777" w:rsidR="00F93A6F" w:rsidRDefault="00F93A6F">
      <w:pPr>
        <w:spacing w:line="100" w:lineRule="exact"/>
        <w:rPr>
          <w:sz w:val="10"/>
          <w:szCs w:val="10"/>
        </w:rPr>
      </w:pPr>
    </w:p>
    <w:p w14:paraId="18799528" w14:textId="77777777" w:rsidR="00F93A6F" w:rsidRDefault="00F93A6F">
      <w:pPr>
        <w:spacing w:line="200" w:lineRule="exact"/>
      </w:pPr>
    </w:p>
    <w:p w14:paraId="0B5BE2A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What ‘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L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can come before sick, bug and bird?</w:t>
      </w:r>
    </w:p>
    <w:p w14:paraId="5F138A5E" w14:textId="77777777" w:rsidR="00F93A6F" w:rsidRDefault="00F93A6F">
      <w:pPr>
        <w:spacing w:line="100" w:lineRule="exact"/>
        <w:rPr>
          <w:sz w:val="10"/>
          <w:szCs w:val="10"/>
        </w:rPr>
      </w:pPr>
    </w:p>
    <w:p w14:paraId="0BB02699" w14:textId="77777777" w:rsidR="00F93A6F" w:rsidRDefault="00F93A6F">
      <w:pPr>
        <w:spacing w:line="200" w:lineRule="exact"/>
      </w:pPr>
    </w:p>
    <w:p w14:paraId="7FC5650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What is the four letter abbreviation for September?</w:t>
      </w:r>
    </w:p>
    <w:p w14:paraId="52C13573" w14:textId="77777777" w:rsidR="00F93A6F" w:rsidRDefault="00F93A6F">
      <w:pPr>
        <w:spacing w:line="100" w:lineRule="exact"/>
        <w:rPr>
          <w:sz w:val="10"/>
          <w:szCs w:val="10"/>
        </w:rPr>
      </w:pPr>
    </w:p>
    <w:p w14:paraId="592C654D" w14:textId="77777777" w:rsidR="00F93A6F" w:rsidRDefault="00F93A6F">
      <w:pPr>
        <w:spacing w:line="200" w:lineRule="exact"/>
      </w:pPr>
    </w:p>
    <w:p w14:paraId="173723B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Which Irish county begins and ends with the letter ‘W’?</w:t>
      </w:r>
    </w:p>
    <w:p w14:paraId="39624780" w14:textId="77777777" w:rsidR="00F93A6F" w:rsidRDefault="00F93A6F">
      <w:pPr>
        <w:spacing w:line="100" w:lineRule="exact"/>
        <w:rPr>
          <w:sz w:val="10"/>
          <w:szCs w:val="10"/>
        </w:rPr>
      </w:pPr>
    </w:p>
    <w:p w14:paraId="0A5DC46F" w14:textId="77777777" w:rsidR="00F93A6F" w:rsidRDefault="00F93A6F">
      <w:pPr>
        <w:spacing w:line="200" w:lineRule="exact"/>
      </w:pPr>
    </w:p>
    <w:p w14:paraId="4A457C0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magpie belongs to which family of birds?</w:t>
      </w:r>
    </w:p>
    <w:p w14:paraId="66B366F0" w14:textId="77777777" w:rsidR="00F93A6F" w:rsidRDefault="00F93A6F">
      <w:pPr>
        <w:spacing w:line="100" w:lineRule="exact"/>
        <w:rPr>
          <w:sz w:val="10"/>
          <w:szCs w:val="10"/>
        </w:rPr>
      </w:pPr>
    </w:p>
    <w:p w14:paraId="0B80FBF4" w14:textId="77777777" w:rsidR="00F93A6F" w:rsidRDefault="00F93A6F">
      <w:pPr>
        <w:spacing w:line="200" w:lineRule="exact"/>
      </w:pPr>
    </w:p>
    <w:p w14:paraId="6E4E6F4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Bolívar is the currency of which country?</w:t>
      </w:r>
    </w:p>
    <w:p w14:paraId="52107E2A" w14:textId="77777777" w:rsidR="00F93A6F" w:rsidRDefault="00F93A6F">
      <w:pPr>
        <w:spacing w:line="100" w:lineRule="exact"/>
        <w:rPr>
          <w:sz w:val="10"/>
          <w:szCs w:val="10"/>
        </w:rPr>
      </w:pPr>
    </w:p>
    <w:p w14:paraId="5DC4FD14" w14:textId="77777777" w:rsidR="00F93A6F" w:rsidRDefault="00F93A6F">
      <w:pPr>
        <w:spacing w:line="200" w:lineRule="exact"/>
      </w:pPr>
    </w:p>
    <w:p w14:paraId="692DD0B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21"/>
          <w:footerReference w:type="default" r:id="rId22"/>
          <w:pgSz w:w="8400" w:h="11920"/>
          <w:pgMar w:top="1040" w:right="1140" w:bottom="280" w:left="600" w:header="734" w:footer="972" w:gutter="0"/>
          <w:pgNumType w:start="1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Leo the Lion is the mascot of which movie company?</w:t>
      </w:r>
    </w:p>
    <w:p w14:paraId="1DACDE44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0BD78BC2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Which month falls between June and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August?</w:t>
      </w:r>
    </w:p>
    <w:p w14:paraId="671935AA" w14:textId="77777777" w:rsidR="00F93A6F" w:rsidRDefault="00F93A6F">
      <w:pPr>
        <w:spacing w:line="100" w:lineRule="exact"/>
        <w:rPr>
          <w:sz w:val="10"/>
          <w:szCs w:val="10"/>
        </w:rPr>
      </w:pPr>
    </w:p>
    <w:p w14:paraId="4D2CB0B2" w14:textId="77777777" w:rsidR="00F93A6F" w:rsidRDefault="00F93A6F">
      <w:pPr>
        <w:spacing w:line="200" w:lineRule="exact"/>
      </w:pPr>
    </w:p>
    <w:p w14:paraId="468372C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How many days are there in four weeks?</w:t>
      </w:r>
    </w:p>
    <w:p w14:paraId="3BD64B01" w14:textId="77777777" w:rsidR="00F93A6F" w:rsidRDefault="00F93A6F">
      <w:pPr>
        <w:spacing w:line="100" w:lineRule="exact"/>
        <w:rPr>
          <w:sz w:val="10"/>
          <w:szCs w:val="10"/>
        </w:rPr>
      </w:pPr>
    </w:p>
    <w:p w14:paraId="270826A1" w14:textId="77777777" w:rsidR="00F93A6F" w:rsidRDefault="00F93A6F">
      <w:pPr>
        <w:spacing w:line="200" w:lineRule="exact"/>
      </w:pPr>
    </w:p>
    <w:p w14:paraId="7EBEA9F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Aloha is a greeting in which </w:t>
      </w:r>
      <w:r>
        <w:rPr>
          <w:rFonts w:ascii="Arial" w:eastAsia="Arial" w:hAnsi="Arial" w:cs="Arial"/>
          <w:color w:val="363435"/>
          <w:sz w:val="24"/>
          <w:szCs w:val="24"/>
        </w:rPr>
        <w:t>language?</w:t>
      </w:r>
    </w:p>
    <w:p w14:paraId="738BE490" w14:textId="77777777" w:rsidR="00F93A6F" w:rsidRDefault="00F93A6F">
      <w:pPr>
        <w:spacing w:line="100" w:lineRule="exact"/>
        <w:rPr>
          <w:sz w:val="10"/>
          <w:szCs w:val="10"/>
        </w:rPr>
      </w:pPr>
    </w:p>
    <w:p w14:paraId="58CC552F" w14:textId="77777777" w:rsidR="00F93A6F" w:rsidRDefault="00F93A6F">
      <w:pPr>
        <w:spacing w:line="200" w:lineRule="exact"/>
      </w:pPr>
    </w:p>
    <w:p w14:paraId="31ECC31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Austrians are natives of which country?</w:t>
      </w:r>
    </w:p>
    <w:p w14:paraId="63043898" w14:textId="77777777" w:rsidR="00F93A6F" w:rsidRDefault="00F93A6F">
      <w:pPr>
        <w:spacing w:line="100" w:lineRule="exact"/>
        <w:rPr>
          <w:sz w:val="10"/>
          <w:szCs w:val="10"/>
        </w:rPr>
      </w:pPr>
    </w:p>
    <w:p w14:paraId="33FBFBC2" w14:textId="77777777" w:rsidR="00F93A6F" w:rsidRDefault="00F93A6F">
      <w:pPr>
        <w:spacing w:line="200" w:lineRule="exact"/>
      </w:pPr>
    </w:p>
    <w:p w14:paraId="64F6017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What mode of transport is a currach?</w:t>
      </w:r>
    </w:p>
    <w:p w14:paraId="4CA310B7" w14:textId="77777777" w:rsidR="00F93A6F" w:rsidRDefault="00F93A6F">
      <w:pPr>
        <w:spacing w:line="100" w:lineRule="exact"/>
        <w:rPr>
          <w:sz w:val="10"/>
          <w:szCs w:val="10"/>
        </w:rPr>
      </w:pPr>
    </w:p>
    <w:p w14:paraId="26C51832" w14:textId="77777777" w:rsidR="00F93A6F" w:rsidRDefault="00F93A6F">
      <w:pPr>
        <w:spacing w:line="200" w:lineRule="exact"/>
      </w:pPr>
    </w:p>
    <w:p w14:paraId="723DF63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Which Irish city celebrated its millennium in 1988?</w:t>
      </w:r>
    </w:p>
    <w:p w14:paraId="4E1BF486" w14:textId="77777777" w:rsidR="00F93A6F" w:rsidRDefault="00F93A6F">
      <w:pPr>
        <w:spacing w:line="100" w:lineRule="exact"/>
        <w:rPr>
          <w:sz w:val="10"/>
          <w:szCs w:val="10"/>
        </w:rPr>
      </w:pPr>
    </w:p>
    <w:p w14:paraId="2180906C" w14:textId="77777777" w:rsidR="00F93A6F" w:rsidRDefault="00F93A6F">
      <w:pPr>
        <w:spacing w:line="200" w:lineRule="exact"/>
      </w:pPr>
    </w:p>
    <w:p w14:paraId="5C314D9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Hungary is a landlocked countr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 or false?</w:t>
      </w:r>
    </w:p>
    <w:p w14:paraId="6A7B335C" w14:textId="77777777" w:rsidR="00F93A6F" w:rsidRDefault="00F93A6F">
      <w:pPr>
        <w:spacing w:line="100" w:lineRule="exact"/>
        <w:rPr>
          <w:sz w:val="10"/>
          <w:szCs w:val="10"/>
        </w:rPr>
      </w:pPr>
    </w:p>
    <w:p w14:paraId="136E3A86" w14:textId="77777777" w:rsidR="00F93A6F" w:rsidRDefault="00F93A6F">
      <w:pPr>
        <w:spacing w:line="200" w:lineRule="exact"/>
      </w:pPr>
    </w:p>
    <w:p w14:paraId="06C7E1F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What ‘F’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can come before ball, wear and </w:t>
      </w:r>
      <w:r>
        <w:rPr>
          <w:rFonts w:ascii="Arial" w:eastAsia="Arial" w:hAnsi="Arial" w:cs="Arial"/>
          <w:color w:val="363435"/>
          <w:sz w:val="24"/>
          <w:szCs w:val="24"/>
        </w:rPr>
        <w:t>fall?</w:t>
      </w:r>
    </w:p>
    <w:p w14:paraId="3D33F4C1" w14:textId="77777777" w:rsidR="00F93A6F" w:rsidRDefault="00F93A6F">
      <w:pPr>
        <w:spacing w:line="100" w:lineRule="exact"/>
        <w:rPr>
          <w:sz w:val="10"/>
          <w:szCs w:val="10"/>
        </w:rPr>
      </w:pPr>
    </w:p>
    <w:p w14:paraId="0D4162EA" w14:textId="77777777" w:rsidR="00F93A6F" w:rsidRDefault="00F93A6F">
      <w:pPr>
        <w:spacing w:line="200" w:lineRule="exact"/>
      </w:pPr>
    </w:p>
    <w:p w14:paraId="207C537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Complete the phrase: ‘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it for…’</w:t>
      </w:r>
    </w:p>
    <w:p w14:paraId="5C9AFFBA" w14:textId="77777777" w:rsidR="00F93A6F" w:rsidRDefault="00F93A6F">
      <w:pPr>
        <w:spacing w:line="100" w:lineRule="exact"/>
        <w:rPr>
          <w:sz w:val="10"/>
          <w:szCs w:val="10"/>
        </w:rPr>
      </w:pPr>
    </w:p>
    <w:p w14:paraId="41517A4E" w14:textId="77777777" w:rsidR="00F93A6F" w:rsidRDefault="00F93A6F">
      <w:pPr>
        <w:spacing w:line="200" w:lineRule="exact"/>
      </w:pPr>
    </w:p>
    <w:p w14:paraId="6DCDE63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In which US state is the city of New Orleans?</w:t>
      </w:r>
    </w:p>
    <w:p w14:paraId="0F05AAB1" w14:textId="77777777" w:rsidR="00F93A6F" w:rsidRDefault="00F93A6F">
      <w:pPr>
        <w:spacing w:line="100" w:lineRule="exact"/>
        <w:rPr>
          <w:sz w:val="10"/>
          <w:szCs w:val="10"/>
        </w:rPr>
      </w:pPr>
    </w:p>
    <w:p w14:paraId="6772128D" w14:textId="77777777" w:rsidR="00F93A6F" w:rsidRDefault="00F93A6F">
      <w:pPr>
        <w:spacing w:line="200" w:lineRule="exact"/>
      </w:pPr>
    </w:p>
    <w:p w14:paraId="1E3EABA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What ‘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L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usually accompanies thunder?</w:t>
      </w:r>
    </w:p>
    <w:p w14:paraId="654BE5E1" w14:textId="77777777" w:rsidR="00F93A6F" w:rsidRDefault="00F93A6F">
      <w:pPr>
        <w:spacing w:line="100" w:lineRule="exact"/>
        <w:rPr>
          <w:sz w:val="10"/>
          <w:szCs w:val="10"/>
        </w:rPr>
      </w:pPr>
    </w:p>
    <w:p w14:paraId="2BBEDC21" w14:textId="77777777" w:rsidR="00F93A6F" w:rsidRDefault="00F93A6F">
      <w:pPr>
        <w:spacing w:line="200" w:lineRule="exact"/>
      </w:pPr>
    </w:p>
    <w:p w14:paraId="540FAD5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Proverbiall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, what gathers no moss?</w:t>
      </w:r>
    </w:p>
    <w:p w14:paraId="7879A3CA" w14:textId="77777777" w:rsidR="00F93A6F" w:rsidRDefault="00F93A6F">
      <w:pPr>
        <w:spacing w:line="100" w:lineRule="exact"/>
        <w:rPr>
          <w:sz w:val="10"/>
          <w:szCs w:val="10"/>
        </w:rPr>
      </w:pPr>
    </w:p>
    <w:p w14:paraId="6D8D7DA2" w14:textId="77777777" w:rsidR="00F93A6F" w:rsidRDefault="00F93A6F">
      <w:pPr>
        <w:spacing w:line="200" w:lineRule="exact"/>
      </w:pPr>
    </w:p>
    <w:p w14:paraId="6819966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What is a baby wallaby called?</w:t>
      </w:r>
    </w:p>
    <w:p w14:paraId="38ACC710" w14:textId="77777777" w:rsidR="00F93A6F" w:rsidRDefault="00F93A6F">
      <w:pPr>
        <w:spacing w:line="100" w:lineRule="exact"/>
        <w:rPr>
          <w:sz w:val="10"/>
          <w:szCs w:val="10"/>
        </w:rPr>
      </w:pPr>
    </w:p>
    <w:p w14:paraId="575D8721" w14:textId="77777777" w:rsidR="00F93A6F" w:rsidRDefault="00F93A6F">
      <w:pPr>
        <w:spacing w:line="200" w:lineRule="exact"/>
      </w:pPr>
    </w:p>
    <w:p w14:paraId="3A15E06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ehran is the capital city of </w:t>
      </w:r>
      <w:r>
        <w:rPr>
          <w:rFonts w:ascii="Arial" w:eastAsia="Arial" w:hAnsi="Arial" w:cs="Arial"/>
          <w:color w:val="363435"/>
          <w:sz w:val="24"/>
          <w:szCs w:val="24"/>
        </w:rPr>
        <w:t>which country?</w:t>
      </w:r>
    </w:p>
    <w:p w14:paraId="744F4422" w14:textId="77777777" w:rsidR="00F93A6F" w:rsidRDefault="00F93A6F">
      <w:pPr>
        <w:spacing w:line="100" w:lineRule="exact"/>
        <w:rPr>
          <w:sz w:val="10"/>
          <w:szCs w:val="10"/>
        </w:rPr>
      </w:pPr>
    </w:p>
    <w:p w14:paraId="1FF5AF56" w14:textId="77777777" w:rsidR="00F93A6F" w:rsidRDefault="00F93A6F">
      <w:pPr>
        <w:spacing w:line="200" w:lineRule="exact"/>
      </w:pPr>
    </w:p>
    <w:p w14:paraId="2F5427C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23"/>
          <w:footerReference w:type="default" r:id="rId24"/>
          <w:pgSz w:w="8400" w:h="11920"/>
          <w:pgMar w:top="1040" w:right="1140" w:bottom="280" w:left="600" w:header="734" w:footer="1089" w:gutter="0"/>
          <w:pgNumType w:start="11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‘Call me Ismael’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the first line of which famous novel?</w:t>
      </w:r>
    </w:p>
    <w:p w14:paraId="4A868CE1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26D76530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Complete the phrase: ‘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et behind the…’</w:t>
      </w:r>
    </w:p>
    <w:p w14:paraId="3051A6EC" w14:textId="77777777" w:rsidR="00F93A6F" w:rsidRDefault="00F93A6F">
      <w:pPr>
        <w:spacing w:line="100" w:lineRule="exact"/>
        <w:rPr>
          <w:sz w:val="10"/>
          <w:szCs w:val="10"/>
        </w:rPr>
      </w:pPr>
    </w:p>
    <w:p w14:paraId="477D8653" w14:textId="77777777" w:rsidR="00F93A6F" w:rsidRDefault="00F93A6F">
      <w:pPr>
        <w:spacing w:line="200" w:lineRule="exact"/>
      </w:pPr>
    </w:p>
    <w:p w14:paraId="3596E8C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Proverbiall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, what is only skin </w:t>
      </w:r>
      <w:r>
        <w:rPr>
          <w:rFonts w:ascii="Arial" w:eastAsia="Arial" w:hAnsi="Arial" w:cs="Arial"/>
          <w:color w:val="363435"/>
          <w:sz w:val="24"/>
          <w:szCs w:val="24"/>
        </w:rPr>
        <w:t>deep?</w:t>
      </w:r>
    </w:p>
    <w:p w14:paraId="796D1732" w14:textId="77777777" w:rsidR="00F93A6F" w:rsidRDefault="00F93A6F">
      <w:pPr>
        <w:spacing w:line="100" w:lineRule="exact"/>
        <w:rPr>
          <w:sz w:val="10"/>
          <w:szCs w:val="10"/>
        </w:rPr>
      </w:pPr>
    </w:p>
    <w:p w14:paraId="691FD17F" w14:textId="77777777" w:rsidR="00F93A6F" w:rsidRDefault="00F93A6F">
      <w:pPr>
        <w:spacing w:line="200" w:lineRule="exact"/>
      </w:pPr>
    </w:p>
    <w:p w14:paraId="04B4EA8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What kind of animal is a guppy?</w:t>
      </w:r>
    </w:p>
    <w:p w14:paraId="2B96EEE7" w14:textId="77777777" w:rsidR="00F93A6F" w:rsidRDefault="00F93A6F">
      <w:pPr>
        <w:spacing w:line="100" w:lineRule="exact"/>
        <w:rPr>
          <w:sz w:val="10"/>
          <w:szCs w:val="10"/>
        </w:rPr>
      </w:pPr>
    </w:p>
    <w:p w14:paraId="5857D8ED" w14:textId="77777777" w:rsidR="00F93A6F" w:rsidRDefault="00F93A6F">
      <w:pPr>
        <w:spacing w:line="200" w:lineRule="exact"/>
      </w:pPr>
    </w:p>
    <w:p w14:paraId="3D29E11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How many seconds are there in ten minutes?</w:t>
      </w:r>
    </w:p>
    <w:p w14:paraId="0AAD7698" w14:textId="77777777" w:rsidR="00F93A6F" w:rsidRDefault="00F93A6F">
      <w:pPr>
        <w:spacing w:line="100" w:lineRule="exact"/>
        <w:rPr>
          <w:sz w:val="10"/>
          <w:szCs w:val="10"/>
        </w:rPr>
      </w:pPr>
    </w:p>
    <w:p w14:paraId="3BAB5805" w14:textId="77777777" w:rsidR="00F93A6F" w:rsidRDefault="00F93A6F">
      <w:pPr>
        <w:spacing w:line="200" w:lineRule="exact"/>
      </w:pPr>
    </w:p>
    <w:p w14:paraId="375C978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What is the five letter abbreviation for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Thursday?</w:t>
      </w:r>
    </w:p>
    <w:p w14:paraId="762CE19D" w14:textId="77777777" w:rsidR="00F93A6F" w:rsidRDefault="00F93A6F">
      <w:pPr>
        <w:spacing w:line="100" w:lineRule="exact"/>
        <w:rPr>
          <w:sz w:val="10"/>
          <w:szCs w:val="10"/>
        </w:rPr>
      </w:pPr>
    </w:p>
    <w:p w14:paraId="32D83541" w14:textId="77777777" w:rsidR="00F93A6F" w:rsidRDefault="00F93A6F">
      <w:pPr>
        <w:spacing w:line="200" w:lineRule="exact"/>
      </w:pPr>
    </w:p>
    <w:p w14:paraId="2B7FC3C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Liberians are natives of which country?</w:t>
      </w:r>
    </w:p>
    <w:p w14:paraId="5F864F81" w14:textId="77777777" w:rsidR="00F93A6F" w:rsidRDefault="00F93A6F">
      <w:pPr>
        <w:spacing w:line="100" w:lineRule="exact"/>
        <w:rPr>
          <w:sz w:val="10"/>
          <w:szCs w:val="10"/>
        </w:rPr>
      </w:pPr>
    </w:p>
    <w:p w14:paraId="3EA4FA21" w14:textId="77777777" w:rsidR="00F93A6F" w:rsidRDefault="00F93A6F">
      <w:pPr>
        <w:spacing w:line="200" w:lineRule="exact"/>
      </w:pPr>
    </w:p>
    <w:p w14:paraId="5A1C9DE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What ‘M’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the home of a monk?</w:t>
      </w:r>
    </w:p>
    <w:p w14:paraId="16E27F90" w14:textId="77777777" w:rsidR="00F93A6F" w:rsidRDefault="00F93A6F">
      <w:pPr>
        <w:spacing w:line="100" w:lineRule="exact"/>
        <w:rPr>
          <w:sz w:val="10"/>
          <w:szCs w:val="10"/>
        </w:rPr>
      </w:pPr>
    </w:p>
    <w:p w14:paraId="0A446639" w14:textId="77777777" w:rsidR="00F93A6F" w:rsidRDefault="00F93A6F">
      <w:pPr>
        <w:spacing w:line="200" w:lineRule="exact"/>
      </w:pPr>
    </w:p>
    <w:p w14:paraId="7D1240F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8. Which is </w:t>
      </w:r>
      <w:r>
        <w:rPr>
          <w:rFonts w:ascii="Arial" w:eastAsia="Arial" w:hAnsi="Arial" w:cs="Arial"/>
          <w:color w:val="363435"/>
          <w:sz w:val="24"/>
          <w:szCs w:val="24"/>
        </w:rPr>
        <w:t>smaller a golf ball or a snooker ball?</w:t>
      </w:r>
    </w:p>
    <w:p w14:paraId="40524C25" w14:textId="77777777" w:rsidR="00F93A6F" w:rsidRDefault="00F93A6F">
      <w:pPr>
        <w:spacing w:line="100" w:lineRule="exact"/>
        <w:rPr>
          <w:sz w:val="10"/>
          <w:szCs w:val="10"/>
        </w:rPr>
      </w:pPr>
    </w:p>
    <w:p w14:paraId="3040052E" w14:textId="77777777" w:rsidR="00F93A6F" w:rsidRDefault="00F93A6F">
      <w:pPr>
        <w:spacing w:line="200" w:lineRule="exact"/>
      </w:pPr>
    </w:p>
    <w:p w14:paraId="2313721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What ‘Q’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can come before sand, step and silver?</w:t>
      </w:r>
    </w:p>
    <w:p w14:paraId="3C0D38B8" w14:textId="77777777" w:rsidR="00F93A6F" w:rsidRDefault="00F93A6F">
      <w:pPr>
        <w:spacing w:line="100" w:lineRule="exact"/>
        <w:rPr>
          <w:sz w:val="10"/>
          <w:szCs w:val="10"/>
        </w:rPr>
      </w:pPr>
    </w:p>
    <w:p w14:paraId="6245CC8C" w14:textId="77777777" w:rsidR="00F93A6F" w:rsidRDefault="00F93A6F">
      <w:pPr>
        <w:spacing w:line="200" w:lineRule="exact"/>
      </w:pPr>
    </w:p>
    <w:p w14:paraId="2AC511A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Ultramarine is a shade of which colour?</w:t>
      </w:r>
    </w:p>
    <w:p w14:paraId="65439BCB" w14:textId="77777777" w:rsidR="00F93A6F" w:rsidRDefault="00F93A6F">
      <w:pPr>
        <w:spacing w:line="100" w:lineRule="exact"/>
        <w:rPr>
          <w:sz w:val="10"/>
          <w:szCs w:val="10"/>
        </w:rPr>
      </w:pPr>
    </w:p>
    <w:p w14:paraId="6DBCB04E" w14:textId="77777777" w:rsidR="00F93A6F" w:rsidRDefault="00F93A6F">
      <w:pPr>
        <w:spacing w:line="200" w:lineRule="exact"/>
      </w:pPr>
    </w:p>
    <w:p w14:paraId="7AC4A04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Cos and rocket are varieties of which salad vegetable?</w:t>
      </w:r>
    </w:p>
    <w:p w14:paraId="64470031" w14:textId="77777777" w:rsidR="00F93A6F" w:rsidRDefault="00F93A6F">
      <w:pPr>
        <w:spacing w:line="100" w:lineRule="exact"/>
        <w:rPr>
          <w:sz w:val="10"/>
          <w:szCs w:val="10"/>
        </w:rPr>
      </w:pPr>
    </w:p>
    <w:p w14:paraId="12DF3DA2" w14:textId="77777777" w:rsidR="00F93A6F" w:rsidRDefault="00F93A6F">
      <w:pPr>
        <w:spacing w:line="200" w:lineRule="exact"/>
      </w:pPr>
    </w:p>
    <w:p w14:paraId="194C1D8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What is the world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third largest ocean?</w:t>
      </w:r>
    </w:p>
    <w:p w14:paraId="1816C926" w14:textId="77777777" w:rsidR="00F93A6F" w:rsidRDefault="00F93A6F">
      <w:pPr>
        <w:spacing w:line="100" w:lineRule="exact"/>
        <w:rPr>
          <w:sz w:val="10"/>
          <w:szCs w:val="10"/>
        </w:rPr>
      </w:pPr>
    </w:p>
    <w:p w14:paraId="3D2F743F" w14:textId="77777777" w:rsidR="00F93A6F" w:rsidRDefault="00F93A6F">
      <w:pPr>
        <w:spacing w:line="200" w:lineRule="exact"/>
      </w:pPr>
    </w:p>
    <w:p w14:paraId="608B6CA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13. In </w:t>
      </w:r>
      <w:r>
        <w:rPr>
          <w:rFonts w:ascii="Arial" w:eastAsia="Arial" w:hAnsi="Arial" w:cs="Arial"/>
          <w:color w:val="363435"/>
          <w:sz w:val="24"/>
          <w:szCs w:val="24"/>
        </w:rPr>
        <w:t>which country is the city of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Acapulco?</w:t>
      </w:r>
    </w:p>
    <w:p w14:paraId="5FD32ADD" w14:textId="77777777" w:rsidR="00F93A6F" w:rsidRDefault="00F93A6F">
      <w:pPr>
        <w:spacing w:line="100" w:lineRule="exact"/>
        <w:rPr>
          <w:sz w:val="10"/>
          <w:szCs w:val="10"/>
        </w:rPr>
      </w:pPr>
    </w:p>
    <w:p w14:paraId="432039F9" w14:textId="77777777" w:rsidR="00F93A6F" w:rsidRDefault="00F93A6F">
      <w:pPr>
        <w:spacing w:line="200" w:lineRule="exact"/>
      </w:pPr>
    </w:p>
    <w:p w14:paraId="465CEF8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Which two months are named after Roman goddesses?</w:t>
      </w:r>
    </w:p>
    <w:p w14:paraId="765EFC37" w14:textId="77777777" w:rsidR="00F93A6F" w:rsidRDefault="00F93A6F">
      <w:pPr>
        <w:spacing w:line="100" w:lineRule="exact"/>
        <w:rPr>
          <w:sz w:val="10"/>
          <w:szCs w:val="10"/>
        </w:rPr>
      </w:pPr>
    </w:p>
    <w:p w14:paraId="34FEBDD2" w14:textId="77777777" w:rsidR="00F93A6F" w:rsidRDefault="00F93A6F">
      <w:pPr>
        <w:spacing w:line="200" w:lineRule="exact"/>
      </w:pPr>
    </w:p>
    <w:p w14:paraId="2BC4F43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25"/>
          <w:pgSz w:w="8400" w:h="11920"/>
          <w:pgMar w:top="1040" w:right="1140" w:bottom="280" w:left="600" w:header="734" w:footer="1089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What is the world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most northerly capital city?</w:t>
      </w:r>
    </w:p>
    <w:p w14:paraId="3DDA7E8F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023608D9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Iron Man is nicknamed the ‘Man of Steel’.</w:t>
      </w:r>
    </w:p>
    <w:p w14:paraId="6DFE1896" w14:textId="77777777" w:rsidR="00F93A6F" w:rsidRDefault="00F93A6F">
      <w:pPr>
        <w:spacing w:line="100" w:lineRule="exact"/>
        <w:rPr>
          <w:sz w:val="10"/>
          <w:szCs w:val="10"/>
        </w:rPr>
      </w:pPr>
    </w:p>
    <w:p w14:paraId="480235B2" w14:textId="77777777" w:rsidR="00F93A6F" w:rsidRDefault="00F93A6F">
      <w:pPr>
        <w:spacing w:line="200" w:lineRule="exact"/>
      </w:pPr>
    </w:p>
    <w:p w14:paraId="17D2BA2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Adolf Hitler </w:t>
      </w:r>
      <w:r>
        <w:rPr>
          <w:rFonts w:ascii="Arial" w:eastAsia="Arial" w:hAnsi="Arial" w:cs="Arial"/>
          <w:color w:val="363435"/>
          <w:sz w:val="24"/>
          <w:szCs w:val="24"/>
        </w:rPr>
        <w:t>received the Nobel Peace Prize.</w:t>
      </w:r>
    </w:p>
    <w:p w14:paraId="0A3CC88F" w14:textId="77777777" w:rsidR="00F93A6F" w:rsidRDefault="00F93A6F">
      <w:pPr>
        <w:spacing w:line="100" w:lineRule="exact"/>
        <w:rPr>
          <w:sz w:val="10"/>
          <w:szCs w:val="10"/>
        </w:rPr>
      </w:pPr>
    </w:p>
    <w:p w14:paraId="58E6CD9F" w14:textId="77777777" w:rsidR="00F93A6F" w:rsidRDefault="00F93A6F">
      <w:pPr>
        <w:spacing w:line="200" w:lineRule="exact"/>
      </w:pPr>
    </w:p>
    <w:p w14:paraId="296B250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Buzz Lightyear is named after Buzz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Aldrin.</w:t>
      </w:r>
    </w:p>
    <w:p w14:paraId="0E785656" w14:textId="77777777" w:rsidR="00F93A6F" w:rsidRDefault="00F93A6F">
      <w:pPr>
        <w:spacing w:line="100" w:lineRule="exact"/>
        <w:rPr>
          <w:sz w:val="10"/>
          <w:szCs w:val="10"/>
        </w:rPr>
      </w:pPr>
    </w:p>
    <w:p w14:paraId="3994DE16" w14:textId="77777777" w:rsidR="00F93A6F" w:rsidRDefault="00F93A6F">
      <w:pPr>
        <w:spacing w:line="200" w:lineRule="exact"/>
      </w:pPr>
    </w:p>
    <w:p w14:paraId="1F18B85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Mercury is the closest planet to the sun.</w:t>
      </w:r>
    </w:p>
    <w:p w14:paraId="12651DAE" w14:textId="77777777" w:rsidR="00F93A6F" w:rsidRDefault="00F93A6F">
      <w:pPr>
        <w:spacing w:line="100" w:lineRule="exact"/>
        <w:rPr>
          <w:sz w:val="10"/>
          <w:szCs w:val="10"/>
        </w:rPr>
      </w:pPr>
    </w:p>
    <w:p w14:paraId="4C304C8A" w14:textId="77777777" w:rsidR="00F93A6F" w:rsidRDefault="00F93A6F">
      <w:pPr>
        <w:spacing w:line="200" w:lineRule="exact"/>
      </w:pPr>
    </w:p>
    <w:p w14:paraId="73F52A0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Harlem Globetrotters play baseball.</w:t>
      </w:r>
    </w:p>
    <w:p w14:paraId="1F5AAEA8" w14:textId="77777777" w:rsidR="00F93A6F" w:rsidRDefault="00F93A6F">
      <w:pPr>
        <w:spacing w:line="100" w:lineRule="exact"/>
        <w:rPr>
          <w:sz w:val="10"/>
          <w:szCs w:val="10"/>
        </w:rPr>
      </w:pPr>
    </w:p>
    <w:p w14:paraId="74EB2198" w14:textId="77777777" w:rsidR="00F93A6F" w:rsidRDefault="00F93A6F">
      <w:pPr>
        <w:spacing w:line="200" w:lineRule="exact"/>
      </w:pPr>
    </w:p>
    <w:p w14:paraId="7B74B7C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Scooby-Doo is a Rottweile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r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</w:p>
    <w:p w14:paraId="47BA6AE9" w14:textId="77777777" w:rsidR="00F93A6F" w:rsidRDefault="00F93A6F">
      <w:pPr>
        <w:spacing w:line="100" w:lineRule="exact"/>
        <w:rPr>
          <w:sz w:val="10"/>
          <w:szCs w:val="10"/>
        </w:rPr>
      </w:pPr>
    </w:p>
    <w:p w14:paraId="55A459F7" w14:textId="77777777" w:rsidR="00F93A6F" w:rsidRDefault="00F93A6F">
      <w:pPr>
        <w:spacing w:line="200" w:lineRule="exact"/>
      </w:pPr>
    </w:p>
    <w:p w14:paraId="1D1C331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Caspian Sea is a lake.</w:t>
      </w:r>
    </w:p>
    <w:p w14:paraId="5DE0FBCE" w14:textId="77777777" w:rsidR="00F93A6F" w:rsidRDefault="00F93A6F">
      <w:pPr>
        <w:spacing w:line="100" w:lineRule="exact"/>
        <w:rPr>
          <w:sz w:val="10"/>
          <w:szCs w:val="10"/>
        </w:rPr>
      </w:pPr>
    </w:p>
    <w:p w14:paraId="1B28F0BE" w14:textId="77777777" w:rsidR="00F93A6F" w:rsidRDefault="00F93A6F">
      <w:pPr>
        <w:spacing w:line="200" w:lineRule="exact"/>
      </w:pPr>
    </w:p>
    <w:p w14:paraId="0CA879E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8. Milan is </w:t>
      </w:r>
      <w:r>
        <w:rPr>
          <w:rFonts w:ascii="Arial" w:eastAsia="Arial" w:hAnsi="Arial" w:cs="Arial"/>
          <w:color w:val="363435"/>
          <w:sz w:val="24"/>
          <w:szCs w:val="24"/>
        </w:rPr>
        <w:t>the capital city of Ital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</w:p>
    <w:p w14:paraId="3658397A" w14:textId="77777777" w:rsidR="00F93A6F" w:rsidRDefault="00F93A6F">
      <w:pPr>
        <w:spacing w:line="100" w:lineRule="exact"/>
        <w:rPr>
          <w:sz w:val="10"/>
          <w:szCs w:val="10"/>
        </w:rPr>
      </w:pPr>
    </w:p>
    <w:p w14:paraId="71A1D283" w14:textId="77777777" w:rsidR="00F93A6F" w:rsidRDefault="00F93A6F">
      <w:pPr>
        <w:spacing w:line="200" w:lineRule="exact"/>
      </w:pPr>
    </w:p>
    <w:p w14:paraId="6815D99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Brazil won the first FI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orld Cup.</w:t>
      </w:r>
    </w:p>
    <w:p w14:paraId="29491BD9" w14:textId="77777777" w:rsidR="00F93A6F" w:rsidRDefault="00F93A6F">
      <w:pPr>
        <w:spacing w:line="100" w:lineRule="exact"/>
        <w:rPr>
          <w:sz w:val="10"/>
          <w:szCs w:val="10"/>
        </w:rPr>
      </w:pPr>
    </w:p>
    <w:p w14:paraId="74BE0AD4" w14:textId="77777777" w:rsidR="00F93A6F" w:rsidRDefault="00F93A6F">
      <w:pPr>
        <w:spacing w:line="200" w:lineRule="exact"/>
      </w:pPr>
    </w:p>
    <w:p w14:paraId="39B24D4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Bill Clinton is a former US president.</w:t>
      </w:r>
    </w:p>
    <w:p w14:paraId="084C0DD7" w14:textId="77777777" w:rsidR="00F93A6F" w:rsidRDefault="00F93A6F">
      <w:pPr>
        <w:spacing w:line="100" w:lineRule="exact"/>
        <w:rPr>
          <w:sz w:val="10"/>
          <w:szCs w:val="10"/>
        </w:rPr>
      </w:pPr>
    </w:p>
    <w:p w14:paraId="68BBB18B" w14:textId="77777777" w:rsidR="00F93A6F" w:rsidRDefault="00F93A6F">
      <w:pPr>
        <w:spacing w:line="200" w:lineRule="exact"/>
      </w:pPr>
    </w:p>
    <w:p w14:paraId="0397036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Beatrix Potter created Peter Rabbit.</w:t>
      </w:r>
    </w:p>
    <w:p w14:paraId="536B55F2" w14:textId="77777777" w:rsidR="00F93A6F" w:rsidRDefault="00F93A6F">
      <w:pPr>
        <w:spacing w:line="100" w:lineRule="exact"/>
        <w:rPr>
          <w:sz w:val="10"/>
          <w:szCs w:val="10"/>
        </w:rPr>
      </w:pPr>
    </w:p>
    <w:p w14:paraId="57CD0D96" w14:textId="77777777" w:rsidR="00F93A6F" w:rsidRDefault="00F93A6F">
      <w:pPr>
        <w:spacing w:line="200" w:lineRule="exact"/>
      </w:pPr>
    </w:p>
    <w:p w14:paraId="708F2A2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Baby kangaroos are called cubs.</w:t>
      </w:r>
    </w:p>
    <w:p w14:paraId="3F51F5C3" w14:textId="77777777" w:rsidR="00F93A6F" w:rsidRDefault="00F93A6F">
      <w:pPr>
        <w:spacing w:line="100" w:lineRule="exact"/>
        <w:rPr>
          <w:sz w:val="10"/>
          <w:szCs w:val="10"/>
        </w:rPr>
      </w:pPr>
    </w:p>
    <w:p w14:paraId="464E0598" w14:textId="77777777" w:rsidR="00F93A6F" w:rsidRDefault="00F93A6F">
      <w:pPr>
        <w:spacing w:line="200" w:lineRule="exact"/>
      </w:pPr>
    </w:p>
    <w:p w14:paraId="3A39643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O is the most common blood group.</w:t>
      </w:r>
    </w:p>
    <w:p w14:paraId="46C5B30C" w14:textId="77777777" w:rsidR="00F93A6F" w:rsidRDefault="00F93A6F">
      <w:pPr>
        <w:spacing w:line="100" w:lineRule="exact"/>
        <w:rPr>
          <w:sz w:val="10"/>
          <w:szCs w:val="10"/>
        </w:rPr>
      </w:pPr>
    </w:p>
    <w:p w14:paraId="2972A7E1" w14:textId="77777777" w:rsidR="00F93A6F" w:rsidRDefault="00F93A6F">
      <w:pPr>
        <w:spacing w:line="200" w:lineRule="exact"/>
      </w:pPr>
    </w:p>
    <w:p w14:paraId="2E9F386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14. </w:t>
      </w:r>
      <w:r>
        <w:rPr>
          <w:rFonts w:ascii="Arial" w:eastAsia="Arial" w:hAnsi="Arial" w:cs="Arial"/>
          <w:color w:val="363435"/>
          <w:sz w:val="24"/>
          <w:szCs w:val="24"/>
        </w:rPr>
        <w:t>Dolphins sleep with one eye open.</w:t>
      </w:r>
    </w:p>
    <w:p w14:paraId="2D42D2AE" w14:textId="77777777" w:rsidR="00F93A6F" w:rsidRDefault="00F93A6F">
      <w:pPr>
        <w:spacing w:line="100" w:lineRule="exact"/>
        <w:rPr>
          <w:sz w:val="10"/>
          <w:szCs w:val="10"/>
        </w:rPr>
      </w:pPr>
    </w:p>
    <w:p w14:paraId="77993732" w14:textId="77777777" w:rsidR="00F93A6F" w:rsidRDefault="00F93A6F">
      <w:pPr>
        <w:spacing w:line="200" w:lineRule="exact"/>
      </w:pPr>
    </w:p>
    <w:p w14:paraId="4BE77F2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26"/>
          <w:footerReference w:type="default" r:id="rId27"/>
          <w:pgSz w:w="8400" w:h="11920"/>
          <w:pgMar w:top="1040" w:right="1140" w:bottom="280" w:left="600" w:header="734" w:footer="972" w:gutter="0"/>
          <w:pgNumType w:start="13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Earth is the largest planet in the solar system.</w:t>
      </w:r>
    </w:p>
    <w:p w14:paraId="0B0532DE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617D1742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Bart Simpson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middle name is JoJo.</w:t>
      </w:r>
    </w:p>
    <w:p w14:paraId="16F22A0D" w14:textId="77777777" w:rsidR="00F93A6F" w:rsidRDefault="00F93A6F">
      <w:pPr>
        <w:spacing w:line="100" w:lineRule="exact"/>
        <w:rPr>
          <w:sz w:val="10"/>
          <w:szCs w:val="10"/>
        </w:rPr>
      </w:pPr>
    </w:p>
    <w:p w14:paraId="6343FDDA" w14:textId="77777777" w:rsidR="00F93A6F" w:rsidRDefault="00F93A6F">
      <w:pPr>
        <w:spacing w:line="200" w:lineRule="exact"/>
      </w:pPr>
    </w:p>
    <w:p w14:paraId="426E78D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2. Superman protects </w:t>
      </w:r>
      <w:r>
        <w:rPr>
          <w:rFonts w:ascii="Arial" w:eastAsia="Arial" w:hAnsi="Arial" w:cs="Arial"/>
          <w:color w:val="363435"/>
          <w:sz w:val="24"/>
          <w:szCs w:val="24"/>
        </w:rPr>
        <w:t>Gotham Cit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</w:p>
    <w:p w14:paraId="231E0E52" w14:textId="77777777" w:rsidR="00F93A6F" w:rsidRDefault="00F93A6F">
      <w:pPr>
        <w:spacing w:line="100" w:lineRule="exact"/>
        <w:rPr>
          <w:sz w:val="10"/>
          <w:szCs w:val="10"/>
        </w:rPr>
      </w:pPr>
    </w:p>
    <w:p w14:paraId="53182732" w14:textId="77777777" w:rsidR="00F93A6F" w:rsidRDefault="00F93A6F">
      <w:pPr>
        <w:spacing w:line="200" w:lineRule="exact"/>
      </w:pPr>
    </w:p>
    <w:p w14:paraId="60A486F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Herbert Hoover invented the vacuum cleane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r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</w:p>
    <w:p w14:paraId="22DAE82F" w14:textId="77777777" w:rsidR="00F93A6F" w:rsidRDefault="00F93A6F">
      <w:pPr>
        <w:spacing w:line="100" w:lineRule="exact"/>
        <w:rPr>
          <w:sz w:val="10"/>
          <w:szCs w:val="10"/>
        </w:rPr>
      </w:pPr>
    </w:p>
    <w:p w14:paraId="430A11DD" w14:textId="77777777" w:rsidR="00F93A6F" w:rsidRDefault="00F93A6F">
      <w:pPr>
        <w:spacing w:line="200" w:lineRule="exact"/>
      </w:pPr>
    </w:p>
    <w:p w14:paraId="745C2D5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4.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ellington is the capital city of New Zealand.</w:t>
      </w:r>
    </w:p>
    <w:p w14:paraId="0F454013" w14:textId="77777777" w:rsidR="00F93A6F" w:rsidRDefault="00F93A6F">
      <w:pPr>
        <w:spacing w:line="100" w:lineRule="exact"/>
        <w:rPr>
          <w:sz w:val="10"/>
          <w:szCs w:val="10"/>
        </w:rPr>
      </w:pPr>
    </w:p>
    <w:p w14:paraId="6EB7D2F8" w14:textId="77777777" w:rsidR="00F93A6F" w:rsidRDefault="00F93A6F">
      <w:pPr>
        <w:spacing w:line="200" w:lineRule="exact"/>
      </w:pPr>
    </w:p>
    <w:p w14:paraId="1D256B8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radius is the longest bone in the bod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</w:p>
    <w:p w14:paraId="3F9B0890" w14:textId="77777777" w:rsidR="00F93A6F" w:rsidRDefault="00F93A6F">
      <w:pPr>
        <w:spacing w:line="100" w:lineRule="exact"/>
        <w:rPr>
          <w:sz w:val="10"/>
          <w:szCs w:val="10"/>
        </w:rPr>
      </w:pPr>
    </w:p>
    <w:p w14:paraId="39A45315" w14:textId="77777777" w:rsidR="00F93A6F" w:rsidRDefault="00F93A6F">
      <w:pPr>
        <w:spacing w:line="200" w:lineRule="exact"/>
      </w:pPr>
    </w:p>
    <w:p w14:paraId="70140D2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Hummingbirds can fly backwards.</w:t>
      </w:r>
    </w:p>
    <w:p w14:paraId="4C4906FA" w14:textId="77777777" w:rsidR="00F93A6F" w:rsidRDefault="00F93A6F">
      <w:pPr>
        <w:spacing w:line="100" w:lineRule="exact"/>
        <w:rPr>
          <w:sz w:val="10"/>
          <w:szCs w:val="10"/>
        </w:rPr>
      </w:pPr>
    </w:p>
    <w:p w14:paraId="289D8A0D" w14:textId="77777777" w:rsidR="00F93A6F" w:rsidRDefault="00F93A6F">
      <w:pPr>
        <w:spacing w:line="200" w:lineRule="exact"/>
      </w:pPr>
    </w:p>
    <w:p w14:paraId="3EC5D76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November is the twelfth month of the yea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r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</w:p>
    <w:p w14:paraId="46E5A3F2" w14:textId="77777777" w:rsidR="00F93A6F" w:rsidRDefault="00F93A6F">
      <w:pPr>
        <w:spacing w:line="100" w:lineRule="exact"/>
        <w:rPr>
          <w:sz w:val="10"/>
          <w:szCs w:val="10"/>
        </w:rPr>
      </w:pPr>
    </w:p>
    <w:p w14:paraId="72CF5BB8" w14:textId="77777777" w:rsidR="00F93A6F" w:rsidRDefault="00F93A6F">
      <w:pPr>
        <w:spacing w:line="200" w:lineRule="exact"/>
      </w:pPr>
    </w:p>
    <w:p w14:paraId="17FE95C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8. </w:t>
      </w:r>
      <w:r>
        <w:rPr>
          <w:rFonts w:ascii="Arial" w:eastAsia="Arial" w:hAnsi="Arial" w:cs="Arial"/>
          <w:color w:val="363435"/>
          <w:sz w:val="24"/>
          <w:szCs w:val="24"/>
        </w:rPr>
        <w:t>Ryanair is the national airline of Ireland.</w:t>
      </w:r>
    </w:p>
    <w:p w14:paraId="1CC40D51" w14:textId="77777777" w:rsidR="00F93A6F" w:rsidRDefault="00F93A6F">
      <w:pPr>
        <w:spacing w:line="100" w:lineRule="exact"/>
        <w:rPr>
          <w:sz w:val="10"/>
          <w:szCs w:val="10"/>
        </w:rPr>
      </w:pPr>
    </w:p>
    <w:p w14:paraId="283FAE19" w14:textId="77777777" w:rsidR="00F93A6F" w:rsidRDefault="00F93A6F">
      <w:pPr>
        <w:spacing w:line="200" w:lineRule="exact"/>
      </w:pPr>
    </w:p>
    <w:p w14:paraId="2E06CE7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Fortune Cookies originated in China.</w:t>
      </w:r>
    </w:p>
    <w:p w14:paraId="562BC62E" w14:textId="77777777" w:rsidR="00F93A6F" w:rsidRDefault="00F93A6F">
      <w:pPr>
        <w:spacing w:line="100" w:lineRule="exact"/>
        <w:rPr>
          <w:sz w:val="10"/>
          <w:szCs w:val="10"/>
        </w:rPr>
      </w:pPr>
    </w:p>
    <w:p w14:paraId="685EC4D3" w14:textId="77777777" w:rsidR="00F93A6F" w:rsidRDefault="00F93A6F">
      <w:pPr>
        <w:spacing w:line="200" w:lineRule="exact"/>
      </w:pPr>
    </w:p>
    <w:p w14:paraId="16B1C4F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Dublin is Ireland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most populous cit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</w:p>
    <w:p w14:paraId="3CDF2528" w14:textId="77777777" w:rsidR="00F93A6F" w:rsidRDefault="00F93A6F">
      <w:pPr>
        <w:spacing w:line="100" w:lineRule="exact"/>
        <w:rPr>
          <w:sz w:val="10"/>
          <w:szCs w:val="10"/>
        </w:rPr>
      </w:pPr>
    </w:p>
    <w:p w14:paraId="57A1440D" w14:textId="77777777" w:rsidR="00F93A6F" w:rsidRDefault="00F93A6F">
      <w:pPr>
        <w:spacing w:line="200" w:lineRule="exact"/>
      </w:pPr>
    </w:p>
    <w:p w14:paraId="60BC7C5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Oscar Wilde was born in Ireland.</w:t>
      </w:r>
    </w:p>
    <w:p w14:paraId="39FBED3A" w14:textId="77777777" w:rsidR="00F93A6F" w:rsidRDefault="00F93A6F">
      <w:pPr>
        <w:spacing w:line="100" w:lineRule="exact"/>
        <w:rPr>
          <w:sz w:val="10"/>
          <w:szCs w:val="10"/>
        </w:rPr>
      </w:pPr>
    </w:p>
    <w:p w14:paraId="10C8A410" w14:textId="77777777" w:rsidR="00F93A6F" w:rsidRDefault="00F93A6F">
      <w:pPr>
        <w:spacing w:line="200" w:lineRule="exact"/>
      </w:pPr>
    </w:p>
    <w:p w14:paraId="7C4AB30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Germany is a founding member of N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O.</w:t>
      </w:r>
    </w:p>
    <w:p w14:paraId="58C41798" w14:textId="77777777" w:rsidR="00F93A6F" w:rsidRDefault="00F93A6F">
      <w:pPr>
        <w:spacing w:line="100" w:lineRule="exact"/>
        <w:rPr>
          <w:sz w:val="10"/>
          <w:szCs w:val="10"/>
        </w:rPr>
      </w:pPr>
    </w:p>
    <w:p w14:paraId="75CA17A1" w14:textId="77777777" w:rsidR="00F93A6F" w:rsidRDefault="00F93A6F">
      <w:pPr>
        <w:spacing w:line="200" w:lineRule="exact"/>
      </w:pPr>
    </w:p>
    <w:p w14:paraId="64F96D8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Neil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Armstrong walked on Mars.</w:t>
      </w:r>
    </w:p>
    <w:p w14:paraId="4FEBBF90" w14:textId="77777777" w:rsidR="00F93A6F" w:rsidRDefault="00F93A6F">
      <w:pPr>
        <w:spacing w:line="100" w:lineRule="exact"/>
        <w:rPr>
          <w:sz w:val="10"/>
          <w:szCs w:val="10"/>
        </w:rPr>
      </w:pPr>
    </w:p>
    <w:p w14:paraId="2220EA41" w14:textId="77777777" w:rsidR="00F93A6F" w:rsidRDefault="00F93A6F">
      <w:pPr>
        <w:spacing w:line="200" w:lineRule="exact"/>
      </w:pPr>
    </w:p>
    <w:p w14:paraId="63C78B8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Rhodesia is the former name of Zimbabwe.</w:t>
      </w:r>
    </w:p>
    <w:p w14:paraId="794020DD" w14:textId="77777777" w:rsidR="00F93A6F" w:rsidRDefault="00F93A6F">
      <w:pPr>
        <w:spacing w:line="100" w:lineRule="exact"/>
        <w:rPr>
          <w:sz w:val="10"/>
          <w:szCs w:val="10"/>
        </w:rPr>
      </w:pPr>
    </w:p>
    <w:p w14:paraId="2C39BD4A" w14:textId="77777777" w:rsidR="00F93A6F" w:rsidRDefault="00F93A6F">
      <w:pPr>
        <w:spacing w:line="200" w:lineRule="exact"/>
      </w:pPr>
    </w:p>
    <w:p w14:paraId="3E1F953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28"/>
          <w:pgSz w:w="8400" w:h="11920"/>
          <w:pgMar w:top="1040" w:right="1140" w:bottom="280" w:left="600" w:header="734" w:footer="972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Sydney hosted the 2012 Summer Olympics.</w:t>
      </w:r>
    </w:p>
    <w:p w14:paraId="5CACA7A3" w14:textId="77777777" w:rsidR="00F93A6F" w:rsidRDefault="00F93A6F">
      <w:pPr>
        <w:spacing w:before="6" w:line="180" w:lineRule="exact"/>
        <w:rPr>
          <w:sz w:val="18"/>
          <w:szCs w:val="18"/>
        </w:rPr>
      </w:pPr>
    </w:p>
    <w:p w14:paraId="66A802B0" w14:textId="77777777" w:rsidR="00F93A6F" w:rsidRDefault="00F93A6F">
      <w:pPr>
        <w:spacing w:line="200" w:lineRule="exact"/>
      </w:pPr>
    </w:p>
    <w:p w14:paraId="567BF80C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20 is a prime numbe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r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</w:p>
    <w:p w14:paraId="6CE7C397" w14:textId="77777777" w:rsidR="00F93A6F" w:rsidRDefault="00F93A6F">
      <w:pPr>
        <w:spacing w:line="100" w:lineRule="exact"/>
        <w:rPr>
          <w:sz w:val="10"/>
          <w:szCs w:val="10"/>
        </w:rPr>
      </w:pPr>
    </w:p>
    <w:p w14:paraId="124772E4" w14:textId="77777777" w:rsidR="00F93A6F" w:rsidRDefault="00F93A6F">
      <w:pPr>
        <w:spacing w:line="200" w:lineRule="exact"/>
      </w:pPr>
    </w:p>
    <w:p w14:paraId="5A0F523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Ottawa is the capital city of Canada.</w:t>
      </w:r>
    </w:p>
    <w:p w14:paraId="18D118F1" w14:textId="77777777" w:rsidR="00F93A6F" w:rsidRDefault="00F93A6F">
      <w:pPr>
        <w:spacing w:line="100" w:lineRule="exact"/>
        <w:rPr>
          <w:sz w:val="10"/>
          <w:szCs w:val="10"/>
        </w:rPr>
      </w:pPr>
    </w:p>
    <w:p w14:paraId="28B681AF" w14:textId="77777777" w:rsidR="00F93A6F" w:rsidRDefault="00F93A6F">
      <w:pPr>
        <w:spacing w:line="200" w:lineRule="exact"/>
      </w:pPr>
    </w:p>
    <w:p w14:paraId="7C99EFE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Croatia won the 2018 FI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orld Cup.</w:t>
      </w:r>
    </w:p>
    <w:p w14:paraId="3894C516" w14:textId="77777777" w:rsidR="00F93A6F" w:rsidRDefault="00F93A6F">
      <w:pPr>
        <w:spacing w:line="100" w:lineRule="exact"/>
        <w:rPr>
          <w:sz w:val="10"/>
          <w:szCs w:val="10"/>
        </w:rPr>
      </w:pPr>
    </w:p>
    <w:p w14:paraId="3E59ACF1" w14:textId="77777777" w:rsidR="00F93A6F" w:rsidRDefault="00F93A6F">
      <w:pPr>
        <w:spacing w:line="200" w:lineRule="exact"/>
      </w:pPr>
    </w:p>
    <w:p w14:paraId="114C6C2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4. </w:t>
      </w:r>
      <w:r>
        <w:rPr>
          <w:rFonts w:ascii="Arial" w:eastAsia="Arial" w:hAnsi="Arial" w:cs="Arial"/>
          <w:color w:val="363435"/>
          <w:sz w:val="24"/>
          <w:szCs w:val="24"/>
        </w:rPr>
        <w:t>Cucumbers contain more water than watermelons.</w:t>
      </w:r>
    </w:p>
    <w:p w14:paraId="3BDCC18C" w14:textId="77777777" w:rsidR="00F93A6F" w:rsidRDefault="00F93A6F">
      <w:pPr>
        <w:spacing w:line="100" w:lineRule="exact"/>
        <w:rPr>
          <w:sz w:val="10"/>
          <w:szCs w:val="10"/>
        </w:rPr>
      </w:pPr>
    </w:p>
    <w:p w14:paraId="1EF9DAFF" w14:textId="77777777" w:rsidR="00F93A6F" w:rsidRDefault="00F93A6F">
      <w:pPr>
        <w:spacing w:line="200" w:lineRule="exact"/>
      </w:pPr>
    </w:p>
    <w:p w14:paraId="725338E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2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ellow is a colour on the flag of Russia.</w:t>
      </w:r>
    </w:p>
    <w:p w14:paraId="7DBA248B" w14:textId="77777777" w:rsidR="00F93A6F" w:rsidRDefault="00F93A6F">
      <w:pPr>
        <w:spacing w:line="100" w:lineRule="exact"/>
        <w:rPr>
          <w:sz w:val="10"/>
          <w:szCs w:val="10"/>
        </w:rPr>
      </w:pPr>
    </w:p>
    <w:p w14:paraId="6918DECE" w14:textId="77777777" w:rsidR="00F93A6F" w:rsidRDefault="00F93A6F">
      <w:pPr>
        <w:spacing w:line="200" w:lineRule="exact"/>
      </w:pPr>
    </w:p>
    <w:p w14:paraId="7A287DD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vixen is a female fox.</w:t>
      </w:r>
    </w:p>
    <w:p w14:paraId="7E70AEB7" w14:textId="77777777" w:rsidR="00F93A6F" w:rsidRDefault="00F93A6F">
      <w:pPr>
        <w:spacing w:line="100" w:lineRule="exact"/>
        <w:rPr>
          <w:sz w:val="10"/>
          <w:szCs w:val="10"/>
        </w:rPr>
      </w:pPr>
    </w:p>
    <w:p w14:paraId="43EBAE5F" w14:textId="77777777" w:rsidR="00F93A6F" w:rsidRDefault="00F93A6F">
      <w:pPr>
        <w:spacing w:line="200" w:lineRule="exact"/>
      </w:pPr>
    </w:p>
    <w:p w14:paraId="438D512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tricycle has four wheels.</w:t>
      </w:r>
    </w:p>
    <w:p w14:paraId="1F6EE218" w14:textId="77777777" w:rsidR="00F93A6F" w:rsidRDefault="00F93A6F">
      <w:pPr>
        <w:spacing w:line="100" w:lineRule="exact"/>
        <w:rPr>
          <w:sz w:val="10"/>
          <w:szCs w:val="10"/>
        </w:rPr>
      </w:pPr>
    </w:p>
    <w:p w14:paraId="7BE46A89" w14:textId="77777777" w:rsidR="00F93A6F" w:rsidRDefault="00F93A6F">
      <w:pPr>
        <w:spacing w:line="200" w:lineRule="exact"/>
      </w:pPr>
    </w:p>
    <w:p w14:paraId="04D8165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Indigo is a colour of the rainbo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</w:p>
    <w:p w14:paraId="70DDB1CA" w14:textId="77777777" w:rsidR="00F93A6F" w:rsidRDefault="00F93A6F">
      <w:pPr>
        <w:spacing w:line="100" w:lineRule="exact"/>
        <w:rPr>
          <w:sz w:val="10"/>
          <w:szCs w:val="10"/>
        </w:rPr>
      </w:pPr>
    </w:p>
    <w:p w14:paraId="03FA7657" w14:textId="77777777" w:rsidR="00F93A6F" w:rsidRDefault="00F93A6F">
      <w:pPr>
        <w:spacing w:line="200" w:lineRule="exact"/>
      </w:pPr>
    </w:p>
    <w:p w14:paraId="3A9AA71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Athena is a Greek goddess.</w:t>
      </w:r>
    </w:p>
    <w:p w14:paraId="5A08319B" w14:textId="77777777" w:rsidR="00F93A6F" w:rsidRDefault="00F93A6F">
      <w:pPr>
        <w:spacing w:line="100" w:lineRule="exact"/>
        <w:rPr>
          <w:sz w:val="10"/>
          <w:szCs w:val="10"/>
        </w:rPr>
      </w:pPr>
    </w:p>
    <w:p w14:paraId="0763FFDF" w14:textId="77777777" w:rsidR="00F93A6F" w:rsidRDefault="00F93A6F">
      <w:pPr>
        <w:spacing w:line="200" w:lineRule="exact"/>
      </w:pPr>
    </w:p>
    <w:p w14:paraId="225BCB7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10.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alt Disney </w:t>
      </w:r>
      <w:r>
        <w:rPr>
          <w:rFonts w:ascii="Arial" w:eastAsia="Arial" w:hAnsi="Arial" w:cs="Arial"/>
          <w:color w:val="363435"/>
          <w:sz w:val="24"/>
          <w:szCs w:val="24"/>
        </w:rPr>
        <w:t>created Da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fy Duck.</w:t>
      </w:r>
    </w:p>
    <w:p w14:paraId="3698F8E2" w14:textId="77777777" w:rsidR="00F93A6F" w:rsidRDefault="00F93A6F">
      <w:pPr>
        <w:spacing w:line="100" w:lineRule="exact"/>
        <w:rPr>
          <w:sz w:val="10"/>
          <w:szCs w:val="10"/>
        </w:rPr>
      </w:pPr>
    </w:p>
    <w:p w14:paraId="2590C47A" w14:textId="77777777" w:rsidR="00F93A6F" w:rsidRDefault="00F93A6F">
      <w:pPr>
        <w:spacing w:line="200" w:lineRule="exact"/>
      </w:pPr>
    </w:p>
    <w:p w14:paraId="3DCE560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1.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V</w:t>
      </w:r>
      <w:r>
        <w:rPr>
          <w:rFonts w:ascii="Arial" w:eastAsia="Arial" w:hAnsi="Arial" w:cs="Arial"/>
          <w:color w:val="363435"/>
          <w:sz w:val="24"/>
          <w:szCs w:val="24"/>
        </w:rPr>
        <w:t>ermicelli is a type of pasta.</w:t>
      </w:r>
    </w:p>
    <w:p w14:paraId="2FC674D4" w14:textId="77777777" w:rsidR="00F93A6F" w:rsidRDefault="00F93A6F">
      <w:pPr>
        <w:spacing w:line="100" w:lineRule="exact"/>
        <w:rPr>
          <w:sz w:val="10"/>
          <w:szCs w:val="10"/>
        </w:rPr>
      </w:pPr>
    </w:p>
    <w:p w14:paraId="6B7CA448" w14:textId="77777777" w:rsidR="00F93A6F" w:rsidRDefault="00F93A6F">
      <w:pPr>
        <w:spacing w:line="200" w:lineRule="exact"/>
      </w:pPr>
    </w:p>
    <w:p w14:paraId="27B751F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Grumpy is one of Santa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reindee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r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</w:p>
    <w:p w14:paraId="3ED17695" w14:textId="77777777" w:rsidR="00F93A6F" w:rsidRDefault="00F93A6F">
      <w:pPr>
        <w:spacing w:line="100" w:lineRule="exact"/>
        <w:rPr>
          <w:sz w:val="10"/>
          <w:szCs w:val="10"/>
        </w:rPr>
      </w:pPr>
    </w:p>
    <w:p w14:paraId="04BF0EE5" w14:textId="77777777" w:rsidR="00F93A6F" w:rsidRDefault="00F93A6F">
      <w:pPr>
        <w:spacing w:line="200" w:lineRule="exact"/>
      </w:pPr>
    </w:p>
    <w:p w14:paraId="30AB15B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13.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V</w:t>
      </w:r>
      <w:r>
        <w:rPr>
          <w:rFonts w:ascii="Arial" w:eastAsia="Arial" w:hAnsi="Arial" w:cs="Arial"/>
          <w:color w:val="363435"/>
          <w:sz w:val="24"/>
          <w:szCs w:val="24"/>
        </w:rPr>
        <w:t>erona is a city in Ital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</w:p>
    <w:p w14:paraId="2E6D2C54" w14:textId="77777777" w:rsidR="00F93A6F" w:rsidRDefault="00F93A6F">
      <w:pPr>
        <w:spacing w:line="100" w:lineRule="exact"/>
        <w:rPr>
          <w:sz w:val="10"/>
          <w:szCs w:val="10"/>
        </w:rPr>
      </w:pPr>
    </w:p>
    <w:p w14:paraId="2D4A6F5A" w14:textId="77777777" w:rsidR="00F93A6F" w:rsidRDefault="00F93A6F">
      <w:pPr>
        <w:spacing w:line="200" w:lineRule="exact"/>
      </w:pPr>
    </w:p>
    <w:p w14:paraId="1B9EAB8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There are fifty stripes on the flag of the USA.</w:t>
      </w:r>
    </w:p>
    <w:p w14:paraId="31285AF3" w14:textId="77777777" w:rsidR="00F93A6F" w:rsidRDefault="00F93A6F">
      <w:pPr>
        <w:spacing w:line="100" w:lineRule="exact"/>
        <w:rPr>
          <w:sz w:val="10"/>
          <w:szCs w:val="10"/>
        </w:rPr>
      </w:pPr>
    </w:p>
    <w:p w14:paraId="7435F97C" w14:textId="77777777" w:rsidR="00F93A6F" w:rsidRDefault="00F93A6F">
      <w:pPr>
        <w:spacing w:line="200" w:lineRule="exact"/>
      </w:pPr>
    </w:p>
    <w:p w14:paraId="55B108C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29"/>
          <w:pgSz w:w="8400" w:h="11920"/>
          <w:pgMar w:top="1040" w:right="1140" w:bottom="280" w:left="600" w:header="734" w:footer="972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15. Usain Bolt is a </w:t>
      </w:r>
      <w:r>
        <w:rPr>
          <w:rFonts w:ascii="Arial" w:eastAsia="Arial" w:hAnsi="Arial" w:cs="Arial"/>
          <w:color w:val="363435"/>
          <w:sz w:val="24"/>
          <w:szCs w:val="24"/>
        </w:rPr>
        <w:t>former Olympic marathon champion.</w:t>
      </w:r>
    </w:p>
    <w:p w14:paraId="03A98D96" w14:textId="77777777" w:rsidR="00F93A6F" w:rsidRDefault="00F93A6F">
      <w:pPr>
        <w:spacing w:before="6" w:line="180" w:lineRule="exact"/>
        <w:rPr>
          <w:sz w:val="18"/>
          <w:szCs w:val="18"/>
        </w:rPr>
      </w:pPr>
    </w:p>
    <w:p w14:paraId="1AA9732F" w14:textId="77777777" w:rsidR="00F93A6F" w:rsidRDefault="00F93A6F">
      <w:pPr>
        <w:spacing w:line="200" w:lineRule="exact"/>
      </w:pPr>
    </w:p>
    <w:p w14:paraId="71B494AF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1. Spitfires were flown in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orld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ar II.</w:t>
      </w:r>
    </w:p>
    <w:p w14:paraId="37B8E9C6" w14:textId="77777777" w:rsidR="00F93A6F" w:rsidRDefault="00F93A6F">
      <w:pPr>
        <w:spacing w:line="100" w:lineRule="exact"/>
        <w:rPr>
          <w:sz w:val="10"/>
          <w:szCs w:val="10"/>
        </w:rPr>
      </w:pPr>
    </w:p>
    <w:p w14:paraId="4BED0F7F" w14:textId="77777777" w:rsidR="00F93A6F" w:rsidRDefault="00F93A6F">
      <w:pPr>
        <w:spacing w:line="200" w:lineRule="exact"/>
      </w:pPr>
    </w:p>
    <w:p w14:paraId="6078485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Porto is the capital city of Portugal.</w:t>
      </w:r>
    </w:p>
    <w:p w14:paraId="017B025A" w14:textId="77777777" w:rsidR="00F93A6F" w:rsidRDefault="00F93A6F">
      <w:pPr>
        <w:spacing w:line="100" w:lineRule="exact"/>
        <w:rPr>
          <w:sz w:val="10"/>
          <w:szCs w:val="10"/>
        </w:rPr>
      </w:pPr>
    </w:p>
    <w:p w14:paraId="6715EFA4" w14:textId="77777777" w:rsidR="00F93A6F" w:rsidRDefault="00F93A6F">
      <w:pPr>
        <w:spacing w:line="200" w:lineRule="exact"/>
      </w:pPr>
    </w:p>
    <w:p w14:paraId="4F97423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leap year occurs every two years.</w:t>
      </w:r>
    </w:p>
    <w:p w14:paraId="78D422E6" w14:textId="77777777" w:rsidR="00F93A6F" w:rsidRDefault="00F93A6F">
      <w:pPr>
        <w:spacing w:line="100" w:lineRule="exact"/>
        <w:rPr>
          <w:sz w:val="10"/>
          <w:szCs w:val="10"/>
        </w:rPr>
      </w:pPr>
    </w:p>
    <w:p w14:paraId="7D4BD979" w14:textId="77777777" w:rsidR="00F93A6F" w:rsidRDefault="00F93A6F">
      <w:pPr>
        <w:spacing w:line="200" w:lineRule="exact"/>
      </w:pPr>
    </w:p>
    <w:p w14:paraId="61E2E3F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Rooster is a variety of potato.</w:t>
      </w:r>
    </w:p>
    <w:p w14:paraId="5850D2BF" w14:textId="77777777" w:rsidR="00F93A6F" w:rsidRDefault="00F93A6F">
      <w:pPr>
        <w:spacing w:line="100" w:lineRule="exact"/>
        <w:rPr>
          <w:sz w:val="10"/>
          <w:szCs w:val="10"/>
        </w:rPr>
      </w:pPr>
    </w:p>
    <w:p w14:paraId="2FB1DCED" w14:textId="77777777" w:rsidR="00F93A6F" w:rsidRDefault="00F93A6F">
      <w:pPr>
        <w:spacing w:line="200" w:lineRule="exact"/>
      </w:pPr>
    </w:p>
    <w:p w14:paraId="55754D6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5. Earth is the coldest planet in the solar </w:t>
      </w:r>
      <w:r>
        <w:rPr>
          <w:rFonts w:ascii="Arial" w:eastAsia="Arial" w:hAnsi="Arial" w:cs="Arial"/>
          <w:color w:val="363435"/>
          <w:sz w:val="24"/>
          <w:szCs w:val="24"/>
        </w:rPr>
        <w:t>system.</w:t>
      </w:r>
    </w:p>
    <w:p w14:paraId="102687EA" w14:textId="77777777" w:rsidR="00F93A6F" w:rsidRDefault="00F93A6F">
      <w:pPr>
        <w:spacing w:line="100" w:lineRule="exact"/>
        <w:rPr>
          <w:sz w:val="10"/>
          <w:szCs w:val="10"/>
        </w:rPr>
      </w:pPr>
    </w:p>
    <w:p w14:paraId="3138D148" w14:textId="77777777" w:rsidR="00F93A6F" w:rsidRDefault="00F93A6F">
      <w:pPr>
        <w:spacing w:line="200" w:lineRule="exact"/>
      </w:pPr>
    </w:p>
    <w:p w14:paraId="6BC1969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Peter Parker is the alter ego of Captain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America.</w:t>
      </w:r>
    </w:p>
    <w:p w14:paraId="7CBBEE9B" w14:textId="77777777" w:rsidR="00F93A6F" w:rsidRDefault="00F93A6F">
      <w:pPr>
        <w:spacing w:line="100" w:lineRule="exact"/>
        <w:rPr>
          <w:sz w:val="10"/>
          <w:szCs w:val="10"/>
        </w:rPr>
      </w:pPr>
    </w:p>
    <w:p w14:paraId="50BDADF6" w14:textId="77777777" w:rsidR="00F93A6F" w:rsidRDefault="00F93A6F">
      <w:pPr>
        <w:spacing w:line="200" w:lineRule="exact"/>
      </w:pPr>
    </w:p>
    <w:p w14:paraId="17C7A7B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Pb is the chemical symbol for lead.</w:t>
      </w:r>
    </w:p>
    <w:p w14:paraId="617AAA51" w14:textId="77777777" w:rsidR="00F93A6F" w:rsidRDefault="00F93A6F">
      <w:pPr>
        <w:spacing w:line="100" w:lineRule="exact"/>
        <w:rPr>
          <w:sz w:val="10"/>
          <w:szCs w:val="10"/>
        </w:rPr>
      </w:pPr>
    </w:p>
    <w:p w14:paraId="39E4C928" w14:textId="77777777" w:rsidR="00F93A6F" w:rsidRDefault="00F93A6F">
      <w:pPr>
        <w:spacing w:line="200" w:lineRule="exact"/>
      </w:pPr>
    </w:p>
    <w:p w14:paraId="1905D44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An acute angle is less than 90 degrees.</w:t>
      </w:r>
    </w:p>
    <w:p w14:paraId="0FAE86D6" w14:textId="77777777" w:rsidR="00F93A6F" w:rsidRDefault="00F93A6F">
      <w:pPr>
        <w:spacing w:line="100" w:lineRule="exact"/>
        <w:rPr>
          <w:sz w:val="10"/>
          <w:szCs w:val="10"/>
        </w:rPr>
      </w:pPr>
    </w:p>
    <w:p w14:paraId="357772B2" w14:textId="77777777" w:rsidR="00F93A6F" w:rsidRDefault="00F93A6F">
      <w:pPr>
        <w:spacing w:line="200" w:lineRule="exact"/>
      </w:pPr>
    </w:p>
    <w:p w14:paraId="4277DDE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Springfield is the state capital of Illinois.</w:t>
      </w:r>
    </w:p>
    <w:p w14:paraId="0B89769D" w14:textId="77777777" w:rsidR="00F93A6F" w:rsidRDefault="00F93A6F">
      <w:pPr>
        <w:spacing w:line="100" w:lineRule="exact"/>
        <w:rPr>
          <w:sz w:val="10"/>
          <w:szCs w:val="10"/>
        </w:rPr>
      </w:pPr>
    </w:p>
    <w:p w14:paraId="33980A47" w14:textId="77777777" w:rsidR="00F93A6F" w:rsidRDefault="00F93A6F">
      <w:pPr>
        <w:spacing w:line="200" w:lineRule="exact"/>
      </w:pPr>
    </w:p>
    <w:p w14:paraId="6ACF03D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French is the o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ficial language of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Argentina.</w:t>
      </w:r>
    </w:p>
    <w:p w14:paraId="22D2EB81" w14:textId="77777777" w:rsidR="00F93A6F" w:rsidRDefault="00F93A6F">
      <w:pPr>
        <w:spacing w:line="100" w:lineRule="exact"/>
        <w:rPr>
          <w:sz w:val="10"/>
          <w:szCs w:val="10"/>
        </w:rPr>
      </w:pPr>
    </w:p>
    <w:p w14:paraId="10A187B6" w14:textId="77777777" w:rsidR="00F93A6F" w:rsidRDefault="00F93A6F">
      <w:pPr>
        <w:spacing w:line="200" w:lineRule="exact"/>
      </w:pPr>
    </w:p>
    <w:p w14:paraId="1FE00E6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1.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onder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oman is a member of the </w:t>
      </w:r>
      <w:r>
        <w:rPr>
          <w:rFonts w:ascii="Arial" w:eastAsia="Arial" w:hAnsi="Arial" w:cs="Arial"/>
          <w:i/>
          <w:color w:val="363435"/>
          <w:sz w:val="24"/>
          <w:szCs w:val="24"/>
        </w:rPr>
        <w:t>Justice League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</w:p>
    <w:p w14:paraId="71959BF2" w14:textId="77777777" w:rsidR="00F93A6F" w:rsidRDefault="00F93A6F">
      <w:pPr>
        <w:spacing w:line="100" w:lineRule="exact"/>
        <w:rPr>
          <w:sz w:val="10"/>
          <w:szCs w:val="10"/>
        </w:rPr>
      </w:pPr>
    </w:p>
    <w:p w14:paraId="138C8FE6" w14:textId="77777777" w:rsidR="00F93A6F" w:rsidRDefault="00F93A6F">
      <w:pPr>
        <w:spacing w:line="200" w:lineRule="exact"/>
      </w:pPr>
    </w:p>
    <w:p w14:paraId="12791D2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baby cat is called a pup.</w:t>
      </w:r>
    </w:p>
    <w:p w14:paraId="4B5F6C21" w14:textId="77777777" w:rsidR="00F93A6F" w:rsidRDefault="00F93A6F">
      <w:pPr>
        <w:spacing w:line="100" w:lineRule="exact"/>
        <w:rPr>
          <w:sz w:val="10"/>
          <w:szCs w:val="10"/>
        </w:rPr>
      </w:pPr>
    </w:p>
    <w:p w14:paraId="26C41278" w14:textId="77777777" w:rsidR="00F93A6F" w:rsidRDefault="00F93A6F">
      <w:pPr>
        <w:spacing w:line="200" w:lineRule="exact"/>
      </w:pPr>
    </w:p>
    <w:p w14:paraId="4B054F5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Oxygen is the most abundant gas in Earth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atmosphere.</w:t>
      </w:r>
    </w:p>
    <w:p w14:paraId="25C0F2CE" w14:textId="77777777" w:rsidR="00F93A6F" w:rsidRDefault="00F93A6F">
      <w:pPr>
        <w:spacing w:line="100" w:lineRule="exact"/>
        <w:rPr>
          <w:sz w:val="10"/>
          <w:szCs w:val="10"/>
        </w:rPr>
      </w:pPr>
    </w:p>
    <w:p w14:paraId="762F7F88" w14:textId="77777777" w:rsidR="00F93A6F" w:rsidRDefault="00F93A6F">
      <w:pPr>
        <w:spacing w:line="200" w:lineRule="exact"/>
      </w:pPr>
    </w:p>
    <w:p w14:paraId="173C752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An octopus has three hearts.</w:t>
      </w:r>
    </w:p>
    <w:p w14:paraId="05680110" w14:textId="77777777" w:rsidR="00F93A6F" w:rsidRDefault="00F93A6F">
      <w:pPr>
        <w:spacing w:line="100" w:lineRule="exact"/>
        <w:rPr>
          <w:sz w:val="10"/>
          <w:szCs w:val="10"/>
        </w:rPr>
      </w:pPr>
    </w:p>
    <w:p w14:paraId="01FD81C2" w14:textId="77777777" w:rsidR="00F93A6F" w:rsidRDefault="00F93A6F">
      <w:pPr>
        <w:spacing w:line="200" w:lineRule="exact"/>
      </w:pPr>
    </w:p>
    <w:p w14:paraId="756792C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30"/>
          <w:pgSz w:w="8400" w:h="11920"/>
          <w:pgMar w:top="1040" w:right="1120" w:bottom="280" w:left="600" w:header="734" w:footer="972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There are </w:t>
      </w:r>
      <w:r>
        <w:rPr>
          <w:rFonts w:ascii="Arial" w:eastAsia="Arial" w:hAnsi="Arial" w:cs="Arial"/>
          <w:color w:val="363435"/>
          <w:sz w:val="24"/>
          <w:szCs w:val="24"/>
        </w:rPr>
        <w:t>more sheep than people in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Australia.</w:t>
      </w:r>
    </w:p>
    <w:p w14:paraId="21765840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54246125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Which two letters appear on Scooby-Doo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collar?</w:t>
      </w:r>
    </w:p>
    <w:p w14:paraId="12AFB6BD" w14:textId="77777777" w:rsidR="00F93A6F" w:rsidRDefault="00F93A6F">
      <w:pPr>
        <w:spacing w:line="100" w:lineRule="exact"/>
        <w:rPr>
          <w:sz w:val="10"/>
          <w:szCs w:val="10"/>
        </w:rPr>
      </w:pPr>
    </w:p>
    <w:p w14:paraId="7A023285" w14:textId="77777777" w:rsidR="00F93A6F" w:rsidRDefault="00F93A6F">
      <w:pPr>
        <w:spacing w:line="200" w:lineRule="exact"/>
      </w:pPr>
    </w:p>
    <w:p w14:paraId="41590B8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Complete the phrase: ‘Raining cats and…’</w:t>
      </w:r>
    </w:p>
    <w:p w14:paraId="101D2E84" w14:textId="77777777" w:rsidR="00F93A6F" w:rsidRDefault="00F93A6F">
      <w:pPr>
        <w:spacing w:line="100" w:lineRule="exact"/>
        <w:rPr>
          <w:sz w:val="10"/>
          <w:szCs w:val="10"/>
        </w:rPr>
      </w:pPr>
    </w:p>
    <w:p w14:paraId="4A8E2EF5" w14:textId="77777777" w:rsidR="00F93A6F" w:rsidRDefault="00F93A6F">
      <w:pPr>
        <w:spacing w:line="200" w:lineRule="exact"/>
      </w:pPr>
    </w:p>
    <w:p w14:paraId="4BAC3EE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What is the male equivalent of a niece?</w:t>
      </w:r>
    </w:p>
    <w:p w14:paraId="29F5EBDA" w14:textId="77777777" w:rsidR="00F93A6F" w:rsidRDefault="00F93A6F">
      <w:pPr>
        <w:spacing w:line="100" w:lineRule="exact"/>
        <w:rPr>
          <w:sz w:val="10"/>
          <w:szCs w:val="10"/>
        </w:rPr>
      </w:pPr>
    </w:p>
    <w:p w14:paraId="5A65CC0E" w14:textId="77777777" w:rsidR="00F93A6F" w:rsidRDefault="00F93A6F">
      <w:pPr>
        <w:spacing w:line="200" w:lineRule="exact"/>
      </w:pPr>
    </w:p>
    <w:p w14:paraId="0E52285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What is the two letter abbreviation for mister?</w:t>
      </w:r>
    </w:p>
    <w:p w14:paraId="00E1DFEF" w14:textId="77777777" w:rsidR="00F93A6F" w:rsidRDefault="00F93A6F">
      <w:pPr>
        <w:spacing w:line="100" w:lineRule="exact"/>
        <w:rPr>
          <w:sz w:val="10"/>
          <w:szCs w:val="10"/>
        </w:rPr>
      </w:pPr>
    </w:p>
    <w:p w14:paraId="745876E3" w14:textId="77777777" w:rsidR="00F93A6F" w:rsidRDefault="00F93A6F">
      <w:pPr>
        <w:spacing w:line="200" w:lineRule="exact"/>
      </w:pPr>
    </w:p>
    <w:p w14:paraId="00D5E2F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5. </w:t>
      </w:r>
      <w:r>
        <w:rPr>
          <w:rFonts w:ascii="Arial" w:eastAsia="Arial" w:hAnsi="Arial" w:cs="Arial"/>
          <w:color w:val="363435"/>
          <w:sz w:val="24"/>
          <w:szCs w:val="24"/>
        </w:rPr>
        <w:t>Primavera is the Italian for which season of the year?</w:t>
      </w:r>
    </w:p>
    <w:p w14:paraId="287116E4" w14:textId="77777777" w:rsidR="00F93A6F" w:rsidRDefault="00F93A6F">
      <w:pPr>
        <w:spacing w:line="100" w:lineRule="exact"/>
        <w:rPr>
          <w:sz w:val="10"/>
          <w:szCs w:val="10"/>
        </w:rPr>
      </w:pPr>
    </w:p>
    <w:p w14:paraId="1587F7A8" w14:textId="77777777" w:rsidR="00F93A6F" w:rsidRDefault="00F93A6F">
      <w:pPr>
        <w:spacing w:line="200" w:lineRule="exact"/>
      </w:pPr>
    </w:p>
    <w:p w14:paraId="1C34AA4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Hanky is an informal term for what?</w:t>
      </w:r>
    </w:p>
    <w:p w14:paraId="2B76525C" w14:textId="77777777" w:rsidR="00F93A6F" w:rsidRDefault="00F93A6F">
      <w:pPr>
        <w:spacing w:line="100" w:lineRule="exact"/>
        <w:rPr>
          <w:sz w:val="10"/>
          <w:szCs w:val="10"/>
        </w:rPr>
      </w:pPr>
    </w:p>
    <w:p w14:paraId="75425159" w14:textId="77777777" w:rsidR="00F93A6F" w:rsidRDefault="00F93A6F">
      <w:pPr>
        <w:spacing w:line="200" w:lineRule="exact"/>
      </w:pPr>
    </w:p>
    <w:p w14:paraId="0C37B53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What ‘S’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can come before side, shore and shell?</w:t>
      </w:r>
    </w:p>
    <w:p w14:paraId="502EB93E" w14:textId="77777777" w:rsidR="00F93A6F" w:rsidRDefault="00F93A6F">
      <w:pPr>
        <w:spacing w:line="100" w:lineRule="exact"/>
        <w:rPr>
          <w:sz w:val="10"/>
          <w:szCs w:val="10"/>
        </w:rPr>
      </w:pPr>
    </w:p>
    <w:p w14:paraId="2B857251" w14:textId="77777777" w:rsidR="00F93A6F" w:rsidRDefault="00F93A6F">
      <w:pPr>
        <w:spacing w:line="200" w:lineRule="exact"/>
      </w:pPr>
    </w:p>
    <w:p w14:paraId="397F4B6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Which month falls between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April and June?</w:t>
      </w:r>
    </w:p>
    <w:p w14:paraId="637C1D7B" w14:textId="77777777" w:rsidR="00F93A6F" w:rsidRDefault="00F93A6F">
      <w:pPr>
        <w:spacing w:line="100" w:lineRule="exact"/>
        <w:rPr>
          <w:sz w:val="10"/>
          <w:szCs w:val="10"/>
        </w:rPr>
      </w:pPr>
    </w:p>
    <w:p w14:paraId="2B83F5F0" w14:textId="77777777" w:rsidR="00F93A6F" w:rsidRDefault="00F93A6F">
      <w:pPr>
        <w:spacing w:line="200" w:lineRule="exact"/>
      </w:pPr>
    </w:p>
    <w:p w14:paraId="007ED48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Proverbiall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, what is better than no bread?</w:t>
      </w:r>
    </w:p>
    <w:p w14:paraId="1CAB03F3" w14:textId="77777777" w:rsidR="00F93A6F" w:rsidRDefault="00F93A6F">
      <w:pPr>
        <w:spacing w:line="100" w:lineRule="exact"/>
        <w:rPr>
          <w:sz w:val="10"/>
          <w:szCs w:val="10"/>
        </w:rPr>
      </w:pPr>
    </w:p>
    <w:p w14:paraId="67C345C3" w14:textId="77777777" w:rsidR="00F93A6F" w:rsidRDefault="00F93A6F">
      <w:pPr>
        <w:spacing w:line="200" w:lineRule="exact"/>
      </w:pPr>
    </w:p>
    <w:p w14:paraId="49582FE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10. </w:t>
      </w:r>
      <w:r>
        <w:rPr>
          <w:rFonts w:ascii="Arial" w:eastAsia="Arial" w:hAnsi="Arial" w:cs="Arial"/>
          <w:color w:val="363435"/>
          <w:sz w:val="24"/>
          <w:szCs w:val="24"/>
        </w:rPr>
        <w:t>What is Dublin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largest cemetery?</w:t>
      </w:r>
    </w:p>
    <w:p w14:paraId="573396C6" w14:textId="77777777" w:rsidR="00F93A6F" w:rsidRDefault="00F93A6F">
      <w:pPr>
        <w:spacing w:line="100" w:lineRule="exact"/>
        <w:rPr>
          <w:sz w:val="10"/>
          <w:szCs w:val="10"/>
        </w:rPr>
      </w:pPr>
    </w:p>
    <w:p w14:paraId="712C178C" w14:textId="77777777" w:rsidR="00F93A6F" w:rsidRDefault="00F93A6F">
      <w:pPr>
        <w:spacing w:line="200" w:lineRule="exact"/>
      </w:pPr>
    </w:p>
    <w:p w14:paraId="43904C1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What colour is the star on the Moroccan flag?</w:t>
      </w:r>
    </w:p>
    <w:p w14:paraId="11C426D6" w14:textId="77777777" w:rsidR="00F93A6F" w:rsidRDefault="00F93A6F">
      <w:pPr>
        <w:spacing w:line="100" w:lineRule="exact"/>
        <w:rPr>
          <w:sz w:val="10"/>
          <w:szCs w:val="10"/>
        </w:rPr>
      </w:pPr>
    </w:p>
    <w:p w14:paraId="2D12ABB9" w14:textId="77777777" w:rsidR="00F93A6F" w:rsidRDefault="00F93A6F">
      <w:pPr>
        <w:spacing w:line="200" w:lineRule="exact"/>
      </w:pPr>
    </w:p>
    <w:p w14:paraId="405292B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adjective ‘avian’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refers to which animals?</w:t>
      </w:r>
    </w:p>
    <w:p w14:paraId="3AD3BE17" w14:textId="77777777" w:rsidR="00F93A6F" w:rsidRDefault="00F93A6F">
      <w:pPr>
        <w:spacing w:line="100" w:lineRule="exact"/>
        <w:rPr>
          <w:sz w:val="10"/>
          <w:szCs w:val="10"/>
        </w:rPr>
      </w:pPr>
    </w:p>
    <w:p w14:paraId="68304DFF" w14:textId="77777777" w:rsidR="00F93A6F" w:rsidRDefault="00F93A6F">
      <w:pPr>
        <w:spacing w:line="200" w:lineRule="exact"/>
      </w:pPr>
    </w:p>
    <w:p w14:paraId="202D211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What is a monkey puzzle?</w:t>
      </w:r>
    </w:p>
    <w:p w14:paraId="7E5AD640" w14:textId="77777777" w:rsidR="00F93A6F" w:rsidRDefault="00F93A6F">
      <w:pPr>
        <w:spacing w:line="100" w:lineRule="exact"/>
        <w:rPr>
          <w:sz w:val="10"/>
          <w:szCs w:val="10"/>
        </w:rPr>
      </w:pPr>
    </w:p>
    <w:p w14:paraId="7DDA5B38" w14:textId="77777777" w:rsidR="00F93A6F" w:rsidRDefault="00F93A6F">
      <w:pPr>
        <w:spacing w:line="200" w:lineRule="exact"/>
      </w:pPr>
    </w:p>
    <w:p w14:paraId="3CEA6AD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How many Irish counties have a coastline?</w:t>
      </w:r>
    </w:p>
    <w:p w14:paraId="0812229D" w14:textId="77777777" w:rsidR="00F93A6F" w:rsidRDefault="00F93A6F">
      <w:pPr>
        <w:spacing w:line="100" w:lineRule="exact"/>
        <w:rPr>
          <w:sz w:val="10"/>
          <w:szCs w:val="10"/>
        </w:rPr>
      </w:pPr>
    </w:p>
    <w:p w14:paraId="3AC6865A" w14:textId="77777777" w:rsidR="00F93A6F" w:rsidRDefault="00F93A6F">
      <w:pPr>
        <w:spacing w:line="200" w:lineRule="exact"/>
      </w:pPr>
    </w:p>
    <w:p w14:paraId="6D1CEFB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31"/>
          <w:footerReference w:type="default" r:id="rId32"/>
          <w:pgSz w:w="8400" w:h="11920"/>
          <w:pgMar w:top="1040" w:right="1140" w:bottom="280" w:left="600" w:header="734" w:footer="1044" w:gutter="0"/>
          <w:pgNumType w:start="17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What ‘C’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 mobile home and a group of camels?</w:t>
      </w:r>
    </w:p>
    <w:p w14:paraId="0A24B166" w14:textId="77777777" w:rsidR="00F93A6F" w:rsidRDefault="00F93A6F">
      <w:pPr>
        <w:spacing w:before="6" w:line="180" w:lineRule="exact"/>
        <w:rPr>
          <w:sz w:val="18"/>
          <w:szCs w:val="18"/>
        </w:rPr>
      </w:pPr>
    </w:p>
    <w:p w14:paraId="3CB643D6" w14:textId="77777777" w:rsidR="00F93A6F" w:rsidRDefault="00F93A6F">
      <w:pPr>
        <w:spacing w:line="200" w:lineRule="exact"/>
      </w:pPr>
    </w:p>
    <w:p w14:paraId="375541E8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Champers is an informal term for which drink?</w:t>
      </w:r>
    </w:p>
    <w:p w14:paraId="5CCE40F7" w14:textId="77777777" w:rsidR="00F93A6F" w:rsidRDefault="00F93A6F">
      <w:pPr>
        <w:spacing w:line="100" w:lineRule="exact"/>
        <w:rPr>
          <w:sz w:val="10"/>
          <w:szCs w:val="10"/>
        </w:rPr>
      </w:pPr>
    </w:p>
    <w:p w14:paraId="6F9F1BD8" w14:textId="77777777" w:rsidR="00F93A6F" w:rsidRDefault="00F93A6F">
      <w:pPr>
        <w:spacing w:line="200" w:lineRule="exact"/>
      </w:pPr>
    </w:p>
    <w:p w14:paraId="45FC1EA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Which month falls between March and May?</w:t>
      </w:r>
    </w:p>
    <w:p w14:paraId="74320B18" w14:textId="77777777" w:rsidR="00F93A6F" w:rsidRDefault="00F93A6F">
      <w:pPr>
        <w:spacing w:line="100" w:lineRule="exact"/>
        <w:rPr>
          <w:sz w:val="10"/>
          <w:szCs w:val="10"/>
        </w:rPr>
      </w:pPr>
    </w:p>
    <w:p w14:paraId="3EE08AA9" w14:textId="77777777" w:rsidR="00F93A6F" w:rsidRDefault="00F93A6F">
      <w:pPr>
        <w:spacing w:line="200" w:lineRule="exact"/>
      </w:pPr>
    </w:p>
    <w:p w14:paraId="4734417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In which Irish province is Dublin?</w:t>
      </w:r>
    </w:p>
    <w:p w14:paraId="3ABF9A44" w14:textId="77777777" w:rsidR="00F93A6F" w:rsidRDefault="00F93A6F">
      <w:pPr>
        <w:spacing w:line="100" w:lineRule="exact"/>
        <w:rPr>
          <w:sz w:val="10"/>
          <w:szCs w:val="10"/>
        </w:rPr>
      </w:pPr>
    </w:p>
    <w:p w14:paraId="638DF319" w14:textId="77777777" w:rsidR="00F93A6F" w:rsidRDefault="00F93A6F">
      <w:pPr>
        <w:spacing w:line="200" w:lineRule="exact"/>
      </w:pPr>
    </w:p>
    <w:p w14:paraId="57B4027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What is the four letter abbreviation for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uesday?</w:t>
      </w:r>
    </w:p>
    <w:p w14:paraId="2FCF56CA" w14:textId="77777777" w:rsidR="00F93A6F" w:rsidRDefault="00F93A6F">
      <w:pPr>
        <w:spacing w:line="100" w:lineRule="exact"/>
        <w:rPr>
          <w:sz w:val="10"/>
          <w:szCs w:val="10"/>
        </w:rPr>
      </w:pPr>
    </w:p>
    <w:p w14:paraId="404148C4" w14:textId="77777777" w:rsidR="00F93A6F" w:rsidRDefault="00F93A6F">
      <w:pPr>
        <w:spacing w:line="200" w:lineRule="exact"/>
      </w:pPr>
    </w:p>
    <w:p w14:paraId="239168B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What ‘C’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 day nursery for young children?</w:t>
      </w:r>
    </w:p>
    <w:p w14:paraId="1C69E77B" w14:textId="77777777" w:rsidR="00F93A6F" w:rsidRDefault="00F93A6F">
      <w:pPr>
        <w:spacing w:line="100" w:lineRule="exact"/>
        <w:rPr>
          <w:sz w:val="10"/>
          <w:szCs w:val="10"/>
        </w:rPr>
      </w:pPr>
    </w:p>
    <w:p w14:paraId="25E20E5C" w14:textId="77777777" w:rsidR="00F93A6F" w:rsidRDefault="00F93A6F">
      <w:pPr>
        <w:spacing w:line="200" w:lineRule="exact"/>
      </w:pPr>
    </w:p>
    <w:p w14:paraId="6C4DAD7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Complete the phrase: ‘Don’t give up the day…’</w:t>
      </w:r>
    </w:p>
    <w:p w14:paraId="7B05C550" w14:textId="77777777" w:rsidR="00F93A6F" w:rsidRDefault="00F93A6F">
      <w:pPr>
        <w:spacing w:line="100" w:lineRule="exact"/>
        <w:rPr>
          <w:sz w:val="10"/>
          <w:szCs w:val="10"/>
        </w:rPr>
      </w:pPr>
    </w:p>
    <w:p w14:paraId="276F88B9" w14:textId="77777777" w:rsidR="00F93A6F" w:rsidRDefault="00F93A6F">
      <w:pPr>
        <w:spacing w:line="200" w:lineRule="exact"/>
      </w:pPr>
    </w:p>
    <w:p w14:paraId="7CDCE20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What is saved in a piggy bank?</w:t>
      </w:r>
    </w:p>
    <w:p w14:paraId="40D7B83A" w14:textId="77777777" w:rsidR="00F93A6F" w:rsidRDefault="00F93A6F">
      <w:pPr>
        <w:spacing w:line="100" w:lineRule="exact"/>
        <w:rPr>
          <w:sz w:val="10"/>
          <w:szCs w:val="10"/>
        </w:rPr>
      </w:pPr>
    </w:p>
    <w:p w14:paraId="2EC35DD1" w14:textId="77777777" w:rsidR="00F93A6F" w:rsidRDefault="00F93A6F">
      <w:pPr>
        <w:spacing w:line="200" w:lineRule="exact"/>
      </w:pPr>
    </w:p>
    <w:p w14:paraId="17F2DF1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Californians are natives of which US state?</w:t>
      </w:r>
    </w:p>
    <w:p w14:paraId="5B661A40" w14:textId="77777777" w:rsidR="00F93A6F" w:rsidRDefault="00F93A6F">
      <w:pPr>
        <w:spacing w:line="100" w:lineRule="exact"/>
        <w:rPr>
          <w:sz w:val="10"/>
          <w:szCs w:val="10"/>
        </w:rPr>
      </w:pPr>
    </w:p>
    <w:p w14:paraId="7709E45C" w14:textId="77777777" w:rsidR="00F93A6F" w:rsidRDefault="00F93A6F">
      <w:pPr>
        <w:spacing w:line="200" w:lineRule="exact"/>
      </w:pPr>
    </w:p>
    <w:p w14:paraId="518A98D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What is a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 digeridoo?</w:t>
      </w:r>
    </w:p>
    <w:p w14:paraId="4D15DD26" w14:textId="77777777" w:rsidR="00F93A6F" w:rsidRDefault="00F93A6F">
      <w:pPr>
        <w:spacing w:line="100" w:lineRule="exact"/>
        <w:rPr>
          <w:sz w:val="10"/>
          <w:szCs w:val="10"/>
        </w:rPr>
      </w:pPr>
    </w:p>
    <w:p w14:paraId="5AD1D65E" w14:textId="77777777" w:rsidR="00F93A6F" w:rsidRDefault="00F93A6F">
      <w:pPr>
        <w:spacing w:line="200" w:lineRule="exact"/>
      </w:pPr>
    </w:p>
    <w:p w14:paraId="3F19ACA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How many sides has a heptagon?</w:t>
      </w:r>
    </w:p>
    <w:p w14:paraId="5700D6E9" w14:textId="77777777" w:rsidR="00F93A6F" w:rsidRDefault="00F93A6F">
      <w:pPr>
        <w:spacing w:line="100" w:lineRule="exact"/>
        <w:rPr>
          <w:sz w:val="10"/>
          <w:szCs w:val="10"/>
        </w:rPr>
      </w:pPr>
    </w:p>
    <w:p w14:paraId="56417F7C" w14:textId="77777777" w:rsidR="00F93A6F" w:rsidRDefault="00F93A6F">
      <w:pPr>
        <w:spacing w:line="200" w:lineRule="exact"/>
      </w:pPr>
    </w:p>
    <w:p w14:paraId="29C4A5E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What kind of animal is a treecreeper?</w:t>
      </w:r>
    </w:p>
    <w:p w14:paraId="781D009B" w14:textId="77777777" w:rsidR="00F93A6F" w:rsidRDefault="00F93A6F">
      <w:pPr>
        <w:spacing w:line="100" w:lineRule="exact"/>
        <w:rPr>
          <w:sz w:val="10"/>
          <w:szCs w:val="10"/>
        </w:rPr>
      </w:pPr>
    </w:p>
    <w:p w14:paraId="0BAD1FEA" w14:textId="77777777" w:rsidR="00F93A6F" w:rsidRDefault="00F93A6F">
      <w:pPr>
        <w:spacing w:line="200" w:lineRule="exact"/>
      </w:pPr>
    </w:p>
    <w:p w14:paraId="0BAE132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What ‘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L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 humorous five-line poem?</w:t>
      </w:r>
    </w:p>
    <w:p w14:paraId="30225D8C" w14:textId="77777777" w:rsidR="00F93A6F" w:rsidRDefault="00F93A6F">
      <w:pPr>
        <w:spacing w:line="100" w:lineRule="exact"/>
        <w:rPr>
          <w:sz w:val="10"/>
          <w:szCs w:val="10"/>
        </w:rPr>
      </w:pPr>
    </w:p>
    <w:p w14:paraId="316B802E" w14:textId="77777777" w:rsidR="00F93A6F" w:rsidRDefault="00F93A6F">
      <w:pPr>
        <w:spacing w:line="200" w:lineRule="exact"/>
      </w:pPr>
    </w:p>
    <w:p w14:paraId="042120A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Shingle is an anagram of which language?</w:t>
      </w:r>
    </w:p>
    <w:p w14:paraId="05EE8C80" w14:textId="77777777" w:rsidR="00F93A6F" w:rsidRDefault="00F93A6F">
      <w:pPr>
        <w:spacing w:line="100" w:lineRule="exact"/>
        <w:rPr>
          <w:sz w:val="10"/>
          <w:szCs w:val="10"/>
        </w:rPr>
      </w:pPr>
    </w:p>
    <w:p w14:paraId="2B90B835" w14:textId="77777777" w:rsidR="00F93A6F" w:rsidRDefault="00F93A6F">
      <w:pPr>
        <w:spacing w:line="200" w:lineRule="exact"/>
      </w:pPr>
    </w:p>
    <w:p w14:paraId="69F79B7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What is a baby turtle called?</w:t>
      </w:r>
    </w:p>
    <w:p w14:paraId="5B136E95" w14:textId="77777777" w:rsidR="00F93A6F" w:rsidRDefault="00F93A6F">
      <w:pPr>
        <w:spacing w:line="100" w:lineRule="exact"/>
        <w:rPr>
          <w:sz w:val="10"/>
          <w:szCs w:val="10"/>
        </w:rPr>
      </w:pPr>
    </w:p>
    <w:p w14:paraId="138621DF" w14:textId="77777777" w:rsidR="00F93A6F" w:rsidRDefault="00F93A6F">
      <w:pPr>
        <w:spacing w:line="200" w:lineRule="exact"/>
      </w:pPr>
    </w:p>
    <w:p w14:paraId="1BCE366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33"/>
          <w:pgSz w:w="8400" w:h="11920"/>
          <w:pgMar w:top="1040" w:right="1140" w:bottom="280" w:left="600" w:header="734" w:footer="1044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In which country is the city of Espoo?</w:t>
      </w:r>
    </w:p>
    <w:p w14:paraId="51094DA7" w14:textId="77777777" w:rsidR="00F93A6F" w:rsidRDefault="00F93A6F">
      <w:pPr>
        <w:spacing w:before="6" w:line="180" w:lineRule="exact"/>
        <w:rPr>
          <w:sz w:val="18"/>
          <w:szCs w:val="18"/>
        </w:rPr>
      </w:pPr>
    </w:p>
    <w:p w14:paraId="6CF4E9C4" w14:textId="77777777" w:rsidR="00F93A6F" w:rsidRDefault="00F93A6F">
      <w:pPr>
        <w:spacing w:line="200" w:lineRule="exact"/>
      </w:pPr>
    </w:p>
    <w:p w14:paraId="0AB8E5D7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Kentuckians are natives of which US state?</w:t>
      </w:r>
    </w:p>
    <w:p w14:paraId="7256104A" w14:textId="77777777" w:rsidR="00F93A6F" w:rsidRDefault="00F93A6F">
      <w:pPr>
        <w:spacing w:line="100" w:lineRule="exact"/>
        <w:rPr>
          <w:sz w:val="10"/>
          <w:szCs w:val="10"/>
        </w:rPr>
      </w:pPr>
    </w:p>
    <w:p w14:paraId="6ABBE702" w14:textId="77777777" w:rsidR="00F93A6F" w:rsidRDefault="00F93A6F">
      <w:pPr>
        <w:spacing w:line="200" w:lineRule="exact"/>
      </w:pPr>
    </w:p>
    <w:p w14:paraId="459A28F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Which month falls between February and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April?</w:t>
      </w:r>
    </w:p>
    <w:p w14:paraId="462190FF" w14:textId="77777777" w:rsidR="00F93A6F" w:rsidRDefault="00F93A6F">
      <w:pPr>
        <w:spacing w:line="100" w:lineRule="exact"/>
        <w:rPr>
          <w:sz w:val="10"/>
          <w:szCs w:val="10"/>
        </w:rPr>
      </w:pPr>
    </w:p>
    <w:p w14:paraId="10C4729D" w14:textId="77777777" w:rsidR="00F93A6F" w:rsidRDefault="00F93A6F">
      <w:pPr>
        <w:spacing w:line="200" w:lineRule="exact"/>
      </w:pPr>
    </w:p>
    <w:p w14:paraId="5B6D9AB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Complete the phrase: ‘Best thing since sliced…’</w:t>
      </w:r>
    </w:p>
    <w:p w14:paraId="16D47835" w14:textId="77777777" w:rsidR="00F93A6F" w:rsidRDefault="00F93A6F">
      <w:pPr>
        <w:spacing w:line="100" w:lineRule="exact"/>
        <w:rPr>
          <w:sz w:val="10"/>
          <w:szCs w:val="10"/>
        </w:rPr>
      </w:pPr>
    </w:p>
    <w:p w14:paraId="70143F0D" w14:textId="77777777" w:rsidR="00F93A6F" w:rsidRDefault="00F93A6F">
      <w:pPr>
        <w:spacing w:line="200" w:lineRule="exact"/>
      </w:pPr>
    </w:p>
    <w:p w14:paraId="53C3BF9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How many days were there in 2016?</w:t>
      </w:r>
    </w:p>
    <w:p w14:paraId="179A1D63" w14:textId="77777777" w:rsidR="00F93A6F" w:rsidRDefault="00F93A6F">
      <w:pPr>
        <w:spacing w:line="100" w:lineRule="exact"/>
        <w:rPr>
          <w:sz w:val="10"/>
          <w:szCs w:val="10"/>
        </w:rPr>
      </w:pPr>
    </w:p>
    <w:p w14:paraId="0E66196A" w14:textId="77777777" w:rsidR="00F93A6F" w:rsidRDefault="00F93A6F">
      <w:pPr>
        <w:spacing w:line="200" w:lineRule="exact"/>
      </w:pPr>
    </w:p>
    <w:p w14:paraId="7DE99EB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 What ‘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A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the first sign of the zodiac?</w:t>
      </w:r>
    </w:p>
    <w:p w14:paraId="0679EC6F" w14:textId="77777777" w:rsidR="00F93A6F" w:rsidRDefault="00F93A6F">
      <w:pPr>
        <w:spacing w:line="100" w:lineRule="exact"/>
        <w:rPr>
          <w:sz w:val="10"/>
          <w:szCs w:val="10"/>
        </w:rPr>
      </w:pPr>
    </w:p>
    <w:p w14:paraId="0E7002D1" w14:textId="77777777" w:rsidR="00F93A6F" w:rsidRDefault="00F93A6F">
      <w:pPr>
        <w:spacing w:line="200" w:lineRule="exact"/>
      </w:pPr>
    </w:p>
    <w:p w14:paraId="7A28D10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Chess and draughts are types of what?</w:t>
      </w:r>
    </w:p>
    <w:p w14:paraId="0AE725B4" w14:textId="77777777" w:rsidR="00F93A6F" w:rsidRDefault="00F93A6F">
      <w:pPr>
        <w:spacing w:line="100" w:lineRule="exact"/>
        <w:rPr>
          <w:sz w:val="10"/>
          <w:szCs w:val="10"/>
        </w:rPr>
      </w:pPr>
    </w:p>
    <w:p w14:paraId="609E1420" w14:textId="77777777" w:rsidR="00F93A6F" w:rsidRDefault="00F93A6F">
      <w:pPr>
        <w:spacing w:line="200" w:lineRule="exact"/>
      </w:pPr>
    </w:p>
    <w:p w14:paraId="2B76F02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What does a conchologist study?</w:t>
      </w:r>
    </w:p>
    <w:p w14:paraId="0CE72065" w14:textId="77777777" w:rsidR="00F93A6F" w:rsidRDefault="00F93A6F">
      <w:pPr>
        <w:spacing w:line="100" w:lineRule="exact"/>
        <w:rPr>
          <w:sz w:val="10"/>
          <w:szCs w:val="10"/>
        </w:rPr>
      </w:pPr>
    </w:p>
    <w:p w14:paraId="19D28694" w14:textId="77777777" w:rsidR="00F93A6F" w:rsidRDefault="00F93A6F">
      <w:pPr>
        <w:spacing w:line="200" w:lineRule="exact"/>
      </w:pPr>
    </w:p>
    <w:p w14:paraId="3C81A4F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Lugs is an informal term for which part of the body?</w:t>
      </w:r>
    </w:p>
    <w:p w14:paraId="54A2A9B1" w14:textId="77777777" w:rsidR="00F93A6F" w:rsidRDefault="00F93A6F">
      <w:pPr>
        <w:spacing w:line="100" w:lineRule="exact"/>
        <w:rPr>
          <w:sz w:val="10"/>
          <w:szCs w:val="10"/>
        </w:rPr>
      </w:pPr>
    </w:p>
    <w:p w14:paraId="7F54BED8" w14:textId="77777777" w:rsidR="00F93A6F" w:rsidRDefault="00F93A6F">
      <w:pPr>
        <w:spacing w:line="200" w:lineRule="exact"/>
      </w:pPr>
    </w:p>
    <w:p w14:paraId="712A529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What ‘I’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can come before cream, cube and lolly?</w:t>
      </w:r>
    </w:p>
    <w:p w14:paraId="7FB02B78" w14:textId="77777777" w:rsidR="00F93A6F" w:rsidRDefault="00F93A6F">
      <w:pPr>
        <w:spacing w:line="100" w:lineRule="exact"/>
        <w:rPr>
          <w:sz w:val="10"/>
          <w:szCs w:val="10"/>
        </w:rPr>
      </w:pPr>
    </w:p>
    <w:p w14:paraId="2480A417" w14:textId="77777777" w:rsidR="00F93A6F" w:rsidRDefault="00F93A6F">
      <w:pPr>
        <w:spacing w:line="200" w:lineRule="exact"/>
      </w:pPr>
    </w:p>
    <w:p w14:paraId="7623C5D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10. </w:t>
      </w:r>
      <w:r>
        <w:rPr>
          <w:rFonts w:ascii="Arial" w:eastAsia="Arial" w:hAnsi="Arial" w:cs="Arial"/>
          <w:color w:val="363435"/>
          <w:sz w:val="24"/>
          <w:szCs w:val="24"/>
        </w:rPr>
        <w:t>Proverbiall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, what goes before beauty?</w:t>
      </w:r>
    </w:p>
    <w:p w14:paraId="5568DD5C" w14:textId="77777777" w:rsidR="00F93A6F" w:rsidRDefault="00F93A6F">
      <w:pPr>
        <w:spacing w:line="100" w:lineRule="exact"/>
        <w:rPr>
          <w:sz w:val="10"/>
          <w:szCs w:val="10"/>
        </w:rPr>
      </w:pPr>
    </w:p>
    <w:p w14:paraId="3300E4C5" w14:textId="77777777" w:rsidR="00F93A6F" w:rsidRDefault="00F93A6F">
      <w:pPr>
        <w:spacing w:line="200" w:lineRule="exact"/>
      </w:pPr>
    </w:p>
    <w:p w14:paraId="445524F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What are the horns on a stag called?</w:t>
      </w:r>
    </w:p>
    <w:p w14:paraId="1177276B" w14:textId="77777777" w:rsidR="00F93A6F" w:rsidRDefault="00F93A6F">
      <w:pPr>
        <w:spacing w:line="100" w:lineRule="exact"/>
        <w:rPr>
          <w:sz w:val="10"/>
          <w:szCs w:val="10"/>
        </w:rPr>
      </w:pPr>
    </w:p>
    <w:p w14:paraId="232FDCA2" w14:textId="77777777" w:rsidR="00F93A6F" w:rsidRDefault="00F93A6F">
      <w:pPr>
        <w:spacing w:line="200" w:lineRule="exact"/>
      </w:pPr>
    </w:p>
    <w:p w14:paraId="7E30057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Who is the Greek god of the sea?</w:t>
      </w:r>
    </w:p>
    <w:p w14:paraId="134FC064" w14:textId="77777777" w:rsidR="00F93A6F" w:rsidRDefault="00F93A6F">
      <w:pPr>
        <w:spacing w:line="100" w:lineRule="exact"/>
        <w:rPr>
          <w:sz w:val="10"/>
          <w:szCs w:val="10"/>
        </w:rPr>
      </w:pPr>
    </w:p>
    <w:p w14:paraId="75947B7D" w14:textId="77777777" w:rsidR="00F93A6F" w:rsidRDefault="00F93A6F">
      <w:pPr>
        <w:spacing w:line="200" w:lineRule="exact"/>
      </w:pPr>
    </w:p>
    <w:p w14:paraId="5C526F5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Rome was built around how many hills?</w:t>
      </w:r>
    </w:p>
    <w:p w14:paraId="6185F2B5" w14:textId="77777777" w:rsidR="00F93A6F" w:rsidRDefault="00F93A6F">
      <w:pPr>
        <w:spacing w:line="100" w:lineRule="exact"/>
        <w:rPr>
          <w:sz w:val="10"/>
          <w:szCs w:val="10"/>
        </w:rPr>
      </w:pPr>
    </w:p>
    <w:p w14:paraId="6ABCF9FF" w14:textId="77777777" w:rsidR="00F93A6F" w:rsidRDefault="00F93A6F">
      <w:pPr>
        <w:spacing w:line="200" w:lineRule="exact"/>
      </w:pPr>
    </w:p>
    <w:p w14:paraId="6ECF893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14. Who is the author of </w:t>
      </w:r>
      <w:r>
        <w:rPr>
          <w:rFonts w:ascii="Arial" w:eastAsia="Arial" w:hAnsi="Arial" w:cs="Arial"/>
          <w:i/>
          <w:color w:val="363435"/>
          <w:sz w:val="24"/>
          <w:szCs w:val="24"/>
        </w:rPr>
        <w:t>Animal Farm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2AD02487" w14:textId="77777777" w:rsidR="00F93A6F" w:rsidRDefault="00F93A6F">
      <w:pPr>
        <w:spacing w:line="100" w:lineRule="exact"/>
        <w:rPr>
          <w:sz w:val="10"/>
          <w:szCs w:val="10"/>
        </w:rPr>
      </w:pPr>
    </w:p>
    <w:p w14:paraId="0E161A33" w14:textId="77777777" w:rsidR="00F93A6F" w:rsidRDefault="00F93A6F">
      <w:pPr>
        <w:spacing w:line="200" w:lineRule="exact"/>
      </w:pPr>
    </w:p>
    <w:p w14:paraId="00F7D12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34"/>
          <w:pgSz w:w="8400" w:h="11920"/>
          <w:pgMar w:top="1040" w:right="1140" w:bottom="280" w:left="600" w:header="734" w:footer="1044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15. What is </w:t>
      </w:r>
      <w:r>
        <w:rPr>
          <w:rFonts w:ascii="Arial" w:eastAsia="Arial" w:hAnsi="Arial" w:cs="Arial"/>
          <w:color w:val="363435"/>
          <w:sz w:val="24"/>
          <w:szCs w:val="24"/>
        </w:rPr>
        <w:t>the Irish name for Dublin?</w:t>
      </w:r>
    </w:p>
    <w:p w14:paraId="3E1E6DC0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30653046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Complete the phrase: ‘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ear your heart on your…’</w:t>
      </w:r>
    </w:p>
    <w:p w14:paraId="34F9C459" w14:textId="77777777" w:rsidR="00F93A6F" w:rsidRDefault="00F93A6F">
      <w:pPr>
        <w:spacing w:line="100" w:lineRule="exact"/>
        <w:rPr>
          <w:sz w:val="10"/>
          <w:szCs w:val="10"/>
        </w:rPr>
      </w:pPr>
    </w:p>
    <w:p w14:paraId="6CEE58C8" w14:textId="77777777" w:rsidR="00F93A6F" w:rsidRDefault="00F93A6F">
      <w:pPr>
        <w:spacing w:line="200" w:lineRule="exact"/>
      </w:pPr>
    </w:p>
    <w:p w14:paraId="0ED0D15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Which month is associated with spring showers?</w:t>
      </w:r>
    </w:p>
    <w:p w14:paraId="7BFAD030" w14:textId="77777777" w:rsidR="00F93A6F" w:rsidRDefault="00F93A6F">
      <w:pPr>
        <w:spacing w:line="100" w:lineRule="exact"/>
        <w:rPr>
          <w:sz w:val="10"/>
          <w:szCs w:val="10"/>
        </w:rPr>
      </w:pPr>
    </w:p>
    <w:p w14:paraId="6011B161" w14:textId="77777777" w:rsidR="00F93A6F" w:rsidRDefault="00F93A6F">
      <w:pPr>
        <w:spacing w:line="200" w:lineRule="exact"/>
      </w:pPr>
    </w:p>
    <w:p w14:paraId="21CEBE7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Which musical instrument is played by a bassoonist?</w:t>
      </w:r>
    </w:p>
    <w:p w14:paraId="136DA81C" w14:textId="77777777" w:rsidR="00F93A6F" w:rsidRDefault="00F93A6F">
      <w:pPr>
        <w:spacing w:line="100" w:lineRule="exact"/>
        <w:rPr>
          <w:sz w:val="10"/>
          <w:szCs w:val="10"/>
        </w:rPr>
      </w:pPr>
    </w:p>
    <w:p w14:paraId="70D6FB95" w14:textId="77777777" w:rsidR="00F93A6F" w:rsidRDefault="00F93A6F">
      <w:pPr>
        <w:spacing w:line="200" w:lineRule="exact"/>
      </w:pPr>
    </w:p>
    <w:p w14:paraId="027E72E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What ‘J’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 large gathering of scouts?</w:t>
      </w:r>
    </w:p>
    <w:p w14:paraId="480BA1DF" w14:textId="77777777" w:rsidR="00F93A6F" w:rsidRDefault="00F93A6F">
      <w:pPr>
        <w:spacing w:line="100" w:lineRule="exact"/>
        <w:rPr>
          <w:sz w:val="10"/>
          <w:szCs w:val="10"/>
        </w:rPr>
      </w:pPr>
    </w:p>
    <w:p w14:paraId="014DD590" w14:textId="77777777" w:rsidR="00F93A6F" w:rsidRDefault="00F93A6F">
      <w:pPr>
        <w:spacing w:line="200" w:lineRule="exact"/>
      </w:pPr>
    </w:p>
    <w:p w14:paraId="2206AED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Kenyans are nativ</w:t>
      </w:r>
      <w:r>
        <w:rPr>
          <w:rFonts w:ascii="Arial" w:eastAsia="Arial" w:hAnsi="Arial" w:cs="Arial"/>
          <w:color w:val="363435"/>
          <w:sz w:val="24"/>
          <w:szCs w:val="24"/>
        </w:rPr>
        <w:t>es of which country?</w:t>
      </w:r>
    </w:p>
    <w:p w14:paraId="756EF494" w14:textId="77777777" w:rsidR="00F93A6F" w:rsidRDefault="00F93A6F">
      <w:pPr>
        <w:spacing w:line="100" w:lineRule="exact"/>
        <w:rPr>
          <w:sz w:val="10"/>
          <w:szCs w:val="10"/>
        </w:rPr>
      </w:pPr>
    </w:p>
    <w:p w14:paraId="3CA9C21F" w14:textId="77777777" w:rsidR="00F93A6F" w:rsidRDefault="00F93A6F">
      <w:pPr>
        <w:spacing w:line="200" w:lineRule="exact"/>
      </w:pPr>
    </w:p>
    <w:p w14:paraId="5788F42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re is the Spanish for which number?</w:t>
      </w:r>
    </w:p>
    <w:p w14:paraId="3C0B74A7" w14:textId="77777777" w:rsidR="00F93A6F" w:rsidRDefault="00F93A6F">
      <w:pPr>
        <w:spacing w:line="100" w:lineRule="exact"/>
        <w:rPr>
          <w:sz w:val="10"/>
          <w:szCs w:val="10"/>
        </w:rPr>
      </w:pPr>
    </w:p>
    <w:p w14:paraId="1E870782" w14:textId="77777777" w:rsidR="00F93A6F" w:rsidRDefault="00F93A6F">
      <w:pPr>
        <w:spacing w:line="200" w:lineRule="exact"/>
      </w:pPr>
    </w:p>
    <w:p w14:paraId="3D37BBB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Which Irish county is listed third alphabetically?</w:t>
      </w:r>
    </w:p>
    <w:p w14:paraId="1E299C93" w14:textId="77777777" w:rsidR="00F93A6F" w:rsidRDefault="00F93A6F">
      <w:pPr>
        <w:spacing w:line="100" w:lineRule="exact"/>
        <w:rPr>
          <w:sz w:val="10"/>
          <w:szCs w:val="10"/>
        </w:rPr>
      </w:pPr>
    </w:p>
    <w:p w14:paraId="3D686A40" w14:textId="77777777" w:rsidR="00F93A6F" w:rsidRDefault="00F93A6F">
      <w:pPr>
        <w:spacing w:line="200" w:lineRule="exact"/>
      </w:pPr>
    </w:p>
    <w:p w14:paraId="69C0F19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Croc is an informal term for which animal?</w:t>
      </w:r>
    </w:p>
    <w:p w14:paraId="2A010D9E" w14:textId="77777777" w:rsidR="00F93A6F" w:rsidRDefault="00F93A6F">
      <w:pPr>
        <w:spacing w:line="100" w:lineRule="exact"/>
        <w:rPr>
          <w:sz w:val="10"/>
          <w:szCs w:val="10"/>
        </w:rPr>
      </w:pPr>
    </w:p>
    <w:p w14:paraId="05741F20" w14:textId="77777777" w:rsidR="00F93A6F" w:rsidRDefault="00F93A6F">
      <w:pPr>
        <w:spacing w:line="200" w:lineRule="exact"/>
      </w:pPr>
    </w:p>
    <w:p w14:paraId="52DAAEF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Potterheads are fans of which book series?</w:t>
      </w:r>
    </w:p>
    <w:p w14:paraId="2A783219" w14:textId="77777777" w:rsidR="00F93A6F" w:rsidRDefault="00F93A6F">
      <w:pPr>
        <w:spacing w:line="100" w:lineRule="exact"/>
        <w:rPr>
          <w:sz w:val="10"/>
          <w:szCs w:val="10"/>
        </w:rPr>
      </w:pPr>
    </w:p>
    <w:p w14:paraId="6026AB2B" w14:textId="77777777" w:rsidR="00F93A6F" w:rsidRDefault="00F93A6F">
      <w:pPr>
        <w:spacing w:line="200" w:lineRule="exact"/>
      </w:pPr>
    </w:p>
    <w:p w14:paraId="4681726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What ‘M’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can come before wave, </w:t>
      </w:r>
      <w:r>
        <w:rPr>
          <w:rFonts w:ascii="Arial" w:eastAsia="Arial" w:hAnsi="Arial" w:cs="Arial"/>
          <w:color w:val="363435"/>
          <w:sz w:val="24"/>
          <w:szCs w:val="24"/>
        </w:rPr>
        <w:t>scope and chip?</w:t>
      </w:r>
    </w:p>
    <w:p w14:paraId="6F0EB4D4" w14:textId="77777777" w:rsidR="00F93A6F" w:rsidRDefault="00F93A6F">
      <w:pPr>
        <w:spacing w:line="100" w:lineRule="exact"/>
        <w:rPr>
          <w:sz w:val="10"/>
          <w:szCs w:val="10"/>
        </w:rPr>
      </w:pPr>
    </w:p>
    <w:p w14:paraId="223C19EF" w14:textId="77777777" w:rsidR="00F93A6F" w:rsidRDefault="00F93A6F">
      <w:pPr>
        <w:spacing w:line="200" w:lineRule="exact"/>
      </w:pPr>
    </w:p>
    <w:p w14:paraId="76BBB57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Proverbiall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, what sweeps clean?</w:t>
      </w:r>
    </w:p>
    <w:p w14:paraId="1A2DC005" w14:textId="77777777" w:rsidR="00F93A6F" w:rsidRDefault="00F93A6F">
      <w:pPr>
        <w:spacing w:line="100" w:lineRule="exact"/>
        <w:rPr>
          <w:sz w:val="10"/>
          <w:szCs w:val="10"/>
        </w:rPr>
      </w:pPr>
    </w:p>
    <w:p w14:paraId="682C4A5E" w14:textId="77777777" w:rsidR="00F93A6F" w:rsidRDefault="00F93A6F">
      <w:pPr>
        <w:spacing w:line="200" w:lineRule="exact"/>
      </w:pPr>
    </w:p>
    <w:p w14:paraId="062DEE1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What is a baby puma called?</w:t>
      </w:r>
    </w:p>
    <w:p w14:paraId="2B139816" w14:textId="77777777" w:rsidR="00F93A6F" w:rsidRDefault="00F93A6F">
      <w:pPr>
        <w:spacing w:line="100" w:lineRule="exact"/>
        <w:rPr>
          <w:sz w:val="10"/>
          <w:szCs w:val="10"/>
        </w:rPr>
      </w:pPr>
    </w:p>
    <w:p w14:paraId="29BE5285" w14:textId="77777777" w:rsidR="00F93A6F" w:rsidRDefault="00F93A6F">
      <w:pPr>
        <w:spacing w:line="200" w:lineRule="exact"/>
      </w:pPr>
    </w:p>
    <w:p w14:paraId="0570799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William Penn founded which US city?</w:t>
      </w:r>
    </w:p>
    <w:p w14:paraId="46F5049F" w14:textId="77777777" w:rsidR="00F93A6F" w:rsidRDefault="00F93A6F">
      <w:pPr>
        <w:spacing w:line="100" w:lineRule="exact"/>
        <w:rPr>
          <w:sz w:val="10"/>
          <w:szCs w:val="10"/>
        </w:rPr>
      </w:pPr>
    </w:p>
    <w:p w14:paraId="40BF2A25" w14:textId="77777777" w:rsidR="00F93A6F" w:rsidRDefault="00F93A6F">
      <w:pPr>
        <w:spacing w:line="200" w:lineRule="exact"/>
      </w:pPr>
    </w:p>
    <w:p w14:paraId="00C093E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What colour berets are worn by UN peacekeepers?</w:t>
      </w:r>
    </w:p>
    <w:p w14:paraId="76F5C852" w14:textId="77777777" w:rsidR="00F93A6F" w:rsidRDefault="00F93A6F">
      <w:pPr>
        <w:spacing w:line="100" w:lineRule="exact"/>
        <w:rPr>
          <w:sz w:val="10"/>
          <w:szCs w:val="10"/>
        </w:rPr>
      </w:pPr>
    </w:p>
    <w:p w14:paraId="4E12EAB9" w14:textId="77777777" w:rsidR="00F93A6F" w:rsidRDefault="00F93A6F">
      <w:pPr>
        <w:spacing w:line="200" w:lineRule="exact"/>
      </w:pPr>
    </w:p>
    <w:p w14:paraId="46C3A70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35"/>
          <w:footerReference w:type="default" r:id="rId36"/>
          <w:pgSz w:w="8400" w:h="11920"/>
          <w:pgMar w:top="1040" w:right="1140" w:bottom="280" w:left="600" w:header="734" w:footer="948" w:gutter="0"/>
          <w:pgNumType w:start="2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What is the only country to begin with the letter ‘Y’?</w:t>
      </w:r>
    </w:p>
    <w:p w14:paraId="5AEB9FFE" w14:textId="77777777" w:rsidR="00F93A6F" w:rsidRDefault="00F93A6F">
      <w:pPr>
        <w:spacing w:before="6" w:line="180" w:lineRule="exact"/>
        <w:rPr>
          <w:sz w:val="18"/>
          <w:szCs w:val="18"/>
        </w:rPr>
      </w:pPr>
    </w:p>
    <w:p w14:paraId="1C65B50F" w14:textId="77777777" w:rsidR="00F93A6F" w:rsidRDefault="00F93A6F">
      <w:pPr>
        <w:spacing w:line="200" w:lineRule="exact"/>
      </w:pPr>
    </w:p>
    <w:p w14:paraId="04DFB581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In which Scottish city was James Connolly born?</w:t>
      </w:r>
    </w:p>
    <w:p w14:paraId="1542BA0E" w14:textId="77777777" w:rsidR="00F93A6F" w:rsidRDefault="00F93A6F">
      <w:pPr>
        <w:spacing w:line="100" w:lineRule="exact"/>
        <w:rPr>
          <w:sz w:val="10"/>
          <w:szCs w:val="10"/>
        </w:rPr>
      </w:pPr>
    </w:p>
    <w:p w14:paraId="3BE87AA9" w14:textId="77777777" w:rsidR="00F93A6F" w:rsidRDefault="00F93A6F">
      <w:pPr>
        <w:spacing w:line="200" w:lineRule="exact"/>
      </w:pPr>
    </w:p>
    <w:p w14:paraId="60B67B7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What was the nickname of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Thomas Fitzgerald?</w:t>
      </w:r>
    </w:p>
    <w:p w14:paraId="53AC38EF" w14:textId="77777777" w:rsidR="00F93A6F" w:rsidRDefault="00F93A6F">
      <w:pPr>
        <w:spacing w:line="100" w:lineRule="exact"/>
        <w:rPr>
          <w:sz w:val="10"/>
          <w:szCs w:val="10"/>
        </w:rPr>
      </w:pPr>
    </w:p>
    <w:p w14:paraId="11111074" w14:textId="77777777" w:rsidR="00F93A6F" w:rsidRDefault="00F93A6F">
      <w:pPr>
        <w:spacing w:line="200" w:lineRule="exact"/>
      </w:pPr>
    </w:p>
    <w:p w14:paraId="56B0EDA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3.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olfe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one graduated from which university?</w:t>
      </w:r>
    </w:p>
    <w:p w14:paraId="5C99423B" w14:textId="77777777" w:rsidR="00F93A6F" w:rsidRDefault="00F93A6F">
      <w:pPr>
        <w:spacing w:line="100" w:lineRule="exact"/>
        <w:rPr>
          <w:sz w:val="10"/>
          <w:szCs w:val="10"/>
        </w:rPr>
      </w:pPr>
    </w:p>
    <w:p w14:paraId="7E8EBE3A" w14:textId="77777777" w:rsidR="00F93A6F" w:rsidRDefault="00F93A6F">
      <w:pPr>
        <w:spacing w:line="200" w:lineRule="exact"/>
      </w:pPr>
    </w:p>
    <w:p w14:paraId="4524AD6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4. In </w:t>
      </w:r>
      <w:r>
        <w:rPr>
          <w:rFonts w:ascii="Arial" w:eastAsia="Arial" w:hAnsi="Arial" w:cs="Arial"/>
          <w:color w:val="363435"/>
          <w:sz w:val="24"/>
          <w:szCs w:val="24"/>
        </w:rPr>
        <w:t>which century was Áras an Uachtaráin built?</w:t>
      </w:r>
    </w:p>
    <w:p w14:paraId="2B1C5B40" w14:textId="77777777" w:rsidR="00F93A6F" w:rsidRDefault="00F93A6F">
      <w:pPr>
        <w:spacing w:line="100" w:lineRule="exact"/>
        <w:rPr>
          <w:sz w:val="10"/>
          <w:szCs w:val="10"/>
        </w:rPr>
      </w:pPr>
    </w:p>
    <w:p w14:paraId="79E56722" w14:textId="77777777" w:rsidR="00F93A6F" w:rsidRDefault="00F93A6F">
      <w:pPr>
        <w:spacing w:line="200" w:lineRule="exact"/>
      </w:pPr>
    </w:p>
    <w:p w14:paraId="70B28F1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What ‘S’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was the nickname of Richard de Clare?</w:t>
      </w:r>
    </w:p>
    <w:p w14:paraId="0D285C6C" w14:textId="77777777" w:rsidR="00F93A6F" w:rsidRDefault="00F93A6F">
      <w:pPr>
        <w:spacing w:line="100" w:lineRule="exact"/>
        <w:rPr>
          <w:sz w:val="10"/>
          <w:szCs w:val="10"/>
        </w:rPr>
      </w:pPr>
    </w:p>
    <w:p w14:paraId="606E4079" w14:textId="77777777" w:rsidR="00F93A6F" w:rsidRDefault="00F93A6F">
      <w:pPr>
        <w:spacing w:line="200" w:lineRule="exact"/>
      </w:pPr>
    </w:p>
    <w:p w14:paraId="00AC465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In which decade did the Dublin Lockout take place?</w:t>
      </w:r>
    </w:p>
    <w:p w14:paraId="6C14208B" w14:textId="77777777" w:rsidR="00F93A6F" w:rsidRDefault="00F93A6F">
      <w:pPr>
        <w:spacing w:line="100" w:lineRule="exact"/>
        <w:rPr>
          <w:sz w:val="10"/>
          <w:szCs w:val="10"/>
        </w:rPr>
      </w:pPr>
    </w:p>
    <w:p w14:paraId="5B316EA1" w14:textId="77777777" w:rsidR="00F93A6F" w:rsidRDefault="00F93A6F">
      <w:pPr>
        <w:spacing w:line="200" w:lineRule="exact"/>
      </w:pPr>
    </w:p>
    <w:p w14:paraId="126DFEB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Daniel O’Connell is a former Lord Mayor of which city?</w:t>
      </w:r>
    </w:p>
    <w:p w14:paraId="20D17F5C" w14:textId="77777777" w:rsidR="00F93A6F" w:rsidRDefault="00F93A6F">
      <w:pPr>
        <w:spacing w:line="100" w:lineRule="exact"/>
        <w:rPr>
          <w:sz w:val="10"/>
          <w:szCs w:val="10"/>
        </w:rPr>
      </w:pPr>
    </w:p>
    <w:p w14:paraId="200FADD6" w14:textId="77777777" w:rsidR="00F93A6F" w:rsidRDefault="00F93A6F">
      <w:pPr>
        <w:spacing w:line="200" w:lineRule="exact"/>
      </w:pPr>
    </w:p>
    <w:p w14:paraId="148CB42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8. In which cemetery is Maude Gonne </w:t>
      </w:r>
      <w:r>
        <w:rPr>
          <w:rFonts w:ascii="Arial" w:eastAsia="Arial" w:hAnsi="Arial" w:cs="Arial"/>
          <w:color w:val="363435"/>
          <w:sz w:val="24"/>
          <w:szCs w:val="24"/>
        </w:rPr>
        <w:t>MacBride buried?</w:t>
      </w:r>
    </w:p>
    <w:p w14:paraId="74E8D61F" w14:textId="77777777" w:rsidR="00F93A6F" w:rsidRDefault="00F93A6F">
      <w:pPr>
        <w:spacing w:line="100" w:lineRule="exact"/>
        <w:rPr>
          <w:sz w:val="10"/>
          <w:szCs w:val="10"/>
        </w:rPr>
      </w:pPr>
    </w:p>
    <w:p w14:paraId="236B50CF" w14:textId="77777777" w:rsidR="00F93A6F" w:rsidRDefault="00F93A6F">
      <w:pPr>
        <w:spacing w:line="200" w:lineRule="exact"/>
      </w:pPr>
    </w:p>
    <w:p w14:paraId="6707DE4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9. Which Dublin theatre was co-founded by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.B.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2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eats?</w:t>
      </w:r>
    </w:p>
    <w:p w14:paraId="33E64146" w14:textId="77777777" w:rsidR="00F93A6F" w:rsidRDefault="00F93A6F">
      <w:pPr>
        <w:spacing w:line="100" w:lineRule="exact"/>
        <w:rPr>
          <w:sz w:val="10"/>
          <w:szCs w:val="10"/>
        </w:rPr>
      </w:pPr>
    </w:p>
    <w:p w14:paraId="2362F638" w14:textId="77777777" w:rsidR="00F93A6F" w:rsidRDefault="00F93A6F">
      <w:pPr>
        <w:spacing w:line="200" w:lineRule="exact"/>
      </w:pPr>
    </w:p>
    <w:p w14:paraId="268C896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The Battle of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V</w:t>
      </w:r>
      <w:r>
        <w:rPr>
          <w:rFonts w:ascii="Arial" w:eastAsia="Arial" w:hAnsi="Arial" w:cs="Arial"/>
          <w:color w:val="363435"/>
          <w:sz w:val="24"/>
          <w:szCs w:val="24"/>
        </w:rPr>
        <w:t>inegar Hill took place in which county?</w:t>
      </w:r>
    </w:p>
    <w:p w14:paraId="787F0934" w14:textId="77777777" w:rsidR="00F93A6F" w:rsidRDefault="00F93A6F">
      <w:pPr>
        <w:spacing w:line="100" w:lineRule="exact"/>
        <w:rPr>
          <w:sz w:val="10"/>
          <w:szCs w:val="10"/>
        </w:rPr>
      </w:pPr>
    </w:p>
    <w:p w14:paraId="3C910E38" w14:textId="77777777" w:rsidR="00F93A6F" w:rsidRDefault="00F93A6F">
      <w:pPr>
        <w:spacing w:line="200" w:lineRule="exact"/>
      </w:pPr>
    </w:p>
    <w:p w14:paraId="23DB5DC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In which city was the 1921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Anglo-Irish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reaty signed?</w:t>
      </w:r>
    </w:p>
    <w:p w14:paraId="31A95032" w14:textId="77777777" w:rsidR="00F93A6F" w:rsidRDefault="00F93A6F">
      <w:pPr>
        <w:spacing w:line="100" w:lineRule="exact"/>
        <w:rPr>
          <w:sz w:val="10"/>
          <w:szCs w:val="10"/>
        </w:rPr>
      </w:pPr>
    </w:p>
    <w:p w14:paraId="47764AC8" w14:textId="77777777" w:rsidR="00F93A6F" w:rsidRDefault="00F93A6F">
      <w:pPr>
        <w:spacing w:line="200" w:lineRule="exact"/>
      </w:pPr>
    </w:p>
    <w:p w14:paraId="201FB27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Who was made Earl of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yrone in 1585?</w:t>
      </w:r>
    </w:p>
    <w:p w14:paraId="7B0EA14C" w14:textId="77777777" w:rsidR="00F93A6F" w:rsidRDefault="00F93A6F">
      <w:pPr>
        <w:spacing w:line="100" w:lineRule="exact"/>
        <w:rPr>
          <w:sz w:val="10"/>
          <w:szCs w:val="10"/>
        </w:rPr>
      </w:pPr>
    </w:p>
    <w:p w14:paraId="7B4EDC8A" w14:textId="77777777" w:rsidR="00F93A6F" w:rsidRDefault="00F93A6F">
      <w:pPr>
        <w:spacing w:line="200" w:lineRule="exact"/>
      </w:pPr>
    </w:p>
    <w:p w14:paraId="1B6F84C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13. In which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year did the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ar of Independence begin?</w:t>
      </w:r>
    </w:p>
    <w:p w14:paraId="2044CC3D" w14:textId="77777777" w:rsidR="00F93A6F" w:rsidRDefault="00F93A6F">
      <w:pPr>
        <w:spacing w:line="100" w:lineRule="exact"/>
        <w:rPr>
          <w:sz w:val="10"/>
          <w:szCs w:val="10"/>
        </w:rPr>
      </w:pPr>
    </w:p>
    <w:p w14:paraId="0A5BF7C3" w14:textId="77777777" w:rsidR="00F93A6F" w:rsidRDefault="00F93A6F">
      <w:pPr>
        <w:spacing w:line="200" w:lineRule="exact"/>
      </w:pPr>
    </w:p>
    <w:p w14:paraId="053C9EC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Which county was once known as Queen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County?</w:t>
      </w:r>
    </w:p>
    <w:p w14:paraId="01A3EED8" w14:textId="77777777" w:rsidR="00F93A6F" w:rsidRDefault="00F93A6F">
      <w:pPr>
        <w:spacing w:line="100" w:lineRule="exact"/>
        <w:rPr>
          <w:sz w:val="10"/>
          <w:szCs w:val="10"/>
        </w:rPr>
      </w:pPr>
    </w:p>
    <w:p w14:paraId="090E90F1" w14:textId="77777777" w:rsidR="00F93A6F" w:rsidRDefault="00F93A6F">
      <w:pPr>
        <w:spacing w:line="200" w:lineRule="exact"/>
      </w:pPr>
    </w:p>
    <w:p w14:paraId="0EDB111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37"/>
          <w:footerReference w:type="default" r:id="rId38"/>
          <w:pgSz w:w="8400" w:h="11920"/>
          <w:pgMar w:top="1040" w:right="720" w:bottom="280" w:left="600" w:header="734" w:footer="993" w:gutter="0"/>
          <w:pgNumType w:start="21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15. How many terms did Douglas Hyde serve as Irish </w:t>
      </w:r>
      <w:r>
        <w:rPr>
          <w:rFonts w:ascii="Arial" w:eastAsia="Arial" w:hAnsi="Arial" w:cs="Arial"/>
          <w:color w:val="363435"/>
          <w:sz w:val="24"/>
          <w:szCs w:val="24"/>
        </w:rPr>
        <w:t>president?</w:t>
      </w:r>
    </w:p>
    <w:p w14:paraId="052AA244" w14:textId="77777777" w:rsidR="00F93A6F" w:rsidRDefault="00F93A6F">
      <w:pPr>
        <w:spacing w:before="6" w:line="180" w:lineRule="exact"/>
        <w:rPr>
          <w:sz w:val="18"/>
          <w:szCs w:val="18"/>
        </w:rPr>
      </w:pPr>
    </w:p>
    <w:p w14:paraId="4F9FC7CE" w14:textId="77777777" w:rsidR="00F93A6F" w:rsidRDefault="00F93A6F">
      <w:pPr>
        <w:spacing w:line="200" w:lineRule="exact"/>
      </w:pPr>
    </w:p>
    <w:p w14:paraId="3FC11BC4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In which city was Mary McAleese born?</w:t>
      </w:r>
    </w:p>
    <w:p w14:paraId="6E52FBFA" w14:textId="77777777" w:rsidR="00F93A6F" w:rsidRDefault="00F93A6F">
      <w:pPr>
        <w:spacing w:line="100" w:lineRule="exact"/>
        <w:rPr>
          <w:sz w:val="10"/>
          <w:szCs w:val="10"/>
        </w:rPr>
      </w:pPr>
    </w:p>
    <w:p w14:paraId="0099947E" w14:textId="77777777" w:rsidR="00F93A6F" w:rsidRDefault="00F93A6F">
      <w:pPr>
        <w:spacing w:line="200" w:lineRule="exact"/>
      </w:pPr>
    </w:p>
    <w:p w14:paraId="1EE2643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Which county was once known as King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County?</w:t>
      </w:r>
    </w:p>
    <w:p w14:paraId="6E2A6B0A" w14:textId="77777777" w:rsidR="00F93A6F" w:rsidRDefault="00F93A6F">
      <w:pPr>
        <w:spacing w:line="100" w:lineRule="exact"/>
        <w:rPr>
          <w:sz w:val="10"/>
          <w:szCs w:val="10"/>
        </w:rPr>
      </w:pPr>
    </w:p>
    <w:p w14:paraId="6C594FA9" w14:textId="77777777" w:rsidR="00F93A6F" w:rsidRDefault="00F93A6F">
      <w:pPr>
        <w:spacing w:line="200" w:lineRule="exact"/>
      </w:pPr>
    </w:p>
    <w:p w14:paraId="3951F3B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3. Who wrote the poem </w:t>
      </w:r>
      <w:r>
        <w:rPr>
          <w:rFonts w:ascii="Arial" w:eastAsia="Arial" w:hAnsi="Arial" w:cs="Arial"/>
          <w:i/>
          <w:color w:val="363435"/>
          <w:sz w:val="24"/>
          <w:szCs w:val="24"/>
        </w:rPr>
        <w:t>Easter 1916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17FF8DEC" w14:textId="77777777" w:rsidR="00F93A6F" w:rsidRDefault="00F93A6F">
      <w:pPr>
        <w:spacing w:line="100" w:lineRule="exact"/>
        <w:rPr>
          <w:sz w:val="10"/>
          <w:szCs w:val="10"/>
        </w:rPr>
      </w:pPr>
    </w:p>
    <w:p w14:paraId="41F4536D" w14:textId="77777777" w:rsidR="00F93A6F" w:rsidRDefault="00F93A6F">
      <w:pPr>
        <w:spacing w:line="200" w:lineRule="exact"/>
      </w:pPr>
    </w:p>
    <w:p w14:paraId="55315B6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In which year was Patrick Pearse executed?</w:t>
      </w:r>
    </w:p>
    <w:p w14:paraId="618B8FD2" w14:textId="77777777" w:rsidR="00F93A6F" w:rsidRDefault="00F93A6F">
      <w:pPr>
        <w:spacing w:line="100" w:lineRule="exact"/>
        <w:rPr>
          <w:sz w:val="10"/>
          <w:szCs w:val="10"/>
        </w:rPr>
      </w:pPr>
    </w:p>
    <w:p w14:paraId="42196798" w14:textId="77777777" w:rsidR="00F93A6F" w:rsidRDefault="00F93A6F">
      <w:pPr>
        <w:spacing w:line="200" w:lineRule="exact"/>
      </w:pPr>
    </w:p>
    <w:p w14:paraId="63A8192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Who succeeded Seán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. O’Kelly as Irish president?</w:t>
      </w:r>
    </w:p>
    <w:p w14:paraId="42DA767D" w14:textId="77777777" w:rsidR="00F93A6F" w:rsidRDefault="00F93A6F">
      <w:pPr>
        <w:spacing w:line="100" w:lineRule="exact"/>
        <w:rPr>
          <w:sz w:val="10"/>
          <w:szCs w:val="10"/>
        </w:rPr>
      </w:pPr>
    </w:p>
    <w:p w14:paraId="52007A84" w14:textId="77777777" w:rsidR="00F93A6F" w:rsidRDefault="00F93A6F">
      <w:pPr>
        <w:spacing w:line="200" w:lineRule="exact"/>
      </w:pPr>
    </w:p>
    <w:p w14:paraId="7769036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The </w:t>
      </w:r>
      <w:r>
        <w:rPr>
          <w:rFonts w:ascii="Arial" w:eastAsia="Arial" w:hAnsi="Arial" w:cs="Arial"/>
          <w:color w:val="363435"/>
          <w:sz w:val="24"/>
          <w:szCs w:val="24"/>
        </w:rPr>
        <w:t>Battle of Clontibret took place in which county?</w:t>
      </w:r>
    </w:p>
    <w:p w14:paraId="12B36985" w14:textId="77777777" w:rsidR="00F93A6F" w:rsidRDefault="00F93A6F">
      <w:pPr>
        <w:spacing w:line="100" w:lineRule="exact"/>
        <w:rPr>
          <w:sz w:val="10"/>
          <w:szCs w:val="10"/>
        </w:rPr>
      </w:pPr>
    </w:p>
    <w:p w14:paraId="07E3DFAC" w14:textId="77777777" w:rsidR="00F93A6F" w:rsidRDefault="00F93A6F">
      <w:pPr>
        <w:spacing w:line="200" w:lineRule="exact"/>
      </w:pPr>
    </w:p>
    <w:p w14:paraId="4C08807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Which Irish president died in o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fice in 1974?</w:t>
      </w:r>
    </w:p>
    <w:p w14:paraId="7D35D4F5" w14:textId="77777777" w:rsidR="00F93A6F" w:rsidRDefault="00F93A6F">
      <w:pPr>
        <w:spacing w:line="100" w:lineRule="exact"/>
        <w:rPr>
          <w:sz w:val="10"/>
          <w:szCs w:val="10"/>
        </w:rPr>
      </w:pPr>
    </w:p>
    <w:p w14:paraId="1537B8E3" w14:textId="77777777" w:rsidR="00F93A6F" w:rsidRDefault="00F93A6F">
      <w:pPr>
        <w:spacing w:line="200" w:lineRule="exact"/>
      </w:pPr>
    </w:p>
    <w:p w14:paraId="15BC95F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In which century was Robert Emmet executed?</w:t>
      </w:r>
    </w:p>
    <w:p w14:paraId="7ED0D7DF" w14:textId="77777777" w:rsidR="00F93A6F" w:rsidRDefault="00F93A6F">
      <w:pPr>
        <w:spacing w:line="100" w:lineRule="exact"/>
        <w:rPr>
          <w:sz w:val="10"/>
          <w:szCs w:val="10"/>
        </w:rPr>
      </w:pPr>
    </w:p>
    <w:p w14:paraId="2CF6955A" w14:textId="77777777" w:rsidR="00F93A6F" w:rsidRDefault="00F93A6F">
      <w:pPr>
        <w:spacing w:line="200" w:lineRule="exact"/>
      </w:pPr>
    </w:p>
    <w:p w14:paraId="0ACC639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Who jointly received the Nobel Peace Prize in 1998?</w:t>
      </w:r>
    </w:p>
    <w:p w14:paraId="5E15F6D7" w14:textId="77777777" w:rsidR="00F93A6F" w:rsidRDefault="00F93A6F">
      <w:pPr>
        <w:spacing w:line="100" w:lineRule="exact"/>
        <w:rPr>
          <w:sz w:val="10"/>
          <w:szCs w:val="10"/>
        </w:rPr>
      </w:pPr>
    </w:p>
    <w:p w14:paraId="0BAB8587" w14:textId="77777777" w:rsidR="00F93A6F" w:rsidRDefault="00F93A6F">
      <w:pPr>
        <w:spacing w:line="200" w:lineRule="exact"/>
      </w:pPr>
    </w:p>
    <w:p w14:paraId="4E2E435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Newgrange is older than Stonehenge.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rue </w:t>
      </w:r>
      <w:r>
        <w:rPr>
          <w:rFonts w:ascii="Arial" w:eastAsia="Arial" w:hAnsi="Arial" w:cs="Arial"/>
          <w:color w:val="363435"/>
          <w:sz w:val="24"/>
          <w:szCs w:val="24"/>
        </w:rPr>
        <w:t>or false?</w:t>
      </w:r>
    </w:p>
    <w:p w14:paraId="5FDA3C64" w14:textId="77777777" w:rsidR="00F93A6F" w:rsidRDefault="00F93A6F">
      <w:pPr>
        <w:spacing w:line="100" w:lineRule="exact"/>
        <w:rPr>
          <w:sz w:val="10"/>
          <w:szCs w:val="10"/>
        </w:rPr>
      </w:pPr>
    </w:p>
    <w:p w14:paraId="524BB5B9" w14:textId="77777777" w:rsidR="00F93A6F" w:rsidRDefault="00F93A6F">
      <w:pPr>
        <w:spacing w:line="200" w:lineRule="exact"/>
      </w:pPr>
    </w:p>
    <w:p w14:paraId="3D875B8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Which Irish political party was formed in 1905?</w:t>
      </w:r>
    </w:p>
    <w:p w14:paraId="0CCF951A" w14:textId="77777777" w:rsidR="00F93A6F" w:rsidRDefault="00F93A6F">
      <w:pPr>
        <w:spacing w:line="100" w:lineRule="exact"/>
        <w:rPr>
          <w:sz w:val="10"/>
          <w:szCs w:val="10"/>
        </w:rPr>
      </w:pPr>
    </w:p>
    <w:p w14:paraId="1297C35D" w14:textId="77777777" w:rsidR="00F93A6F" w:rsidRDefault="00F93A6F">
      <w:pPr>
        <w:spacing w:line="200" w:lineRule="exact"/>
      </w:pPr>
    </w:p>
    <w:p w14:paraId="632E941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In which country was the Fenian Brotherhood founded?</w:t>
      </w:r>
    </w:p>
    <w:p w14:paraId="0CF4E166" w14:textId="77777777" w:rsidR="00F93A6F" w:rsidRDefault="00F93A6F">
      <w:pPr>
        <w:spacing w:line="100" w:lineRule="exact"/>
        <w:rPr>
          <w:sz w:val="10"/>
          <w:szCs w:val="10"/>
        </w:rPr>
      </w:pPr>
    </w:p>
    <w:p w14:paraId="2977B6C3" w14:textId="77777777" w:rsidR="00F93A6F" w:rsidRDefault="00F93A6F">
      <w:pPr>
        <w:spacing w:line="200" w:lineRule="exact"/>
      </w:pPr>
    </w:p>
    <w:p w14:paraId="70AB0CD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Nora Barnacle was the wife of which Irish writer?</w:t>
      </w:r>
    </w:p>
    <w:p w14:paraId="6D1952B3" w14:textId="77777777" w:rsidR="00F93A6F" w:rsidRDefault="00F93A6F">
      <w:pPr>
        <w:spacing w:line="100" w:lineRule="exact"/>
        <w:rPr>
          <w:sz w:val="10"/>
          <w:szCs w:val="10"/>
        </w:rPr>
      </w:pPr>
    </w:p>
    <w:p w14:paraId="7F8683C0" w14:textId="77777777" w:rsidR="00F93A6F" w:rsidRDefault="00F93A6F">
      <w:pPr>
        <w:spacing w:line="200" w:lineRule="exact"/>
      </w:pPr>
    </w:p>
    <w:p w14:paraId="66795E2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In which century was the Land League founded?</w:t>
      </w:r>
    </w:p>
    <w:p w14:paraId="591DCC51" w14:textId="77777777" w:rsidR="00F93A6F" w:rsidRDefault="00F93A6F">
      <w:pPr>
        <w:spacing w:line="100" w:lineRule="exact"/>
        <w:rPr>
          <w:sz w:val="10"/>
          <w:szCs w:val="10"/>
        </w:rPr>
      </w:pPr>
    </w:p>
    <w:p w14:paraId="67342A92" w14:textId="77777777" w:rsidR="00F93A6F" w:rsidRDefault="00F93A6F">
      <w:pPr>
        <w:spacing w:line="200" w:lineRule="exact"/>
      </w:pPr>
    </w:p>
    <w:p w14:paraId="5752198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39"/>
          <w:pgSz w:w="8400" w:h="11920"/>
          <w:pgMar w:top="1040" w:right="1140" w:bottom="280" w:left="600" w:header="734" w:footer="993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Which serving US president visited Ireland in 1970?</w:t>
      </w:r>
    </w:p>
    <w:p w14:paraId="03A92403" w14:textId="77777777" w:rsidR="00F93A6F" w:rsidRDefault="00F93A6F">
      <w:pPr>
        <w:spacing w:before="9" w:line="280" w:lineRule="exact"/>
        <w:rPr>
          <w:sz w:val="28"/>
          <w:szCs w:val="28"/>
        </w:rPr>
      </w:pPr>
    </w:p>
    <w:p w14:paraId="0AD738C5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What is the name of Nemo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s father in </w:t>
      </w:r>
      <w:r>
        <w:rPr>
          <w:rFonts w:ascii="Arial" w:eastAsia="Arial" w:hAnsi="Arial" w:cs="Arial"/>
          <w:i/>
          <w:color w:val="363435"/>
          <w:sz w:val="24"/>
          <w:szCs w:val="24"/>
        </w:rPr>
        <w:t>Finding Nemo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7DA9A173" w14:textId="77777777" w:rsidR="00F93A6F" w:rsidRDefault="00F93A6F">
      <w:pPr>
        <w:spacing w:line="100" w:lineRule="exact"/>
        <w:rPr>
          <w:sz w:val="10"/>
          <w:szCs w:val="10"/>
        </w:rPr>
      </w:pPr>
    </w:p>
    <w:p w14:paraId="6FA3A858" w14:textId="77777777" w:rsidR="00F93A6F" w:rsidRDefault="00F93A6F">
      <w:pPr>
        <w:spacing w:line="200" w:lineRule="exact"/>
      </w:pPr>
    </w:p>
    <w:p w14:paraId="747E23A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2. </w:t>
      </w:r>
      <w:r>
        <w:rPr>
          <w:rFonts w:ascii="Arial" w:eastAsia="Arial" w:hAnsi="Arial" w:cs="Arial"/>
          <w:i/>
          <w:color w:val="363435"/>
          <w:sz w:val="24"/>
          <w:szCs w:val="24"/>
        </w:rPr>
        <w:t xml:space="preserve">Sherlock Gnomes </w:t>
      </w:r>
      <w:r>
        <w:rPr>
          <w:rFonts w:ascii="Arial" w:eastAsia="Arial" w:hAnsi="Arial" w:cs="Arial"/>
          <w:color w:val="363435"/>
          <w:sz w:val="24"/>
          <w:szCs w:val="24"/>
        </w:rPr>
        <w:t>is the sequel to which movie?</w:t>
      </w:r>
    </w:p>
    <w:p w14:paraId="262A252B" w14:textId="77777777" w:rsidR="00F93A6F" w:rsidRDefault="00F93A6F">
      <w:pPr>
        <w:spacing w:line="100" w:lineRule="exact"/>
        <w:rPr>
          <w:sz w:val="10"/>
          <w:szCs w:val="10"/>
        </w:rPr>
      </w:pPr>
    </w:p>
    <w:p w14:paraId="39E0AD53" w14:textId="77777777" w:rsidR="00F93A6F" w:rsidRDefault="00F93A6F">
      <w:pPr>
        <w:spacing w:line="200" w:lineRule="exact"/>
      </w:pPr>
    </w:p>
    <w:p w14:paraId="7B6626A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Who did Mark Ru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falo play in </w:t>
      </w:r>
      <w:r>
        <w:rPr>
          <w:rFonts w:ascii="Arial" w:eastAsia="Arial" w:hAnsi="Arial" w:cs="Arial"/>
          <w:i/>
          <w:color w:val="363435"/>
          <w:spacing w:val="-4"/>
          <w:sz w:val="24"/>
          <w:szCs w:val="24"/>
        </w:rPr>
        <w:t>A</w:t>
      </w:r>
      <w:r>
        <w:rPr>
          <w:rFonts w:ascii="Arial" w:eastAsia="Arial" w:hAnsi="Arial" w:cs="Arial"/>
          <w:i/>
          <w:color w:val="363435"/>
          <w:sz w:val="24"/>
          <w:szCs w:val="24"/>
        </w:rPr>
        <w:t xml:space="preserve">vengers: Infinity </w:t>
      </w:r>
      <w:r>
        <w:rPr>
          <w:rFonts w:ascii="Arial" w:eastAsia="Arial" w:hAnsi="Arial" w:cs="Arial"/>
          <w:i/>
          <w:color w:val="363435"/>
          <w:spacing w:val="-9"/>
          <w:sz w:val="24"/>
          <w:szCs w:val="24"/>
        </w:rPr>
        <w:t>W</w:t>
      </w:r>
      <w:r>
        <w:rPr>
          <w:rFonts w:ascii="Arial" w:eastAsia="Arial" w:hAnsi="Arial" w:cs="Arial"/>
          <w:i/>
          <w:color w:val="363435"/>
          <w:sz w:val="24"/>
          <w:szCs w:val="24"/>
        </w:rPr>
        <w:t>ar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18E6159C" w14:textId="77777777" w:rsidR="00F93A6F" w:rsidRDefault="00F93A6F">
      <w:pPr>
        <w:spacing w:line="100" w:lineRule="exact"/>
        <w:rPr>
          <w:sz w:val="10"/>
          <w:szCs w:val="10"/>
        </w:rPr>
      </w:pPr>
    </w:p>
    <w:p w14:paraId="4DD7D105" w14:textId="77777777" w:rsidR="00F93A6F" w:rsidRDefault="00F93A6F">
      <w:pPr>
        <w:spacing w:line="200" w:lineRule="exact"/>
      </w:pPr>
    </w:p>
    <w:p w14:paraId="6B7A945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4.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In </w:t>
      </w:r>
      <w:r>
        <w:rPr>
          <w:rFonts w:ascii="Arial" w:eastAsia="Arial" w:hAnsi="Arial" w:cs="Arial"/>
          <w:i/>
          <w:color w:val="363435"/>
          <w:sz w:val="24"/>
          <w:szCs w:val="24"/>
        </w:rPr>
        <w:t>Frozen</w:t>
      </w:r>
      <w:r>
        <w:rPr>
          <w:rFonts w:ascii="Arial" w:eastAsia="Arial" w:hAnsi="Arial" w:cs="Arial"/>
          <w:color w:val="363435"/>
          <w:sz w:val="24"/>
          <w:szCs w:val="24"/>
        </w:rPr>
        <w:t>, which character sings ‘Let it Go’?</w:t>
      </w:r>
    </w:p>
    <w:p w14:paraId="589AB509" w14:textId="77777777" w:rsidR="00F93A6F" w:rsidRDefault="00F93A6F">
      <w:pPr>
        <w:spacing w:line="100" w:lineRule="exact"/>
        <w:rPr>
          <w:sz w:val="10"/>
          <w:szCs w:val="10"/>
        </w:rPr>
      </w:pPr>
    </w:p>
    <w:p w14:paraId="422000D9" w14:textId="77777777" w:rsidR="00F93A6F" w:rsidRDefault="00F93A6F">
      <w:pPr>
        <w:spacing w:line="200" w:lineRule="exact"/>
      </w:pPr>
    </w:p>
    <w:p w14:paraId="60CD51D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5. What is the name of the skunk in </w:t>
      </w:r>
      <w:r>
        <w:rPr>
          <w:rFonts w:ascii="Arial" w:eastAsia="Arial" w:hAnsi="Arial" w:cs="Arial"/>
          <w:i/>
          <w:color w:val="363435"/>
          <w:sz w:val="24"/>
          <w:szCs w:val="24"/>
        </w:rPr>
        <w:t>Bambi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3FCA3445" w14:textId="77777777" w:rsidR="00F93A6F" w:rsidRDefault="00F93A6F">
      <w:pPr>
        <w:spacing w:line="100" w:lineRule="exact"/>
        <w:rPr>
          <w:sz w:val="10"/>
          <w:szCs w:val="10"/>
        </w:rPr>
      </w:pPr>
    </w:p>
    <w:p w14:paraId="4B44229E" w14:textId="77777777" w:rsidR="00F93A6F" w:rsidRDefault="00F93A6F">
      <w:pPr>
        <w:spacing w:line="200" w:lineRule="exact"/>
      </w:pPr>
    </w:p>
    <w:p w14:paraId="0FF0E24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6. Which movie features the song </w:t>
      </w:r>
      <w:r>
        <w:rPr>
          <w:rFonts w:ascii="Arial" w:eastAsia="Arial" w:hAnsi="Arial" w:cs="Arial"/>
          <w:i/>
          <w:color w:val="363435"/>
          <w:sz w:val="24"/>
          <w:szCs w:val="24"/>
        </w:rPr>
        <w:t>‘</w:t>
      </w:r>
      <w:r>
        <w:rPr>
          <w:rFonts w:ascii="Arial" w:eastAsia="Arial" w:hAnsi="Arial" w:cs="Arial"/>
          <w:color w:val="363435"/>
          <w:sz w:val="24"/>
          <w:szCs w:val="24"/>
        </w:rPr>
        <w:t>This Is Me’?</w:t>
      </w:r>
    </w:p>
    <w:p w14:paraId="2725F106" w14:textId="77777777" w:rsidR="00F93A6F" w:rsidRDefault="00F93A6F">
      <w:pPr>
        <w:spacing w:line="100" w:lineRule="exact"/>
        <w:rPr>
          <w:sz w:val="10"/>
          <w:szCs w:val="10"/>
        </w:rPr>
      </w:pPr>
    </w:p>
    <w:p w14:paraId="759C393C" w14:textId="77777777" w:rsidR="00F93A6F" w:rsidRDefault="00F93A6F">
      <w:pPr>
        <w:spacing w:line="200" w:lineRule="exact"/>
      </w:pPr>
    </w:p>
    <w:p w14:paraId="054CACA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7. In </w:t>
      </w:r>
      <w:r>
        <w:rPr>
          <w:rFonts w:ascii="Arial" w:eastAsia="Arial" w:hAnsi="Arial" w:cs="Arial"/>
          <w:i/>
          <w:color w:val="363435"/>
          <w:sz w:val="24"/>
          <w:szCs w:val="24"/>
        </w:rPr>
        <w:t>Pinocchio</w:t>
      </w:r>
      <w:r>
        <w:rPr>
          <w:rFonts w:ascii="Arial" w:eastAsia="Arial" w:hAnsi="Arial" w:cs="Arial"/>
          <w:color w:val="363435"/>
          <w:sz w:val="24"/>
          <w:szCs w:val="24"/>
        </w:rPr>
        <w:t>, who sings ‘I’ve Got No Strings’?</w:t>
      </w:r>
    </w:p>
    <w:p w14:paraId="698783D0" w14:textId="77777777" w:rsidR="00F93A6F" w:rsidRDefault="00F93A6F">
      <w:pPr>
        <w:spacing w:line="100" w:lineRule="exact"/>
        <w:rPr>
          <w:sz w:val="10"/>
          <w:szCs w:val="10"/>
        </w:rPr>
      </w:pPr>
    </w:p>
    <w:p w14:paraId="0ED8AEEA" w14:textId="77777777" w:rsidR="00F93A6F" w:rsidRDefault="00F93A6F">
      <w:pPr>
        <w:spacing w:line="200" w:lineRule="exact"/>
      </w:pPr>
    </w:p>
    <w:p w14:paraId="29BAED2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8. What colour is the </w:t>
      </w:r>
      <w:r>
        <w:rPr>
          <w:rFonts w:ascii="Arial" w:eastAsia="Arial" w:hAnsi="Arial" w:cs="Arial"/>
          <w:i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i/>
          <w:color w:val="363435"/>
          <w:sz w:val="24"/>
          <w:szCs w:val="24"/>
        </w:rPr>
        <w:t xml:space="preserve">oy Story </w:t>
      </w:r>
      <w:r>
        <w:rPr>
          <w:rFonts w:ascii="Arial" w:eastAsia="Arial" w:hAnsi="Arial" w:cs="Arial"/>
          <w:color w:val="363435"/>
          <w:sz w:val="24"/>
          <w:szCs w:val="24"/>
        </w:rPr>
        <w:t>character Rex?</w:t>
      </w:r>
    </w:p>
    <w:p w14:paraId="03288FBE" w14:textId="77777777" w:rsidR="00F93A6F" w:rsidRDefault="00F93A6F">
      <w:pPr>
        <w:spacing w:line="100" w:lineRule="exact"/>
        <w:rPr>
          <w:sz w:val="10"/>
          <w:szCs w:val="10"/>
        </w:rPr>
      </w:pPr>
    </w:p>
    <w:p w14:paraId="461F23B2" w14:textId="77777777" w:rsidR="00F93A6F" w:rsidRDefault="00F93A6F">
      <w:pPr>
        <w:spacing w:line="200" w:lineRule="exact"/>
      </w:pPr>
    </w:p>
    <w:p w14:paraId="33A93BE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9. Who did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George Clooney play in </w:t>
      </w:r>
      <w:r>
        <w:rPr>
          <w:rFonts w:ascii="Arial" w:eastAsia="Arial" w:hAnsi="Arial" w:cs="Arial"/>
          <w:i/>
          <w:color w:val="363435"/>
          <w:sz w:val="24"/>
          <w:szCs w:val="24"/>
        </w:rPr>
        <w:t>Batman and Robin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7E6D0940" w14:textId="77777777" w:rsidR="00F93A6F" w:rsidRDefault="00F93A6F">
      <w:pPr>
        <w:spacing w:line="100" w:lineRule="exact"/>
        <w:rPr>
          <w:sz w:val="10"/>
          <w:szCs w:val="10"/>
        </w:rPr>
      </w:pPr>
    </w:p>
    <w:p w14:paraId="3808DCC1" w14:textId="77777777" w:rsidR="00F93A6F" w:rsidRDefault="00F93A6F">
      <w:pPr>
        <w:spacing w:line="200" w:lineRule="exact"/>
      </w:pPr>
    </w:p>
    <w:p w14:paraId="47099F5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10. In </w:t>
      </w:r>
      <w:r>
        <w:rPr>
          <w:rFonts w:ascii="Arial" w:eastAsia="Arial" w:hAnsi="Arial" w:cs="Arial"/>
          <w:i/>
          <w:color w:val="363435"/>
          <w:sz w:val="24"/>
          <w:szCs w:val="24"/>
        </w:rPr>
        <w:t>Monsters Inc</w:t>
      </w:r>
      <w:r>
        <w:rPr>
          <w:rFonts w:ascii="Arial" w:eastAsia="Arial" w:hAnsi="Arial" w:cs="Arial"/>
          <w:color w:val="363435"/>
          <w:sz w:val="24"/>
          <w:szCs w:val="24"/>
        </w:rPr>
        <w:t>, how many eyes has Mike?</w:t>
      </w:r>
    </w:p>
    <w:p w14:paraId="5733CF62" w14:textId="77777777" w:rsidR="00F93A6F" w:rsidRDefault="00F93A6F">
      <w:pPr>
        <w:spacing w:line="100" w:lineRule="exact"/>
        <w:rPr>
          <w:sz w:val="10"/>
          <w:szCs w:val="10"/>
        </w:rPr>
      </w:pPr>
    </w:p>
    <w:p w14:paraId="79A7D490" w14:textId="77777777" w:rsidR="00F93A6F" w:rsidRDefault="00F93A6F">
      <w:pPr>
        <w:spacing w:line="200" w:lineRule="exact"/>
      </w:pPr>
    </w:p>
    <w:p w14:paraId="3692A31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1. Who directed the movie </w:t>
      </w:r>
      <w:r>
        <w:rPr>
          <w:rFonts w:ascii="Arial" w:eastAsia="Arial" w:hAnsi="Arial" w:cs="Arial"/>
          <w:i/>
          <w:color w:val="363435"/>
          <w:sz w:val="24"/>
          <w:szCs w:val="24"/>
        </w:rPr>
        <w:t>Jurassic Park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32871F64" w14:textId="77777777" w:rsidR="00F93A6F" w:rsidRDefault="00F93A6F">
      <w:pPr>
        <w:spacing w:line="100" w:lineRule="exact"/>
        <w:rPr>
          <w:sz w:val="10"/>
          <w:szCs w:val="10"/>
        </w:rPr>
      </w:pPr>
    </w:p>
    <w:p w14:paraId="04CC131A" w14:textId="77777777" w:rsidR="00F93A6F" w:rsidRDefault="00F93A6F">
      <w:pPr>
        <w:spacing w:line="200" w:lineRule="exact"/>
      </w:pPr>
    </w:p>
    <w:p w14:paraId="240582C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12. What is the name of the princess in </w:t>
      </w:r>
      <w:r>
        <w:rPr>
          <w:rFonts w:ascii="Arial" w:eastAsia="Arial" w:hAnsi="Arial" w:cs="Arial"/>
          <w:i/>
          <w:color w:val="363435"/>
          <w:sz w:val="24"/>
          <w:szCs w:val="24"/>
        </w:rPr>
        <w:t>Enchanted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02768D7F" w14:textId="77777777" w:rsidR="00F93A6F" w:rsidRDefault="00F93A6F">
      <w:pPr>
        <w:spacing w:line="100" w:lineRule="exact"/>
        <w:rPr>
          <w:sz w:val="10"/>
          <w:szCs w:val="10"/>
        </w:rPr>
      </w:pPr>
    </w:p>
    <w:p w14:paraId="191EF105" w14:textId="77777777" w:rsidR="00F93A6F" w:rsidRDefault="00F93A6F">
      <w:pPr>
        <w:spacing w:line="200" w:lineRule="exact"/>
      </w:pPr>
    </w:p>
    <w:p w14:paraId="531102E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Which movie features the character Miguel Riviera?</w:t>
      </w:r>
    </w:p>
    <w:p w14:paraId="4EA9C165" w14:textId="77777777" w:rsidR="00F93A6F" w:rsidRDefault="00F93A6F">
      <w:pPr>
        <w:spacing w:line="100" w:lineRule="exact"/>
        <w:rPr>
          <w:sz w:val="10"/>
          <w:szCs w:val="10"/>
        </w:rPr>
      </w:pPr>
    </w:p>
    <w:p w14:paraId="616D193B" w14:textId="77777777" w:rsidR="00F93A6F" w:rsidRDefault="00F93A6F">
      <w:pPr>
        <w:spacing w:line="200" w:lineRule="exact"/>
      </w:pPr>
    </w:p>
    <w:p w14:paraId="316DC89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14. What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is the name of the tiger in </w:t>
      </w:r>
      <w:r>
        <w:rPr>
          <w:rFonts w:ascii="Arial" w:eastAsia="Arial" w:hAnsi="Arial" w:cs="Arial"/>
          <w:i/>
          <w:color w:val="363435"/>
          <w:sz w:val="24"/>
          <w:szCs w:val="24"/>
        </w:rPr>
        <w:t>The Jungle Book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5BB55917" w14:textId="77777777" w:rsidR="00F93A6F" w:rsidRDefault="00F93A6F">
      <w:pPr>
        <w:spacing w:line="100" w:lineRule="exact"/>
        <w:rPr>
          <w:sz w:val="10"/>
          <w:szCs w:val="10"/>
        </w:rPr>
      </w:pPr>
    </w:p>
    <w:p w14:paraId="5727BA72" w14:textId="77777777" w:rsidR="00F93A6F" w:rsidRDefault="00F93A6F">
      <w:pPr>
        <w:spacing w:line="200" w:lineRule="exact"/>
      </w:pPr>
    </w:p>
    <w:p w14:paraId="2A28814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15. Who plays the title role in </w:t>
      </w:r>
      <w:r>
        <w:rPr>
          <w:rFonts w:ascii="Arial" w:eastAsia="Arial" w:hAnsi="Arial" w:cs="Arial"/>
          <w:i/>
          <w:color w:val="363435"/>
          <w:sz w:val="24"/>
          <w:szCs w:val="24"/>
        </w:rPr>
        <w:t>Christopher Robin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6EF36C48" w14:textId="77777777" w:rsidR="00F93A6F" w:rsidRDefault="00F93A6F">
      <w:pPr>
        <w:spacing w:line="200" w:lineRule="exact"/>
      </w:pPr>
    </w:p>
    <w:p w14:paraId="0B8E05EA" w14:textId="77777777" w:rsidR="00F93A6F" w:rsidRDefault="00F93A6F">
      <w:pPr>
        <w:spacing w:line="200" w:lineRule="exact"/>
      </w:pPr>
    </w:p>
    <w:p w14:paraId="628589F1" w14:textId="77777777" w:rsidR="00F93A6F" w:rsidRDefault="00F93A6F">
      <w:pPr>
        <w:spacing w:line="200" w:lineRule="exact"/>
      </w:pPr>
    </w:p>
    <w:p w14:paraId="3809DBA3" w14:textId="77777777" w:rsidR="00F93A6F" w:rsidRDefault="00F93A6F">
      <w:pPr>
        <w:spacing w:before="7" w:line="280" w:lineRule="exact"/>
        <w:rPr>
          <w:sz w:val="28"/>
          <w:szCs w:val="28"/>
        </w:rPr>
      </w:pPr>
    </w:p>
    <w:p w14:paraId="6D3BC412" w14:textId="77777777" w:rsidR="00F93A6F" w:rsidRDefault="00E330CA">
      <w:pPr>
        <w:ind w:left="3226" w:right="2686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363435"/>
          <w:sz w:val="18"/>
          <w:szCs w:val="18"/>
        </w:rPr>
        <w:t>Page 23</w:t>
      </w:r>
    </w:p>
    <w:p w14:paraId="28DDC7CC" w14:textId="77777777" w:rsidR="00F93A6F" w:rsidRDefault="00E330CA">
      <w:pPr>
        <w:spacing w:before="12"/>
        <w:ind w:left="2847" w:right="2307"/>
        <w:jc w:val="center"/>
        <w:rPr>
          <w:rFonts w:ascii="Arial" w:eastAsia="Arial" w:hAnsi="Arial" w:cs="Arial"/>
          <w:sz w:val="16"/>
          <w:szCs w:val="16"/>
        </w:rPr>
        <w:sectPr w:rsidR="00F93A6F">
          <w:headerReference w:type="default" r:id="rId40"/>
          <w:footerReference w:type="default" r:id="rId41"/>
          <w:pgSz w:w="8400" w:h="11920"/>
          <w:pgMar w:top="1040" w:right="1140" w:bottom="280" w:left="600" w:header="734" w:footer="0" w:gutter="0"/>
          <w:cols w:space="720"/>
        </w:sectPr>
      </w:pPr>
      <w:r>
        <w:rPr>
          <w:rFonts w:ascii="Arial" w:eastAsia="Arial" w:hAnsi="Arial" w:cs="Arial"/>
          <w:color w:val="363435"/>
          <w:sz w:val="16"/>
          <w:szCs w:val="16"/>
        </w:rPr>
        <w:t>(Answers page 106)</w:t>
      </w:r>
    </w:p>
    <w:p w14:paraId="5F46AE41" w14:textId="77777777" w:rsidR="00F93A6F" w:rsidRDefault="00F93A6F">
      <w:pPr>
        <w:spacing w:before="9" w:line="280" w:lineRule="exact"/>
        <w:rPr>
          <w:sz w:val="28"/>
          <w:szCs w:val="28"/>
        </w:rPr>
      </w:pPr>
    </w:p>
    <w:p w14:paraId="3597E8F4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1. What is the name of the boy in </w:t>
      </w:r>
      <w:r>
        <w:rPr>
          <w:rFonts w:ascii="Arial" w:eastAsia="Arial" w:hAnsi="Arial" w:cs="Arial"/>
          <w:i/>
          <w:color w:val="363435"/>
          <w:sz w:val="24"/>
          <w:szCs w:val="24"/>
        </w:rPr>
        <w:t>The Jungle Book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1FD09D5A" w14:textId="77777777" w:rsidR="00F93A6F" w:rsidRDefault="00F93A6F">
      <w:pPr>
        <w:spacing w:line="100" w:lineRule="exact"/>
        <w:rPr>
          <w:sz w:val="10"/>
          <w:szCs w:val="10"/>
        </w:rPr>
      </w:pPr>
    </w:p>
    <w:p w14:paraId="21314ED4" w14:textId="77777777" w:rsidR="00F93A6F" w:rsidRDefault="00F93A6F">
      <w:pPr>
        <w:spacing w:line="200" w:lineRule="exact"/>
      </w:pPr>
    </w:p>
    <w:p w14:paraId="7BA9D94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2. </w:t>
      </w:r>
      <w:r>
        <w:rPr>
          <w:rFonts w:ascii="Arial" w:eastAsia="Arial" w:hAnsi="Arial" w:cs="Arial"/>
          <w:i/>
          <w:color w:val="363435"/>
          <w:sz w:val="24"/>
          <w:szCs w:val="24"/>
        </w:rPr>
        <w:t xml:space="preserve">Planes </w:t>
      </w:r>
      <w:r>
        <w:rPr>
          <w:rFonts w:ascii="Arial" w:eastAsia="Arial" w:hAnsi="Arial" w:cs="Arial"/>
          <w:color w:val="363435"/>
          <w:sz w:val="24"/>
          <w:szCs w:val="24"/>
        </w:rPr>
        <w:t>is a spin-o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f of </w:t>
      </w:r>
      <w:r>
        <w:rPr>
          <w:rFonts w:ascii="Arial" w:eastAsia="Arial" w:hAnsi="Arial" w:cs="Arial"/>
          <w:color w:val="363435"/>
          <w:sz w:val="24"/>
          <w:szCs w:val="24"/>
        </w:rPr>
        <w:t>which movie series?</w:t>
      </w:r>
    </w:p>
    <w:p w14:paraId="3E0176D3" w14:textId="77777777" w:rsidR="00F93A6F" w:rsidRDefault="00F93A6F">
      <w:pPr>
        <w:spacing w:line="100" w:lineRule="exact"/>
        <w:rPr>
          <w:sz w:val="10"/>
          <w:szCs w:val="10"/>
        </w:rPr>
      </w:pPr>
    </w:p>
    <w:p w14:paraId="59384435" w14:textId="77777777" w:rsidR="00F93A6F" w:rsidRDefault="00F93A6F">
      <w:pPr>
        <w:spacing w:line="200" w:lineRule="exact"/>
      </w:pPr>
    </w:p>
    <w:p w14:paraId="5E9D910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What ‘S’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is the main character in </w:t>
      </w:r>
      <w:r>
        <w:rPr>
          <w:rFonts w:ascii="Arial" w:eastAsia="Arial" w:hAnsi="Arial" w:cs="Arial"/>
          <w:i/>
          <w:color w:val="363435"/>
          <w:sz w:val="24"/>
          <w:szCs w:val="24"/>
        </w:rPr>
        <w:t>The Lion King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5DD08E7B" w14:textId="77777777" w:rsidR="00F93A6F" w:rsidRDefault="00F93A6F">
      <w:pPr>
        <w:spacing w:line="100" w:lineRule="exact"/>
        <w:rPr>
          <w:sz w:val="10"/>
          <w:szCs w:val="10"/>
        </w:rPr>
      </w:pPr>
    </w:p>
    <w:p w14:paraId="24F6EA97" w14:textId="77777777" w:rsidR="00F93A6F" w:rsidRDefault="00F93A6F">
      <w:pPr>
        <w:spacing w:line="200" w:lineRule="exact"/>
      </w:pPr>
    </w:p>
    <w:p w14:paraId="2F92578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Which movie features the treasure of One-Eyed Willy?</w:t>
      </w:r>
    </w:p>
    <w:p w14:paraId="1C34CA7C" w14:textId="77777777" w:rsidR="00F93A6F" w:rsidRDefault="00F93A6F">
      <w:pPr>
        <w:spacing w:line="100" w:lineRule="exact"/>
        <w:rPr>
          <w:sz w:val="10"/>
          <w:szCs w:val="10"/>
        </w:rPr>
      </w:pPr>
    </w:p>
    <w:p w14:paraId="3048B4DD" w14:textId="77777777" w:rsidR="00F93A6F" w:rsidRDefault="00F93A6F">
      <w:pPr>
        <w:spacing w:line="200" w:lineRule="exact"/>
      </w:pPr>
    </w:p>
    <w:p w14:paraId="704F568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Which character sings ‘I’m a Believe</w:t>
      </w:r>
      <w:r>
        <w:rPr>
          <w:rFonts w:ascii="Arial" w:eastAsia="Arial" w:hAnsi="Arial" w:cs="Arial"/>
          <w:color w:val="363435"/>
          <w:spacing w:val="9"/>
          <w:sz w:val="24"/>
          <w:szCs w:val="24"/>
        </w:rPr>
        <w:t>r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in </w:t>
      </w:r>
      <w:r>
        <w:rPr>
          <w:rFonts w:ascii="Arial" w:eastAsia="Arial" w:hAnsi="Arial" w:cs="Arial"/>
          <w:i/>
          <w:color w:val="363435"/>
          <w:sz w:val="24"/>
          <w:szCs w:val="24"/>
        </w:rPr>
        <w:t>Shrek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2EB672FF" w14:textId="77777777" w:rsidR="00F93A6F" w:rsidRDefault="00F93A6F">
      <w:pPr>
        <w:spacing w:line="100" w:lineRule="exact"/>
        <w:rPr>
          <w:sz w:val="10"/>
          <w:szCs w:val="10"/>
        </w:rPr>
      </w:pPr>
    </w:p>
    <w:p w14:paraId="28667C47" w14:textId="77777777" w:rsidR="00F93A6F" w:rsidRDefault="00F93A6F">
      <w:pPr>
        <w:spacing w:line="200" w:lineRule="exact"/>
      </w:pPr>
    </w:p>
    <w:p w14:paraId="7EBA68E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6. Pat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elsh voiced which famous alien?</w:t>
      </w:r>
    </w:p>
    <w:p w14:paraId="5056B60A" w14:textId="77777777" w:rsidR="00F93A6F" w:rsidRDefault="00F93A6F">
      <w:pPr>
        <w:spacing w:line="100" w:lineRule="exact"/>
        <w:rPr>
          <w:sz w:val="10"/>
          <w:szCs w:val="10"/>
        </w:rPr>
      </w:pPr>
    </w:p>
    <w:p w14:paraId="299274ED" w14:textId="77777777" w:rsidR="00F93A6F" w:rsidRDefault="00F93A6F">
      <w:pPr>
        <w:spacing w:line="200" w:lineRule="exact"/>
      </w:pPr>
    </w:p>
    <w:p w14:paraId="729C730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7. In </w:t>
      </w:r>
      <w:r>
        <w:rPr>
          <w:rFonts w:ascii="Arial" w:eastAsia="Arial" w:hAnsi="Arial" w:cs="Arial"/>
          <w:i/>
          <w:color w:val="363435"/>
          <w:sz w:val="24"/>
          <w:szCs w:val="24"/>
        </w:rPr>
        <w:t>Finding Dory</w:t>
      </w:r>
      <w:r>
        <w:rPr>
          <w:rFonts w:ascii="Arial" w:eastAsia="Arial" w:hAnsi="Arial" w:cs="Arial"/>
          <w:color w:val="363435"/>
          <w:sz w:val="24"/>
          <w:szCs w:val="24"/>
        </w:rPr>
        <w:t>, what k</w:t>
      </w:r>
      <w:r>
        <w:rPr>
          <w:rFonts w:ascii="Arial" w:eastAsia="Arial" w:hAnsi="Arial" w:cs="Arial"/>
          <w:color w:val="363435"/>
          <w:sz w:val="24"/>
          <w:szCs w:val="24"/>
        </w:rPr>
        <w:t>ind of fish is Dory?</w:t>
      </w:r>
    </w:p>
    <w:p w14:paraId="76F59F98" w14:textId="77777777" w:rsidR="00F93A6F" w:rsidRDefault="00F93A6F">
      <w:pPr>
        <w:spacing w:line="100" w:lineRule="exact"/>
        <w:rPr>
          <w:sz w:val="10"/>
          <w:szCs w:val="10"/>
        </w:rPr>
      </w:pPr>
    </w:p>
    <w:p w14:paraId="47F87225" w14:textId="77777777" w:rsidR="00F93A6F" w:rsidRDefault="00F93A6F">
      <w:pPr>
        <w:spacing w:line="200" w:lineRule="exact"/>
      </w:pPr>
    </w:p>
    <w:p w14:paraId="213FCCE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8. Which bear features in the movie </w:t>
      </w:r>
      <w:r>
        <w:rPr>
          <w:rFonts w:ascii="Arial" w:eastAsia="Arial" w:hAnsi="Arial" w:cs="Arial"/>
          <w:i/>
          <w:color w:val="363435"/>
          <w:sz w:val="24"/>
          <w:szCs w:val="24"/>
        </w:rPr>
        <w:t>Christopher Robin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27A3D2F8" w14:textId="77777777" w:rsidR="00F93A6F" w:rsidRDefault="00F93A6F">
      <w:pPr>
        <w:spacing w:line="100" w:lineRule="exact"/>
        <w:rPr>
          <w:sz w:val="10"/>
          <w:szCs w:val="10"/>
        </w:rPr>
      </w:pPr>
    </w:p>
    <w:p w14:paraId="52E137E7" w14:textId="77777777" w:rsidR="00F93A6F" w:rsidRDefault="00F93A6F">
      <w:pPr>
        <w:spacing w:line="200" w:lineRule="exact"/>
      </w:pPr>
    </w:p>
    <w:p w14:paraId="252A818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9. What is the name of the chameleon in </w:t>
      </w:r>
      <w:r>
        <w:rPr>
          <w:rFonts w:ascii="Arial" w:eastAsia="Arial" w:hAnsi="Arial" w:cs="Arial"/>
          <w:i/>
          <w:color w:val="363435"/>
          <w:sz w:val="24"/>
          <w:szCs w:val="24"/>
        </w:rPr>
        <w:t>Rapunzel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6AB794AB" w14:textId="77777777" w:rsidR="00F93A6F" w:rsidRDefault="00F93A6F">
      <w:pPr>
        <w:spacing w:line="100" w:lineRule="exact"/>
        <w:rPr>
          <w:sz w:val="10"/>
          <w:szCs w:val="10"/>
        </w:rPr>
      </w:pPr>
    </w:p>
    <w:p w14:paraId="1FCF5DA8" w14:textId="77777777" w:rsidR="00F93A6F" w:rsidRDefault="00F93A6F">
      <w:pPr>
        <w:spacing w:line="200" w:lineRule="exact"/>
      </w:pPr>
    </w:p>
    <w:p w14:paraId="7148C15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What is the name of Pete</w:t>
      </w:r>
      <w:r>
        <w:rPr>
          <w:rFonts w:ascii="Arial" w:eastAsia="Arial" w:hAnsi="Arial" w:cs="Arial"/>
          <w:color w:val="363435"/>
          <w:spacing w:val="9"/>
          <w:sz w:val="24"/>
          <w:szCs w:val="24"/>
        </w:rPr>
        <w:t>r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s cousin in </w:t>
      </w:r>
      <w:r>
        <w:rPr>
          <w:rFonts w:ascii="Arial" w:eastAsia="Arial" w:hAnsi="Arial" w:cs="Arial"/>
          <w:i/>
          <w:color w:val="363435"/>
          <w:sz w:val="24"/>
          <w:szCs w:val="24"/>
        </w:rPr>
        <w:t>Peter Rabbit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0F2DC8C7" w14:textId="77777777" w:rsidR="00F93A6F" w:rsidRDefault="00F93A6F">
      <w:pPr>
        <w:spacing w:line="100" w:lineRule="exact"/>
        <w:rPr>
          <w:sz w:val="10"/>
          <w:szCs w:val="10"/>
        </w:rPr>
      </w:pPr>
    </w:p>
    <w:p w14:paraId="6A7C272C" w14:textId="77777777" w:rsidR="00F93A6F" w:rsidRDefault="00F93A6F">
      <w:pPr>
        <w:spacing w:line="200" w:lineRule="exact"/>
      </w:pPr>
    </w:p>
    <w:p w14:paraId="37F7BB9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Which movie features the song ‘Let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Go Fly a Kite’?</w:t>
      </w:r>
    </w:p>
    <w:p w14:paraId="35E5872C" w14:textId="77777777" w:rsidR="00F93A6F" w:rsidRDefault="00F93A6F">
      <w:pPr>
        <w:spacing w:line="100" w:lineRule="exact"/>
        <w:rPr>
          <w:sz w:val="10"/>
          <w:szCs w:val="10"/>
        </w:rPr>
      </w:pPr>
    </w:p>
    <w:p w14:paraId="417F769B" w14:textId="77777777" w:rsidR="00F93A6F" w:rsidRDefault="00F93A6F">
      <w:pPr>
        <w:spacing w:line="200" w:lineRule="exact"/>
      </w:pPr>
    </w:p>
    <w:p w14:paraId="51F5E70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12. </w:t>
      </w:r>
      <w:r>
        <w:rPr>
          <w:rFonts w:ascii="Arial" w:eastAsia="Arial" w:hAnsi="Arial" w:cs="Arial"/>
          <w:color w:val="363435"/>
          <w:sz w:val="24"/>
          <w:szCs w:val="24"/>
        </w:rPr>
        <w:t>Which movie trilogy features the character Bi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annen?</w:t>
      </w:r>
    </w:p>
    <w:p w14:paraId="61AE009D" w14:textId="77777777" w:rsidR="00F93A6F" w:rsidRDefault="00F93A6F">
      <w:pPr>
        <w:spacing w:line="100" w:lineRule="exact"/>
        <w:rPr>
          <w:sz w:val="10"/>
          <w:szCs w:val="10"/>
        </w:rPr>
      </w:pPr>
    </w:p>
    <w:p w14:paraId="6B5A82E4" w14:textId="77777777" w:rsidR="00F93A6F" w:rsidRDefault="00F93A6F">
      <w:pPr>
        <w:spacing w:line="200" w:lineRule="exact"/>
      </w:pPr>
    </w:p>
    <w:p w14:paraId="0A5C485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Who is Lloyd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s father in </w:t>
      </w:r>
      <w:r>
        <w:rPr>
          <w:rFonts w:ascii="Arial" w:eastAsia="Arial" w:hAnsi="Arial" w:cs="Arial"/>
          <w:i/>
          <w:color w:val="363435"/>
          <w:sz w:val="24"/>
          <w:szCs w:val="24"/>
        </w:rPr>
        <w:t>The LEGO Ninjago Movie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114FC71D" w14:textId="77777777" w:rsidR="00F93A6F" w:rsidRDefault="00F93A6F">
      <w:pPr>
        <w:spacing w:line="100" w:lineRule="exact"/>
        <w:rPr>
          <w:sz w:val="10"/>
          <w:szCs w:val="10"/>
        </w:rPr>
      </w:pPr>
    </w:p>
    <w:p w14:paraId="3C965C08" w14:textId="77777777" w:rsidR="00F93A6F" w:rsidRDefault="00F93A6F">
      <w:pPr>
        <w:spacing w:line="200" w:lineRule="exact"/>
      </w:pPr>
    </w:p>
    <w:p w14:paraId="6F55771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14. Which movie was released first </w:t>
      </w:r>
      <w:r>
        <w:rPr>
          <w:rFonts w:ascii="Arial" w:eastAsia="Arial" w:hAnsi="Arial" w:cs="Arial"/>
          <w:i/>
          <w:color w:val="363435"/>
          <w:sz w:val="24"/>
          <w:szCs w:val="24"/>
        </w:rPr>
        <w:t xml:space="preserve">Shrek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or </w:t>
      </w:r>
      <w:r>
        <w:rPr>
          <w:rFonts w:ascii="Arial" w:eastAsia="Arial" w:hAnsi="Arial" w:cs="Arial"/>
          <w:i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i/>
          <w:color w:val="363435"/>
          <w:sz w:val="24"/>
          <w:szCs w:val="24"/>
        </w:rPr>
        <w:t>oy Story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3CC6CBE7" w14:textId="77777777" w:rsidR="00F93A6F" w:rsidRDefault="00F93A6F">
      <w:pPr>
        <w:spacing w:line="100" w:lineRule="exact"/>
        <w:rPr>
          <w:sz w:val="10"/>
          <w:szCs w:val="10"/>
        </w:rPr>
      </w:pPr>
    </w:p>
    <w:p w14:paraId="3189443F" w14:textId="77777777" w:rsidR="00F93A6F" w:rsidRDefault="00F93A6F">
      <w:pPr>
        <w:spacing w:line="200" w:lineRule="exact"/>
      </w:pPr>
    </w:p>
    <w:p w14:paraId="7A0BEAD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What is the name of Dorothy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s aunt in </w:t>
      </w:r>
      <w:r>
        <w:rPr>
          <w:rFonts w:ascii="Arial" w:eastAsia="Arial" w:hAnsi="Arial" w:cs="Arial"/>
          <w:i/>
          <w:color w:val="363435"/>
          <w:sz w:val="24"/>
          <w:szCs w:val="24"/>
        </w:rPr>
        <w:t>The Wizard of Oz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363E3984" w14:textId="77777777" w:rsidR="00F93A6F" w:rsidRDefault="00F93A6F">
      <w:pPr>
        <w:spacing w:line="200" w:lineRule="exact"/>
      </w:pPr>
    </w:p>
    <w:p w14:paraId="0C3141F7" w14:textId="77777777" w:rsidR="00F93A6F" w:rsidRDefault="00F93A6F">
      <w:pPr>
        <w:spacing w:line="200" w:lineRule="exact"/>
      </w:pPr>
    </w:p>
    <w:p w14:paraId="58BC5F5F" w14:textId="77777777" w:rsidR="00F93A6F" w:rsidRDefault="00F93A6F">
      <w:pPr>
        <w:spacing w:line="200" w:lineRule="exact"/>
      </w:pPr>
    </w:p>
    <w:p w14:paraId="4DA393A8" w14:textId="77777777" w:rsidR="00F93A6F" w:rsidRDefault="00F93A6F">
      <w:pPr>
        <w:spacing w:line="200" w:lineRule="exact"/>
      </w:pPr>
    </w:p>
    <w:p w14:paraId="17646D33" w14:textId="77777777" w:rsidR="00F93A6F" w:rsidRDefault="00F93A6F">
      <w:pPr>
        <w:spacing w:before="11" w:line="220" w:lineRule="exact"/>
        <w:rPr>
          <w:sz w:val="22"/>
          <w:szCs w:val="22"/>
        </w:rPr>
      </w:pPr>
    </w:p>
    <w:p w14:paraId="02BDF6DA" w14:textId="77777777" w:rsidR="00F93A6F" w:rsidRDefault="00E330CA">
      <w:pPr>
        <w:ind w:left="3226" w:right="2726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363435"/>
          <w:sz w:val="18"/>
          <w:szCs w:val="18"/>
        </w:rPr>
        <w:t>Page 24</w:t>
      </w:r>
    </w:p>
    <w:p w14:paraId="4CB3BAF2" w14:textId="77777777" w:rsidR="00F93A6F" w:rsidRDefault="00E330CA">
      <w:pPr>
        <w:spacing w:before="12"/>
        <w:ind w:left="2847" w:right="2347"/>
        <w:jc w:val="center"/>
        <w:rPr>
          <w:rFonts w:ascii="Arial" w:eastAsia="Arial" w:hAnsi="Arial" w:cs="Arial"/>
          <w:sz w:val="16"/>
          <w:szCs w:val="16"/>
        </w:rPr>
        <w:sectPr w:rsidR="00F93A6F">
          <w:headerReference w:type="default" r:id="rId42"/>
          <w:footerReference w:type="default" r:id="rId43"/>
          <w:pgSz w:w="8400" w:h="11920"/>
          <w:pgMar w:top="1040" w:right="1100" w:bottom="280" w:left="600" w:header="734" w:footer="0" w:gutter="0"/>
          <w:cols w:space="720"/>
        </w:sectPr>
      </w:pPr>
      <w:r>
        <w:rPr>
          <w:rFonts w:ascii="Arial" w:eastAsia="Arial" w:hAnsi="Arial" w:cs="Arial"/>
          <w:color w:val="363435"/>
          <w:sz w:val="16"/>
          <w:szCs w:val="16"/>
        </w:rPr>
        <w:t>(Answers page 106)</w:t>
      </w:r>
    </w:p>
    <w:p w14:paraId="2617C723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793F3F6F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Complete the phrase: ‘Once in a blue…’</w:t>
      </w:r>
    </w:p>
    <w:p w14:paraId="0A718E99" w14:textId="77777777" w:rsidR="00F93A6F" w:rsidRDefault="00F93A6F">
      <w:pPr>
        <w:spacing w:line="100" w:lineRule="exact"/>
        <w:rPr>
          <w:sz w:val="10"/>
          <w:szCs w:val="10"/>
        </w:rPr>
      </w:pPr>
    </w:p>
    <w:p w14:paraId="41782E11" w14:textId="77777777" w:rsidR="00F93A6F" w:rsidRDefault="00F93A6F">
      <w:pPr>
        <w:spacing w:line="200" w:lineRule="exact"/>
      </w:pPr>
    </w:p>
    <w:p w14:paraId="3A8C1BA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What colour is the inside of a coconut?</w:t>
      </w:r>
    </w:p>
    <w:p w14:paraId="2C0D37C6" w14:textId="77777777" w:rsidR="00F93A6F" w:rsidRDefault="00F93A6F">
      <w:pPr>
        <w:spacing w:line="100" w:lineRule="exact"/>
        <w:rPr>
          <w:sz w:val="10"/>
          <w:szCs w:val="10"/>
        </w:rPr>
      </w:pPr>
    </w:p>
    <w:p w14:paraId="12216E90" w14:textId="77777777" w:rsidR="00F93A6F" w:rsidRDefault="00F93A6F">
      <w:pPr>
        <w:spacing w:line="200" w:lineRule="exact"/>
      </w:pPr>
    </w:p>
    <w:p w14:paraId="279B56A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ummy is an informal term for which part of the body?</w:t>
      </w:r>
    </w:p>
    <w:p w14:paraId="0D58951F" w14:textId="77777777" w:rsidR="00F93A6F" w:rsidRDefault="00F93A6F">
      <w:pPr>
        <w:spacing w:line="100" w:lineRule="exact"/>
        <w:rPr>
          <w:sz w:val="10"/>
          <w:szCs w:val="10"/>
        </w:rPr>
      </w:pPr>
    </w:p>
    <w:p w14:paraId="1A5D862E" w14:textId="77777777" w:rsidR="00F93A6F" w:rsidRDefault="00F93A6F">
      <w:pPr>
        <w:spacing w:line="200" w:lineRule="exact"/>
      </w:pPr>
    </w:p>
    <w:p w14:paraId="10F143D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Which sign of the zodiac is represented by a sco</w:t>
      </w:r>
      <w:r>
        <w:rPr>
          <w:rFonts w:ascii="Arial" w:eastAsia="Arial" w:hAnsi="Arial" w:cs="Arial"/>
          <w:color w:val="363435"/>
          <w:sz w:val="24"/>
          <w:szCs w:val="24"/>
        </w:rPr>
        <w:t>rpion?</w:t>
      </w:r>
    </w:p>
    <w:p w14:paraId="12C5551F" w14:textId="77777777" w:rsidR="00F93A6F" w:rsidRDefault="00F93A6F">
      <w:pPr>
        <w:spacing w:line="100" w:lineRule="exact"/>
        <w:rPr>
          <w:sz w:val="10"/>
          <w:szCs w:val="10"/>
        </w:rPr>
      </w:pPr>
    </w:p>
    <w:p w14:paraId="375F45F4" w14:textId="77777777" w:rsidR="00F93A6F" w:rsidRDefault="00F93A6F">
      <w:pPr>
        <w:spacing w:line="200" w:lineRule="exact"/>
      </w:pPr>
    </w:p>
    <w:p w14:paraId="5D0B644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What ‘D’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an underground prison cell?</w:t>
      </w:r>
    </w:p>
    <w:p w14:paraId="1911D773" w14:textId="77777777" w:rsidR="00F93A6F" w:rsidRDefault="00F93A6F">
      <w:pPr>
        <w:spacing w:line="100" w:lineRule="exact"/>
        <w:rPr>
          <w:sz w:val="10"/>
          <w:szCs w:val="10"/>
        </w:rPr>
      </w:pPr>
    </w:p>
    <w:p w14:paraId="5C831557" w14:textId="77777777" w:rsidR="00F93A6F" w:rsidRDefault="00F93A6F">
      <w:pPr>
        <w:spacing w:line="200" w:lineRule="exact"/>
      </w:pPr>
    </w:p>
    <w:p w14:paraId="2BD69E2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Canadians are natives of which country?</w:t>
      </w:r>
    </w:p>
    <w:p w14:paraId="637DCEBA" w14:textId="77777777" w:rsidR="00F93A6F" w:rsidRDefault="00F93A6F">
      <w:pPr>
        <w:spacing w:line="100" w:lineRule="exact"/>
        <w:rPr>
          <w:sz w:val="10"/>
          <w:szCs w:val="10"/>
        </w:rPr>
      </w:pPr>
    </w:p>
    <w:p w14:paraId="6C7094E0" w14:textId="77777777" w:rsidR="00F93A6F" w:rsidRDefault="00F93A6F">
      <w:pPr>
        <w:spacing w:line="200" w:lineRule="exact"/>
      </w:pPr>
    </w:p>
    <w:p w14:paraId="360C576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Which month falls between January and March?</w:t>
      </w:r>
    </w:p>
    <w:p w14:paraId="1280DD69" w14:textId="77777777" w:rsidR="00F93A6F" w:rsidRDefault="00F93A6F">
      <w:pPr>
        <w:spacing w:line="100" w:lineRule="exact"/>
        <w:rPr>
          <w:sz w:val="10"/>
          <w:szCs w:val="10"/>
        </w:rPr>
      </w:pPr>
    </w:p>
    <w:p w14:paraId="74BACF52" w14:textId="77777777" w:rsidR="00F93A6F" w:rsidRDefault="00F93A6F">
      <w:pPr>
        <w:spacing w:line="200" w:lineRule="exact"/>
      </w:pPr>
    </w:p>
    <w:p w14:paraId="3DB0764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What is the o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ficial language of Greece?</w:t>
      </w:r>
    </w:p>
    <w:p w14:paraId="35B539A9" w14:textId="77777777" w:rsidR="00F93A6F" w:rsidRDefault="00F93A6F">
      <w:pPr>
        <w:spacing w:line="100" w:lineRule="exact"/>
        <w:rPr>
          <w:sz w:val="10"/>
          <w:szCs w:val="10"/>
        </w:rPr>
      </w:pPr>
    </w:p>
    <w:p w14:paraId="0471DC05" w14:textId="77777777" w:rsidR="00F93A6F" w:rsidRDefault="00F93A6F">
      <w:pPr>
        <w:spacing w:line="200" w:lineRule="exact"/>
      </w:pPr>
    </w:p>
    <w:p w14:paraId="1F12543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Kilts are mainly associated with which country?</w:t>
      </w:r>
    </w:p>
    <w:p w14:paraId="1D352510" w14:textId="77777777" w:rsidR="00F93A6F" w:rsidRDefault="00F93A6F">
      <w:pPr>
        <w:spacing w:line="100" w:lineRule="exact"/>
        <w:rPr>
          <w:sz w:val="10"/>
          <w:szCs w:val="10"/>
        </w:rPr>
      </w:pPr>
    </w:p>
    <w:p w14:paraId="1ADB85F2" w14:textId="77777777" w:rsidR="00F93A6F" w:rsidRDefault="00F93A6F">
      <w:pPr>
        <w:spacing w:line="200" w:lineRule="exact"/>
      </w:pPr>
    </w:p>
    <w:p w14:paraId="72AE520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10. </w:t>
      </w:r>
      <w:r>
        <w:rPr>
          <w:rFonts w:ascii="Arial" w:eastAsia="Arial" w:hAnsi="Arial" w:cs="Arial"/>
          <w:color w:val="363435"/>
          <w:sz w:val="24"/>
          <w:szCs w:val="24"/>
        </w:rPr>
        <w:t>How many weeks are there in five years?</w:t>
      </w:r>
    </w:p>
    <w:p w14:paraId="248EC552" w14:textId="77777777" w:rsidR="00F93A6F" w:rsidRDefault="00F93A6F">
      <w:pPr>
        <w:spacing w:line="100" w:lineRule="exact"/>
        <w:rPr>
          <w:sz w:val="10"/>
          <w:szCs w:val="10"/>
        </w:rPr>
      </w:pPr>
    </w:p>
    <w:p w14:paraId="1434935D" w14:textId="77777777" w:rsidR="00F93A6F" w:rsidRDefault="00F93A6F">
      <w:pPr>
        <w:spacing w:line="200" w:lineRule="exact"/>
      </w:pPr>
    </w:p>
    <w:p w14:paraId="40060F9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What ‘R’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the medical term for the German measles?</w:t>
      </w:r>
    </w:p>
    <w:p w14:paraId="439094D4" w14:textId="77777777" w:rsidR="00F93A6F" w:rsidRDefault="00F93A6F">
      <w:pPr>
        <w:spacing w:line="100" w:lineRule="exact"/>
        <w:rPr>
          <w:sz w:val="10"/>
          <w:szCs w:val="10"/>
        </w:rPr>
      </w:pPr>
    </w:p>
    <w:p w14:paraId="1CAA70B8" w14:textId="77777777" w:rsidR="00F93A6F" w:rsidRDefault="00F93A6F">
      <w:pPr>
        <w:spacing w:line="200" w:lineRule="exact"/>
      </w:pPr>
    </w:p>
    <w:p w14:paraId="51B3054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What is the Italian name for Rome?</w:t>
      </w:r>
    </w:p>
    <w:p w14:paraId="5BDF5F98" w14:textId="77777777" w:rsidR="00F93A6F" w:rsidRDefault="00F93A6F">
      <w:pPr>
        <w:spacing w:line="100" w:lineRule="exact"/>
        <w:rPr>
          <w:sz w:val="10"/>
          <w:szCs w:val="10"/>
        </w:rPr>
      </w:pPr>
    </w:p>
    <w:p w14:paraId="23633764" w14:textId="77777777" w:rsidR="00F93A6F" w:rsidRDefault="00F93A6F">
      <w:pPr>
        <w:spacing w:line="200" w:lineRule="exact"/>
      </w:pPr>
    </w:p>
    <w:p w14:paraId="3050C3C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What is measured by a chronometer?</w:t>
      </w:r>
    </w:p>
    <w:p w14:paraId="2572A772" w14:textId="77777777" w:rsidR="00F93A6F" w:rsidRDefault="00F93A6F">
      <w:pPr>
        <w:spacing w:line="100" w:lineRule="exact"/>
        <w:rPr>
          <w:sz w:val="10"/>
          <w:szCs w:val="10"/>
        </w:rPr>
      </w:pPr>
    </w:p>
    <w:p w14:paraId="3A8E7C35" w14:textId="77777777" w:rsidR="00F93A6F" w:rsidRDefault="00F93A6F">
      <w:pPr>
        <w:spacing w:line="200" w:lineRule="exact"/>
      </w:pPr>
    </w:p>
    <w:p w14:paraId="073FD52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Jackson is the capital city of which US state?</w:t>
      </w:r>
    </w:p>
    <w:p w14:paraId="36E0C8C1" w14:textId="77777777" w:rsidR="00F93A6F" w:rsidRDefault="00F93A6F">
      <w:pPr>
        <w:spacing w:line="100" w:lineRule="exact"/>
        <w:rPr>
          <w:sz w:val="10"/>
          <w:szCs w:val="10"/>
        </w:rPr>
      </w:pPr>
    </w:p>
    <w:p w14:paraId="6882658F" w14:textId="77777777" w:rsidR="00F93A6F" w:rsidRDefault="00F93A6F">
      <w:pPr>
        <w:spacing w:line="200" w:lineRule="exact"/>
      </w:pPr>
    </w:p>
    <w:p w14:paraId="6D7F09C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The rand is the </w:t>
      </w:r>
      <w:r>
        <w:rPr>
          <w:rFonts w:ascii="Arial" w:eastAsia="Arial" w:hAnsi="Arial" w:cs="Arial"/>
          <w:color w:val="363435"/>
          <w:sz w:val="24"/>
          <w:szCs w:val="24"/>
        </w:rPr>
        <w:t>currency of which country?</w:t>
      </w:r>
    </w:p>
    <w:p w14:paraId="3DA7B1B3" w14:textId="77777777" w:rsidR="00F93A6F" w:rsidRDefault="00F93A6F">
      <w:pPr>
        <w:spacing w:line="200" w:lineRule="exact"/>
      </w:pPr>
    </w:p>
    <w:p w14:paraId="6558EABB" w14:textId="77777777" w:rsidR="00F93A6F" w:rsidRDefault="00F93A6F">
      <w:pPr>
        <w:spacing w:line="200" w:lineRule="exact"/>
      </w:pPr>
    </w:p>
    <w:p w14:paraId="1F31E572" w14:textId="77777777" w:rsidR="00F93A6F" w:rsidRDefault="00F93A6F">
      <w:pPr>
        <w:spacing w:line="200" w:lineRule="exact"/>
      </w:pPr>
    </w:p>
    <w:p w14:paraId="583C1443" w14:textId="77777777" w:rsidR="00F93A6F" w:rsidRDefault="00F93A6F">
      <w:pPr>
        <w:spacing w:before="7" w:line="280" w:lineRule="exact"/>
        <w:rPr>
          <w:sz w:val="28"/>
          <w:szCs w:val="28"/>
        </w:rPr>
      </w:pPr>
    </w:p>
    <w:p w14:paraId="13E243FB" w14:textId="77777777" w:rsidR="00F93A6F" w:rsidRDefault="00E330CA">
      <w:pPr>
        <w:ind w:left="3226" w:right="2686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363435"/>
          <w:sz w:val="18"/>
          <w:szCs w:val="18"/>
        </w:rPr>
        <w:t>Page 25</w:t>
      </w:r>
    </w:p>
    <w:p w14:paraId="6A56AE67" w14:textId="77777777" w:rsidR="00F93A6F" w:rsidRDefault="00E330CA">
      <w:pPr>
        <w:spacing w:before="12"/>
        <w:ind w:left="2847" w:right="2307"/>
        <w:jc w:val="center"/>
        <w:rPr>
          <w:rFonts w:ascii="Arial" w:eastAsia="Arial" w:hAnsi="Arial" w:cs="Arial"/>
          <w:sz w:val="16"/>
          <w:szCs w:val="16"/>
        </w:rPr>
        <w:sectPr w:rsidR="00F93A6F">
          <w:headerReference w:type="default" r:id="rId44"/>
          <w:footerReference w:type="default" r:id="rId45"/>
          <w:pgSz w:w="8400" w:h="11920"/>
          <w:pgMar w:top="1040" w:right="1140" w:bottom="280" w:left="600" w:header="734" w:footer="0" w:gutter="0"/>
          <w:cols w:space="720"/>
        </w:sectPr>
      </w:pPr>
      <w:r>
        <w:rPr>
          <w:rFonts w:ascii="Arial" w:eastAsia="Arial" w:hAnsi="Arial" w:cs="Arial"/>
          <w:color w:val="363435"/>
          <w:sz w:val="16"/>
          <w:szCs w:val="16"/>
        </w:rPr>
        <w:t>(Answers page 107)</w:t>
      </w:r>
    </w:p>
    <w:p w14:paraId="1A6D846E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767E2FB9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Complete the phrase: ‘As pure as the driven…’</w:t>
      </w:r>
    </w:p>
    <w:p w14:paraId="61F9BC26" w14:textId="77777777" w:rsidR="00F93A6F" w:rsidRDefault="00F93A6F">
      <w:pPr>
        <w:spacing w:line="100" w:lineRule="exact"/>
        <w:rPr>
          <w:sz w:val="10"/>
          <w:szCs w:val="10"/>
        </w:rPr>
      </w:pPr>
    </w:p>
    <w:p w14:paraId="44B3E608" w14:textId="77777777" w:rsidR="00F93A6F" w:rsidRDefault="00F93A6F">
      <w:pPr>
        <w:spacing w:line="200" w:lineRule="exact"/>
      </w:pPr>
    </w:p>
    <w:p w14:paraId="448C8DC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Genre is an anagram of which colour?</w:t>
      </w:r>
    </w:p>
    <w:p w14:paraId="5F28196E" w14:textId="77777777" w:rsidR="00F93A6F" w:rsidRDefault="00F93A6F">
      <w:pPr>
        <w:spacing w:line="100" w:lineRule="exact"/>
        <w:rPr>
          <w:sz w:val="10"/>
          <w:szCs w:val="10"/>
        </w:rPr>
      </w:pPr>
    </w:p>
    <w:p w14:paraId="206480C2" w14:textId="77777777" w:rsidR="00F93A6F" w:rsidRDefault="00F93A6F">
      <w:pPr>
        <w:spacing w:line="200" w:lineRule="exact"/>
      </w:pPr>
    </w:p>
    <w:p w14:paraId="4AAC464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How many suits are there in a pack of playing cards?</w:t>
      </w:r>
    </w:p>
    <w:p w14:paraId="4E0FF2CB" w14:textId="77777777" w:rsidR="00F93A6F" w:rsidRDefault="00F93A6F">
      <w:pPr>
        <w:spacing w:line="100" w:lineRule="exact"/>
        <w:rPr>
          <w:sz w:val="10"/>
          <w:szCs w:val="10"/>
        </w:rPr>
      </w:pPr>
    </w:p>
    <w:p w14:paraId="54E24503" w14:textId="77777777" w:rsidR="00F93A6F" w:rsidRDefault="00F93A6F">
      <w:pPr>
        <w:spacing w:line="200" w:lineRule="exact"/>
      </w:pPr>
    </w:p>
    <w:p w14:paraId="077E7A2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4. </w:t>
      </w:r>
      <w:r>
        <w:rPr>
          <w:rFonts w:ascii="Arial" w:eastAsia="Arial" w:hAnsi="Arial" w:cs="Arial"/>
          <w:color w:val="363435"/>
          <w:sz w:val="24"/>
          <w:szCs w:val="24"/>
        </w:rPr>
        <w:t>Moroccans are natives of which country?</w:t>
      </w:r>
    </w:p>
    <w:p w14:paraId="1A21F461" w14:textId="77777777" w:rsidR="00F93A6F" w:rsidRDefault="00F93A6F">
      <w:pPr>
        <w:spacing w:line="100" w:lineRule="exact"/>
        <w:rPr>
          <w:sz w:val="10"/>
          <w:szCs w:val="10"/>
        </w:rPr>
      </w:pPr>
    </w:p>
    <w:p w14:paraId="23A8F386" w14:textId="77777777" w:rsidR="00F93A6F" w:rsidRDefault="00F93A6F">
      <w:pPr>
        <w:spacing w:line="200" w:lineRule="exact"/>
      </w:pPr>
    </w:p>
    <w:p w14:paraId="23931DB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5. How many houses did the Big Bad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olf blow down?</w:t>
      </w:r>
    </w:p>
    <w:p w14:paraId="5DE6EA1D" w14:textId="77777777" w:rsidR="00F93A6F" w:rsidRDefault="00F93A6F">
      <w:pPr>
        <w:spacing w:line="100" w:lineRule="exact"/>
        <w:rPr>
          <w:sz w:val="10"/>
          <w:szCs w:val="10"/>
        </w:rPr>
      </w:pPr>
    </w:p>
    <w:p w14:paraId="7EB03A11" w14:textId="77777777" w:rsidR="00F93A6F" w:rsidRDefault="00F93A6F">
      <w:pPr>
        <w:spacing w:line="200" w:lineRule="exact"/>
      </w:pPr>
    </w:p>
    <w:p w14:paraId="49B08EB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What ‘T’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can come before write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r</w:t>
      </w:r>
      <w:r>
        <w:rPr>
          <w:rFonts w:ascii="Arial" w:eastAsia="Arial" w:hAnsi="Arial" w:cs="Arial"/>
          <w:color w:val="363435"/>
          <w:sz w:val="24"/>
          <w:szCs w:val="24"/>
        </w:rPr>
        <w:t>, cast and set?</w:t>
      </w:r>
    </w:p>
    <w:p w14:paraId="155FFC18" w14:textId="77777777" w:rsidR="00F93A6F" w:rsidRDefault="00F93A6F">
      <w:pPr>
        <w:spacing w:line="100" w:lineRule="exact"/>
        <w:rPr>
          <w:sz w:val="10"/>
          <w:szCs w:val="10"/>
        </w:rPr>
      </w:pPr>
    </w:p>
    <w:p w14:paraId="1E56D0A1" w14:textId="77777777" w:rsidR="00F93A6F" w:rsidRDefault="00F93A6F">
      <w:pPr>
        <w:spacing w:line="200" w:lineRule="exact"/>
      </w:pPr>
    </w:p>
    <w:p w14:paraId="038E74E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The </w:t>
      </w:r>
      <w:r>
        <w:rPr>
          <w:rFonts w:ascii="Arial" w:eastAsia="Arial" w:hAnsi="Arial" w:cs="Arial"/>
          <w:i/>
          <w:color w:val="363435"/>
          <w:sz w:val="24"/>
          <w:szCs w:val="24"/>
        </w:rPr>
        <w:t>Dandy and</w:t>
      </w:r>
      <w:r>
        <w:rPr>
          <w:rFonts w:ascii="Arial" w:eastAsia="Arial" w:hAnsi="Arial" w:cs="Arial"/>
          <w:i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363435"/>
          <w:sz w:val="24"/>
          <w:szCs w:val="24"/>
        </w:rPr>
        <w:t xml:space="preserve">The Beano </w:t>
      </w:r>
      <w:r>
        <w:rPr>
          <w:rFonts w:ascii="Arial" w:eastAsia="Arial" w:hAnsi="Arial" w:cs="Arial"/>
          <w:color w:val="363435"/>
          <w:sz w:val="24"/>
          <w:szCs w:val="24"/>
        </w:rPr>
        <w:t>are types of what?</w:t>
      </w:r>
    </w:p>
    <w:p w14:paraId="0B276F2E" w14:textId="77777777" w:rsidR="00F93A6F" w:rsidRDefault="00F93A6F">
      <w:pPr>
        <w:spacing w:line="100" w:lineRule="exact"/>
        <w:rPr>
          <w:sz w:val="10"/>
          <w:szCs w:val="10"/>
        </w:rPr>
      </w:pPr>
    </w:p>
    <w:p w14:paraId="02E0E01A" w14:textId="77777777" w:rsidR="00F93A6F" w:rsidRDefault="00F93A6F">
      <w:pPr>
        <w:spacing w:line="200" w:lineRule="exact"/>
      </w:pPr>
    </w:p>
    <w:p w14:paraId="0801F54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Proverbiall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, what never knocks twice?</w:t>
      </w:r>
    </w:p>
    <w:p w14:paraId="4E2A6DBF" w14:textId="77777777" w:rsidR="00F93A6F" w:rsidRDefault="00F93A6F">
      <w:pPr>
        <w:spacing w:line="100" w:lineRule="exact"/>
        <w:rPr>
          <w:sz w:val="10"/>
          <w:szCs w:val="10"/>
        </w:rPr>
      </w:pPr>
    </w:p>
    <w:p w14:paraId="4CC10C85" w14:textId="77777777" w:rsidR="00F93A6F" w:rsidRDefault="00F93A6F">
      <w:pPr>
        <w:spacing w:line="200" w:lineRule="exact"/>
      </w:pPr>
    </w:p>
    <w:p w14:paraId="250A3A9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The </w:t>
      </w:r>
      <w:r>
        <w:rPr>
          <w:rFonts w:ascii="Arial" w:eastAsia="Arial" w:hAnsi="Arial" w:cs="Arial"/>
          <w:color w:val="363435"/>
          <w:sz w:val="24"/>
          <w:szCs w:val="24"/>
        </w:rPr>
        <w:t>Danube flows through Slovakia.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 or false?</w:t>
      </w:r>
    </w:p>
    <w:p w14:paraId="14755D8A" w14:textId="77777777" w:rsidR="00F93A6F" w:rsidRDefault="00F93A6F">
      <w:pPr>
        <w:spacing w:line="100" w:lineRule="exact"/>
        <w:rPr>
          <w:sz w:val="10"/>
          <w:szCs w:val="10"/>
        </w:rPr>
      </w:pPr>
    </w:p>
    <w:p w14:paraId="75922596" w14:textId="77777777" w:rsidR="00F93A6F" w:rsidRDefault="00F93A6F">
      <w:pPr>
        <w:spacing w:line="200" w:lineRule="exact"/>
      </w:pPr>
    </w:p>
    <w:p w14:paraId="02B8DD0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Which bingo number is nicknamed ‘dancing queen’?</w:t>
      </w:r>
    </w:p>
    <w:p w14:paraId="090376C3" w14:textId="77777777" w:rsidR="00F93A6F" w:rsidRDefault="00F93A6F">
      <w:pPr>
        <w:spacing w:line="100" w:lineRule="exact"/>
        <w:rPr>
          <w:sz w:val="10"/>
          <w:szCs w:val="10"/>
        </w:rPr>
      </w:pPr>
    </w:p>
    <w:p w14:paraId="64EFD2EF" w14:textId="77777777" w:rsidR="00F93A6F" w:rsidRDefault="00F93A6F">
      <w:pPr>
        <w:spacing w:line="200" w:lineRule="exact"/>
      </w:pPr>
    </w:p>
    <w:p w14:paraId="5F7BFF3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o which country does Sicily belong?</w:t>
      </w:r>
    </w:p>
    <w:p w14:paraId="32FAE12F" w14:textId="77777777" w:rsidR="00F93A6F" w:rsidRDefault="00F93A6F">
      <w:pPr>
        <w:spacing w:line="100" w:lineRule="exact"/>
        <w:rPr>
          <w:sz w:val="10"/>
          <w:szCs w:val="10"/>
        </w:rPr>
      </w:pPr>
    </w:p>
    <w:p w14:paraId="5D9D99BF" w14:textId="77777777" w:rsidR="00F93A6F" w:rsidRDefault="00F93A6F">
      <w:pPr>
        <w:spacing w:line="200" w:lineRule="exact"/>
      </w:pPr>
    </w:p>
    <w:p w14:paraId="02200DC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12. Paraguay and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V</w:t>
      </w:r>
      <w:r>
        <w:rPr>
          <w:rFonts w:ascii="Arial" w:eastAsia="Arial" w:hAnsi="Arial" w:cs="Arial"/>
          <w:color w:val="363435"/>
          <w:sz w:val="24"/>
          <w:szCs w:val="24"/>
        </w:rPr>
        <w:t>enezuela both border which country?</w:t>
      </w:r>
    </w:p>
    <w:p w14:paraId="22BD5985" w14:textId="77777777" w:rsidR="00F93A6F" w:rsidRDefault="00F93A6F">
      <w:pPr>
        <w:spacing w:line="100" w:lineRule="exact"/>
        <w:rPr>
          <w:sz w:val="10"/>
          <w:szCs w:val="10"/>
        </w:rPr>
      </w:pPr>
    </w:p>
    <w:p w14:paraId="55200F12" w14:textId="77777777" w:rsidR="00F93A6F" w:rsidRDefault="00F93A6F">
      <w:pPr>
        <w:spacing w:line="200" w:lineRule="exact"/>
      </w:pPr>
    </w:p>
    <w:p w14:paraId="49EF088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What ‘P’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is the irrational fear of a </w:t>
      </w:r>
      <w:r>
        <w:rPr>
          <w:rFonts w:ascii="Arial" w:eastAsia="Arial" w:hAnsi="Arial" w:cs="Arial"/>
          <w:color w:val="363435"/>
          <w:sz w:val="24"/>
          <w:szCs w:val="24"/>
        </w:rPr>
        <w:t>specified thing?</w:t>
      </w:r>
    </w:p>
    <w:p w14:paraId="7226AE21" w14:textId="77777777" w:rsidR="00F93A6F" w:rsidRDefault="00F93A6F">
      <w:pPr>
        <w:spacing w:line="100" w:lineRule="exact"/>
        <w:rPr>
          <w:sz w:val="10"/>
          <w:szCs w:val="10"/>
        </w:rPr>
      </w:pPr>
    </w:p>
    <w:p w14:paraId="50F323B2" w14:textId="77777777" w:rsidR="00F93A6F" w:rsidRDefault="00F93A6F">
      <w:pPr>
        <w:spacing w:line="200" w:lineRule="exact"/>
      </w:pPr>
    </w:p>
    <w:p w14:paraId="1AAD394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From which sport did the term ‘hat-trick’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originate?</w:t>
      </w:r>
    </w:p>
    <w:p w14:paraId="027C56C8" w14:textId="77777777" w:rsidR="00F93A6F" w:rsidRDefault="00F93A6F">
      <w:pPr>
        <w:spacing w:line="100" w:lineRule="exact"/>
        <w:rPr>
          <w:sz w:val="10"/>
          <w:szCs w:val="10"/>
        </w:rPr>
      </w:pPr>
    </w:p>
    <w:p w14:paraId="7719EA47" w14:textId="77777777" w:rsidR="00F93A6F" w:rsidRDefault="00F93A6F">
      <w:pPr>
        <w:spacing w:line="200" w:lineRule="exact"/>
      </w:pPr>
    </w:p>
    <w:p w14:paraId="383DABC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46"/>
          <w:footerReference w:type="default" r:id="rId47"/>
          <w:pgSz w:w="8400" w:h="11920"/>
          <w:pgMar w:top="1040" w:right="1140" w:bottom="280" w:left="600" w:header="734" w:footer="972" w:gutter="0"/>
          <w:pgNumType w:start="26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What is the medical name for the shoulder blade?</w:t>
      </w:r>
    </w:p>
    <w:p w14:paraId="30F3666E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04AD56D7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1. Which month falls </w:t>
      </w:r>
      <w:r>
        <w:rPr>
          <w:rFonts w:ascii="Arial" w:eastAsia="Arial" w:hAnsi="Arial" w:cs="Arial"/>
          <w:color w:val="363435"/>
          <w:sz w:val="24"/>
          <w:szCs w:val="24"/>
        </w:rPr>
        <w:t>between October and December?</w:t>
      </w:r>
    </w:p>
    <w:p w14:paraId="08E93786" w14:textId="77777777" w:rsidR="00F93A6F" w:rsidRDefault="00F93A6F">
      <w:pPr>
        <w:spacing w:line="100" w:lineRule="exact"/>
        <w:rPr>
          <w:sz w:val="10"/>
          <w:szCs w:val="10"/>
        </w:rPr>
      </w:pPr>
    </w:p>
    <w:p w14:paraId="7603B2BE" w14:textId="77777777" w:rsidR="00F93A6F" w:rsidRDefault="00F93A6F">
      <w:pPr>
        <w:spacing w:line="200" w:lineRule="exact"/>
      </w:pPr>
    </w:p>
    <w:p w14:paraId="06ED238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Brolly is an informal term for what?</w:t>
      </w:r>
    </w:p>
    <w:p w14:paraId="5278B94D" w14:textId="77777777" w:rsidR="00F93A6F" w:rsidRDefault="00F93A6F">
      <w:pPr>
        <w:spacing w:line="100" w:lineRule="exact"/>
        <w:rPr>
          <w:sz w:val="10"/>
          <w:szCs w:val="10"/>
        </w:rPr>
      </w:pPr>
    </w:p>
    <w:p w14:paraId="7C698ED8" w14:textId="77777777" w:rsidR="00F93A6F" w:rsidRDefault="00F93A6F">
      <w:pPr>
        <w:spacing w:line="200" w:lineRule="exact"/>
      </w:pPr>
    </w:p>
    <w:p w14:paraId="7899E66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What ‘S’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can come before flake, man and ball?</w:t>
      </w:r>
    </w:p>
    <w:p w14:paraId="432A14CE" w14:textId="77777777" w:rsidR="00F93A6F" w:rsidRDefault="00F93A6F">
      <w:pPr>
        <w:spacing w:line="100" w:lineRule="exact"/>
        <w:rPr>
          <w:sz w:val="10"/>
          <w:szCs w:val="10"/>
        </w:rPr>
      </w:pPr>
    </w:p>
    <w:p w14:paraId="406CECA4" w14:textId="77777777" w:rsidR="00F93A6F" w:rsidRDefault="00F93A6F">
      <w:pPr>
        <w:spacing w:line="200" w:lineRule="exact"/>
      </w:pPr>
    </w:p>
    <w:p w14:paraId="2DBF263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Complete the phrase: ‘I wasn’t born…’</w:t>
      </w:r>
    </w:p>
    <w:p w14:paraId="1929251B" w14:textId="77777777" w:rsidR="00F93A6F" w:rsidRDefault="00F93A6F">
      <w:pPr>
        <w:spacing w:line="100" w:lineRule="exact"/>
        <w:rPr>
          <w:sz w:val="10"/>
          <w:szCs w:val="10"/>
        </w:rPr>
      </w:pPr>
    </w:p>
    <w:p w14:paraId="5A814796" w14:textId="77777777" w:rsidR="00F93A6F" w:rsidRDefault="00F93A6F">
      <w:pPr>
        <w:spacing w:line="200" w:lineRule="exact"/>
      </w:pPr>
    </w:p>
    <w:p w14:paraId="2CA429F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Which organ of the body is a symbol of love?</w:t>
      </w:r>
    </w:p>
    <w:p w14:paraId="30EAFF30" w14:textId="77777777" w:rsidR="00F93A6F" w:rsidRDefault="00F93A6F">
      <w:pPr>
        <w:spacing w:line="100" w:lineRule="exact"/>
        <w:rPr>
          <w:sz w:val="10"/>
          <w:szCs w:val="10"/>
        </w:rPr>
      </w:pPr>
    </w:p>
    <w:p w14:paraId="424CA416" w14:textId="77777777" w:rsidR="00F93A6F" w:rsidRDefault="00F93A6F">
      <w:pPr>
        <w:spacing w:line="200" w:lineRule="exact"/>
      </w:pPr>
    </w:p>
    <w:p w14:paraId="113FBD0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What is 30% of 300?</w:t>
      </w:r>
    </w:p>
    <w:p w14:paraId="55448C7D" w14:textId="77777777" w:rsidR="00F93A6F" w:rsidRDefault="00F93A6F">
      <w:pPr>
        <w:spacing w:line="100" w:lineRule="exact"/>
        <w:rPr>
          <w:sz w:val="10"/>
          <w:szCs w:val="10"/>
        </w:rPr>
      </w:pPr>
    </w:p>
    <w:p w14:paraId="41CE7F69" w14:textId="77777777" w:rsidR="00F93A6F" w:rsidRDefault="00F93A6F">
      <w:pPr>
        <w:spacing w:line="200" w:lineRule="exact"/>
      </w:pPr>
    </w:p>
    <w:p w14:paraId="29FABD7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7. </w:t>
      </w:r>
      <w:r>
        <w:rPr>
          <w:rFonts w:ascii="Arial" w:eastAsia="Arial" w:hAnsi="Arial" w:cs="Arial"/>
          <w:color w:val="363435"/>
          <w:sz w:val="24"/>
          <w:szCs w:val="24"/>
        </w:rPr>
        <w:t>France borders Spain.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 or false?</w:t>
      </w:r>
    </w:p>
    <w:p w14:paraId="1343E576" w14:textId="77777777" w:rsidR="00F93A6F" w:rsidRDefault="00F93A6F">
      <w:pPr>
        <w:spacing w:line="100" w:lineRule="exact"/>
        <w:rPr>
          <w:sz w:val="10"/>
          <w:szCs w:val="10"/>
        </w:rPr>
      </w:pPr>
    </w:p>
    <w:p w14:paraId="2EC6A82D" w14:textId="77777777" w:rsidR="00F93A6F" w:rsidRDefault="00F93A6F">
      <w:pPr>
        <w:spacing w:line="200" w:lineRule="exact"/>
      </w:pPr>
    </w:p>
    <w:p w14:paraId="162E84B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In which Scottish city is the Royal Mile?</w:t>
      </w:r>
    </w:p>
    <w:p w14:paraId="11A53293" w14:textId="77777777" w:rsidR="00F93A6F" w:rsidRDefault="00F93A6F">
      <w:pPr>
        <w:spacing w:line="100" w:lineRule="exact"/>
        <w:rPr>
          <w:sz w:val="10"/>
          <w:szCs w:val="10"/>
        </w:rPr>
      </w:pPr>
    </w:p>
    <w:p w14:paraId="0991F4B1" w14:textId="77777777" w:rsidR="00F93A6F" w:rsidRDefault="00F93A6F">
      <w:pPr>
        <w:spacing w:line="200" w:lineRule="exact"/>
      </w:pPr>
    </w:p>
    <w:p w14:paraId="3F64E21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Which sign of the zodiac begins with the letter ‘G’?</w:t>
      </w:r>
    </w:p>
    <w:p w14:paraId="1C43A577" w14:textId="77777777" w:rsidR="00F93A6F" w:rsidRDefault="00F93A6F">
      <w:pPr>
        <w:spacing w:line="100" w:lineRule="exact"/>
        <w:rPr>
          <w:sz w:val="10"/>
          <w:szCs w:val="10"/>
        </w:rPr>
      </w:pPr>
    </w:p>
    <w:p w14:paraId="6A2F96C7" w14:textId="77777777" w:rsidR="00F93A6F" w:rsidRDefault="00F93A6F">
      <w:pPr>
        <w:spacing w:line="200" w:lineRule="exact"/>
      </w:pPr>
    </w:p>
    <w:p w14:paraId="3EB8343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What mode of transport is a felucca?</w:t>
      </w:r>
    </w:p>
    <w:p w14:paraId="3BB93A91" w14:textId="77777777" w:rsidR="00F93A6F" w:rsidRDefault="00F93A6F">
      <w:pPr>
        <w:spacing w:line="100" w:lineRule="exact"/>
        <w:rPr>
          <w:sz w:val="10"/>
          <w:szCs w:val="10"/>
        </w:rPr>
      </w:pPr>
    </w:p>
    <w:p w14:paraId="4C0892CF" w14:textId="77777777" w:rsidR="00F93A6F" w:rsidRDefault="00F93A6F">
      <w:pPr>
        <w:spacing w:line="200" w:lineRule="exact"/>
      </w:pPr>
    </w:p>
    <w:p w14:paraId="7FF4E9A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What ‘M’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 female parent?</w:t>
      </w:r>
    </w:p>
    <w:p w14:paraId="71B3F544" w14:textId="77777777" w:rsidR="00F93A6F" w:rsidRDefault="00F93A6F">
      <w:pPr>
        <w:spacing w:line="100" w:lineRule="exact"/>
        <w:rPr>
          <w:sz w:val="10"/>
          <w:szCs w:val="10"/>
        </w:rPr>
      </w:pPr>
    </w:p>
    <w:p w14:paraId="1FD53701" w14:textId="77777777" w:rsidR="00F93A6F" w:rsidRDefault="00F93A6F">
      <w:pPr>
        <w:spacing w:line="200" w:lineRule="exact"/>
      </w:pPr>
    </w:p>
    <w:p w14:paraId="51ABDA3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12. In which US city was John </w:t>
      </w:r>
      <w:r>
        <w:rPr>
          <w:rFonts w:ascii="Arial" w:eastAsia="Arial" w:hAnsi="Arial" w:cs="Arial"/>
          <w:color w:val="363435"/>
          <w:sz w:val="24"/>
          <w:szCs w:val="24"/>
        </w:rPr>
        <w:t>Lennon assassinated?</w:t>
      </w:r>
    </w:p>
    <w:p w14:paraId="48E00477" w14:textId="77777777" w:rsidR="00F93A6F" w:rsidRDefault="00F93A6F">
      <w:pPr>
        <w:spacing w:line="100" w:lineRule="exact"/>
        <w:rPr>
          <w:sz w:val="10"/>
          <w:szCs w:val="10"/>
        </w:rPr>
      </w:pPr>
    </w:p>
    <w:p w14:paraId="55182CCF" w14:textId="77777777" w:rsidR="00F93A6F" w:rsidRDefault="00F93A6F">
      <w:pPr>
        <w:spacing w:line="200" w:lineRule="exact"/>
      </w:pPr>
    </w:p>
    <w:p w14:paraId="1B7BEA6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What kind of animal is a great bustard?</w:t>
      </w:r>
    </w:p>
    <w:p w14:paraId="7BDC25CA" w14:textId="77777777" w:rsidR="00F93A6F" w:rsidRDefault="00F93A6F">
      <w:pPr>
        <w:spacing w:line="100" w:lineRule="exact"/>
        <w:rPr>
          <w:sz w:val="10"/>
          <w:szCs w:val="10"/>
        </w:rPr>
      </w:pPr>
    </w:p>
    <w:p w14:paraId="47A2B550" w14:textId="77777777" w:rsidR="00F93A6F" w:rsidRDefault="00F93A6F">
      <w:pPr>
        <w:spacing w:line="200" w:lineRule="exact"/>
      </w:pPr>
    </w:p>
    <w:p w14:paraId="48128C8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What is the sixth planet from the sun?</w:t>
      </w:r>
    </w:p>
    <w:p w14:paraId="0AA55E40" w14:textId="77777777" w:rsidR="00F93A6F" w:rsidRDefault="00F93A6F">
      <w:pPr>
        <w:spacing w:line="100" w:lineRule="exact"/>
        <w:rPr>
          <w:sz w:val="10"/>
          <w:szCs w:val="10"/>
        </w:rPr>
      </w:pPr>
    </w:p>
    <w:p w14:paraId="051D7CDE" w14:textId="77777777" w:rsidR="00F93A6F" w:rsidRDefault="00F93A6F">
      <w:pPr>
        <w:spacing w:line="200" w:lineRule="exact"/>
      </w:pPr>
    </w:p>
    <w:p w14:paraId="574C0C4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48"/>
          <w:pgSz w:w="8400" w:h="11920"/>
          <w:pgMar w:top="1040" w:right="960" w:bottom="280" w:left="600" w:header="734" w:footer="972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What colour blood cells defend the body against infection?</w:t>
      </w:r>
    </w:p>
    <w:p w14:paraId="1B806334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276A8015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What ‘R’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can come before drops, fall an</w:t>
      </w:r>
      <w:r>
        <w:rPr>
          <w:rFonts w:ascii="Arial" w:eastAsia="Arial" w:hAnsi="Arial" w:cs="Arial"/>
          <w:color w:val="363435"/>
          <w:sz w:val="24"/>
          <w:szCs w:val="24"/>
        </w:rPr>
        <w:t>d coat?</w:t>
      </w:r>
    </w:p>
    <w:p w14:paraId="3BC07654" w14:textId="77777777" w:rsidR="00F93A6F" w:rsidRDefault="00F93A6F">
      <w:pPr>
        <w:spacing w:line="100" w:lineRule="exact"/>
        <w:rPr>
          <w:sz w:val="10"/>
          <w:szCs w:val="10"/>
        </w:rPr>
      </w:pPr>
    </w:p>
    <w:p w14:paraId="6188400B" w14:textId="77777777" w:rsidR="00F93A6F" w:rsidRDefault="00F93A6F">
      <w:pPr>
        <w:spacing w:line="200" w:lineRule="exact"/>
      </w:pPr>
    </w:p>
    <w:p w14:paraId="430DC36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Which gemstone are said to be a ‘girl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best friend’?</w:t>
      </w:r>
    </w:p>
    <w:p w14:paraId="020F4036" w14:textId="77777777" w:rsidR="00F93A6F" w:rsidRDefault="00F93A6F">
      <w:pPr>
        <w:spacing w:line="100" w:lineRule="exact"/>
        <w:rPr>
          <w:sz w:val="10"/>
          <w:szCs w:val="10"/>
        </w:rPr>
      </w:pPr>
    </w:p>
    <w:p w14:paraId="1E1F04A7" w14:textId="77777777" w:rsidR="00F93A6F" w:rsidRDefault="00F93A6F">
      <w:pPr>
        <w:spacing w:line="200" w:lineRule="exact"/>
      </w:pPr>
    </w:p>
    <w:p w14:paraId="2702348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Colombians are natives of which country?</w:t>
      </w:r>
    </w:p>
    <w:p w14:paraId="1AA57F20" w14:textId="77777777" w:rsidR="00F93A6F" w:rsidRDefault="00F93A6F">
      <w:pPr>
        <w:spacing w:line="100" w:lineRule="exact"/>
        <w:rPr>
          <w:sz w:val="10"/>
          <w:szCs w:val="10"/>
        </w:rPr>
      </w:pPr>
    </w:p>
    <w:p w14:paraId="5A0AB9ED" w14:textId="77777777" w:rsidR="00F93A6F" w:rsidRDefault="00F93A6F">
      <w:pPr>
        <w:spacing w:line="200" w:lineRule="exact"/>
      </w:pPr>
    </w:p>
    <w:p w14:paraId="688BA7F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Which day falls between Sunday and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uesday?</w:t>
      </w:r>
    </w:p>
    <w:p w14:paraId="50B88E85" w14:textId="77777777" w:rsidR="00F93A6F" w:rsidRDefault="00F93A6F">
      <w:pPr>
        <w:spacing w:line="100" w:lineRule="exact"/>
        <w:rPr>
          <w:sz w:val="10"/>
          <w:szCs w:val="10"/>
        </w:rPr>
      </w:pPr>
    </w:p>
    <w:p w14:paraId="53405696" w14:textId="77777777" w:rsidR="00F93A6F" w:rsidRDefault="00F93A6F">
      <w:pPr>
        <w:spacing w:line="200" w:lineRule="exact"/>
      </w:pPr>
    </w:p>
    <w:p w14:paraId="6646A34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Proverbiall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, what can’t you teach an old dog?</w:t>
      </w:r>
    </w:p>
    <w:p w14:paraId="3EF23B53" w14:textId="77777777" w:rsidR="00F93A6F" w:rsidRDefault="00F93A6F">
      <w:pPr>
        <w:spacing w:line="100" w:lineRule="exact"/>
        <w:rPr>
          <w:sz w:val="10"/>
          <w:szCs w:val="10"/>
        </w:rPr>
      </w:pPr>
    </w:p>
    <w:p w14:paraId="6DDAADE6" w14:textId="77777777" w:rsidR="00F93A6F" w:rsidRDefault="00F93A6F">
      <w:pPr>
        <w:spacing w:line="200" w:lineRule="exact"/>
      </w:pPr>
    </w:p>
    <w:p w14:paraId="794E4D1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What colour are Mickey Mouse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s </w:t>
      </w:r>
      <w:r>
        <w:rPr>
          <w:rFonts w:ascii="Arial" w:eastAsia="Arial" w:hAnsi="Arial" w:cs="Arial"/>
          <w:color w:val="363435"/>
          <w:sz w:val="24"/>
          <w:szCs w:val="24"/>
        </w:rPr>
        <w:t>ears?</w:t>
      </w:r>
    </w:p>
    <w:p w14:paraId="4BF01AA3" w14:textId="77777777" w:rsidR="00F93A6F" w:rsidRDefault="00F93A6F">
      <w:pPr>
        <w:spacing w:line="100" w:lineRule="exact"/>
        <w:rPr>
          <w:sz w:val="10"/>
          <w:szCs w:val="10"/>
        </w:rPr>
      </w:pPr>
    </w:p>
    <w:p w14:paraId="553AAA5E" w14:textId="77777777" w:rsidR="00F93A6F" w:rsidRDefault="00F93A6F">
      <w:pPr>
        <w:spacing w:line="200" w:lineRule="exact"/>
      </w:pPr>
    </w:p>
    <w:p w14:paraId="46A6B91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Complete the phrase: ‘What goes up, must come…’</w:t>
      </w:r>
    </w:p>
    <w:p w14:paraId="05181C4D" w14:textId="77777777" w:rsidR="00F93A6F" w:rsidRDefault="00F93A6F">
      <w:pPr>
        <w:spacing w:line="100" w:lineRule="exact"/>
        <w:rPr>
          <w:sz w:val="10"/>
          <w:szCs w:val="10"/>
        </w:rPr>
      </w:pPr>
    </w:p>
    <w:p w14:paraId="09026123" w14:textId="77777777" w:rsidR="00F93A6F" w:rsidRDefault="00F93A6F">
      <w:pPr>
        <w:spacing w:line="200" w:lineRule="exact"/>
      </w:pPr>
    </w:p>
    <w:p w14:paraId="3B5520C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Field and harvest are species of which rodent?</w:t>
      </w:r>
    </w:p>
    <w:p w14:paraId="4BD8554E" w14:textId="77777777" w:rsidR="00F93A6F" w:rsidRDefault="00F93A6F">
      <w:pPr>
        <w:spacing w:line="100" w:lineRule="exact"/>
        <w:rPr>
          <w:sz w:val="10"/>
          <w:szCs w:val="10"/>
        </w:rPr>
      </w:pPr>
    </w:p>
    <w:p w14:paraId="454D5C57" w14:textId="77777777" w:rsidR="00F93A6F" w:rsidRDefault="00F93A6F">
      <w:pPr>
        <w:spacing w:line="200" w:lineRule="exact"/>
      </w:pPr>
    </w:p>
    <w:p w14:paraId="43DC48A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What is the three letter abbreviation for November?</w:t>
      </w:r>
    </w:p>
    <w:p w14:paraId="74DB05DA" w14:textId="77777777" w:rsidR="00F93A6F" w:rsidRDefault="00F93A6F">
      <w:pPr>
        <w:spacing w:line="100" w:lineRule="exact"/>
        <w:rPr>
          <w:sz w:val="10"/>
          <w:szCs w:val="10"/>
        </w:rPr>
      </w:pPr>
    </w:p>
    <w:p w14:paraId="117C7356" w14:textId="77777777" w:rsidR="00F93A6F" w:rsidRDefault="00F93A6F">
      <w:pPr>
        <w:spacing w:line="200" w:lineRule="exact"/>
      </w:pPr>
    </w:p>
    <w:p w14:paraId="6E61568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What kind of animal was Greyfriars Bobby?</w:t>
      </w:r>
    </w:p>
    <w:p w14:paraId="274139EF" w14:textId="77777777" w:rsidR="00F93A6F" w:rsidRDefault="00F93A6F">
      <w:pPr>
        <w:spacing w:line="100" w:lineRule="exact"/>
        <w:rPr>
          <w:sz w:val="10"/>
          <w:szCs w:val="10"/>
        </w:rPr>
      </w:pPr>
    </w:p>
    <w:p w14:paraId="0C5844FE" w14:textId="77777777" w:rsidR="00F93A6F" w:rsidRDefault="00F93A6F">
      <w:pPr>
        <w:spacing w:line="200" w:lineRule="exact"/>
      </w:pPr>
    </w:p>
    <w:p w14:paraId="315B7C7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How many engines has a Boeing 747?</w:t>
      </w:r>
    </w:p>
    <w:p w14:paraId="1DC2EA47" w14:textId="77777777" w:rsidR="00F93A6F" w:rsidRDefault="00F93A6F">
      <w:pPr>
        <w:spacing w:line="100" w:lineRule="exact"/>
        <w:rPr>
          <w:sz w:val="10"/>
          <w:szCs w:val="10"/>
        </w:rPr>
      </w:pPr>
    </w:p>
    <w:p w14:paraId="59A261BC" w14:textId="77777777" w:rsidR="00F93A6F" w:rsidRDefault="00F93A6F">
      <w:pPr>
        <w:spacing w:line="200" w:lineRule="exact"/>
      </w:pPr>
    </w:p>
    <w:p w14:paraId="458C4F2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In which year did the crew of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Apollo 13 visit Ireland?</w:t>
      </w:r>
    </w:p>
    <w:p w14:paraId="32C452B2" w14:textId="77777777" w:rsidR="00F93A6F" w:rsidRDefault="00F93A6F">
      <w:pPr>
        <w:spacing w:line="100" w:lineRule="exact"/>
        <w:rPr>
          <w:sz w:val="10"/>
          <w:szCs w:val="10"/>
        </w:rPr>
      </w:pPr>
    </w:p>
    <w:p w14:paraId="30A548DD" w14:textId="77777777" w:rsidR="00F93A6F" w:rsidRDefault="00F93A6F">
      <w:pPr>
        <w:spacing w:line="200" w:lineRule="exact"/>
      </w:pPr>
    </w:p>
    <w:p w14:paraId="4FE903B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What colour is cranberry juice?</w:t>
      </w:r>
    </w:p>
    <w:p w14:paraId="3940CE50" w14:textId="77777777" w:rsidR="00F93A6F" w:rsidRDefault="00F93A6F">
      <w:pPr>
        <w:spacing w:line="100" w:lineRule="exact"/>
        <w:rPr>
          <w:sz w:val="10"/>
          <w:szCs w:val="10"/>
        </w:rPr>
      </w:pPr>
    </w:p>
    <w:p w14:paraId="0637A171" w14:textId="77777777" w:rsidR="00F93A6F" w:rsidRDefault="00F93A6F">
      <w:pPr>
        <w:spacing w:line="200" w:lineRule="exact"/>
      </w:pPr>
    </w:p>
    <w:p w14:paraId="1F391F6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What is the N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O phonetic word for the letter ‘O’?</w:t>
      </w:r>
    </w:p>
    <w:p w14:paraId="6D758FF9" w14:textId="77777777" w:rsidR="00F93A6F" w:rsidRDefault="00F93A6F">
      <w:pPr>
        <w:spacing w:line="100" w:lineRule="exact"/>
        <w:rPr>
          <w:sz w:val="10"/>
          <w:szCs w:val="10"/>
        </w:rPr>
      </w:pPr>
    </w:p>
    <w:p w14:paraId="52212516" w14:textId="77777777" w:rsidR="00F93A6F" w:rsidRDefault="00F93A6F">
      <w:pPr>
        <w:spacing w:line="200" w:lineRule="exact"/>
      </w:pPr>
    </w:p>
    <w:p w14:paraId="5C98B0E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49"/>
          <w:pgSz w:w="8400" w:h="11920"/>
          <w:pgMar w:top="1040" w:right="1140" w:bottom="280" w:left="600" w:header="734" w:footer="972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What shape is the flag of Switzerland?</w:t>
      </w:r>
    </w:p>
    <w:p w14:paraId="68C78E0B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4AA12D10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1. What </w:t>
      </w:r>
      <w:r>
        <w:rPr>
          <w:rFonts w:ascii="Arial" w:eastAsia="Arial" w:hAnsi="Arial" w:cs="Arial"/>
          <w:color w:val="363435"/>
          <w:sz w:val="24"/>
          <w:szCs w:val="24"/>
        </w:rPr>
        <w:t>colour is the five-point snooker ball?</w:t>
      </w:r>
    </w:p>
    <w:p w14:paraId="244A9C53" w14:textId="77777777" w:rsidR="00F93A6F" w:rsidRDefault="00F93A6F">
      <w:pPr>
        <w:spacing w:line="100" w:lineRule="exact"/>
        <w:rPr>
          <w:sz w:val="10"/>
          <w:szCs w:val="10"/>
        </w:rPr>
      </w:pPr>
    </w:p>
    <w:p w14:paraId="5D5BEA00" w14:textId="77777777" w:rsidR="00F93A6F" w:rsidRDefault="00F93A6F">
      <w:pPr>
        <w:spacing w:line="200" w:lineRule="exact"/>
      </w:pPr>
    </w:p>
    <w:p w14:paraId="2A2CF7A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Rugger is an informal term for which sport?</w:t>
      </w:r>
    </w:p>
    <w:p w14:paraId="1A2508CD" w14:textId="77777777" w:rsidR="00F93A6F" w:rsidRDefault="00F93A6F">
      <w:pPr>
        <w:spacing w:line="100" w:lineRule="exact"/>
        <w:rPr>
          <w:sz w:val="10"/>
          <w:szCs w:val="10"/>
        </w:rPr>
      </w:pPr>
    </w:p>
    <w:p w14:paraId="19CF591F" w14:textId="77777777" w:rsidR="00F93A6F" w:rsidRDefault="00F93A6F">
      <w:pPr>
        <w:spacing w:line="200" w:lineRule="exact"/>
      </w:pPr>
    </w:p>
    <w:p w14:paraId="429ABA0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How many bases are there on a baseball pitch?</w:t>
      </w:r>
    </w:p>
    <w:p w14:paraId="44DF681F" w14:textId="77777777" w:rsidR="00F93A6F" w:rsidRDefault="00F93A6F">
      <w:pPr>
        <w:spacing w:line="100" w:lineRule="exact"/>
        <w:rPr>
          <w:sz w:val="10"/>
          <w:szCs w:val="10"/>
        </w:rPr>
      </w:pPr>
    </w:p>
    <w:p w14:paraId="49AA5556" w14:textId="77777777" w:rsidR="00F93A6F" w:rsidRDefault="00F93A6F">
      <w:pPr>
        <w:spacing w:line="200" w:lineRule="exact"/>
      </w:pPr>
    </w:p>
    <w:p w14:paraId="2698A98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Which city hosted the first modern Summer Olympics?</w:t>
      </w:r>
    </w:p>
    <w:p w14:paraId="49AD2983" w14:textId="77777777" w:rsidR="00F93A6F" w:rsidRDefault="00F93A6F">
      <w:pPr>
        <w:spacing w:line="100" w:lineRule="exact"/>
        <w:rPr>
          <w:sz w:val="10"/>
          <w:szCs w:val="10"/>
        </w:rPr>
      </w:pPr>
    </w:p>
    <w:p w14:paraId="131E75A3" w14:textId="77777777" w:rsidR="00F93A6F" w:rsidRDefault="00F93A6F">
      <w:pPr>
        <w:spacing w:line="200" w:lineRule="exact"/>
      </w:pPr>
    </w:p>
    <w:p w14:paraId="1293A90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In which country did judo originate?</w:t>
      </w:r>
    </w:p>
    <w:p w14:paraId="45C8884C" w14:textId="77777777" w:rsidR="00F93A6F" w:rsidRDefault="00F93A6F">
      <w:pPr>
        <w:spacing w:line="100" w:lineRule="exact"/>
        <w:rPr>
          <w:sz w:val="10"/>
          <w:szCs w:val="10"/>
        </w:rPr>
      </w:pPr>
    </w:p>
    <w:p w14:paraId="3921B722" w14:textId="77777777" w:rsidR="00F93A6F" w:rsidRDefault="00F93A6F">
      <w:pPr>
        <w:spacing w:line="200" w:lineRule="exact"/>
      </w:pPr>
    </w:p>
    <w:p w14:paraId="5D7B5FE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6. How many </w:t>
      </w:r>
      <w:r>
        <w:rPr>
          <w:rFonts w:ascii="Arial" w:eastAsia="Arial" w:hAnsi="Arial" w:cs="Arial"/>
          <w:color w:val="363435"/>
          <w:sz w:val="24"/>
          <w:szCs w:val="24"/>
        </w:rPr>
        <w:t>periods of play are in a game of ice hockey?</w:t>
      </w:r>
    </w:p>
    <w:p w14:paraId="611BF95D" w14:textId="77777777" w:rsidR="00F93A6F" w:rsidRDefault="00F93A6F">
      <w:pPr>
        <w:spacing w:line="100" w:lineRule="exact"/>
        <w:rPr>
          <w:sz w:val="10"/>
          <w:szCs w:val="10"/>
        </w:rPr>
      </w:pPr>
    </w:p>
    <w:p w14:paraId="093A3EB4" w14:textId="77777777" w:rsidR="00F93A6F" w:rsidRDefault="00F93A6F">
      <w:pPr>
        <w:spacing w:line="200" w:lineRule="exact"/>
      </w:pPr>
    </w:p>
    <w:p w14:paraId="1A8431A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What ‘C’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carries a golfe</w:t>
      </w:r>
      <w:r>
        <w:rPr>
          <w:rFonts w:ascii="Arial" w:eastAsia="Arial" w:hAnsi="Arial" w:cs="Arial"/>
          <w:color w:val="363435"/>
          <w:spacing w:val="9"/>
          <w:sz w:val="24"/>
          <w:szCs w:val="24"/>
        </w:rPr>
        <w:t>r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clubs?</w:t>
      </w:r>
    </w:p>
    <w:p w14:paraId="5C724263" w14:textId="77777777" w:rsidR="00F93A6F" w:rsidRDefault="00F93A6F">
      <w:pPr>
        <w:spacing w:line="100" w:lineRule="exact"/>
        <w:rPr>
          <w:sz w:val="10"/>
          <w:szCs w:val="10"/>
        </w:rPr>
      </w:pPr>
    </w:p>
    <w:p w14:paraId="2669C4EE" w14:textId="77777777" w:rsidR="00F93A6F" w:rsidRDefault="00F93A6F">
      <w:pPr>
        <w:spacing w:line="200" w:lineRule="exact"/>
      </w:pPr>
    </w:p>
    <w:p w14:paraId="42B4A6B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8. Which city hosted the 2018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omen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s Hockey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orld Cup?</w:t>
      </w:r>
    </w:p>
    <w:p w14:paraId="276BB20A" w14:textId="77777777" w:rsidR="00F93A6F" w:rsidRDefault="00F93A6F">
      <w:pPr>
        <w:spacing w:line="100" w:lineRule="exact"/>
        <w:rPr>
          <w:sz w:val="10"/>
          <w:szCs w:val="10"/>
        </w:rPr>
      </w:pPr>
    </w:p>
    <w:p w14:paraId="6999E606" w14:textId="77777777" w:rsidR="00F93A6F" w:rsidRDefault="00F93A6F">
      <w:pPr>
        <w:spacing w:line="200" w:lineRule="exact"/>
      </w:pPr>
    </w:p>
    <w:p w14:paraId="501A5D7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How many colours are on an archery target?</w:t>
      </w:r>
    </w:p>
    <w:p w14:paraId="1E800CD9" w14:textId="77777777" w:rsidR="00F93A6F" w:rsidRDefault="00F93A6F">
      <w:pPr>
        <w:spacing w:line="100" w:lineRule="exact"/>
        <w:rPr>
          <w:sz w:val="10"/>
          <w:szCs w:val="10"/>
        </w:rPr>
      </w:pPr>
    </w:p>
    <w:p w14:paraId="3179B547" w14:textId="77777777" w:rsidR="00F93A6F" w:rsidRDefault="00F93A6F">
      <w:pPr>
        <w:spacing w:line="200" w:lineRule="exact"/>
      </w:pPr>
    </w:p>
    <w:p w14:paraId="252C337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What shape is an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Australian rules football pitch?</w:t>
      </w:r>
    </w:p>
    <w:p w14:paraId="2BBF51CB" w14:textId="77777777" w:rsidR="00F93A6F" w:rsidRDefault="00F93A6F">
      <w:pPr>
        <w:spacing w:line="100" w:lineRule="exact"/>
        <w:rPr>
          <w:sz w:val="10"/>
          <w:szCs w:val="10"/>
        </w:rPr>
      </w:pPr>
    </w:p>
    <w:p w14:paraId="65B1B25C" w14:textId="77777777" w:rsidR="00F93A6F" w:rsidRDefault="00F93A6F">
      <w:pPr>
        <w:spacing w:line="200" w:lineRule="exact"/>
      </w:pPr>
    </w:p>
    <w:p w14:paraId="6D14568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1. </w:t>
      </w:r>
      <w:r>
        <w:rPr>
          <w:rFonts w:ascii="Arial" w:eastAsia="Arial" w:hAnsi="Arial" w:cs="Arial"/>
          <w:color w:val="363435"/>
          <w:sz w:val="24"/>
          <w:szCs w:val="24"/>
        </w:rPr>
        <w:t>In which country did the Highland Games originate?</w:t>
      </w:r>
    </w:p>
    <w:p w14:paraId="404944FA" w14:textId="77777777" w:rsidR="00F93A6F" w:rsidRDefault="00F93A6F">
      <w:pPr>
        <w:spacing w:line="100" w:lineRule="exact"/>
        <w:rPr>
          <w:sz w:val="10"/>
          <w:szCs w:val="10"/>
        </w:rPr>
      </w:pPr>
    </w:p>
    <w:p w14:paraId="55E7F812" w14:textId="77777777" w:rsidR="00F93A6F" w:rsidRDefault="00F93A6F">
      <w:pPr>
        <w:spacing w:line="200" w:lineRule="exact"/>
      </w:pPr>
    </w:p>
    <w:p w14:paraId="3F24AEC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Which Brazilian city hosted the 2016 Paralympics?</w:t>
      </w:r>
    </w:p>
    <w:p w14:paraId="7D527CEE" w14:textId="77777777" w:rsidR="00F93A6F" w:rsidRDefault="00F93A6F">
      <w:pPr>
        <w:spacing w:line="100" w:lineRule="exact"/>
        <w:rPr>
          <w:sz w:val="10"/>
          <w:szCs w:val="10"/>
        </w:rPr>
      </w:pPr>
    </w:p>
    <w:p w14:paraId="608FB8D6" w14:textId="77777777" w:rsidR="00F93A6F" w:rsidRDefault="00F93A6F">
      <w:pPr>
        <w:spacing w:line="200" w:lineRule="exact"/>
      </w:pPr>
    </w:p>
    <w:p w14:paraId="04B2C5A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What length is an Olympic sized swimming pool?</w:t>
      </w:r>
    </w:p>
    <w:p w14:paraId="5956792E" w14:textId="77777777" w:rsidR="00F93A6F" w:rsidRDefault="00F93A6F">
      <w:pPr>
        <w:spacing w:line="100" w:lineRule="exact"/>
        <w:rPr>
          <w:sz w:val="10"/>
          <w:szCs w:val="10"/>
        </w:rPr>
      </w:pPr>
    </w:p>
    <w:p w14:paraId="6573B2CC" w14:textId="77777777" w:rsidR="00F93A6F" w:rsidRDefault="00F93A6F">
      <w:pPr>
        <w:spacing w:line="200" w:lineRule="exact"/>
      </w:pPr>
    </w:p>
    <w:p w14:paraId="229F3B3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Which bicycle race is nicknamed ‘La Grande Boucle’?</w:t>
      </w:r>
    </w:p>
    <w:p w14:paraId="51AE7CAC" w14:textId="77777777" w:rsidR="00F93A6F" w:rsidRDefault="00F93A6F">
      <w:pPr>
        <w:spacing w:line="100" w:lineRule="exact"/>
        <w:rPr>
          <w:sz w:val="10"/>
          <w:szCs w:val="10"/>
        </w:rPr>
      </w:pPr>
    </w:p>
    <w:p w14:paraId="2DF1C354" w14:textId="77777777" w:rsidR="00F93A6F" w:rsidRDefault="00F93A6F">
      <w:pPr>
        <w:spacing w:line="200" w:lineRule="exact"/>
      </w:pPr>
    </w:p>
    <w:p w14:paraId="2EDF361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50"/>
          <w:footerReference w:type="default" r:id="rId51"/>
          <w:pgSz w:w="8400" w:h="11920"/>
          <w:pgMar w:top="1040" w:right="1140" w:bottom="280" w:left="600" w:header="734" w:footer="972" w:gutter="0"/>
          <w:pgNumType w:start="29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What nationality was the golfer Christy O’Connor Sr?</w:t>
      </w:r>
    </w:p>
    <w:p w14:paraId="442C1D7A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6B739F78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In which sport do players tee o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f?</w:t>
      </w:r>
    </w:p>
    <w:p w14:paraId="4DB9A9BE" w14:textId="77777777" w:rsidR="00F93A6F" w:rsidRDefault="00F93A6F">
      <w:pPr>
        <w:spacing w:line="100" w:lineRule="exact"/>
        <w:rPr>
          <w:sz w:val="10"/>
          <w:szCs w:val="10"/>
        </w:rPr>
      </w:pPr>
    </w:p>
    <w:p w14:paraId="66B1AE45" w14:textId="77777777" w:rsidR="00F93A6F" w:rsidRDefault="00F93A6F">
      <w:pPr>
        <w:spacing w:line="200" w:lineRule="exact"/>
      </w:pPr>
    </w:p>
    <w:p w14:paraId="49777B8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What colour is the two-point snooker ball?</w:t>
      </w:r>
    </w:p>
    <w:p w14:paraId="07CA2064" w14:textId="77777777" w:rsidR="00F93A6F" w:rsidRDefault="00F93A6F">
      <w:pPr>
        <w:spacing w:line="100" w:lineRule="exact"/>
        <w:rPr>
          <w:sz w:val="10"/>
          <w:szCs w:val="10"/>
        </w:rPr>
      </w:pPr>
    </w:p>
    <w:p w14:paraId="704960F6" w14:textId="77777777" w:rsidR="00F93A6F" w:rsidRDefault="00F93A6F">
      <w:pPr>
        <w:spacing w:line="200" w:lineRule="exact"/>
      </w:pPr>
    </w:p>
    <w:p w14:paraId="4A19A5E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In which country was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iger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oods </w:t>
      </w:r>
      <w:r>
        <w:rPr>
          <w:rFonts w:ascii="Arial" w:eastAsia="Arial" w:hAnsi="Arial" w:cs="Arial"/>
          <w:color w:val="363435"/>
          <w:sz w:val="24"/>
          <w:szCs w:val="24"/>
        </w:rPr>
        <w:t>born?</w:t>
      </w:r>
    </w:p>
    <w:p w14:paraId="54FE04A7" w14:textId="77777777" w:rsidR="00F93A6F" w:rsidRDefault="00F93A6F">
      <w:pPr>
        <w:spacing w:line="100" w:lineRule="exact"/>
        <w:rPr>
          <w:sz w:val="10"/>
          <w:szCs w:val="10"/>
        </w:rPr>
      </w:pPr>
    </w:p>
    <w:p w14:paraId="300558EE" w14:textId="77777777" w:rsidR="00F93A6F" w:rsidRDefault="00F93A6F">
      <w:pPr>
        <w:spacing w:line="200" w:lineRule="exact"/>
      </w:pPr>
    </w:p>
    <w:p w14:paraId="5831694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Who was Ireland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flag bearer at the 2016 Summer Olympics?</w:t>
      </w:r>
    </w:p>
    <w:p w14:paraId="7AA0487D" w14:textId="77777777" w:rsidR="00F93A6F" w:rsidRDefault="00F93A6F">
      <w:pPr>
        <w:spacing w:line="100" w:lineRule="exact"/>
        <w:rPr>
          <w:sz w:val="10"/>
          <w:szCs w:val="10"/>
        </w:rPr>
      </w:pPr>
    </w:p>
    <w:p w14:paraId="7209EE1A" w14:textId="77777777" w:rsidR="00F93A6F" w:rsidRDefault="00F93A6F">
      <w:pPr>
        <w:spacing w:line="200" w:lineRule="exact"/>
      </w:pPr>
    </w:p>
    <w:p w14:paraId="02003DA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5. What sport is associated with the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ebb Ellis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rophy?</w:t>
      </w:r>
    </w:p>
    <w:p w14:paraId="5E4AF4C8" w14:textId="77777777" w:rsidR="00F93A6F" w:rsidRDefault="00F93A6F">
      <w:pPr>
        <w:spacing w:line="100" w:lineRule="exact"/>
        <w:rPr>
          <w:sz w:val="10"/>
          <w:szCs w:val="10"/>
        </w:rPr>
      </w:pPr>
    </w:p>
    <w:p w14:paraId="7C9D7BD0" w14:textId="77777777" w:rsidR="00F93A6F" w:rsidRDefault="00F93A6F">
      <w:pPr>
        <w:spacing w:line="200" w:lineRule="exact"/>
      </w:pPr>
    </w:p>
    <w:p w14:paraId="40A3E5A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What ‘U’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o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ficiates at a cricket match?</w:t>
      </w:r>
    </w:p>
    <w:p w14:paraId="6AAD301F" w14:textId="77777777" w:rsidR="00F93A6F" w:rsidRDefault="00F93A6F">
      <w:pPr>
        <w:spacing w:line="100" w:lineRule="exact"/>
        <w:rPr>
          <w:sz w:val="10"/>
          <w:szCs w:val="10"/>
        </w:rPr>
      </w:pPr>
    </w:p>
    <w:p w14:paraId="111BFEEA" w14:textId="77777777" w:rsidR="00F93A6F" w:rsidRDefault="00F93A6F">
      <w:pPr>
        <w:spacing w:line="200" w:lineRule="exact"/>
      </w:pPr>
    </w:p>
    <w:p w14:paraId="7A0F0ED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What does the boxing term ‘K.O.’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stand for?</w:t>
      </w:r>
    </w:p>
    <w:p w14:paraId="2EB8C138" w14:textId="77777777" w:rsidR="00F93A6F" w:rsidRDefault="00F93A6F">
      <w:pPr>
        <w:spacing w:line="100" w:lineRule="exact"/>
        <w:rPr>
          <w:sz w:val="10"/>
          <w:szCs w:val="10"/>
        </w:rPr>
      </w:pPr>
    </w:p>
    <w:p w14:paraId="00D951E5" w14:textId="77777777" w:rsidR="00F93A6F" w:rsidRDefault="00F93A6F">
      <w:pPr>
        <w:spacing w:line="200" w:lineRule="exact"/>
      </w:pPr>
    </w:p>
    <w:p w14:paraId="2C277BC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Figure skating takes place on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 what surface?</w:t>
      </w:r>
    </w:p>
    <w:p w14:paraId="01C48D57" w14:textId="77777777" w:rsidR="00F93A6F" w:rsidRDefault="00F93A6F">
      <w:pPr>
        <w:spacing w:line="100" w:lineRule="exact"/>
        <w:rPr>
          <w:sz w:val="10"/>
          <w:szCs w:val="10"/>
        </w:rPr>
      </w:pPr>
    </w:p>
    <w:p w14:paraId="6C6EEDE0" w14:textId="77777777" w:rsidR="00F93A6F" w:rsidRDefault="00F93A6F">
      <w:pPr>
        <w:spacing w:line="200" w:lineRule="exact"/>
      </w:pPr>
    </w:p>
    <w:p w14:paraId="76A8937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Third man and short leg are positions in which sport?</w:t>
      </w:r>
    </w:p>
    <w:p w14:paraId="3C2E1060" w14:textId="77777777" w:rsidR="00F93A6F" w:rsidRDefault="00F93A6F">
      <w:pPr>
        <w:spacing w:line="100" w:lineRule="exact"/>
        <w:rPr>
          <w:sz w:val="10"/>
          <w:szCs w:val="10"/>
        </w:rPr>
      </w:pPr>
    </w:p>
    <w:p w14:paraId="4E370C1D" w14:textId="77777777" w:rsidR="00F93A6F" w:rsidRDefault="00F93A6F">
      <w:pPr>
        <w:spacing w:line="200" w:lineRule="exact"/>
      </w:pPr>
    </w:p>
    <w:p w14:paraId="30D89B3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Which city hosted the 1972 Summer Olympics?</w:t>
      </w:r>
    </w:p>
    <w:p w14:paraId="00C65470" w14:textId="77777777" w:rsidR="00F93A6F" w:rsidRDefault="00F93A6F">
      <w:pPr>
        <w:spacing w:line="100" w:lineRule="exact"/>
        <w:rPr>
          <w:sz w:val="10"/>
          <w:szCs w:val="10"/>
        </w:rPr>
      </w:pPr>
    </w:p>
    <w:p w14:paraId="53A1F18D" w14:textId="77777777" w:rsidR="00F93A6F" w:rsidRDefault="00F93A6F">
      <w:pPr>
        <w:spacing w:line="200" w:lineRule="exact"/>
      </w:pPr>
    </w:p>
    <w:p w14:paraId="06BC962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22"/>
          <w:sz w:val="24"/>
          <w:szCs w:val="24"/>
        </w:rPr>
        <w:t>1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Ho</w:t>
      </w:r>
      <w:r>
        <w:rPr>
          <w:rFonts w:ascii="Arial" w:eastAsia="Arial" w:hAnsi="Arial" w:cs="Arial"/>
          <w:color w:val="363435"/>
          <w:sz w:val="24"/>
          <w:szCs w:val="24"/>
        </w:rPr>
        <w:t>w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man</w:t>
      </w:r>
      <w:r>
        <w:rPr>
          <w:rFonts w:ascii="Arial" w:eastAsia="Arial" w:hAnsi="Arial" w:cs="Arial"/>
          <w:color w:val="363435"/>
          <w:sz w:val="24"/>
          <w:szCs w:val="24"/>
        </w:rPr>
        <w:t>y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Olympi</w:t>
      </w:r>
      <w:r>
        <w:rPr>
          <w:rFonts w:ascii="Arial" w:eastAsia="Arial" w:hAnsi="Arial" w:cs="Arial"/>
          <w:color w:val="363435"/>
          <w:sz w:val="24"/>
          <w:szCs w:val="24"/>
        </w:rPr>
        <w:t>c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gol</w:t>
      </w:r>
      <w:r>
        <w:rPr>
          <w:rFonts w:ascii="Arial" w:eastAsia="Arial" w:hAnsi="Arial" w:cs="Arial"/>
          <w:color w:val="363435"/>
          <w:sz w:val="24"/>
          <w:szCs w:val="24"/>
        </w:rPr>
        <w:t>d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medal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di</w:t>
      </w:r>
      <w:r>
        <w:rPr>
          <w:rFonts w:ascii="Arial" w:eastAsia="Arial" w:hAnsi="Arial" w:cs="Arial"/>
          <w:color w:val="363435"/>
          <w:sz w:val="24"/>
          <w:szCs w:val="24"/>
        </w:rPr>
        <w:t>d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th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athlet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Car</w:t>
      </w:r>
      <w:r>
        <w:rPr>
          <w:rFonts w:ascii="Arial" w:eastAsia="Arial" w:hAnsi="Arial" w:cs="Arial"/>
          <w:color w:val="363435"/>
          <w:sz w:val="24"/>
          <w:szCs w:val="24"/>
        </w:rPr>
        <w:t>l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Lewi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win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0BD912A3" w14:textId="77777777" w:rsidR="00F93A6F" w:rsidRDefault="00F93A6F">
      <w:pPr>
        <w:spacing w:line="100" w:lineRule="exact"/>
        <w:rPr>
          <w:sz w:val="10"/>
          <w:szCs w:val="10"/>
        </w:rPr>
      </w:pPr>
    </w:p>
    <w:p w14:paraId="21ACC119" w14:textId="77777777" w:rsidR="00F93A6F" w:rsidRDefault="00F93A6F">
      <w:pPr>
        <w:spacing w:line="200" w:lineRule="exact"/>
      </w:pPr>
    </w:p>
    <w:p w14:paraId="7B78934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Roberto Duran is a legendary name in which sport?</w:t>
      </w:r>
    </w:p>
    <w:p w14:paraId="5BB7EC27" w14:textId="77777777" w:rsidR="00F93A6F" w:rsidRDefault="00F93A6F">
      <w:pPr>
        <w:spacing w:line="100" w:lineRule="exact"/>
        <w:rPr>
          <w:sz w:val="10"/>
          <w:szCs w:val="10"/>
        </w:rPr>
      </w:pPr>
    </w:p>
    <w:p w14:paraId="39EB85AF" w14:textId="77777777" w:rsidR="00F93A6F" w:rsidRDefault="00F93A6F">
      <w:pPr>
        <w:spacing w:line="200" w:lineRule="exact"/>
      </w:pPr>
    </w:p>
    <w:p w14:paraId="1B746B8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‘UCI’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are the governing body of which sport?</w:t>
      </w:r>
    </w:p>
    <w:p w14:paraId="5C4E1BE4" w14:textId="77777777" w:rsidR="00F93A6F" w:rsidRDefault="00F93A6F">
      <w:pPr>
        <w:spacing w:line="100" w:lineRule="exact"/>
        <w:rPr>
          <w:sz w:val="10"/>
          <w:szCs w:val="10"/>
        </w:rPr>
      </w:pPr>
    </w:p>
    <w:p w14:paraId="3B90F1B7" w14:textId="77777777" w:rsidR="00F93A6F" w:rsidRDefault="00F93A6F">
      <w:pPr>
        <w:spacing w:line="200" w:lineRule="exact"/>
      </w:pPr>
    </w:p>
    <w:p w14:paraId="4295C4E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What ‘F’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 lucky shot in snooker?</w:t>
      </w:r>
    </w:p>
    <w:p w14:paraId="06B0DB4C" w14:textId="77777777" w:rsidR="00F93A6F" w:rsidRDefault="00F93A6F">
      <w:pPr>
        <w:spacing w:line="100" w:lineRule="exact"/>
        <w:rPr>
          <w:sz w:val="10"/>
          <w:szCs w:val="10"/>
        </w:rPr>
      </w:pPr>
    </w:p>
    <w:p w14:paraId="49D99740" w14:textId="77777777" w:rsidR="00F93A6F" w:rsidRDefault="00F93A6F">
      <w:pPr>
        <w:spacing w:line="200" w:lineRule="exact"/>
      </w:pPr>
    </w:p>
    <w:p w14:paraId="3B8C454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15.In which country is the Interlagos racing circuit?</w:t>
      </w:r>
    </w:p>
    <w:p w14:paraId="0F4A4BCD" w14:textId="77777777" w:rsidR="00F93A6F" w:rsidRDefault="00F93A6F">
      <w:pPr>
        <w:spacing w:line="200" w:lineRule="exact"/>
      </w:pPr>
    </w:p>
    <w:p w14:paraId="304AA1E2" w14:textId="77777777" w:rsidR="00F93A6F" w:rsidRDefault="00F93A6F">
      <w:pPr>
        <w:spacing w:line="200" w:lineRule="exact"/>
      </w:pPr>
    </w:p>
    <w:p w14:paraId="3A312D99" w14:textId="77777777" w:rsidR="00F93A6F" w:rsidRDefault="00F93A6F">
      <w:pPr>
        <w:spacing w:line="200" w:lineRule="exact"/>
      </w:pPr>
    </w:p>
    <w:p w14:paraId="0BAF1FE6" w14:textId="77777777" w:rsidR="00F93A6F" w:rsidRDefault="00F93A6F">
      <w:pPr>
        <w:spacing w:before="7" w:line="280" w:lineRule="exact"/>
        <w:rPr>
          <w:sz w:val="28"/>
          <w:szCs w:val="28"/>
        </w:rPr>
      </w:pPr>
    </w:p>
    <w:p w14:paraId="586781CF" w14:textId="77777777" w:rsidR="00F93A6F" w:rsidRDefault="00E330CA">
      <w:pPr>
        <w:ind w:left="3226" w:right="3126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363435"/>
          <w:sz w:val="18"/>
          <w:szCs w:val="18"/>
        </w:rPr>
        <w:t>Page 30</w:t>
      </w:r>
    </w:p>
    <w:p w14:paraId="15EBD870" w14:textId="77777777" w:rsidR="00F93A6F" w:rsidRDefault="00E330CA">
      <w:pPr>
        <w:spacing w:before="12"/>
        <w:ind w:left="2847" w:right="2747"/>
        <w:jc w:val="center"/>
        <w:rPr>
          <w:rFonts w:ascii="Arial" w:eastAsia="Arial" w:hAnsi="Arial" w:cs="Arial"/>
          <w:sz w:val="16"/>
          <w:szCs w:val="16"/>
        </w:rPr>
        <w:sectPr w:rsidR="00F93A6F">
          <w:headerReference w:type="default" r:id="rId52"/>
          <w:footerReference w:type="default" r:id="rId53"/>
          <w:pgSz w:w="8400" w:h="11920"/>
          <w:pgMar w:top="1040" w:right="700" w:bottom="280" w:left="600" w:header="734" w:footer="0" w:gutter="0"/>
          <w:cols w:space="720"/>
        </w:sectPr>
      </w:pPr>
      <w:r>
        <w:rPr>
          <w:rFonts w:ascii="Arial" w:eastAsia="Arial" w:hAnsi="Arial" w:cs="Arial"/>
          <w:color w:val="363435"/>
          <w:sz w:val="16"/>
          <w:szCs w:val="16"/>
        </w:rPr>
        <w:t>(Answers page 108)</w:t>
      </w:r>
    </w:p>
    <w:p w14:paraId="13DB0C4B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55735749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What ‘G’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is the first book of </w:t>
      </w:r>
      <w:r>
        <w:rPr>
          <w:rFonts w:ascii="Arial" w:eastAsia="Arial" w:hAnsi="Arial" w:cs="Arial"/>
          <w:color w:val="363435"/>
          <w:sz w:val="24"/>
          <w:szCs w:val="24"/>
        </w:rPr>
        <w:t>the Old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estament?</w:t>
      </w:r>
    </w:p>
    <w:p w14:paraId="44E874A5" w14:textId="77777777" w:rsidR="00F93A6F" w:rsidRDefault="00F93A6F">
      <w:pPr>
        <w:spacing w:line="100" w:lineRule="exact"/>
        <w:rPr>
          <w:sz w:val="10"/>
          <w:szCs w:val="10"/>
        </w:rPr>
      </w:pPr>
    </w:p>
    <w:p w14:paraId="24CFB1B7" w14:textId="77777777" w:rsidR="00F93A6F" w:rsidRDefault="00F93A6F">
      <w:pPr>
        <w:spacing w:line="200" w:lineRule="exact"/>
      </w:pPr>
    </w:p>
    <w:p w14:paraId="4EE16FC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Who created the heavens and the earth?</w:t>
      </w:r>
    </w:p>
    <w:p w14:paraId="398AFFC3" w14:textId="77777777" w:rsidR="00F93A6F" w:rsidRDefault="00F93A6F">
      <w:pPr>
        <w:spacing w:line="100" w:lineRule="exact"/>
        <w:rPr>
          <w:sz w:val="10"/>
          <w:szCs w:val="10"/>
        </w:rPr>
      </w:pPr>
    </w:p>
    <w:p w14:paraId="2482B216" w14:textId="77777777" w:rsidR="00F93A6F" w:rsidRDefault="00F93A6F">
      <w:pPr>
        <w:spacing w:line="200" w:lineRule="exact"/>
      </w:pPr>
    </w:p>
    <w:p w14:paraId="44F6AC1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In which garden did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Adam and Eve live?</w:t>
      </w:r>
    </w:p>
    <w:p w14:paraId="4634CDBD" w14:textId="77777777" w:rsidR="00F93A6F" w:rsidRDefault="00F93A6F">
      <w:pPr>
        <w:spacing w:line="100" w:lineRule="exact"/>
        <w:rPr>
          <w:sz w:val="10"/>
          <w:szCs w:val="10"/>
        </w:rPr>
      </w:pPr>
    </w:p>
    <w:p w14:paraId="72C5AE43" w14:textId="77777777" w:rsidR="00F93A6F" w:rsidRDefault="00F93A6F">
      <w:pPr>
        <w:spacing w:line="200" w:lineRule="exact"/>
      </w:pPr>
    </w:p>
    <w:p w14:paraId="24BB420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How many days did Jesus spend in the wilderness?</w:t>
      </w:r>
    </w:p>
    <w:p w14:paraId="3EE163A8" w14:textId="77777777" w:rsidR="00F93A6F" w:rsidRDefault="00F93A6F">
      <w:pPr>
        <w:spacing w:line="100" w:lineRule="exact"/>
        <w:rPr>
          <w:sz w:val="10"/>
          <w:szCs w:val="10"/>
        </w:rPr>
      </w:pPr>
    </w:p>
    <w:p w14:paraId="67B8FEB1" w14:textId="77777777" w:rsidR="00F93A6F" w:rsidRDefault="00F93A6F">
      <w:pPr>
        <w:spacing w:line="200" w:lineRule="exact"/>
      </w:pPr>
    </w:p>
    <w:p w14:paraId="3F0FC44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Who led the Israelites out of Egypt?</w:t>
      </w:r>
    </w:p>
    <w:p w14:paraId="5AE910C2" w14:textId="77777777" w:rsidR="00F93A6F" w:rsidRDefault="00F93A6F">
      <w:pPr>
        <w:spacing w:line="100" w:lineRule="exact"/>
        <w:rPr>
          <w:sz w:val="10"/>
          <w:szCs w:val="10"/>
        </w:rPr>
      </w:pPr>
    </w:p>
    <w:p w14:paraId="3A34DB30" w14:textId="77777777" w:rsidR="00F93A6F" w:rsidRDefault="00F93A6F">
      <w:pPr>
        <w:spacing w:line="200" w:lineRule="exact"/>
      </w:pPr>
    </w:p>
    <w:p w14:paraId="18C98BD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At which wedding did Jesus turn water into wine?</w:t>
      </w:r>
    </w:p>
    <w:p w14:paraId="0705A06E" w14:textId="77777777" w:rsidR="00F93A6F" w:rsidRDefault="00F93A6F">
      <w:pPr>
        <w:spacing w:line="100" w:lineRule="exact"/>
        <w:rPr>
          <w:sz w:val="10"/>
          <w:szCs w:val="10"/>
        </w:rPr>
      </w:pPr>
    </w:p>
    <w:p w14:paraId="7DE844B8" w14:textId="77777777" w:rsidR="00F93A6F" w:rsidRDefault="00F93A6F">
      <w:pPr>
        <w:spacing w:line="200" w:lineRule="exact"/>
      </w:pPr>
    </w:p>
    <w:p w14:paraId="52A13FD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Who betrayed Samson?</w:t>
      </w:r>
    </w:p>
    <w:p w14:paraId="0F1B7586" w14:textId="77777777" w:rsidR="00F93A6F" w:rsidRDefault="00F93A6F">
      <w:pPr>
        <w:spacing w:line="100" w:lineRule="exact"/>
        <w:rPr>
          <w:sz w:val="10"/>
          <w:szCs w:val="10"/>
        </w:rPr>
      </w:pPr>
    </w:p>
    <w:p w14:paraId="2B785BAA" w14:textId="77777777" w:rsidR="00F93A6F" w:rsidRDefault="00F93A6F">
      <w:pPr>
        <w:spacing w:line="200" w:lineRule="exact"/>
      </w:pPr>
    </w:p>
    <w:p w14:paraId="4361554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How many times did Peter deny Jesus?</w:t>
      </w:r>
    </w:p>
    <w:p w14:paraId="0810B047" w14:textId="77777777" w:rsidR="00F93A6F" w:rsidRDefault="00F93A6F">
      <w:pPr>
        <w:spacing w:line="100" w:lineRule="exact"/>
        <w:rPr>
          <w:sz w:val="10"/>
          <w:szCs w:val="10"/>
        </w:rPr>
      </w:pPr>
    </w:p>
    <w:p w14:paraId="03474B78" w14:textId="77777777" w:rsidR="00F93A6F" w:rsidRDefault="00F93A6F">
      <w:pPr>
        <w:spacing w:line="200" w:lineRule="exact"/>
      </w:pPr>
    </w:p>
    <w:p w14:paraId="6126EC7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How many people attended the Last Supper?</w:t>
      </w:r>
    </w:p>
    <w:p w14:paraId="2D4B9CEE" w14:textId="77777777" w:rsidR="00F93A6F" w:rsidRDefault="00F93A6F">
      <w:pPr>
        <w:spacing w:line="100" w:lineRule="exact"/>
        <w:rPr>
          <w:sz w:val="10"/>
          <w:szCs w:val="10"/>
        </w:rPr>
      </w:pPr>
    </w:p>
    <w:p w14:paraId="48D02A4E" w14:textId="77777777" w:rsidR="00F93A6F" w:rsidRDefault="00F93A6F">
      <w:pPr>
        <w:spacing w:line="200" w:lineRule="exact"/>
      </w:pPr>
    </w:p>
    <w:p w14:paraId="74F3D5F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Who betrayed Jesus for thirty pieces of silver?</w:t>
      </w:r>
    </w:p>
    <w:p w14:paraId="49653B14" w14:textId="77777777" w:rsidR="00F93A6F" w:rsidRDefault="00F93A6F">
      <w:pPr>
        <w:spacing w:line="100" w:lineRule="exact"/>
        <w:rPr>
          <w:sz w:val="10"/>
          <w:szCs w:val="10"/>
        </w:rPr>
      </w:pPr>
    </w:p>
    <w:p w14:paraId="4B9844F5" w14:textId="77777777" w:rsidR="00F93A6F" w:rsidRDefault="00F93A6F">
      <w:pPr>
        <w:spacing w:line="200" w:lineRule="exact"/>
      </w:pPr>
    </w:p>
    <w:p w14:paraId="2B9A4AE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Who was swallowed by a whale?</w:t>
      </w:r>
    </w:p>
    <w:p w14:paraId="5938B9AA" w14:textId="77777777" w:rsidR="00F93A6F" w:rsidRDefault="00F93A6F">
      <w:pPr>
        <w:spacing w:line="100" w:lineRule="exact"/>
        <w:rPr>
          <w:sz w:val="10"/>
          <w:szCs w:val="10"/>
        </w:rPr>
      </w:pPr>
    </w:p>
    <w:p w14:paraId="7037939C" w14:textId="77777777" w:rsidR="00F93A6F" w:rsidRDefault="00F93A6F">
      <w:pPr>
        <w:spacing w:line="200" w:lineRule="exact"/>
      </w:pPr>
    </w:p>
    <w:p w14:paraId="1F26B43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Who lived to the age of 969?</w:t>
      </w:r>
    </w:p>
    <w:p w14:paraId="2ADD9002" w14:textId="77777777" w:rsidR="00F93A6F" w:rsidRDefault="00F93A6F">
      <w:pPr>
        <w:spacing w:line="100" w:lineRule="exact"/>
        <w:rPr>
          <w:sz w:val="10"/>
          <w:szCs w:val="10"/>
        </w:rPr>
      </w:pPr>
    </w:p>
    <w:p w14:paraId="10EA5C45" w14:textId="77777777" w:rsidR="00F93A6F" w:rsidRDefault="00F93A6F">
      <w:pPr>
        <w:spacing w:line="200" w:lineRule="exact"/>
      </w:pPr>
    </w:p>
    <w:p w14:paraId="09E277B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13. </w:t>
      </w:r>
      <w:r>
        <w:rPr>
          <w:rFonts w:ascii="Arial" w:eastAsia="Arial" w:hAnsi="Arial" w:cs="Arial"/>
          <w:color w:val="363435"/>
          <w:sz w:val="24"/>
          <w:szCs w:val="24"/>
        </w:rPr>
        <w:t>Which apostle doubted the resurrection of Jesus?</w:t>
      </w:r>
    </w:p>
    <w:p w14:paraId="50188219" w14:textId="77777777" w:rsidR="00F93A6F" w:rsidRDefault="00F93A6F">
      <w:pPr>
        <w:spacing w:line="100" w:lineRule="exact"/>
        <w:rPr>
          <w:sz w:val="10"/>
          <w:szCs w:val="10"/>
        </w:rPr>
      </w:pPr>
    </w:p>
    <w:p w14:paraId="5743DD43" w14:textId="77777777" w:rsidR="00F93A6F" w:rsidRDefault="00F93A6F">
      <w:pPr>
        <w:spacing w:line="200" w:lineRule="exact"/>
      </w:pPr>
    </w:p>
    <w:p w14:paraId="618C278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Who wore a coat of many colours?</w:t>
      </w:r>
    </w:p>
    <w:p w14:paraId="58D67915" w14:textId="77777777" w:rsidR="00F93A6F" w:rsidRDefault="00F93A6F">
      <w:pPr>
        <w:spacing w:line="100" w:lineRule="exact"/>
        <w:rPr>
          <w:sz w:val="10"/>
          <w:szCs w:val="10"/>
        </w:rPr>
      </w:pPr>
    </w:p>
    <w:p w14:paraId="36EFF631" w14:textId="77777777" w:rsidR="00F93A6F" w:rsidRDefault="00F93A6F">
      <w:pPr>
        <w:spacing w:line="200" w:lineRule="exact"/>
      </w:pPr>
    </w:p>
    <w:p w14:paraId="2EC48E4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54"/>
          <w:footerReference w:type="default" r:id="rId55"/>
          <w:pgSz w:w="8400" w:h="11920"/>
          <w:pgMar w:top="1040" w:right="1140" w:bottom="280" w:left="600" w:header="734" w:footer="972" w:gutter="0"/>
          <w:pgNumType w:start="31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Which apostle was a tax collector?</w:t>
      </w:r>
    </w:p>
    <w:p w14:paraId="45939A94" w14:textId="77777777" w:rsidR="00F93A6F" w:rsidRDefault="00F93A6F">
      <w:pPr>
        <w:spacing w:before="6" w:line="180" w:lineRule="exact"/>
        <w:rPr>
          <w:sz w:val="18"/>
          <w:szCs w:val="18"/>
        </w:rPr>
      </w:pPr>
    </w:p>
    <w:p w14:paraId="4A9DF69B" w14:textId="77777777" w:rsidR="00F93A6F" w:rsidRDefault="00F93A6F">
      <w:pPr>
        <w:spacing w:line="200" w:lineRule="exact"/>
      </w:pPr>
    </w:p>
    <w:p w14:paraId="290A8628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What ‘N’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tells the story of </w:t>
      </w:r>
      <w:r>
        <w:rPr>
          <w:rFonts w:ascii="Arial" w:eastAsia="Arial" w:hAnsi="Arial" w:cs="Arial"/>
          <w:color w:val="363435"/>
          <w:sz w:val="24"/>
          <w:szCs w:val="24"/>
        </w:rPr>
        <w:t>Jesus’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birth?</w:t>
      </w:r>
    </w:p>
    <w:p w14:paraId="13C96AF3" w14:textId="77777777" w:rsidR="00F93A6F" w:rsidRDefault="00F93A6F">
      <w:pPr>
        <w:spacing w:line="100" w:lineRule="exact"/>
        <w:rPr>
          <w:sz w:val="10"/>
          <w:szCs w:val="10"/>
        </w:rPr>
      </w:pPr>
    </w:p>
    <w:p w14:paraId="3118AB85" w14:textId="77777777" w:rsidR="00F93A6F" w:rsidRDefault="00F93A6F">
      <w:pPr>
        <w:spacing w:line="200" w:lineRule="exact"/>
      </w:pPr>
    </w:p>
    <w:p w14:paraId="1A78CC7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How many gospels are there in the New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estament?</w:t>
      </w:r>
    </w:p>
    <w:p w14:paraId="2749693F" w14:textId="77777777" w:rsidR="00F93A6F" w:rsidRDefault="00F93A6F">
      <w:pPr>
        <w:spacing w:line="100" w:lineRule="exact"/>
        <w:rPr>
          <w:sz w:val="10"/>
          <w:szCs w:val="10"/>
        </w:rPr>
      </w:pPr>
    </w:p>
    <w:p w14:paraId="46575234" w14:textId="77777777" w:rsidR="00F93A6F" w:rsidRDefault="00F93A6F">
      <w:pPr>
        <w:spacing w:line="200" w:lineRule="exact"/>
      </w:pPr>
    </w:p>
    <w:p w14:paraId="1EF9773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Which king asked God for wisdom?</w:t>
      </w:r>
    </w:p>
    <w:p w14:paraId="635E9EFD" w14:textId="77777777" w:rsidR="00F93A6F" w:rsidRDefault="00F93A6F">
      <w:pPr>
        <w:spacing w:line="100" w:lineRule="exact"/>
        <w:rPr>
          <w:sz w:val="10"/>
          <w:szCs w:val="10"/>
        </w:rPr>
      </w:pPr>
    </w:p>
    <w:p w14:paraId="40064A58" w14:textId="77777777" w:rsidR="00F93A6F" w:rsidRDefault="00F93A6F">
      <w:pPr>
        <w:spacing w:line="200" w:lineRule="exact"/>
      </w:pPr>
    </w:p>
    <w:p w14:paraId="4C5EE42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Who was King of Judea at Jesus’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birth?</w:t>
      </w:r>
    </w:p>
    <w:p w14:paraId="6F64030F" w14:textId="77777777" w:rsidR="00F93A6F" w:rsidRDefault="00F93A6F">
      <w:pPr>
        <w:spacing w:line="100" w:lineRule="exact"/>
        <w:rPr>
          <w:sz w:val="10"/>
          <w:szCs w:val="10"/>
        </w:rPr>
      </w:pPr>
    </w:p>
    <w:p w14:paraId="6AD6548D" w14:textId="77777777" w:rsidR="00F93A6F" w:rsidRDefault="00F93A6F">
      <w:pPr>
        <w:spacing w:line="200" w:lineRule="exact"/>
      </w:pPr>
    </w:p>
    <w:p w14:paraId="3B769A0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Who was found by the Pharaoh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daughter?</w:t>
      </w:r>
    </w:p>
    <w:p w14:paraId="50002C00" w14:textId="77777777" w:rsidR="00F93A6F" w:rsidRDefault="00F93A6F">
      <w:pPr>
        <w:spacing w:line="100" w:lineRule="exact"/>
        <w:rPr>
          <w:sz w:val="10"/>
          <w:szCs w:val="10"/>
        </w:rPr>
      </w:pPr>
    </w:p>
    <w:p w14:paraId="31A4E8F2" w14:textId="77777777" w:rsidR="00F93A6F" w:rsidRDefault="00F93A6F">
      <w:pPr>
        <w:spacing w:line="200" w:lineRule="exact"/>
      </w:pPr>
    </w:p>
    <w:p w14:paraId="1E8969C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What ‘E’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the second book of the Old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estament?</w:t>
      </w:r>
    </w:p>
    <w:p w14:paraId="18ACA7CE" w14:textId="77777777" w:rsidR="00F93A6F" w:rsidRDefault="00F93A6F">
      <w:pPr>
        <w:spacing w:line="100" w:lineRule="exact"/>
        <w:rPr>
          <w:sz w:val="10"/>
          <w:szCs w:val="10"/>
        </w:rPr>
      </w:pPr>
    </w:p>
    <w:p w14:paraId="32AE4482" w14:textId="77777777" w:rsidR="00F93A6F" w:rsidRDefault="00F93A6F">
      <w:pPr>
        <w:spacing w:line="200" w:lineRule="exact"/>
      </w:pPr>
    </w:p>
    <w:p w14:paraId="6286EB5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Who was given the keys to the kingdom of heaven?</w:t>
      </w:r>
    </w:p>
    <w:p w14:paraId="6CFE7630" w14:textId="77777777" w:rsidR="00F93A6F" w:rsidRDefault="00F93A6F">
      <w:pPr>
        <w:spacing w:line="100" w:lineRule="exact"/>
        <w:rPr>
          <w:sz w:val="10"/>
          <w:szCs w:val="10"/>
        </w:rPr>
      </w:pPr>
    </w:p>
    <w:p w14:paraId="790901A0" w14:textId="77777777" w:rsidR="00F93A6F" w:rsidRDefault="00F93A6F">
      <w:pPr>
        <w:spacing w:line="200" w:lineRule="exact"/>
      </w:pPr>
    </w:p>
    <w:p w14:paraId="6990506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Which apostle was the brother of Peter?</w:t>
      </w:r>
    </w:p>
    <w:p w14:paraId="606A8F29" w14:textId="77777777" w:rsidR="00F93A6F" w:rsidRDefault="00F93A6F">
      <w:pPr>
        <w:spacing w:line="100" w:lineRule="exact"/>
        <w:rPr>
          <w:sz w:val="10"/>
          <w:szCs w:val="10"/>
        </w:rPr>
      </w:pPr>
    </w:p>
    <w:p w14:paraId="7302F3C1" w14:textId="77777777" w:rsidR="00F93A6F" w:rsidRDefault="00F93A6F">
      <w:pPr>
        <w:spacing w:line="200" w:lineRule="exact"/>
      </w:pPr>
    </w:p>
    <w:p w14:paraId="534E277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How many books are there in the New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estament?</w:t>
      </w:r>
    </w:p>
    <w:p w14:paraId="784D509A" w14:textId="77777777" w:rsidR="00F93A6F" w:rsidRDefault="00F93A6F">
      <w:pPr>
        <w:spacing w:line="100" w:lineRule="exact"/>
        <w:rPr>
          <w:sz w:val="10"/>
          <w:szCs w:val="10"/>
        </w:rPr>
      </w:pPr>
    </w:p>
    <w:p w14:paraId="491A299E" w14:textId="77777777" w:rsidR="00F93A6F" w:rsidRDefault="00F93A6F">
      <w:pPr>
        <w:spacing w:line="200" w:lineRule="exact"/>
      </w:pPr>
    </w:p>
    <w:p w14:paraId="0BBB6E0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Who had sons named Shem, Ham and Japheth?</w:t>
      </w:r>
    </w:p>
    <w:p w14:paraId="30792EBB" w14:textId="77777777" w:rsidR="00F93A6F" w:rsidRDefault="00F93A6F">
      <w:pPr>
        <w:spacing w:line="100" w:lineRule="exact"/>
        <w:rPr>
          <w:sz w:val="10"/>
          <w:szCs w:val="10"/>
        </w:rPr>
      </w:pPr>
    </w:p>
    <w:p w14:paraId="34027F25" w14:textId="77777777" w:rsidR="00F93A6F" w:rsidRDefault="00F93A6F">
      <w:pPr>
        <w:spacing w:line="200" w:lineRule="exact"/>
      </w:pPr>
    </w:p>
    <w:p w14:paraId="5ED485A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1. How many of each animal did Noah </w:t>
      </w:r>
      <w:r>
        <w:rPr>
          <w:rFonts w:ascii="Arial" w:eastAsia="Arial" w:hAnsi="Arial" w:cs="Arial"/>
          <w:color w:val="363435"/>
          <w:sz w:val="24"/>
          <w:szCs w:val="24"/>
        </w:rPr>
        <w:t>bring onto the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Ark?</w:t>
      </w:r>
    </w:p>
    <w:p w14:paraId="1A18685B" w14:textId="77777777" w:rsidR="00F93A6F" w:rsidRDefault="00F93A6F">
      <w:pPr>
        <w:spacing w:line="100" w:lineRule="exact"/>
        <w:rPr>
          <w:sz w:val="10"/>
          <w:szCs w:val="10"/>
        </w:rPr>
      </w:pPr>
    </w:p>
    <w:p w14:paraId="35683B3C" w14:textId="77777777" w:rsidR="00F93A6F" w:rsidRDefault="00F93A6F">
      <w:pPr>
        <w:spacing w:line="200" w:lineRule="exact"/>
      </w:pPr>
    </w:p>
    <w:p w14:paraId="7AB52DE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Which young shepherd became King of Israel?</w:t>
      </w:r>
    </w:p>
    <w:p w14:paraId="13AF1791" w14:textId="77777777" w:rsidR="00F93A6F" w:rsidRDefault="00F93A6F">
      <w:pPr>
        <w:spacing w:line="100" w:lineRule="exact"/>
        <w:rPr>
          <w:sz w:val="10"/>
          <w:szCs w:val="10"/>
        </w:rPr>
      </w:pPr>
    </w:p>
    <w:p w14:paraId="3F27D9F0" w14:textId="77777777" w:rsidR="00F93A6F" w:rsidRDefault="00F93A6F">
      <w:pPr>
        <w:spacing w:line="200" w:lineRule="exact"/>
      </w:pPr>
    </w:p>
    <w:p w14:paraId="76E091D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What is the name of Moses’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brother?</w:t>
      </w:r>
    </w:p>
    <w:p w14:paraId="2048EF01" w14:textId="77777777" w:rsidR="00F93A6F" w:rsidRDefault="00F93A6F">
      <w:pPr>
        <w:spacing w:line="100" w:lineRule="exact"/>
        <w:rPr>
          <w:sz w:val="10"/>
          <w:szCs w:val="10"/>
        </w:rPr>
      </w:pPr>
    </w:p>
    <w:p w14:paraId="2905CEDC" w14:textId="77777777" w:rsidR="00F93A6F" w:rsidRDefault="00F93A6F">
      <w:pPr>
        <w:spacing w:line="200" w:lineRule="exact"/>
      </w:pPr>
    </w:p>
    <w:p w14:paraId="5EDD8B1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On which sea did Jesus calm a storm?</w:t>
      </w:r>
    </w:p>
    <w:p w14:paraId="742CC70A" w14:textId="77777777" w:rsidR="00F93A6F" w:rsidRDefault="00F93A6F">
      <w:pPr>
        <w:spacing w:line="100" w:lineRule="exact"/>
        <w:rPr>
          <w:sz w:val="10"/>
          <w:szCs w:val="10"/>
        </w:rPr>
      </w:pPr>
    </w:p>
    <w:p w14:paraId="74DCCFDA" w14:textId="77777777" w:rsidR="00F93A6F" w:rsidRDefault="00F93A6F">
      <w:pPr>
        <w:spacing w:line="200" w:lineRule="exact"/>
      </w:pPr>
    </w:p>
    <w:p w14:paraId="561EDCE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56"/>
          <w:pgSz w:w="8400" w:h="11920"/>
          <w:pgMar w:top="1040" w:right="1140" w:bottom="280" w:left="600" w:header="734" w:footer="972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In which garden did Judas betray Jesus?</w:t>
      </w:r>
    </w:p>
    <w:p w14:paraId="790D4363" w14:textId="77777777" w:rsidR="00F93A6F" w:rsidRDefault="00F93A6F">
      <w:pPr>
        <w:spacing w:before="6" w:line="180" w:lineRule="exact"/>
        <w:rPr>
          <w:sz w:val="18"/>
          <w:szCs w:val="18"/>
        </w:rPr>
      </w:pPr>
    </w:p>
    <w:p w14:paraId="0CDF1305" w14:textId="77777777" w:rsidR="00F93A6F" w:rsidRDefault="00F93A6F">
      <w:pPr>
        <w:spacing w:line="200" w:lineRule="exact"/>
      </w:pPr>
    </w:p>
    <w:p w14:paraId="64E96993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1. </w:t>
      </w:r>
      <w:r>
        <w:rPr>
          <w:rFonts w:ascii="Arial" w:eastAsia="Arial" w:hAnsi="Arial" w:cs="Arial"/>
          <w:color w:val="363435"/>
          <w:sz w:val="24"/>
          <w:szCs w:val="24"/>
        </w:rPr>
        <w:t>Complete the phrase: ‘Mother knows…’</w:t>
      </w:r>
    </w:p>
    <w:p w14:paraId="69842689" w14:textId="77777777" w:rsidR="00F93A6F" w:rsidRDefault="00F93A6F">
      <w:pPr>
        <w:spacing w:line="100" w:lineRule="exact"/>
        <w:rPr>
          <w:sz w:val="10"/>
          <w:szCs w:val="10"/>
        </w:rPr>
      </w:pPr>
    </w:p>
    <w:p w14:paraId="0DC73276" w14:textId="77777777" w:rsidR="00F93A6F" w:rsidRDefault="00F93A6F">
      <w:pPr>
        <w:spacing w:line="200" w:lineRule="exact"/>
      </w:pPr>
    </w:p>
    <w:p w14:paraId="2DE7806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Chimp is an informal term for which animal?</w:t>
      </w:r>
    </w:p>
    <w:p w14:paraId="2536D235" w14:textId="77777777" w:rsidR="00F93A6F" w:rsidRDefault="00F93A6F">
      <w:pPr>
        <w:spacing w:line="100" w:lineRule="exact"/>
        <w:rPr>
          <w:sz w:val="10"/>
          <w:szCs w:val="10"/>
        </w:rPr>
      </w:pPr>
    </w:p>
    <w:p w14:paraId="432AF15A" w14:textId="77777777" w:rsidR="00F93A6F" w:rsidRDefault="00F93A6F">
      <w:pPr>
        <w:spacing w:line="200" w:lineRule="exact"/>
      </w:pPr>
    </w:p>
    <w:p w14:paraId="6179E91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Which month falls between December and February?</w:t>
      </w:r>
    </w:p>
    <w:p w14:paraId="1CEF86E0" w14:textId="77777777" w:rsidR="00F93A6F" w:rsidRDefault="00F93A6F">
      <w:pPr>
        <w:spacing w:line="100" w:lineRule="exact"/>
        <w:rPr>
          <w:sz w:val="10"/>
          <w:szCs w:val="10"/>
        </w:rPr>
      </w:pPr>
    </w:p>
    <w:p w14:paraId="2C15F45A" w14:textId="77777777" w:rsidR="00F93A6F" w:rsidRDefault="00F93A6F">
      <w:pPr>
        <w:spacing w:line="200" w:lineRule="exact"/>
      </w:pPr>
    </w:p>
    <w:p w14:paraId="614BE44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How many numbers are there on a telephone keypad?</w:t>
      </w:r>
    </w:p>
    <w:p w14:paraId="378171DA" w14:textId="77777777" w:rsidR="00F93A6F" w:rsidRDefault="00F93A6F">
      <w:pPr>
        <w:spacing w:line="100" w:lineRule="exact"/>
        <w:rPr>
          <w:sz w:val="10"/>
          <w:szCs w:val="10"/>
        </w:rPr>
      </w:pPr>
    </w:p>
    <w:p w14:paraId="7BF98DE9" w14:textId="77777777" w:rsidR="00F93A6F" w:rsidRDefault="00F93A6F">
      <w:pPr>
        <w:spacing w:line="200" w:lineRule="exact"/>
      </w:pPr>
    </w:p>
    <w:p w14:paraId="2FC61C0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In which Irish county is Fair Head?</w:t>
      </w:r>
    </w:p>
    <w:p w14:paraId="5E2F1B07" w14:textId="77777777" w:rsidR="00F93A6F" w:rsidRDefault="00F93A6F">
      <w:pPr>
        <w:spacing w:line="100" w:lineRule="exact"/>
        <w:rPr>
          <w:sz w:val="10"/>
          <w:szCs w:val="10"/>
        </w:rPr>
      </w:pPr>
    </w:p>
    <w:p w14:paraId="502CC27E" w14:textId="77777777" w:rsidR="00F93A6F" w:rsidRDefault="00F93A6F">
      <w:pPr>
        <w:spacing w:line="200" w:lineRule="exact"/>
      </w:pPr>
    </w:p>
    <w:p w14:paraId="602E4BA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6. What kind of </w:t>
      </w:r>
      <w:r>
        <w:rPr>
          <w:rFonts w:ascii="Arial" w:eastAsia="Arial" w:hAnsi="Arial" w:cs="Arial"/>
          <w:color w:val="363435"/>
          <w:sz w:val="24"/>
          <w:szCs w:val="24"/>
        </w:rPr>
        <w:t>animal is a red setter?</w:t>
      </w:r>
    </w:p>
    <w:p w14:paraId="6B18B3AF" w14:textId="77777777" w:rsidR="00F93A6F" w:rsidRDefault="00F93A6F">
      <w:pPr>
        <w:spacing w:line="100" w:lineRule="exact"/>
        <w:rPr>
          <w:sz w:val="10"/>
          <w:szCs w:val="10"/>
        </w:rPr>
      </w:pPr>
    </w:p>
    <w:p w14:paraId="2DB22A00" w14:textId="77777777" w:rsidR="00F93A6F" w:rsidRDefault="00F93A6F">
      <w:pPr>
        <w:spacing w:line="200" w:lineRule="exact"/>
      </w:pPr>
    </w:p>
    <w:p w14:paraId="27020B5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Which musical instrument is played by a trumpeter?</w:t>
      </w:r>
    </w:p>
    <w:p w14:paraId="147A753B" w14:textId="77777777" w:rsidR="00F93A6F" w:rsidRDefault="00F93A6F">
      <w:pPr>
        <w:spacing w:line="100" w:lineRule="exact"/>
        <w:rPr>
          <w:sz w:val="10"/>
          <w:szCs w:val="10"/>
        </w:rPr>
      </w:pPr>
    </w:p>
    <w:p w14:paraId="38F023BD" w14:textId="77777777" w:rsidR="00F93A6F" w:rsidRDefault="00F93A6F">
      <w:pPr>
        <w:spacing w:line="200" w:lineRule="exact"/>
      </w:pPr>
    </w:p>
    <w:p w14:paraId="6F97D23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8.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V</w:t>
      </w:r>
      <w:r>
        <w:rPr>
          <w:rFonts w:ascii="Arial" w:eastAsia="Arial" w:hAnsi="Arial" w:cs="Arial"/>
          <w:color w:val="363435"/>
          <w:sz w:val="24"/>
          <w:szCs w:val="24"/>
        </w:rPr>
        <w:t>espa is the Italian for which insect?</w:t>
      </w:r>
    </w:p>
    <w:p w14:paraId="2E67750C" w14:textId="77777777" w:rsidR="00F93A6F" w:rsidRDefault="00F93A6F">
      <w:pPr>
        <w:spacing w:line="100" w:lineRule="exact"/>
        <w:rPr>
          <w:sz w:val="10"/>
          <w:szCs w:val="10"/>
        </w:rPr>
      </w:pPr>
    </w:p>
    <w:p w14:paraId="52021FB4" w14:textId="77777777" w:rsidR="00F93A6F" w:rsidRDefault="00F93A6F">
      <w:pPr>
        <w:spacing w:line="200" w:lineRule="exact"/>
      </w:pPr>
    </w:p>
    <w:p w14:paraId="36872E2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In which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Austrian city is the Spanish Riding School?</w:t>
      </w:r>
    </w:p>
    <w:p w14:paraId="7B019DD9" w14:textId="77777777" w:rsidR="00F93A6F" w:rsidRDefault="00F93A6F">
      <w:pPr>
        <w:spacing w:line="100" w:lineRule="exact"/>
        <w:rPr>
          <w:sz w:val="10"/>
          <w:szCs w:val="10"/>
        </w:rPr>
      </w:pPr>
    </w:p>
    <w:p w14:paraId="08118353" w14:textId="77777777" w:rsidR="00F93A6F" w:rsidRDefault="00F93A6F">
      <w:pPr>
        <w:spacing w:line="200" w:lineRule="exact"/>
      </w:pPr>
    </w:p>
    <w:p w14:paraId="22E7B37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What ‘S’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can come before set, rise and tan?</w:t>
      </w:r>
    </w:p>
    <w:p w14:paraId="2DDB9094" w14:textId="77777777" w:rsidR="00F93A6F" w:rsidRDefault="00F93A6F">
      <w:pPr>
        <w:spacing w:line="100" w:lineRule="exact"/>
        <w:rPr>
          <w:sz w:val="10"/>
          <w:szCs w:val="10"/>
        </w:rPr>
      </w:pPr>
    </w:p>
    <w:p w14:paraId="5B463CC7" w14:textId="77777777" w:rsidR="00F93A6F" w:rsidRDefault="00F93A6F">
      <w:pPr>
        <w:spacing w:line="200" w:lineRule="exact"/>
      </w:pPr>
    </w:p>
    <w:p w14:paraId="3096954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1. What is the </w:t>
      </w:r>
      <w:r>
        <w:rPr>
          <w:rFonts w:ascii="Arial" w:eastAsia="Arial" w:hAnsi="Arial" w:cs="Arial"/>
          <w:color w:val="363435"/>
          <w:sz w:val="24"/>
          <w:szCs w:val="24"/>
        </w:rPr>
        <w:t>Irish for shop?</w:t>
      </w:r>
    </w:p>
    <w:p w14:paraId="1BE9AFB8" w14:textId="77777777" w:rsidR="00F93A6F" w:rsidRDefault="00F93A6F">
      <w:pPr>
        <w:spacing w:line="100" w:lineRule="exact"/>
        <w:rPr>
          <w:sz w:val="10"/>
          <w:szCs w:val="10"/>
        </w:rPr>
      </w:pPr>
    </w:p>
    <w:p w14:paraId="6F06E109" w14:textId="77777777" w:rsidR="00F93A6F" w:rsidRDefault="00F93A6F">
      <w:pPr>
        <w:spacing w:line="200" w:lineRule="exact"/>
      </w:pPr>
    </w:p>
    <w:p w14:paraId="75F4032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Which fairy tale character broke the little bea</w:t>
      </w:r>
      <w:r>
        <w:rPr>
          <w:rFonts w:ascii="Arial" w:eastAsia="Arial" w:hAnsi="Arial" w:cs="Arial"/>
          <w:color w:val="363435"/>
          <w:spacing w:val="9"/>
          <w:sz w:val="24"/>
          <w:szCs w:val="24"/>
        </w:rPr>
        <w:t>r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chair?</w:t>
      </w:r>
    </w:p>
    <w:p w14:paraId="2D295312" w14:textId="77777777" w:rsidR="00F93A6F" w:rsidRDefault="00F93A6F">
      <w:pPr>
        <w:spacing w:line="100" w:lineRule="exact"/>
        <w:rPr>
          <w:sz w:val="10"/>
          <w:szCs w:val="10"/>
        </w:rPr>
      </w:pPr>
    </w:p>
    <w:p w14:paraId="2564AF09" w14:textId="77777777" w:rsidR="00F93A6F" w:rsidRDefault="00F93A6F">
      <w:pPr>
        <w:spacing w:line="200" w:lineRule="exact"/>
      </w:pPr>
    </w:p>
    <w:p w14:paraId="229BA96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13. In which month is International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omen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Day?</w:t>
      </w:r>
    </w:p>
    <w:p w14:paraId="48BF0360" w14:textId="77777777" w:rsidR="00F93A6F" w:rsidRDefault="00F93A6F">
      <w:pPr>
        <w:spacing w:line="100" w:lineRule="exact"/>
        <w:rPr>
          <w:sz w:val="10"/>
          <w:szCs w:val="10"/>
        </w:rPr>
      </w:pPr>
    </w:p>
    <w:p w14:paraId="62F158BB" w14:textId="77777777" w:rsidR="00F93A6F" w:rsidRDefault="00F93A6F">
      <w:pPr>
        <w:spacing w:line="200" w:lineRule="exact"/>
      </w:pPr>
    </w:p>
    <w:p w14:paraId="5FE5FC7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What is the world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second largest continent?</w:t>
      </w:r>
    </w:p>
    <w:p w14:paraId="1514193C" w14:textId="77777777" w:rsidR="00F93A6F" w:rsidRDefault="00F93A6F">
      <w:pPr>
        <w:spacing w:line="100" w:lineRule="exact"/>
        <w:rPr>
          <w:sz w:val="10"/>
          <w:szCs w:val="10"/>
        </w:rPr>
      </w:pPr>
    </w:p>
    <w:p w14:paraId="3F18D3C3" w14:textId="77777777" w:rsidR="00F93A6F" w:rsidRDefault="00F93A6F">
      <w:pPr>
        <w:spacing w:line="200" w:lineRule="exact"/>
      </w:pPr>
    </w:p>
    <w:p w14:paraId="3680A5D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57"/>
          <w:footerReference w:type="default" r:id="rId58"/>
          <w:pgSz w:w="8400" w:h="11920"/>
          <w:pgMar w:top="1040" w:right="1140" w:bottom="280" w:left="600" w:header="734" w:footer="948" w:gutter="0"/>
          <w:pgNumType w:start="33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Which US state begins with the letter ‘P’?</w:t>
      </w:r>
    </w:p>
    <w:p w14:paraId="00665C29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71EA2F76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Complete the phrase: ‘Green with…’</w:t>
      </w:r>
    </w:p>
    <w:p w14:paraId="402BC644" w14:textId="77777777" w:rsidR="00F93A6F" w:rsidRDefault="00F93A6F">
      <w:pPr>
        <w:spacing w:line="100" w:lineRule="exact"/>
        <w:rPr>
          <w:sz w:val="10"/>
          <w:szCs w:val="10"/>
        </w:rPr>
      </w:pPr>
    </w:p>
    <w:p w14:paraId="6A62056D" w14:textId="77777777" w:rsidR="00F93A6F" w:rsidRDefault="00F93A6F">
      <w:pPr>
        <w:spacing w:line="200" w:lineRule="exact"/>
      </w:pPr>
    </w:p>
    <w:p w14:paraId="4D7727E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Dosh and dough are informal terms for what?</w:t>
      </w:r>
    </w:p>
    <w:p w14:paraId="6F437634" w14:textId="77777777" w:rsidR="00F93A6F" w:rsidRDefault="00F93A6F">
      <w:pPr>
        <w:spacing w:line="100" w:lineRule="exact"/>
        <w:rPr>
          <w:sz w:val="10"/>
          <w:szCs w:val="10"/>
        </w:rPr>
      </w:pPr>
    </w:p>
    <w:p w14:paraId="0A1A9132" w14:textId="77777777" w:rsidR="00F93A6F" w:rsidRDefault="00F93A6F">
      <w:pPr>
        <w:spacing w:line="200" w:lineRule="exact"/>
      </w:pPr>
    </w:p>
    <w:p w14:paraId="3840D8A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What ‘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A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the opposite of clockwise?</w:t>
      </w:r>
    </w:p>
    <w:p w14:paraId="2AC41599" w14:textId="77777777" w:rsidR="00F93A6F" w:rsidRDefault="00F93A6F">
      <w:pPr>
        <w:spacing w:line="100" w:lineRule="exact"/>
        <w:rPr>
          <w:sz w:val="10"/>
          <w:szCs w:val="10"/>
        </w:rPr>
      </w:pPr>
    </w:p>
    <w:p w14:paraId="3F7D5863" w14:textId="77777777" w:rsidR="00F93A6F" w:rsidRDefault="00F93A6F">
      <w:pPr>
        <w:spacing w:line="200" w:lineRule="exact"/>
      </w:pPr>
    </w:p>
    <w:p w14:paraId="46B4A49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On which continent is Mount Etna?</w:t>
      </w:r>
    </w:p>
    <w:p w14:paraId="1B1AC112" w14:textId="77777777" w:rsidR="00F93A6F" w:rsidRDefault="00F93A6F">
      <w:pPr>
        <w:spacing w:line="100" w:lineRule="exact"/>
        <w:rPr>
          <w:sz w:val="10"/>
          <w:szCs w:val="10"/>
        </w:rPr>
      </w:pPr>
    </w:p>
    <w:p w14:paraId="6C6D9A51" w14:textId="77777777" w:rsidR="00F93A6F" w:rsidRDefault="00F93A6F">
      <w:pPr>
        <w:spacing w:line="200" w:lineRule="exact"/>
      </w:pPr>
    </w:p>
    <w:p w14:paraId="43C5F9E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5. What </w:t>
      </w:r>
      <w:r>
        <w:rPr>
          <w:rFonts w:ascii="Arial" w:eastAsia="Arial" w:hAnsi="Arial" w:cs="Arial"/>
          <w:color w:val="363435"/>
          <w:sz w:val="24"/>
          <w:szCs w:val="24"/>
        </w:rPr>
        <w:t>‘S’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another name for the captain of a ship?</w:t>
      </w:r>
    </w:p>
    <w:p w14:paraId="1D110317" w14:textId="77777777" w:rsidR="00F93A6F" w:rsidRDefault="00F93A6F">
      <w:pPr>
        <w:spacing w:line="100" w:lineRule="exact"/>
        <w:rPr>
          <w:sz w:val="10"/>
          <w:szCs w:val="10"/>
        </w:rPr>
      </w:pPr>
    </w:p>
    <w:p w14:paraId="30B0399C" w14:textId="77777777" w:rsidR="00F93A6F" w:rsidRDefault="00F93A6F">
      <w:pPr>
        <w:spacing w:line="200" w:lineRule="exact"/>
      </w:pPr>
    </w:p>
    <w:p w14:paraId="739EEE9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Which musical instrument is played by a pianist?</w:t>
      </w:r>
    </w:p>
    <w:p w14:paraId="3334C7D1" w14:textId="77777777" w:rsidR="00F93A6F" w:rsidRDefault="00F93A6F">
      <w:pPr>
        <w:spacing w:line="100" w:lineRule="exact"/>
        <w:rPr>
          <w:sz w:val="10"/>
          <w:szCs w:val="10"/>
        </w:rPr>
      </w:pPr>
    </w:p>
    <w:p w14:paraId="0AE25B32" w14:textId="77777777" w:rsidR="00F93A6F" w:rsidRDefault="00F93A6F">
      <w:pPr>
        <w:spacing w:line="200" w:lineRule="exact"/>
      </w:pPr>
    </w:p>
    <w:p w14:paraId="28D13E7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7. What colour is the </w:t>
      </w:r>
      <w:r>
        <w:rPr>
          <w:rFonts w:ascii="Arial" w:eastAsia="Arial" w:hAnsi="Arial" w:cs="Arial"/>
          <w:i/>
          <w:color w:val="363435"/>
          <w:sz w:val="24"/>
          <w:szCs w:val="24"/>
        </w:rPr>
        <w:t xml:space="preserve">Mr Men </w:t>
      </w:r>
      <w:r>
        <w:rPr>
          <w:rFonts w:ascii="Arial" w:eastAsia="Arial" w:hAnsi="Arial" w:cs="Arial"/>
          <w:color w:val="363435"/>
          <w:sz w:val="24"/>
          <w:szCs w:val="24"/>
        </w:rPr>
        <w:t>character Mr Happy?</w:t>
      </w:r>
    </w:p>
    <w:p w14:paraId="7E5648FF" w14:textId="77777777" w:rsidR="00F93A6F" w:rsidRDefault="00F93A6F">
      <w:pPr>
        <w:spacing w:line="100" w:lineRule="exact"/>
        <w:rPr>
          <w:sz w:val="10"/>
          <w:szCs w:val="10"/>
        </w:rPr>
      </w:pPr>
    </w:p>
    <w:p w14:paraId="4F3B62CF" w14:textId="77777777" w:rsidR="00F93A6F" w:rsidRDefault="00F93A6F">
      <w:pPr>
        <w:spacing w:line="200" w:lineRule="exact"/>
      </w:pPr>
    </w:p>
    <w:p w14:paraId="344A88E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Argentinians are natives of which country?</w:t>
      </w:r>
    </w:p>
    <w:p w14:paraId="2A73AAE4" w14:textId="77777777" w:rsidR="00F93A6F" w:rsidRDefault="00F93A6F">
      <w:pPr>
        <w:spacing w:line="100" w:lineRule="exact"/>
        <w:rPr>
          <w:sz w:val="10"/>
          <w:szCs w:val="10"/>
        </w:rPr>
      </w:pPr>
    </w:p>
    <w:p w14:paraId="326FA88C" w14:textId="77777777" w:rsidR="00F93A6F" w:rsidRDefault="00F93A6F">
      <w:pPr>
        <w:spacing w:line="200" w:lineRule="exact"/>
      </w:pPr>
    </w:p>
    <w:p w14:paraId="00A1D3C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9. What is the three letter abbreviation for </w:t>
      </w:r>
      <w:r>
        <w:rPr>
          <w:rFonts w:ascii="Arial" w:eastAsia="Arial" w:hAnsi="Arial" w:cs="Arial"/>
          <w:color w:val="363435"/>
          <w:sz w:val="24"/>
          <w:szCs w:val="24"/>
        </w:rPr>
        <w:t>Ireland?</w:t>
      </w:r>
    </w:p>
    <w:p w14:paraId="5B468016" w14:textId="77777777" w:rsidR="00F93A6F" w:rsidRDefault="00F93A6F">
      <w:pPr>
        <w:spacing w:line="100" w:lineRule="exact"/>
        <w:rPr>
          <w:sz w:val="10"/>
          <w:szCs w:val="10"/>
        </w:rPr>
      </w:pPr>
    </w:p>
    <w:p w14:paraId="3AACC36E" w14:textId="77777777" w:rsidR="00F93A6F" w:rsidRDefault="00F93A6F">
      <w:pPr>
        <w:spacing w:line="200" w:lineRule="exact"/>
      </w:pPr>
    </w:p>
    <w:p w14:paraId="10D2266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Which circus act is performed by a funambulist?</w:t>
      </w:r>
    </w:p>
    <w:p w14:paraId="69193123" w14:textId="77777777" w:rsidR="00F93A6F" w:rsidRDefault="00F93A6F">
      <w:pPr>
        <w:spacing w:line="100" w:lineRule="exact"/>
        <w:rPr>
          <w:sz w:val="10"/>
          <w:szCs w:val="10"/>
        </w:rPr>
      </w:pPr>
    </w:p>
    <w:p w14:paraId="067EEA21" w14:textId="77777777" w:rsidR="00F93A6F" w:rsidRDefault="00F93A6F">
      <w:pPr>
        <w:spacing w:line="200" w:lineRule="exact"/>
      </w:pPr>
    </w:p>
    <w:p w14:paraId="4DE8A25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Which country is often referred to as ‘The Boot’?</w:t>
      </w:r>
    </w:p>
    <w:p w14:paraId="70A9DAB2" w14:textId="77777777" w:rsidR="00F93A6F" w:rsidRDefault="00F93A6F">
      <w:pPr>
        <w:spacing w:line="100" w:lineRule="exact"/>
        <w:rPr>
          <w:sz w:val="10"/>
          <w:szCs w:val="10"/>
        </w:rPr>
      </w:pPr>
    </w:p>
    <w:p w14:paraId="3F37C3BE" w14:textId="77777777" w:rsidR="00F93A6F" w:rsidRDefault="00F93A6F">
      <w:pPr>
        <w:spacing w:line="200" w:lineRule="exact"/>
      </w:pPr>
    </w:p>
    <w:p w14:paraId="595D2B3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What ‘T’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 bicycle built for two people?</w:t>
      </w:r>
    </w:p>
    <w:p w14:paraId="664F92A1" w14:textId="77777777" w:rsidR="00F93A6F" w:rsidRDefault="00F93A6F">
      <w:pPr>
        <w:spacing w:line="100" w:lineRule="exact"/>
        <w:rPr>
          <w:sz w:val="10"/>
          <w:szCs w:val="10"/>
        </w:rPr>
      </w:pPr>
    </w:p>
    <w:p w14:paraId="15B9066E" w14:textId="77777777" w:rsidR="00F93A6F" w:rsidRDefault="00F93A6F">
      <w:pPr>
        <w:spacing w:line="200" w:lineRule="exact"/>
      </w:pPr>
    </w:p>
    <w:p w14:paraId="7638589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What is the fourth vowel in the English alphabet?</w:t>
      </w:r>
    </w:p>
    <w:p w14:paraId="6AAA8BC3" w14:textId="77777777" w:rsidR="00F93A6F" w:rsidRDefault="00F93A6F">
      <w:pPr>
        <w:spacing w:line="100" w:lineRule="exact"/>
        <w:rPr>
          <w:sz w:val="10"/>
          <w:szCs w:val="10"/>
        </w:rPr>
      </w:pPr>
    </w:p>
    <w:p w14:paraId="2BC0B6FF" w14:textId="77777777" w:rsidR="00F93A6F" w:rsidRDefault="00F93A6F">
      <w:pPr>
        <w:spacing w:line="200" w:lineRule="exact"/>
      </w:pPr>
    </w:p>
    <w:p w14:paraId="1B39117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Andorra is </w:t>
      </w:r>
      <w:r>
        <w:rPr>
          <w:rFonts w:ascii="Arial" w:eastAsia="Arial" w:hAnsi="Arial" w:cs="Arial"/>
          <w:color w:val="363435"/>
          <w:sz w:val="24"/>
          <w:szCs w:val="24"/>
        </w:rPr>
        <w:t>situated between which two countries?</w:t>
      </w:r>
    </w:p>
    <w:p w14:paraId="7760620A" w14:textId="77777777" w:rsidR="00F93A6F" w:rsidRDefault="00F93A6F">
      <w:pPr>
        <w:spacing w:line="100" w:lineRule="exact"/>
        <w:rPr>
          <w:sz w:val="10"/>
          <w:szCs w:val="10"/>
        </w:rPr>
      </w:pPr>
    </w:p>
    <w:p w14:paraId="479E08FA" w14:textId="77777777" w:rsidR="00F93A6F" w:rsidRDefault="00F93A6F">
      <w:pPr>
        <w:spacing w:line="200" w:lineRule="exact"/>
      </w:pPr>
    </w:p>
    <w:p w14:paraId="14CB35A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59"/>
          <w:footerReference w:type="default" r:id="rId60"/>
          <w:pgSz w:w="8400" w:h="11920"/>
          <w:pgMar w:top="1040" w:right="1140" w:bottom="280" w:left="600" w:header="734" w:footer="1044" w:gutter="0"/>
          <w:pgNumType w:start="34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Which three colours make up the flag of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Thailand?</w:t>
      </w:r>
    </w:p>
    <w:p w14:paraId="52D6823D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0A4F42F1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What ‘R’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an arc of colours visible in the sky?</w:t>
      </w:r>
    </w:p>
    <w:p w14:paraId="1DC7D6CB" w14:textId="77777777" w:rsidR="00F93A6F" w:rsidRDefault="00F93A6F">
      <w:pPr>
        <w:spacing w:line="100" w:lineRule="exact"/>
        <w:rPr>
          <w:sz w:val="10"/>
          <w:szCs w:val="10"/>
        </w:rPr>
      </w:pPr>
    </w:p>
    <w:p w14:paraId="1687E8EA" w14:textId="77777777" w:rsidR="00F93A6F" w:rsidRDefault="00F93A6F">
      <w:pPr>
        <w:spacing w:line="200" w:lineRule="exact"/>
      </w:pPr>
    </w:p>
    <w:p w14:paraId="76FF113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2. </w:t>
      </w:r>
      <w:r>
        <w:rPr>
          <w:rFonts w:ascii="Arial" w:eastAsia="Arial" w:hAnsi="Arial" w:cs="Arial"/>
          <w:color w:val="363435"/>
          <w:sz w:val="24"/>
          <w:szCs w:val="24"/>
        </w:rPr>
        <w:t>Complete the phrase: ‘As strong as an…’</w:t>
      </w:r>
    </w:p>
    <w:p w14:paraId="3243DA93" w14:textId="77777777" w:rsidR="00F93A6F" w:rsidRDefault="00F93A6F">
      <w:pPr>
        <w:spacing w:line="100" w:lineRule="exact"/>
        <w:rPr>
          <w:sz w:val="10"/>
          <w:szCs w:val="10"/>
        </w:rPr>
      </w:pPr>
    </w:p>
    <w:p w14:paraId="7024F56B" w14:textId="77777777" w:rsidR="00F93A6F" w:rsidRDefault="00F93A6F">
      <w:pPr>
        <w:spacing w:line="200" w:lineRule="exact"/>
      </w:pPr>
    </w:p>
    <w:p w14:paraId="54E7F6A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What is the name of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weedledum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sidekick?</w:t>
      </w:r>
    </w:p>
    <w:p w14:paraId="61EECE11" w14:textId="77777777" w:rsidR="00F93A6F" w:rsidRDefault="00F93A6F">
      <w:pPr>
        <w:spacing w:line="100" w:lineRule="exact"/>
        <w:rPr>
          <w:sz w:val="10"/>
          <w:szCs w:val="10"/>
        </w:rPr>
      </w:pPr>
    </w:p>
    <w:p w14:paraId="21645B1D" w14:textId="77777777" w:rsidR="00F93A6F" w:rsidRDefault="00F93A6F">
      <w:pPr>
        <w:spacing w:line="200" w:lineRule="exact"/>
      </w:pPr>
    </w:p>
    <w:p w14:paraId="2208217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LAPD police which US city?</w:t>
      </w:r>
    </w:p>
    <w:p w14:paraId="2CF848A4" w14:textId="77777777" w:rsidR="00F93A6F" w:rsidRDefault="00F93A6F">
      <w:pPr>
        <w:spacing w:line="100" w:lineRule="exact"/>
        <w:rPr>
          <w:sz w:val="10"/>
          <w:szCs w:val="10"/>
        </w:rPr>
      </w:pPr>
    </w:p>
    <w:p w14:paraId="4C078BD3" w14:textId="77777777" w:rsidR="00F93A6F" w:rsidRDefault="00F93A6F">
      <w:pPr>
        <w:spacing w:line="200" w:lineRule="exact"/>
      </w:pPr>
    </w:p>
    <w:p w14:paraId="588C0C1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Which month falls between November and January?</w:t>
      </w:r>
    </w:p>
    <w:p w14:paraId="0FB8EAE2" w14:textId="77777777" w:rsidR="00F93A6F" w:rsidRDefault="00F93A6F">
      <w:pPr>
        <w:spacing w:line="100" w:lineRule="exact"/>
        <w:rPr>
          <w:sz w:val="10"/>
          <w:szCs w:val="10"/>
        </w:rPr>
      </w:pPr>
    </w:p>
    <w:p w14:paraId="4417A4BC" w14:textId="77777777" w:rsidR="00F93A6F" w:rsidRDefault="00F93A6F">
      <w:pPr>
        <w:spacing w:line="200" w:lineRule="exact"/>
      </w:pPr>
    </w:p>
    <w:p w14:paraId="5A17A8D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Ca is the symbol for which chemical element?</w:t>
      </w:r>
    </w:p>
    <w:p w14:paraId="58B4690A" w14:textId="77777777" w:rsidR="00F93A6F" w:rsidRDefault="00F93A6F">
      <w:pPr>
        <w:spacing w:line="100" w:lineRule="exact"/>
        <w:rPr>
          <w:sz w:val="10"/>
          <w:szCs w:val="10"/>
        </w:rPr>
      </w:pPr>
    </w:p>
    <w:p w14:paraId="1C2E7BED" w14:textId="77777777" w:rsidR="00F93A6F" w:rsidRDefault="00F93A6F">
      <w:pPr>
        <w:spacing w:line="200" w:lineRule="exact"/>
      </w:pPr>
    </w:p>
    <w:p w14:paraId="3E54FE0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7. Galwegians are </w:t>
      </w:r>
      <w:r>
        <w:rPr>
          <w:rFonts w:ascii="Arial" w:eastAsia="Arial" w:hAnsi="Arial" w:cs="Arial"/>
          <w:color w:val="363435"/>
          <w:sz w:val="24"/>
          <w:szCs w:val="24"/>
        </w:rPr>
        <w:t>natives of which Irish county?</w:t>
      </w:r>
    </w:p>
    <w:p w14:paraId="5DA21E98" w14:textId="77777777" w:rsidR="00F93A6F" w:rsidRDefault="00F93A6F">
      <w:pPr>
        <w:spacing w:line="100" w:lineRule="exact"/>
        <w:rPr>
          <w:sz w:val="10"/>
          <w:szCs w:val="10"/>
        </w:rPr>
      </w:pPr>
    </w:p>
    <w:p w14:paraId="2F7C9512" w14:textId="77777777" w:rsidR="00F93A6F" w:rsidRDefault="00F93A6F">
      <w:pPr>
        <w:spacing w:line="200" w:lineRule="exact"/>
      </w:pPr>
    </w:p>
    <w:p w14:paraId="596FA3F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What ‘T’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can come before bag, cup and spoon?</w:t>
      </w:r>
    </w:p>
    <w:p w14:paraId="2AF10435" w14:textId="77777777" w:rsidR="00F93A6F" w:rsidRDefault="00F93A6F">
      <w:pPr>
        <w:spacing w:line="100" w:lineRule="exact"/>
        <w:rPr>
          <w:sz w:val="10"/>
          <w:szCs w:val="10"/>
        </w:rPr>
      </w:pPr>
    </w:p>
    <w:p w14:paraId="7B3B2CCF" w14:textId="77777777" w:rsidR="00F93A6F" w:rsidRDefault="00F93A6F">
      <w:pPr>
        <w:spacing w:line="200" w:lineRule="exact"/>
      </w:pPr>
    </w:p>
    <w:p w14:paraId="2832ECF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Which musical instrument is played by a bagpiper?</w:t>
      </w:r>
    </w:p>
    <w:p w14:paraId="44B8E18C" w14:textId="77777777" w:rsidR="00F93A6F" w:rsidRDefault="00F93A6F">
      <w:pPr>
        <w:spacing w:line="100" w:lineRule="exact"/>
        <w:rPr>
          <w:sz w:val="10"/>
          <w:szCs w:val="10"/>
        </w:rPr>
      </w:pPr>
    </w:p>
    <w:p w14:paraId="03B18557" w14:textId="77777777" w:rsidR="00F93A6F" w:rsidRDefault="00F93A6F">
      <w:pPr>
        <w:spacing w:line="200" w:lineRule="exact"/>
      </w:pPr>
    </w:p>
    <w:p w14:paraId="4C55070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What time is 6pm on a 24-hour clock?</w:t>
      </w:r>
    </w:p>
    <w:p w14:paraId="74FBD974" w14:textId="77777777" w:rsidR="00F93A6F" w:rsidRDefault="00F93A6F">
      <w:pPr>
        <w:spacing w:line="100" w:lineRule="exact"/>
        <w:rPr>
          <w:sz w:val="10"/>
          <w:szCs w:val="10"/>
        </w:rPr>
      </w:pPr>
    </w:p>
    <w:p w14:paraId="7CD23AA3" w14:textId="77777777" w:rsidR="00F93A6F" w:rsidRDefault="00F93A6F">
      <w:pPr>
        <w:spacing w:line="200" w:lineRule="exact"/>
      </w:pPr>
    </w:p>
    <w:p w14:paraId="2820770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What nationality was the famous outlaw Ned Kelly?</w:t>
      </w:r>
    </w:p>
    <w:p w14:paraId="00830C1B" w14:textId="77777777" w:rsidR="00F93A6F" w:rsidRDefault="00F93A6F">
      <w:pPr>
        <w:spacing w:line="100" w:lineRule="exact"/>
        <w:rPr>
          <w:sz w:val="10"/>
          <w:szCs w:val="10"/>
        </w:rPr>
      </w:pPr>
    </w:p>
    <w:p w14:paraId="3E742301" w14:textId="77777777" w:rsidR="00F93A6F" w:rsidRDefault="00F93A6F">
      <w:pPr>
        <w:spacing w:line="200" w:lineRule="exact"/>
      </w:pPr>
    </w:p>
    <w:p w14:paraId="086FA3E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12. San </w:t>
      </w:r>
      <w:r>
        <w:rPr>
          <w:rFonts w:ascii="Arial" w:eastAsia="Arial" w:hAnsi="Arial" w:cs="Arial"/>
          <w:color w:val="363435"/>
          <w:sz w:val="24"/>
          <w:szCs w:val="24"/>
        </w:rPr>
        <w:t>Francisco is named after which saint?</w:t>
      </w:r>
    </w:p>
    <w:p w14:paraId="3DEE8465" w14:textId="77777777" w:rsidR="00F93A6F" w:rsidRDefault="00F93A6F">
      <w:pPr>
        <w:spacing w:line="100" w:lineRule="exact"/>
        <w:rPr>
          <w:sz w:val="10"/>
          <w:szCs w:val="10"/>
        </w:rPr>
      </w:pPr>
    </w:p>
    <w:p w14:paraId="0259DD21" w14:textId="77777777" w:rsidR="00F93A6F" w:rsidRDefault="00F93A6F">
      <w:pPr>
        <w:spacing w:line="200" w:lineRule="exact"/>
      </w:pPr>
    </w:p>
    <w:p w14:paraId="4C84E49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Umberto II was the last King of which country?</w:t>
      </w:r>
    </w:p>
    <w:p w14:paraId="2141ADFA" w14:textId="77777777" w:rsidR="00F93A6F" w:rsidRDefault="00F93A6F">
      <w:pPr>
        <w:spacing w:line="100" w:lineRule="exact"/>
        <w:rPr>
          <w:sz w:val="10"/>
          <w:szCs w:val="10"/>
        </w:rPr>
      </w:pPr>
    </w:p>
    <w:p w14:paraId="6FBC20BE" w14:textId="77777777" w:rsidR="00F93A6F" w:rsidRDefault="00F93A6F">
      <w:pPr>
        <w:spacing w:line="200" w:lineRule="exact"/>
      </w:pPr>
    </w:p>
    <w:p w14:paraId="1F40F97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What is the three letter abbreviation for Saturday?</w:t>
      </w:r>
    </w:p>
    <w:p w14:paraId="1AAECEA7" w14:textId="77777777" w:rsidR="00F93A6F" w:rsidRDefault="00F93A6F">
      <w:pPr>
        <w:spacing w:line="100" w:lineRule="exact"/>
        <w:rPr>
          <w:sz w:val="10"/>
          <w:szCs w:val="10"/>
        </w:rPr>
      </w:pPr>
    </w:p>
    <w:p w14:paraId="3F3AABA5" w14:textId="77777777" w:rsidR="00F93A6F" w:rsidRDefault="00F93A6F">
      <w:pPr>
        <w:spacing w:line="200" w:lineRule="exact"/>
      </w:pPr>
    </w:p>
    <w:p w14:paraId="48D79DA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61"/>
          <w:pgSz w:w="8400" w:h="11920"/>
          <w:pgMar w:top="1040" w:right="1140" w:bottom="280" w:left="600" w:header="734" w:footer="1044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Kabul is the capital city of which country?</w:t>
      </w:r>
    </w:p>
    <w:p w14:paraId="12C7D8CD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17D4EEBE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Complete the phra</w:t>
      </w:r>
      <w:r>
        <w:rPr>
          <w:rFonts w:ascii="Arial" w:eastAsia="Arial" w:hAnsi="Arial" w:cs="Arial"/>
          <w:color w:val="363435"/>
          <w:sz w:val="24"/>
          <w:szCs w:val="24"/>
        </w:rPr>
        <w:t>se: ‘As cool as a…’</w:t>
      </w:r>
    </w:p>
    <w:p w14:paraId="5ED7A053" w14:textId="77777777" w:rsidR="00F93A6F" w:rsidRDefault="00F93A6F">
      <w:pPr>
        <w:spacing w:line="100" w:lineRule="exact"/>
        <w:rPr>
          <w:sz w:val="10"/>
          <w:szCs w:val="10"/>
        </w:rPr>
      </w:pPr>
    </w:p>
    <w:p w14:paraId="112E7DED" w14:textId="77777777" w:rsidR="00F93A6F" w:rsidRDefault="00F93A6F">
      <w:pPr>
        <w:spacing w:line="200" w:lineRule="exact"/>
      </w:pPr>
    </w:p>
    <w:p w14:paraId="3FA1A48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Glaswegians are natives of which Scottish city?</w:t>
      </w:r>
    </w:p>
    <w:p w14:paraId="37325239" w14:textId="77777777" w:rsidR="00F93A6F" w:rsidRDefault="00F93A6F">
      <w:pPr>
        <w:spacing w:line="100" w:lineRule="exact"/>
        <w:rPr>
          <w:sz w:val="10"/>
          <w:szCs w:val="10"/>
        </w:rPr>
      </w:pPr>
    </w:p>
    <w:p w14:paraId="20891380" w14:textId="77777777" w:rsidR="00F93A6F" w:rsidRDefault="00F93A6F">
      <w:pPr>
        <w:spacing w:line="200" w:lineRule="exact"/>
      </w:pPr>
    </w:p>
    <w:p w14:paraId="45BDD13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What ‘E’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holds a letter or a document?</w:t>
      </w:r>
    </w:p>
    <w:p w14:paraId="1E102245" w14:textId="77777777" w:rsidR="00F93A6F" w:rsidRDefault="00F93A6F">
      <w:pPr>
        <w:spacing w:line="100" w:lineRule="exact"/>
        <w:rPr>
          <w:sz w:val="10"/>
          <w:szCs w:val="10"/>
        </w:rPr>
      </w:pPr>
    </w:p>
    <w:p w14:paraId="6BFF6B22" w14:textId="77777777" w:rsidR="00F93A6F" w:rsidRDefault="00F93A6F">
      <w:pPr>
        <w:spacing w:line="200" w:lineRule="exact"/>
      </w:pPr>
    </w:p>
    <w:p w14:paraId="40BDEEC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Which musical instrument is played by a harpist?</w:t>
      </w:r>
    </w:p>
    <w:p w14:paraId="517E838A" w14:textId="77777777" w:rsidR="00F93A6F" w:rsidRDefault="00F93A6F">
      <w:pPr>
        <w:spacing w:line="100" w:lineRule="exact"/>
        <w:rPr>
          <w:sz w:val="10"/>
          <w:szCs w:val="10"/>
        </w:rPr>
      </w:pPr>
    </w:p>
    <w:p w14:paraId="7D891BE5" w14:textId="77777777" w:rsidR="00F93A6F" w:rsidRDefault="00F93A6F">
      <w:pPr>
        <w:spacing w:line="200" w:lineRule="exact"/>
      </w:pPr>
    </w:p>
    <w:p w14:paraId="10002D6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What colour is the Duracell Bunny?</w:t>
      </w:r>
    </w:p>
    <w:p w14:paraId="71DBBDEF" w14:textId="77777777" w:rsidR="00F93A6F" w:rsidRDefault="00F93A6F">
      <w:pPr>
        <w:spacing w:line="100" w:lineRule="exact"/>
        <w:rPr>
          <w:sz w:val="10"/>
          <w:szCs w:val="10"/>
        </w:rPr>
      </w:pPr>
    </w:p>
    <w:p w14:paraId="16126606" w14:textId="77777777" w:rsidR="00F93A6F" w:rsidRDefault="00F93A6F">
      <w:pPr>
        <w:spacing w:line="200" w:lineRule="exact"/>
      </w:pPr>
    </w:p>
    <w:p w14:paraId="5AE0B2B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6. How many months are there in five </w:t>
      </w:r>
      <w:r>
        <w:rPr>
          <w:rFonts w:ascii="Arial" w:eastAsia="Arial" w:hAnsi="Arial" w:cs="Arial"/>
          <w:color w:val="363435"/>
          <w:sz w:val="24"/>
          <w:szCs w:val="24"/>
        </w:rPr>
        <w:t>years?</w:t>
      </w:r>
    </w:p>
    <w:p w14:paraId="7936168F" w14:textId="77777777" w:rsidR="00F93A6F" w:rsidRDefault="00F93A6F">
      <w:pPr>
        <w:spacing w:line="100" w:lineRule="exact"/>
        <w:rPr>
          <w:sz w:val="10"/>
          <w:szCs w:val="10"/>
        </w:rPr>
      </w:pPr>
    </w:p>
    <w:p w14:paraId="2B0C6F9A" w14:textId="77777777" w:rsidR="00F93A6F" w:rsidRDefault="00F93A6F">
      <w:pPr>
        <w:spacing w:line="200" w:lineRule="exact"/>
      </w:pPr>
    </w:p>
    <w:p w14:paraId="17221FF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What ‘D’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can come before stick, beat and roll?</w:t>
      </w:r>
    </w:p>
    <w:p w14:paraId="13312957" w14:textId="77777777" w:rsidR="00F93A6F" w:rsidRDefault="00F93A6F">
      <w:pPr>
        <w:spacing w:line="100" w:lineRule="exact"/>
        <w:rPr>
          <w:sz w:val="10"/>
          <w:szCs w:val="10"/>
        </w:rPr>
      </w:pPr>
    </w:p>
    <w:p w14:paraId="600BA394" w14:textId="77777777" w:rsidR="00F93A6F" w:rsidRDefault="00F93A6F">
      <w:pPr>
        <w:spacing w:line="200" w:lineRule="exact"/>
      </w:pPr>
    </w:p>
    <w:p w14:paraId="398F4EB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In fairy tales, what is the name of Hansel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sister?</w:t>
      </w:r>
    </w:p>
    <w:p w14:paraId="49CB962D" w14:textId="77777777" w:rsidR="00F93A6F" w:rsidRDefault="00F93A6F">
      <w:pPr>
        <w:spacing w:line="100" w:lineRule="exact"/>
        <w:rPr>
          <w:sz w:val="10"/>
          <w:szCs w:val="10"/>
        </w:rPr>
      </w:pPr>
    </w:p>
    <w:p w14:paraId="224D1211" w14:textId="77777777" w:rsidR="00F93A6F" w:rsidRDefault="00F93A6F">
      <w:pPr>
        <w:spacing w:line="200" w:lineRule="exact"/>
      </w:pPr>
    </w:p>
    <w:p w14:paraId="01BAE83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What kind of animal is a Laughing Jackass?</w:t>
      </w:r>
    </w:p>
    <w:p w14:paraId="7A6BA892" w14:textId="77777777" w:rsidR="00F93A6F" w:rsidRDefault="00F93A6F">
      <w:pPr>
        <w:spacing w:line="100" w:lineRule="exact"/>
        <w:rPr>
          <w:sz w:val="10"/>
          <w:szCs w:val="10"/>
        </w:rPr>
      </w:pPr>
    </w:p>
    <w:p w14:paraId="0F2EEF64" w14:textId="77777777" w:rsidR="00F93A6F" w:rsidRDefault="00F93A6F">
      <w:pPr>
        <w:spacing w:line="200" w:lineRule="exact"/>
      </w:pPr>
    </w:p>
    <w:p w14:paraId="16A28D9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Rams is an anagram of which planet?</w:t>
      </w:r>
    </w:p>
    <w:p w14:paraId="751ED7E2" w14:textId="77777777" w:rsidR="00F93A6F" w:rsidRDefault="00F93A6F">
      <w:pPr>
        <w:spacing w:line="100" w:lineRule="exact"/>
        <w:rPr>
          <w:sz w:val="10"/>
          <w:szCs w:val="10"/>
        </w:rPr>
      </w:pPr>
    </w:p>
    <w:p w14:paraId="3B4CE6DF" w14:textId="77777777" w:rsidR="00F93A6F" w:rsidRDefault="00F93A6F">
      <w:pPr>
        <w:spacing w:line="200" w:lineRule="exact"/>
      </w:pPr>
    </w:p>
    <w:p w14:paraId="1041D6E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Lisboa is the Portuguese for which city?</w:t>
      </w:r>
    </w:p>
    <w:p w14:paraId="48DDFFE2" w14:textId="77777777" w:rsidR="00F93A6F" w:rsidRDefault="00F93A6F">
      <w:pPr>
        <w:spacing w:line="100" w:lineRule="exact"/>
        <w:rPr>
          <w:sz w:val="10"/>
          <w:szCs w:val="10"/>
        </w:rPr>
      </w:pPr>
    </w:p>
    <w:p w14:paraId="07AE6223" w14:textId="77777777" w:rsidR="00F93A6F" w:rsidRDefault="00F93A6F">
      <w:pPr>
        <w:spacing w:line="200" w:lineRule="exact"/>
      </w:pPr>
    </w:p>
    <w:p w14:paraId="47F794C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Which sauce is named after the city of Bologna?</w:t>
      </w:r>
    </w:p>
    <w:p w14:paraId="0014969B" w14:textId="77777777" w:rsidR="00F93A6F" w:rsidRDefault="00F93A6F">
      <w:pPr>
        <w:spacing w:line="100" w:lineRule="exact"/>
        <w:rPr>
          <w:sz w:val="10"/>
          <w:szCs w:val="10"/>
        </w:rPr>
      </w:pPr>
    </w:p>
    <w:p w14:paraId="30E25DC6" w14:textId="77777777" w:rsidR="00F93A6F" w:rsidRDefault="00F93A6F">
      <w:pPr>
        <w:spacing w:line="200" w:lineRule="exact"/>
      </w:pPr>
    </w:p>
    <w:p w14:paraId="773447E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Little Ears is the brother of which Enid Blyton character?</w:t>
      </w:r>
    </w:p>
    <w:p w14:paraId="2BB646C6" w14:textId="77777777" w:rsidR="00F93A6F" w:rsidRDefault="00F93A6F">
      <w:pPr>
        <w:spacing w:line="100" w:lineRule="exact"/>
        <w:rPr>
          <w:sz w:val="10"/>
          <w:szCs w:val="10"/>
        </w:rPr>
      </w:pPr>
    </w:p>
    <w:p w14:paraId="0AC5F113" w14:textId="77777777" w:rsidR="00F93A6F" w:rsidRDefault="00F93A6F">
      <w:pPr>
        <w:spacing w:line="200" w:lineRule="exact"/>
      </w:pPr>
    </w:p>
    <w:p w14:paraId="66BE22E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Whose face is said to have launched a thousand ships?</w:t>
      </w:r>
    </w:p>
    <w:p w14:paraId="274D7F7D" w14:textId="77777777" w:rsidR="00F93A6F" w:rsidRDefault="00F93A6F">
      <w:pPr>
        <w:spacing w:line="100" w:lineRule="exact"/>
        <w:rPr>
          <w:sz w:val="10"/>
          <w:szCs w:val="10"/>
        </w:rPr>
      </w:pPr>
    </w:p>
    <w:p w14:paraId="63209F25" w14:textId="77777777" w:rsidR="00F93A6F" w:rsidRDefault="00F93A6F">
      <w:pPr>
        <w:spacing w:line="200" w:lineRule="exact"/>
      </w:pPr>
    </w:p>
    <w:p w14:paraId="75864C3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62"/>
          <w:pgSz w:w="8400" w:h="11920"/>
          <w:pgMar w:top="1040" w:right="1140" w:bottom="280" w:left="600" w:header="734" w:footer="1044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15. Lincoln is the capital city of </w:t>
      </w:r>
      <w:r>
        <w:rPr>
          <w:rFonts w:ascii="Arial" w:eastAsia="Arial" w:hAnsi="Arial" w:cs="Arial"/>
          <w:color w:val="363435"/>
          <w:sz w:val="24"/>
          <w:szCs w:val="24"/>
        </w:rPr>
        <w:t>which US state?</w:t>
      </w:r>
    </w:p>
    <w:p w14:paraId="3C27E5C1" w14:textId="77777777" w:rsidR="00F93A6F" w:rsidRDefault="00F93A6F">
      <w:pPr>
        <w:spacing w:before="17" w:line="260" w:lineRule="exact"/>
        <w:rPr>
          <w:sz w:val="26"/>
          <w:szCs w:val="26"/>
        </w:rPr>
      </w:pPr>
    </w:p>
    <w:p w14:paraId="61A5E112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‘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oday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bread today’</w:t>
      </w:r>
    </w:p>
    <w:p w14:paraId="33B86614" w14:textId="77777777" w:rsidR="00F93A6F" w:rsidRDefault="00F93A6F">
      <w:pPr>
        <w:spacing w:line="100" w:lineRule="exact"/>
        <w:rPr>
          <w:sz w:val="10"/>
          <w:szCs w:val="10"/>
        </w:rPr>
      </w:pPr>
    </w:p>
    <w:p w14:paraId="4430CE61" w14:textId="77777777" w:rsidR="00F93A6F" w:rsidRDefault="00F93A6F">
      <w:pPr>
        <w:spacing w:line="200" w:lineRule="exact"/>
      </w:pPr>
    </w:p>
    <w:p w14:paraId="1F6A332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‘Loves the jobs you hate’</w:t>
      </w:r>
    </w:p>
    <w:p w14:paraId="48397027" w14:textId="77777777" w:rsidR="00F93A6F" w:rsidRDefault="00F93A6F">
      <w:pPr>
        <w:spacing w:line="100" w:lineRule="exact"/>
        <w:rPr>
          <w:sz w:val="10"/>
          <w:szCs w:val="10"/>
        </w:rPr>
      </w:pPr>
    </w:p>
    <w:p w14:paraId="5E907437" w14:textId="77777777" w:rsidR="00F93A6F" w:rsidRDefault="00F93A6F">
      <w:pPr>
        <w:spacing w:line="200" w:lineRule="exact"/>
      </w:pPr>
    </w:p>
    <w:p w14:paraId="66C738F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‘Snap! Crackle! Pop!’</w:t>
      </w:r>
    </w:p>
    <w:p w14:paraId="03E17DE1" w14:textId="77777777" w:rsidR="00F93A6F" w:rsidRDefault="00F93A6F">
      <w:pPr>
        <w:spacing w:line="100" w:lineRule="exact"/>
        <w:rPr>
          <w:sz w:val="10"/>
          <w:szCs w:val="10"/>
        </w:rPr>
      </w:pPr>
    </w:p>
    <w:p w14:paraId="7CA6D6E8" w14:textId="77777777" w:rsidR="00F93A6F" w:rsidRDefault="00F93A6F">
      <w:pPr>
        <w:spacing w:line="200" w:lineRule="exact"/>
      </w:pPr>
    </w:p>
    <w:p w14:paraId="278F8F0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‘It gives you wings’</w:t>
      </w:r>
    </w:p>
    <w:p w14:paraId="496DAB45" w14:textId="77777777" w:rsidR="00F93A6F" w:rsidRDefault="00F93A6F">
      <w:pPr>
        <w:spacing w:line="100" w:lineRule="exact"/>
        <w:rPr>
          <w:sz w:val="10"/>
          <w:szCs w:val="10"/>
        </w:rPr>
      </w:pPr>
    </w:p>
    <w:p w14:paraId="0F505FB8" w14:textId="77777777" w:rsidR="00F93A6F" w:rsidRDefault="00F93A6F">
      <w:pPr>
        <w:spacing w:line="200" w:lineRule="exact"/>
      </w:pPr>
    </w:p>
    <w:p w14:paraId="1974CDA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‘Finger-lickin’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good’</w:t>
      </w:r>
    </w:p>
    <w:p w14:paraId="3102D8F6" w14:textId="77777777" w:rsidR="00F93A6F" w:rsidRDefault="00F93A6F">
      <w:pPr>
        <w:spacing w:line="100" w:lineRule="exact"/>
        <w:rPr>
          <w:sz w:val="10"/>
          <w:szCs w:val="10"/>
        </w:rPr>
      </w:pPr>
    </w:p>
    <w:p w14:paraId="554A25EA" w14:textId="77777777" w:rsidR="00F93A6F" w:rsidRDefault="00F93A6F">
      <w:pPr>
        <w:spacing w:line="200" w:lineRule="exact"/>
      </w:pPr>
    </w:p>
    <w:p w14:paraId="189D65F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‘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aste the rainbow’</w:t>
      </w:r>
    </w:p>
    <w:p w14:paraId="695D740B" w14:textId="77777777" w:rsidR="00F93A6F" w:rsidRDefault="00F93A6F">
      <w:pPr>
        <w:spacing w:line="100" w:lineRule="exact"/>
        <w:rPr>
          <w:sz w:val="10"/>
          <w:szCs w:val="10"/>
        </w:rPr>
      </w:pPr>
    </w:p>
    <w:p w14:paraId="4139B67E" w14:textId="77777777" w:rsidR="00F93A6F" w:rsidRDefault="00F93A6F">
      <w:pPr>
        <w:spacing w:line="200" w:lineRule="exact"/>
      </w:pPr>
    </w:p>
    <w:p w14:paraId="5E1ADA3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‘Melts in your mouth, not in your hand’</w:t>
      </w:r>
    </w:p>
    <w:p w14:paraId="47322CAC" w14:textId="77777777" w:rsidR="00F93A6F" w:rsidRDefault="00F93A6F">
      <w:pPr>
        <w:spacing w:line="100" w:lineRule="exact"/>
        <w:rPr>
          <w:sz w:val="10"/>
          <w:szCs w:val="10"/>
        </w:rPr>
      </w:pPr>
    </w:p>
    <w:p w14:paraId="6AE8A144" w14:textId="77777777" w:rsidR="00F93A6F" w:rsidRDefault="00F93A6F">
      <w:pPr>
        <w:spacing w:line="200" w:lineRule="exact"/>
      </w:pPr>
    </w:p>
    <w:p w14:paraId="797FA54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8. ‘They’re </w:t>
      </w:r>
      <w:r>
        <w:rPr>
          <w:rFonts w:ascii="Arial" w:eastAsia="Arial" w:hAnsi="Arial" w:cs="Arial"/>
          <w:color w:val="363435"/>
          <w:sz w:val="24"/>
          <w:szCs w:val="24"/>
        </w:rPr>
        <w:t>Gr-r-r-r-eat’</w:t>
      </w:r>
    </w:p>
    <w:p w14:paraId="30F4DDD4" w14:textId="77777777" w:rsidR="00F93A6F" w:rsidRDefault="00F93A6F">
      <w:pPr>
        <w:spacing w:line="100" w:lineRule="exact"/>
        <w:rPr>
          <w:sz w:val="10"/>
          <w:szCs w:val="10"/>
        </w:rPr>
      </w:pPr>
    </w:p>
    <w:p w14:paraId="3CEECEAE" w14:textId="77777777" w:rsidR="00F93A6F" w:rsidRDefault="00F93A6F">
      <w:pPr>
        <w:spacing w:line="200" w:lineRule="exact"/>
      </w:pPr>
    </w:p>
    <w:p w14:paraId="307BB9A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‘The best a man can get’</w:t>
      </w:r>
    </w:p>
    <w:p w14:paraId="158F4B90" w14:textId="77777777" w:rsidR="00F93A6F" w:rsidRDefault="00F93A6F">
      <w:pPr>
        <w:spacing w:line="100" w:lineRule="exact"/>
        <w:rPr>
          <w:sz w:val="10"/>
          <w:szCs w:val="10"/>
        </w:rPr>
      </w:pPr>
    </w:p>
    <w:p w14:paraId="355296C0" w14:textId="77777777" w:rsidR="00F93A6F" w:rsidRDefault="00F93A6F">
      <w:pPr>
        <w:spacing w:line="200" w:lineRule="exact"/>
      </w:pPr>
    </w:p>
    <w:p w14:paraId="3C6E098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‘Because you’re worth it’</w:t>
      </w:r>
    </w:p>
    <w:p w14:paraId="646F9E2F" w14:textId="77777777" w:rsidR="00F93A6F" w:rsidRDefault="00F93A6F">
      <w:pPr>
        <w:spacing w:line="100" w:lineRule="exact"/>
        <w:rPr>
          <w:sz w:val="10"/>
          <w:szCs w:val="10"/>
        </w:rPr>
      </w:pPr>
    </w:p>
    <w:p w14:paraId="291468BD" w14:textId="77777777" w:rsidR="00F93A6F" w:rsidRDefault="00F93A6F">
      <w:pPr>
        <w:spacing w:line="200" w:lineRule="exact"/>
      </w:pPr>
    </w:p>
    <w:p w14:paraId="0F02D13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‘So fresh it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famous’</w:t>
      </w:r>
    </w:p>
    <w:p w14:paraId="7A20C115" w14:textId="77777777" w:rsidR="00F93A6F" w:rsidRDefault="00F93A6F">
      <w:pPr>
        <w:spacing w:line="100" w:lineRule="exact"/>
        <w:rPr>
          <w:sz w:val="10"/>
          <w:szCs w:val="10"/>
        </w:rPr>
      </w:pPr>
    </w:p>
    <w:p w14:paraId="559C32DF" w14:textId="77777777" w:rsidR="00F93A6F" w:rsidRDefault="00F93A6F">
      <w:pPr>
        <w:spacing w:line="200" w:lineRule="exact"/>
      </w:pPr>
    </w:p>
    <w:p w14:paraId="645872B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‘The make up of make up artists’</w:t>
      </w:r>
    </w:p>
    <w:p w14:paraId="3036EC25" w14:textId="77777777" w:rsidR="00F93A6F" w:rsidRDefault="00F93A6F">
      <w:pPr>
        <w:spacing w:line="100" w:lineRule="exact"/>
        <w:rPr>
          <w:sz w:val="10"/>
          <w:szCs w:val="10"/>
        </w:rPr>
      </w:pPr>
    </w:p>
    <w:p w14:paraId="460E0A5A" w14:textId="77777777" w:rsidR="00F93A6F" w:rsidRDefault="00F93A6F">
      <w:pPr>
        <w:spacing w:line="200" w:lineRule="exact"/>
      </w:pPr>
    </w:p>
    <w:p w14:paraId="23B0006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‘Does exactly what it says on the tin’</w:t>
      </w:r>
    </w:p>
    <w:p w14:paraId="320C43DD" w14:textId="77777777" w:rsidR="00F93A6F" w:rsidRDefault="00F93A6F">
      <w:pPr>
        <w:spacing w:line="100" w:lineRule="exact"/>
        <w:rPr>
          <w:sz w:val="10"/>
          <w:szCs w:val="10"/>
        </w:rPr>
      </w:pPr>
    </w:p>
    <w:p w14:paraId="1B9443F6" w14:textId="77777777" w:rsidR="00F93A6F" w:rsidRDefault="00F93A6F">
      <w:pPr>
        <w:spacing w:line="200" w:lineRule="exact"/>
      </w:pPr>
    </w:p>
    <w:p w14:paraId="2200039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‘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V</w:t>
      </w:r>
      <w:r>
        <w:rPr>
          <w:rFonts w:ascii="Arial" w:eastAsia="Arial" w:hAnsi="Arial" w:cs="Arial"/>
          <w:color w:val="363435"/>
          <w:sz w:val="24"/>
          <w:szCs w:val="24"/>
        </w:rPr>
        <w:t>orsprung durch technik’</w:t>
      </w:r>
    </w:p>
    <w:p w14:paraId="7595AB49" w14:textId="77777777" w:rsidR="00F93A6F" w:rsidRDefault="00F93A6F">
      <w:pPr>
        <w:spacing w:line="100" w:lineRule="exact"/>
        <w:rPr>
          <w:sz w:val="10"/>
          <w:szCs w:val="10"/>
        </w:rPr>
      </w:pPr>
    </w:p>
    <w:p w14:paraId="09D91904" w14:textId="77777777" w:rsidR="00F93A6F" w:rsidRDefault="00F93A6F">
      <w:pPr>
        <w:spacing w:line="200" w:lineRule="exact"/>
      </w:pPr>
    </w:p>
    <w:p w14:paraId="68A16DE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63"/>
          <w:footerReference w:type="default" r:id="rId64"/>
          <w:pgSz w:w="8400" w:h="11920"/>
          <w:pgMar w:top="1640" w:right="1020" w:bottom="280" w:left="600" w:header="734" w:footer="945" w:gutter="0"/>
          <w:pgNumType w:start="37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‘It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good to talk’</w:t>
      </w:r>
    </w:p>
    <w:p w14:paraId="1402A472" w14:textId="77777777" w:rsidR="00F93A6F" w:rsidRDefault="00F93A6F">
      <w:pPr>
        <w:spacing w:before="9" w:line="260" w:lineRule="exact"/>
        <w:rPr>
          <w:sz w:val="26"/>
          <w:szCs w:val="26"/>
        </w:rPr>
      </w:pPr>
    </w:p>
    <w:p w14:paraId="446B553F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‘Believe in Bette</w:t>
      </w:r>
      <w:r>
        <w:rPr>
          <w:rFonts w:ascii="Arial" w:eastAsia="Arial" w:hAnsi="Arial" w:cs="Arial"/>
          <w:color w:val="363435"/>
          <w:spacing w:val="9"/>
          <w:sz w:val="24"/>
          <w:szCs w:val="24"/>
        </w:rPr>
        <w:t>r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</w:p>
    <w:p w14:paraId="64B235B0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23C29F0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‘Simples’</w:t>
      </w:r>
    </w:p>
    <w:p w14:paraId="7C5C375E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78C5113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‘Kills 100% of all known germs dead’</w:t>
      </w:r>
    </w:p>
    <w:p w14:paraId="3B31BBB4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7DFAAAB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4. </w:t>
      </w:r>
      <w:r>
        <w:rPr>
          <w:rFonts w:ascii="Arial" w:eastAsia="Arial" w:hAnsi="Arial" w:cs="Arial"/>
          <w:color w:val="363435"/>
          <w:sz w:val="24"/>
          <w:szCs w:val="24"/>
        </w:rPr>
        <w:t>‘8 out of 10 cats prefer it’</w:t>
      </w:r>
    </w:p>
    <w:p w14:paraId="14738BB7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2FC3BA8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‘Central heating for kids’</w:t>
      </w:r>
    </w:p>
    <w:p w14:paraId="02D7BF16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29CA740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‘Once you pop, you can’t stop’</w:t>
      </w:r>
    </w:p>
    <w:p w14:paraId="56D10901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2C53568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‘Lick the lid of life’</w:t>
      </w:r>
    </w:p>
    <w:p w14:paraId="142AAFB1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44A2D37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‘Exceedingly good cakes’</w:t>
      </w:r>
    </w:p>
    <w:p w14:paraId="35969475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6CCA106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‘It keeps going and going and going’</w:t>
      </w:r>
    </w:p>
    <w:p w14:paraId="1EE39589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1BEC6E1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‘Don’t be evil’</w:t>
      </w:r>
    </w:p>
    <w:p w14:paraId="5847CFC7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55FAEF5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‘Make the most of now’</w:t>
      </w:r>
    </w:p>
    <w:p w14:paraId="16BBD118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3E5130F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12. </w:t>
      </w:r>
      <w:r>
        <w:rPr>
          <w:rFonts w:ascii="Arial" w:eastAsia="Arial" w:hAnsi="Arial" w:cs="Arial"/>
          <w:color w:val="363435"/>
          <w:sz w:val="24"/>
          <w:szCs w:val="24"/>
        </w:rPr>
        <w:t>‘Think di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ferent’</w:t>
      </w:r>
    </w:p>
    <w:p w14:paraId="4BCFD310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7EE0DF2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‘Obey your thirst’</w:t>
      </w:r>
    </w:p>
    <w:p w14:paraId="13DDF347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44CA941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‘It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in the game’</w:t>
      </w:r>
    </w:p>
    <w:p w14:paraId="2A9FA054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48D680E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65"/>
          <w:footerReference w:type="default" r:id="rId66"/>
          <w:pgSz w:w="8400" w:h="11920"/>
          <w:pgMar w:top="1640" w:right="1020" w:bottom="280" w:left="600" w:header="734" w:footer="1139" w:gutter="0"/>
          <w:pgNumType w:start="38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15. ‘The </w:t>
      </w:r>
      <w:r>
        <w:rPr>
          <w:rFonts w:ascii="Arial" w:eastAsia="Arial" w:hAnsi="Arial" w:cs="Arial"/>
          <w:color w:val="363435"/>
          <w:sz w:val="24"/>
          <w:szCs w:val="24"/>
        </w:rPr>
        <w:t>lighter way to enjoy chocolate’</w:t>
      </w:r>
    </w:p>
    <w:p w14:paraId="681C9F5F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2D1ADDD9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What is the Irish for egg?</w:t>
      </w:r>
    </w:p>
    <w:p w14:paraId="7ABD9B9B" w14:textId="77777777" w:rsidR="00F93A6F" w:rsidRDefault="00F93A6F">
      <w:pPr>
        <w:spacing w:line="100" w:lineRule="exact"/>
        <w:rPr>
          <w:sz w:val="10"/>
          <w:szCs w:val="10"/>
        </w:rPr>
      </w:pPr>
    </w:p>
    <w:p w14:paraId="570777FA" w14:textId="77777777" w:rsidR="00F93A6F" w:rsidRDefault="00F93A6F">
      <w:pPr>
        <w:spacing w:line="200" w:lineRule="exact"/>
      </w:pPr>
    </w:p>
    <w:p w14:paraId="5492969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What is the Irish for goodbye?</w:t>
      </w:r>
    </w:p>
    <w:p w14:paraId="16A85130" w14:textId="77777777" w:rsidR="00F93A6F" w:rsidRDefault="00F93A6F">
      <w:pPr>
        <w:spacing w:line="100" w:lineRule="exact"/>
        <w:rPr>
          <w:sz w:val="10"/>
          <w:szCs w:val="10"/>
        </w:rPr>
      </w:pPr>
    </w:p>
    <w:p w14:paraId="523F5D9A" w14:textId="77777777" w:rsidR="00F93A6F" w:rsidRDefault="00F93A6F">
      <w:pPr>
        <w:spacing w:line="200" w:lineRule="exact"/>
      </w:pPr>
    </w:p>
    <w:p w14:paraId="63F6BB8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What is the Irish for apple?</w:t>
      </w:r>
    </w:p>
    <w:p w14:paraId="0B84268C" w14:textId="77777777" w:rsidR="00F93A6F" w:rsidRDefault="00F93A6F">
      <w:pPr>
        <w:spacing w:line="100" w:lineRule="exact"/>
        <w:rPr>
          <w:sz w:val="10"/>
          <w:szCs w:val="10"/>
        </w:rPr>
      </w:pPr>
    </w:p>
    <w:p w14:paraId="67C784CD" w14:textId="77777777" w:rsidR="00F93A6F" w:rsidRDefault="00F93A6F">
      <w:pPr>
        <w:spacing w:line="200" w:lineRule="exact"/>
      </w:pPr>
    </w:p>
    <w:p w14:paraId="6C3E924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What is the Irish for love?</w:t>
      </w:r>
    </w:p>
    <w:p w14:paraId="377F680B" w14:textId="77777777" w:rsidR="00F93A6F" w:rsidRDefault="00F93A6F">
      <w:pPr>
        <w:spacing w:line="100" w:lineRule="exact"/>
        <w:rPr>
          <w:sz w:val="10"/>
          <w:szCs w:val="10"/>
        </w:rPr>
      </w:pPr>
    </w:p>
    <w:p w14:paraId="2DC74058" w14:textId="77777777" w:rsidR="00F93A6F" w:rsidRDefault="00F93A6F">
      <w:pPr>
        <w:spacing w:line="200" w:lineRule="exact"/>
      </w:pPr>
    </w:p>
    <w:p w14:paraId="4FFC3B5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What is the Irish for welcome?</w:t>
      </w:r>
    </w:p>
    <w:p w14:paraId="1A7D94D5" w14:textId="77777777" w:rsidR="00F93A6F" w:rsidRDefault="00F93A6F">
      <w:pPr>
        <w:spacing w:line="100" w:lineRule="exact"/>
        <w:rPr>
          <w:sz w:val="10"/>
          <w:szCs w:val="10"/>
        </w:rPr>
      </w:pPr>
    </w:p>
    <w:p w14:paraId="5EC37E80" w14:textId="77777777" w:rsidR="00F93A6F" w:rsidRDefault="00F93A6F">
      <w:pPr>
        <w:spacing w:line="200" w:lineRule="exact"/>
      </w:pPr>
    </w:p>
    <w:p w14:paraId="0CD8ED8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What is the Irish for river?</w:t>
      </w:r>
    </w:p>
    <w:p w14:paraId="791C7B79" w14:textId="77777777" w:rsidR="00F93A6F" w:rsidRDefault="00F93A6F">
      <w:pPr>
        <w:spacing w:line="100" w:lineRule="exact"/>
        <w:rPr>
          <w:sz w:val="10"/>
          <w:szCs w:val="10"/>
        </w:rPr>
      </w:pPr>
    </w:p>
    <w:p w14:paraId="54B9DCB3" w14:textId="77777777" w:rsidR="00F93A6F" w:rsidRDefault="00F93A6F">
      <w:pPr>
        <w:spacing w:line="200" w:lineRule="exact"/>
      </w:pPr>
    </w:p>
    <w:p w14:paraId="79548FB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7. What is the </w:t>
      </w:r>
      <w:r>
        <w:rPr>
          <w:rFonts w:ascii="Arial" w:eastAsia="Arial" w:hAnsi="Arial" w:cs="Arial"/>
          <w:color w:val="363435"/>
          <w:sz w:val="24"/>
          <w:szCs w:val="24"/>
        </w:rPr>
        <w:t>Irish for milk?</w:t>
      </w:r>
    </w:p>
    <w:p w14:paraId="3C1A9E19" w14:textId="77777777" w:rsidR="00F93A6F" w:rsidRDefault="00F93A6F">
      <w:pPr>
        <w:spacing w:line="100" w:lineRule="exact"/>
        <w:rPr>
          <w:sz w:val="10"/>
          <w:szCs w:val="10"/>
        </w:rPr>
      </w:pPr>
    </w:p>
    <w:p w14:paraId="64300284" w14:textId="77777777" w:rsidR="00F93A6F" w:rsidRDefault="00F93A6F">
      <w:pPr>
        <w:spacing w:line="200" w:lineRule="exact"/>
      </w:pPr>
    </w:p>
    <w:p w14:paraId="20DD6F3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What is the Irish for boy?</w:t>
      </w:r>
    </w:p>
    <w:p w14:paraId="69FFCAEC" w14:textId="77777777" w:rsidR="00F93A6F" w:rsidRDefault="00F93A6F">
      <w:pPr>
        <w:spacing w:line="100" w:lineRule="exact"/>
        <w:rPr>
          <w:sz w:val="10"/>
          <w:szCs w:val="10"/>
        </w:rPr>
      </w:pPr>
    </w:p>
    <w:p w14:paraId="15189FF2" w14:textId="77777777" w:rsidR="00F93A6F" w:rsidRDefault="00F93A6F">
      <w:pPr>
        <w:spacing w:line="200" w:lineRule="exact"/>
      </w:pPr>
    </w:p>
    <w:p w14:paraId="6CBCC31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What is the Irish for heart?</w:t>
      </w:r>
    </w:p>
    <w:p w14:paraId="2094D100" w14:textId="77777777" w:rsidR="00F93A6F" w:rsidRDefault="00F93A6F">
      <w:pPr>
        <w:spacing w:line="100" w:lineRule="exact"/>
        <w:rPr>
          <w:sz w:val="10"/>
          <w:szCs w:val="10"/>
        </w:rPr>
      </w:pPr>
    </w:p>
    <w:p w14:paraId="0822B4DC" w14:textId="77777777" w:rsidR="00F93A6F" w:rsidRDefault="00F93A6F">
      <w:pPr>
        <w:spacing w:line="200" w:lineRule="exact"/>
      </w:pPr>
    </w:p>
    <w:p w14:paraId="368116D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  What is the Irish for school?</w:t>
      </w:r>
    </w:p>
    <w:p w14:paraId="115520ED" w14:textId="77777777" w:rsidR="00F93A6F" w:rsidRDefault="00F93A6F">
      <w:pPr>
        <w:spacing w:line="100" w:lineRule="exact"/>
        <w:rPr>
          <w:sz w:val="10"/>
          <w:szCs w:val="10"/>
        </w:rPr>
      </w:pPr>
    </w:p>
    <w:p w14:paraId="09DCE524" w14:textId="77777777" w:rsidR="00F93A6F" w:rsidRDefault="00F93A6F">
      <w:pPr>
        <w:spacing w:line="200" w:lineRule="exact"/>
      </w:pPr>
    </w:p>
    <w:p w14:paraId="7A4F3CA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What is the Irish for lake?</w:t>
      </w:r>
    </w:p>
    <w:p w14:paraId="4CD73480" w14:textId="77777777" w:rsidR="00F93A6F" w:rsidRDefault="00F93A6F">
      <w:pPr>
        <w:spacing w:line="100" w:lineRule="exact"/>
        <w:rPr>
          <w:sz w:val="10"/>
          <w:szCs w:val="10"/>
        </w:rPr>
      </w:pPr>
    </w:p>
    <w:p w14:paraId="7705FE52" w14:textId="77777777" w:rsidR="00F93A6F" w:rsidRDefault="00F93A6F">
      <w:pPr>
        <w:spacing w:line="200" w:lineRule="exact"/>
      </w:pPr>
    </w:p>
    <w:p w14:paraId="3BFA783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What is the Irish for farm?</w:t>
      </w:r>
    </w:p>
    <w:p w14:paraId="12E39E18" w14:textId="77777777" w:rsidR="00F93A6F" w:rsidRDefault="00F93A6F">
      <w:pPr>
        <w:spacing w:line="100" w:lineRule="exact"/>
        <w:rPr>
          <w:sz w:val="10"/>
          <w:szCs w:val="10"/>
        </w:rPr>
      </w:pPr>
    </w:p>
    <w:p w14:paraId="4134C1B4" w14:textId="77777777" w:rsidR="00F93A6F" w:rsidRDefault="00F93A6F">
      <w:pPr>
        <w:spacing w:line="200" w:lineRule="exact"/>
      </w:pPr>
    </w:p>
    <w:p w14:paraId="1FF7FF1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What is the Irish for snow?</w:t>
      </w:r>
    </w:p>
    <w:p w14:paraId="0800FF81" w14:textId="77777777" w:rsidR="00F93A6F" w:rsidRDefault="00F93A6F">
      <w:pPr>
        <w:spacing w:line="100" w:lineRule="exact"/>
        <w:rPr>
          <w:sz w:val="10"/>
          <w:szCs w:val="10"/>
        </w:rPr>
      </w:pPr>
    </w:p>
    <w:p w14:paraId="2956A08D" w14:textId="77777777" w:rsidR="00F93A6F" w:rsidRDefault="00F93A6F">
      <w:pPr>
        <w:spacing w:line="200" w:lineRule="exact"/>
      </w:pPr>
    </w:p>
    <w:p w14:paraId="7B5A0CE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14. What is the Irish for </w:t>
      </w:r>
      <w:r>
        <w:rPr>
          <w:rFonts w:ascii="Arial" w:eastAsia="Arial" w:hAnsi="Arial" w:cs="Arial"/>
          <w:color w:val="363435"/>
          <w:sz w:val="24"/>
          <w:szCs w:val="24"/>
        </w:rPr>
        <w:t>hand?</w:t>
      </w:r>
    </w:p>
    <w:p w14:paraId="48ADBEED" w14:textId="77777777" w:rsidR="00F93A6F" w:rsidRDefault="00F93A6F">
      <w:pPr>
        <w:spacing w:line="100" w:lineRule="exact"/>
        <w:rPr>
          <w:sz w:val="10"/>
          <w:szCs w:val="10"/>
        </w:rPr>
      </w:pPr>
    </w:p>
    <w:p w14:paraId="4C826F2D" w14:textId="77777777" w:rsidR="00F93A6F" w:rsidRDefault="00F93A6F">
      <w:pPr>
        <w:spacing w:line="200" w:lineRule="exact"/>
      </w:pPr>
    </w:p>
    <w:p w14:paraId="42EFEC7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67"/>
          <w:pgSz w:w="8400" w:h="11920"/>
          <w:pgMar w:top="1040" w:right="1140" w:bottom="280" w:left="600" w:header="734" w:footer="1139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What is the Irish for town?</w:t>
      </w:r>
    </w:p>
    <w:p w14:paraId="094F3FEA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4053ADB4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What is the Irish for tooth?</w:t>
      </w:r>
    </w:p>
    <w:p w14:paraId="653BA6FC" w14:textId="77777777" w:rsidR="00F93A6F" w:rsidRDefault="00F93A6F">
      <w:pPr>
        <w:spacing w:line="100" w:lineRule="exact"/>
        <w:rPr>
          <w:sz w:val="10"/>
          <w:szCs w:val="10"/>
        </w:rPr>
      </w:pPr>
    </w:p>
    <w:p w14:paraId="3C81EE29" w14:textId="77777777" w:rsidR="00F93A6F" w:rsidRDefault="00F93A6F">
      <w:pPr>
        <w:spacing w:line="200" w:lineRule="exact"/>
      </w:pPr>
    </w:p>
    <w:p w14:paraId="5F9A61D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What is the Irish for book?</w:t>
      </w:r>
    </w:p>
    <w:p w14:paraId="40A8C28F" w14:textId="77777777" w:rsidR="00F93A6F" w:rsidRDefault="00F93A6F">
      <w:pPr>
        <w:spacing w:line="100" w:lineRule="exact"/>
        <w:rPr>
          <w:sz w:val="10"/>
          <w:szCs w:val="10"/>
        </w:rPr>
      </w:pPr>
    </w:p>
    <w:p w14:paraId="253CC40A" w14:textId="77777777" w:rsidR="00F93A6F" w:rsidRDefault="00F93A6F">
      <w:pPr>
        <w:spacing w:line="200" w:lineRule="exact"/>
      </w:pPr>
    </w:p>
    <w:p w14:paraId="2739702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What is the Irish for mountain?</w:t>
      </w:r>
    </w:p>
    <w:p w14:paraId="61913F32" w14:textId="77777777" w:rsidR="00F93A6F" w:rsidRDefault="00F93A6F">
      <w:pPr>
        <w:spacing w:line="100" w:lineRule="exact"/>
        <w:rPr>
          <w:sz w:val="10"/>
          <w:szCs w:val="10"/>
        </w:rPr>
      </w:pPr>
    </w:p>
    <w:p w14:paraId="1C323AA2" w14:textId="77777777" w:rsidR="00F93A6F" w:rsidRDefault="00F93A6F">
      <w:pPr>
        <w:spacing w:line="200" w:lineRule="exact"/>
      </w:pPr>
    </w:p>
    <w:p w14:paraId="4E0007A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What is the Irish for bed?</w:t>
      </w:r>
    </w:p>
    <w:p w14:paraId="72338C34" w14:textId="77777777" w:rsidR="00F93A6F" w:rsidRDefault="00F93A6F">
      <w:pPr>
        <w:spacing w:line="100" w:lineRule="exact"/>
        <w:rPr>
          <w:sz w:val="10"/>
          <w:szCs w:val="10"/>
        </w:rPr>
      </w:pPr>
    </w:p>
    <w:p w14:paraId="3E96999B" w14:textId="77777777" w:rsidR="00F93A6F" w:rsidRDefault="00F93A6F">
      <w:pPr>
        <w:spacing w:line="200" w:lineRule="exact"/>
      </w:pPr>
    </w:p>
    <w:p w14:paraId="328FACB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What is the Irish for chocolate?</w:t>
      </w:r>
    </w:p>
    <w:p w14:paraId="4CE2E245" w14:textId="77777777" w:rsidR="00F93A6F" w:rsidRDefault="00F93A6F">
      <w:pPr>
        <w:spacing w:line="100" w:lineRule="exact"/>
        <w:rPr>
          <w:sz w:val="10"/>
          <w:szCs w:val="10"/>
        </w:rPr>
      </w:pPr>
    </w:p>
    <w:p w14:paraId="370F4476" w14:textId="77777777" w:rsidR="00F93A6F" w:rsidRDefault="00F93A6F">
      <w:pPr>
        <w:spacing w:line="200" w:lineRule="exact"/>
      </w:pPr>
    </w:p>
    <w:p w14:paraId="5FC2431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6. </w:t>
      </w:r>
      <w:r>
        <w:rPr>
          <w:rFonts w:ascii="Arial" w:eastAsia="Arial" w:hAnsi="Arial" w:cs="Arial"/>
          <w:color w:val="363435"/>
          <w:sz w:val="24"/>
          <w:szCs w:val="24"/>
        </w:rPr>
        <w:t>What is the Irish for young?</w:t>
      </w:r>
    </w:p>
    <w:p w14:paraId="3A94126F" w14:textId="77777777" w:rsidR="00F93A6F" w:rsidRDefault="00F93A6F">
      <w:pPr>
        <w:spacing w:line="100" w:lineRule="exact"/>
        <w:rPr>
          <w:sz w:val="10"/>
          <w:szCs w:val="10"/>
        </w:rPr>
      </w:pPr>
    </w:p>
    <w:p w14:paraId="5D9400B1" w14:textId="77777777" w:rsidR="00F93A6F" w:rsidRDefault="00F93A6F">
      <w:pPr>
        <w:spacing w:line="200" w:lineRule="exact"/>
      </w:pPr>
    </w:p>
    <w:p w14:paraId="11EB746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What is the Irish for manager?</w:t>
      </w:r>
    </w:p>
    <w:p w14:paraId="10DC33D6" w14:textId="77777777" w:rsidR="00F93A6F" w:rsidRDefault="00F93A6F">
      <w:pPr>
        <w:spacing w:line="100" w:lineRule="exact"/>
        <w:rPr>
          <w:sz w:val="10"/>
          <w:szCs w:val="10"/>
        </w:rPr>
      </w:pPr>
    </w:p>
    <w:p w14:paraId="6ABD4B9E" w14:textId="77777777" w:rsidR="00F93A6F" w:rsidRDefault="00F93A6F">
      <w:pPr>
        <w:spacing w:line="200" w:lineRule="exact"/>
      </w:pPr>
    </w:p>
    <w:p w14:paraId="7B0AD30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What is the Irish for tomorrow?</w:t>
      </w:r>
    </w:p>
    <w:p w14:paraId="694F6DB7" w14:textId="77777777" w:rsidR="00F93A6F" w:rsidRDefault="00F93A6F">
      <w:pPr>
        <w:spacing w:line="100" w:lineRule="exact"/>
        <w:rPr>
          <w:sz w:val="10"/>
          <w:szCs w:val="10"/>
        </w:rPr>
      </w:pPr>
    </w:p>
    <w:p w14:paraId="2730F726" w14:textId="77777777" w:rsidR="00F93A6F" w:rsidRDefault="00F93A6F">
      <w:pPr>
        <w:spacing w:line="200" w:lineRule="exact"/>
      </w:pPr>
    </w:p>
    <w:p w14:paraId="1C86355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What is the Irish for music?</w:t>
      </w:r>
    </w:p>
    <w:p w14:paraId="63B8F77C" w14:textId="77777777" w:rsidR="00F93A6F" w:rsidRDefault="00F93A6F">
      <w:pPr>
        <w:spacing w:line="100" w:lineRule="exact"/>
        <w:rPr>
          <w:sz w:val="10"/>
          <w:szCs w:val="10"/>
        </w:rPr>
      </w:pPr>
    </w:p>
    <w:p w14:paraId="49FB48AE" w14:textId="77777777" w:rsidR="00F93A6F" w:rsidRDefault="00F93A6F">
      <w:pPr>
        <w:spacing w:line="200" w:lineRule="exact"/>
      </w:pPr>
    </w:p>
    <w:p w14:paraId="482025F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What is the Irish for door?</w:t>
      </w:r>
    </w:p>
    <w:p w14:paraId="145E082B" w14:textId="77777777" w:rsidR="00F93A6F" w:rsidRDefault="00F93A6F">
      <w:pPr>
        <w:spacing w:line="100" w:lineRule="exact"/>
        <w:rPr>
          <w:sz w:val="10"/>
          <w:szCs w:val="10"/>
        </w:rPr>
      </w:pPr>
    </w:p>
    <w:p w14:paraId="766C285E" w14:textId="77777777" w:rsidR="00F93A6F" w:rsidRDefault="00F93A6F">
      <w:pPr>
        <w:spacing w:line="200" w:lineRule="exact"/>
      </w:pPr>
    </w:p>
    <w:p w14:paraId="2E559AA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What is the Irish for house?</w:t>
      </w:r>
    </w:p>
    <w:p w14:paraId="251BDADB" w14:textId="77777777" w:rsidR="00F93A6F" w:rsidRDefault="00F93A6F">
      <w:pPr>
        <w:spacing w:line="100" w:lineRule="exact"/>
        <w:rPr>
          <w:sz w:val="10"/>
          <w:szCs w:val="10"/>
        </w:rPr>
      </w:pPr>
    </w:p>
    <w:p w14:paraId="38A7CEA3" w14:textId="77777777" w:rsidR="00F93A6F" w:rsidRDefault="00F93A6F">
      <w:pPr>
        <w:spacing w:line="200" w:lineRule="exact"/>
      </w:pPr>
    </w:p>
    <w:p w14:paraId="18AF1D3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What is the Irish for teacher?</w:t>
      </w:r>
    </w:p>
    <w:p w14:paraId="11003381" w14:textId="77777777" w:rsidR="00F93A6F" w:rsidRDefault="00F93A6F">
      <w:pPr>
        <w:spacing w:line="100" w:lineRule="exact"/>
        <w:rPr>
          <w:sz w:val="10"/>
          <w:szCs w:val="10"/>
        </w:rPr>
      </w:pPr>
    </w:p>
    <w:p w14:paraId="4FC486A6" w14:textId="77777777" w:rsidR="00F93A6F" w:rsidRDefault="00F93A6F">
      <w:pPr>
        <w:spacing w:line="200" w:lineRule="exact"/>
      </w:pPr>
    </w:p>
    <w:p w14:paraId="416E5D4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13. What is </w:t>
      </w:r>
      <w:r>
        <w:rPr>
          <w:rFonts w:ascii="Arial" w:eastAsia="Arial" w:hAnsi="Arial" w:cs="Arial"/>
          <w:color w:val="363435"/>
          <w:sz w:val="24"/>
          <w:szCs w:val="24"/>
        </w:rPr>
        <w:t>the Irish for horse?</w:t>
      </w:r>
    </w:p>
    <w:p w14:paraId="41FD57DE" w14:textId="77777777" w:rsidR="00F93A6F" w:rsidRDefault="00F93A6F">
      <w:pPr>
        <w:spacing w:line="100" w:lineRule="exact"/>
        <w:rPr>
          <w:sz w:val="10"/>
          <w:szCs w:val="10"/>
        </w:rPr>
      </w:pPr>
    </w:p>
    <w:p w14:paraId="2F20A8C8" w14:textId="77777777" w:rsidR="00F93A6F" w:rsidRDefault="00F93A6F">
      <w:pPr>
        <w:spacing w:line="200" w:lineRule="exact"/>
      </w:pPr>
    </w:p>
    <w:p w14:paraId="12F7BEE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What is the Irish for weather?</w:t>
      </w:r>
    </w:p>
    <w:p w14:paraId="45643B67" w14:textId="77777777" w:rsidR="00F93A6F" w:rsidRDefault="00F93A6F">
      <w:pPr>
        <w:spacing w:line="100" w:lineRule="exact"/>
        <w:rPr>
          <w:sz w:val="10"/>
          <w:szCs w:val="10"/>
        </w:rPr>
      </w:pPr>
    </w:p>
    <w:p w14:paraId="3147A5D3" w14:textId="77777777" w:rsidR="00F93A6F" w:rsidRDefault="00F93A6F">
      <w:pPr>
        <w:spacing w:line="200" w:lineRule="exact"/>
      </w:pPr>
    </w:p>
    <w:p w14:paraId="24B16D7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68"/>
          <w:footerReference w:type="default" r:id="rId69"/>
          <w:pgSz w:w="8400" w:h="11920"/>
          <w:pgMar w:top="1040" w:right="1140" w:bottom="280" w:left="600" w:header="734" w:footer="1089" w:gutter="0"/>
          <w:pgNumType w:start="4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What is the Irish for biscuit?</w:t>
      </w:r>
    </w:p>
    <w:p w14:paraId="45C13197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1F985303" w14:textId="77777777" w:rsidR="00F93A6F" w:rsidRDefault="00E330CA">
      <w:pPr>
        <w:spacing w:before="3"/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Complete the phrase: ‘All fingers and…’</w:t>
      </w:r>
    </w:p>
    <w:p w14:paraId="31B555CF" w14:textId="77777777" w:rsidR="00F93A6F" w:rsidRDefault="00F93A6F">
      <w:pPr>
        <w:spacing w:line="100" w:lineRule="exact"/>
        <w:rPr>
          <w:sz w:val="10"/>
          <w:szCs w:val="10"/>
        </w:rPr>
      </w:pPr>
    </w:p>
    <w:p w14:paraId="14A9B720" w14:textId="77777777" w:rsidR="00F93A6F" w:rsidRDefault="00F93A6F">
      <w:pPr>
        <w:spacing w:line="200" w:lineRule="exact"/>
      </w:pPr>
    </w:p>
    <w:p w14:paraId="4DE300B2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2.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V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enetians are </w:t>
      </w:r>
      <w:r>
        <w:rPr>
          <w:rFonts w:ascii="Arial" w:eastAsia="Arial" w:hAnsi="Arial" w:cs="Arial"/>
          <w:color w:val="363435"/>
          <w:sz w:val="24"/>
          <w:szCs w:val="24"/>
        </w:rPr>
        <w:t>natives of which Italian city?</w:t>
      </w:r>
    </w:p>
    <w:p w14:paraId="189E7DBD" w14:textId="77777777" w:rsidR="00F93A6F" w:rsidRDefault="00F93A6F">
      <w:pPr>
        <w:spacing w:line="100" w:lineRule="exact"/>
        <w:rPr>
          <w:sz w:val="10"/>
          <w:szCs w:val="10"/>
        </w:rPr>
      </w:pPr>
    </w:p>
    <w:p w14:paraId="134A83AB" w14:textId="77777777" w:rsidR="00F93A6F" w:rsidRDefault="00F93A6F">
      <w:pPr>
        <w:spacing w:line="200" w:lineRule="exact"/>
      </w:pPr>
    </w:p>
    <w:p w14:paraId="2CA9FFF4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Proverbiall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, what does the early bird catch?</w:t>
      </w:r>
    </w:p>
    <w:p w14:paraId="10CCFC66" w14:textId="77777777" w:rsidR="00F93A6F" w:rsidRDefault="00F93A6F">
      <w:pPr>
        <w:spacing w:line="100" w:lineRule="exact"/>
        <w:rPr>
          <w:sz w:val="10"/>
          <w:szCs w:val="10"/>
        </w:rPr>
      </w:pPr>
    </w:p>
    <w:p w14:paraId="22FB96D8" w14:textId="77777777" w:rsidR="00F93A6F" w:rsidRDefault="00F93A6F">
      <w:pPr>
        <w:spacing w:line="200" w:lineRule="exact"/>
      </w:pPr>
    </w:p>
    <w:p w14:paraId="28D6A261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Ireland joined the UN in 1955.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 or false?</w:t>
      </w:r>
    </w:p>
    <w:p w14:paraId="4D2028C5" w14:textId="77777777" w:rsidR="00F93A6F" w:rsidRDefault="00F93A6F">
      <w:pPr>
        <w:spacing w:line="100" w:lineRule="exact"/>
        <w:rPr>
          <w:sz w:val="10"/>
          <w:szCs w:val="10"/>
        </w:rPr>
      </w:pPr>
    </w:p>
    <w:p w14:paraId="65C8FCFC" w14:textId="77777777" w:rsidR="00F93A6F" w:rsidRDefault="00F93A6F">
      <w:pPr>
        <w:spacing w:line="200" w:lineRule="exact"/>
      </w:pPr>
    </w:p>
    <w:p w14:paraId="6A9E2D34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Which musical instrument is played by a drummer?</w:t>
      </w:r>
    </w:p>
    <w:p w14:paraId="5139260A" w14:textId="77777777" w:rsidR="00F93A6F" w:rsidRDefault="00F93A6F">
      <w:pPr>
        <w:spacing w:line="100" w:lineRule="exact"/>
        <w:rPr>
          <w:sz w:val="10"/>
          <w:szCs w:val="10"/>
        </w:rPr>
      </w:pPr>
    </w:p>
    <w:p w14:paraId="18753B08" w14:textId="77777777" w:rsidR="00F93A6F" w:rsidRDefault="00F93A6F">
      <w:pPr>
        <w:spacing w:line="200" w:lineRule="exact"/>
      </w:pPr>
    </w:p>
    <w:p w14:paraId="64665CDF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6. What colour carpet is associated with special </w:t>
      </w:r>
      <w:r>
        <w:rPr>
          <w:rFonts w:ascii="Arial" w:eastAsia="Arial" w:hAnsi="Arial" w:cs="Arial"/>
          <w:color w:val="363435"/>
          <w:sz w:val="24"/>
          <w:szCs w:val="24"/>
        </w:rPr>
        <w:t>occasions?</w:t>
      </w:r>
    </w:p>
    <w:p w14:paraId="4605D557" w14:textId="77777777" w:rsidR="00F93A6F" w:rsidRDefault="00F93A6F">
      <w:pPr>
        <w:spacing w:line="100" w:lineRule="exact"/>
        <w:rPr>
          <w:sz w:val="10"/>
          <w:szCs w:val="10"/>
        </w:rPr>
      </w:pPr>
    </w:p>
    <w:p w14:paraId="68D64DE2" w14:textId="77777777" w:rsidR="00F93A6F" w:rsidRDefault="00F93A6F">
      <w:pPr>
        <w:spacing w:line="200" w:lineRule="exact"/>
      </w:pPr>
    </w:p>
    <w:p w14:paraId="0076CACC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Which two Irish counties end with the letter ‘O’?</w:t>
      </w:r>
    </w:p>
    <w:p w14:paraId="684E929A" w14:textId="77777777" w:rsidR="00F93A6F" w:rsidRDefault="00F93A6F">
      <w:pPr>
        <w:spacing w:line="100" w:lineRule="exact"/>
        <w:rPr>
          <w:sz w:val="10"/>
          <w:szCs w:val="10"/>
        </w:rPr>
      </w:pPr>
    </w:p>
    <w:p w14:paraId="295B1B61" w14:textId="77777777" w:rsidR="00F93A6F" w:rsidRDefault="00F93A6F">
      <w:pPr>
        <w:spacing w:line="200" w:lineRule="exact"/>
      </w:pPr>
    </w:p>
    <w:p w14:paraId="273619BA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What kind of animal is a regal blue tang?</w:t>
      </w:r>
    </w:p>
    <w:p w14:paraId="6185C4F7" w14:textId="77777777" w:rsidR="00F93A6F" w:rsidRDefault="00F93A6F">
      <w:pPr>
        <w:spacing w:line="100" w:lineRule="exact"/>
        <w:rPr>
          <w:sz w:val="10"/>
          <w:szCs w:val="10"/>
        </w:rPr>
      </w:pPr>
    </w:p>
    <w:p w14:paraId="63E2341C" w14:textId="77777777" w:rsidR="00F93A6F" w:rsidRDefault="00F93A6F">
      <w:pPr>
        <w:spacing w:line="200" w:lineRule="exact"/>
      </w:pPr>
    </w:p>
    <w:p w14:paraId="77F60417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What ‘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L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 collection of books?</w:t>
      </w:r>
    </w:p>
    <w:p w14:paraId="3407D21A" w14:textId="77777777" w:rsidR="00F93A6F" w:rsidRDefault="00F93A6F">
      <w:pPr>
        <w:spacing w:line="100" w:lineRule="exact"/>
        <w:rPr>
          <w:sz w:val="10"/>
          <w:szCs w:val="10"/>
        </w:rPr>
      </w:pPr>
    </w:p>
    <w:p w14:paraId="2B141114" w14:textId="77777777" w:rsidR="00F93A6F" w:rsidRDefault="00F93A6F">
      <w:pPr>
        <w:spacing w:line="200" w:lineRule="exact"/>
      </w:pPr>
    </w:p>
    <w:p w14:paraId="3BDFF9BE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Which year followed 1999?</w:t>
      </w:r>
    </w:p>
    <w:p w14:paraId="1A7CC0D2" w14:textId="77777777" w:rsidR="00F93A6F" w:rsidRDefault="00F93A6F">
      <w:pPr>
        <w:spacing w:line="100" w:lineRule="exact"/>
        <w:rPr>
          <w:sz w:val="10"/>
          <w:szCs w:val="10"/>
        </w:rPr>
      </w:pPr>
    </w:p>
    <w:p w14:paraId="3EFE071D" w14:textId="77777777" w:rsidR="00F93A6F" w:rsidRDefault="00F93A6F">
      <w:pPr>
        <w:spacing w:line="200" w:lineRule="exact"/>
      </w:pPr>
    </w:p>
    <w:p w14:paraId="3263C0AC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What ‘S’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can come before tyre, change and room?</w:t>
      </w:r>
    </w:p>
    <w:p w14:paraId="37E357DB" w14:textId="77777777" w:rsidR="00F93A6F" w:rsidRDefault="00F93A6F">
      <w:pPr>
        <w:spacing w:line="100" w:lineRule="exact"/>
        <w:rPr>
          <w:sz w:val="10"/>
          <w:szCs w:val="10"/>
        </w:rPr>
      </w:pPr>
    </w:p>
    <w:p w14:paraId="27AE5071" w14:textId="77777777" w:rsidR="00F93A6F" w:rsidRDefault="00F93A6F">
      <w:pPr>
        <w:spacing w:line="200" w:lineRule="exact"/>
      </w:pPr>
    </w:p>
    <w:p w14:paraId="6550B765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12. In </w:t>
      </w:r>
      <w:r>
        <w:rPr>
          <w:rFonts w:ascii="Arial" w:eastAsia="Arial" w:hAnsi="Arial" w:cs="Arial"/>
          <w:color w:val="363435"/>
          <w:sz w:val="24"/>
          <w:szCs w:val="24"/>
        </w:rPr>
        <w:t>which city are the headquarters of N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O?</w:t>
      </w:r>
    </w:p>
    <w:p w14:paraId="64988E4F" w14:textId="77777777" w:rsidR="00F93A6F" w:rsidRDefault="00F93A6F">
      <w:pPr>
        <w:spacing w:line="100" w:lineRule="exact"/>
        <w:rPr>
          <w:sz w:val="10"/>
          <w:szCs w:val="10"/>
        </w:rPr>
      </w:pPr>
    </w:p>
    <w:p w14:paraId="4B9846C3" w14:textId="77777777" w:rsidR="00F93A6F" w:rsidRDefault="00F93A6F">
      <w:pPr>
        <w:spacing w:line="200" w:lineRule="exact"/>
      </w:pPr>
    </w:p>
    <w:p w14:paraId="2BDF8D6B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Who was director of the FBI from 1924 until 1972?</w:t>
      </w:r>
    </w:p>
    <w:p w14:paraId="3A410EE6" w14:textId="77777777" w:rsidR="00F93A6F" w:rsidRDefault="00F93A6F">
      <w:pPr>
        <w:spacing w:line="100" w:lineRule="exact"/>
        <w:rPr>
          <w:sz w:val="10"/>
          <w:szCs w:val="10"/>
        </w:rPr>
      </w:pPr>
    </w:p>
    <w:p w14:paraId="6CE55CE7" w14:textId="77777777" w:rsidR="00F93A6F" w:rsidRDefault="00F93A6F">
      <w:pPr>
        <w:spacing w:line="200" w:lineRule="exact"/>
      </w:pPr>
    </w:p>
    <w:p w14:paraId="3629F178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Barn and snowy are species of which bird of prey?</w:t>
      </w:r>
    </w:p>
    <w:p w14:paraId="022163A3" w14:textId="77777777" w:rsidR="00F93A6F" w:rsidRDefault="00F93A6F">
      <w:pPr>
        <w:spacing w:line="100" w:lineRule="exact"/>
        <w:rPr>
          <w:sz w:val="10"/>
          <w:szCs w:val="10"/>
        </w:rPr>
      </w:pPr>
    </w:p>
    <w:p w14:paraId="55F80BED" w14:textId="77777777" w:rsidR="00F93A6F" w:rsidRDefault="00F93A6F">
      <w:pPr>
        <w:spacing w:line="200" w:lineRule="exact"/>
      </w:pPr>
    </w:p>
    <w:p w14:paraId="27EE6748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  <w:sectPr w:rsidR="00F93A6F">
          <w:headerReference w:type="default" r:id="rId70"/>
          <w:footerReference w:type="default" r:id="rId71"/>
          <w:pgSz w:w="8400" w:h="11920"/>
          <w:pgMar w:top="1040" w:right="1140" w:bottom="280" w:left="600" w:header="734" w:footer="1089" w:gutter="0"/>
          <w:pgNumType w:start="41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15. </w:t>
      </w:r>
      <w:r>
        <w:rPr>
          <w:rFonts w:ascii="Arial" w:eastAsia="Arial" w:hAnsi="Arial" w:cs="Arial"/>
          <w:color w:val="363435"/>
          <w:sz w:val="24"/>
          <w:szCs w:val="24"/>
        </w:rPr>
        <w:t>Who is the Roman god of fire?</w:t>
      </w:r>
    </w:p>
    <w:p w14:paraId="7FFCFA03" w14:textId="77777777" w:rsidR="00F93A6F" w:rsidRDefault="00F93A6F">
      <w:pPr>
        <w:spacing w:before="6" w:line="180" w:lineRule="exact"/>
        <w:rPr>
          <w:sz w:val="18"/>
          <w:szCs w:val="18"/>
        </w:rPr>
      </w:pPr>
    </w:p>
    <w:p w14:paraId="27104286" w14:textId="77777777" w:rsidR="00F93A6F" w:rsidRDefault="00F93A6F">
      <w:pPr>
        <w:spacing w:line="200" w:lineRule="exact"/>
      </w:pPr>
    </w:p>
    <w:p w14:paraId="35D4C4DB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Complete the phrase: ‘As stubborn as a…’</w:t>
      </w:r>
    </w:p>
    <w:p w14:paraId="3E90C58C" w14:textId="77777777" w:rsidR="00F93A6F" w:rsidRDefault="00F93A6F">
      <w:pPr>
        <w:spacing w:line="100" w:lineRule="exact"/>
        <w:rPr>
          <w:sz w:val="10"/>
          <w:szCs w:val="10"/>
        </w:rPr>
      </w:pPr>
    </w:p>
    <w:p w14:paraId="52F76A58" w14:textId="77777777" w:rsidR="00F93A6F" w:rsidRDefault="00F93A6F">
      <w:pPr>
        <w:spacing w:line="200" w:lineRule="exact"/>
      </w:pPr>
    </w:p>
    <w:p w14:paraId="78B78DA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2.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eiss is the German word for which colour?</w:t>
      </w:r>
    </w:p>
    <w:p w14:paraId="34C332A4" w14:textId="77777777" w:rsidR="00F93A6F" w:rsidRDefault="00F93A6F">
      <w:pPr>
        <w:spacing w:line="100" w:lineRule="exact"/>
        <w:rPr>
          <w:sz w:val="10"/>
          <w:szCs w:val="10"/>
        </w:rPr>
      </w:pPr>
    </w:p>
    <w:p w14:paraId="3F7A7CBE" w14:textId="77777777" w:rsidR="00F93A6F" w:rsidRDefault="00F93A6F">
      <w:pPr>
        <w:spacing w:line="200" w:lineRule="exact"/>
      </w:pPr>
    </w:p>
    <w:p w14:paraId="5910639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What ‘Y’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the day before today?</w:t>
      </w:r>
    </w:p>
    <w:p w14:paraId="64C92DCF" w14:textId="77777777" w:rsidR="00F93A6F" w:rsidRDefault="00F93A6F">
      <w:pPr>
        <w:spacing w:line="100" w:lineRule="exact"/>
        <w:rPr>
          <w:sz w:val="10"/>
          <w:szCs w:val="10"/>
        </w:rPr>
      </w:pPr>
    </w:p>
    <w:p w14:paraId="14EF4082" w14:textId="77777777" w:rsidR="00F93A6F" w:rsidRDefault="00F93A6F">
      <w:pPr>
        <w:spacing w:line="200" w:lineRule="exact"/>
      </w:pPr>
    </w:p>
    <w:p w14:paraId="398A7AB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What mode of transport was the Spruce Goose?</w:t>
      </w:r>
    </w:p>
    <w:p w14:paraId="1091AC60" w14:textId="77777777" w:rsidR="00F93A6F" w:rsidRDefault="00F93A6F">
      <w:pPr>
        <w:spacing w:line="100" w:lineRule="exact"/>
        <w:rPr>
          <w:sz w:val="10"/>
          <w:szCs w:val="10"/>
        </w:rPr>
      </w:pPr>
    </w:p>
    <w:p w14:paraId="3F8E8AB5" w14:textId="77777777" w:rsidR="00F93A6F" w:rsidRDefault="00F93A6F">
      <w:pPr>
        <w:spacing w:line="200" w:lineRule="exact"/>
      </w:pPr>
    </w:p>
    <w:p w14:paraId="5A6C258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What is the o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ficial language of </w:t>
      </w:r>
      <w:r>
        <w:rPr>
          <w:rFonts w:ascii="Arial" w:eastAsia="Arial" w:hAnsi="Arial" w:cs="Arial"/>
          <w:color w:val="363435"/>
          <w:sz w:val="24"/>
          <w:szCs w:val="24"/>
        </w:rPr>
        <w:t>Portugal?</w:t>
      </w:r>
    </w:p>
    <w:p w14:paraId="01E9B6B2" w14:textId="77777777" w:rsidR="00F93A6F" w:rsidRDefault="00F93A6F">
      <w:pPr>
        <w:spacing w:line="100" w:lineRule="exact"/>
        <w:rPr>
          <w:sz w:val="10"/>
          <w:szCs w:val="10"/>
        </w:rPr>
      </w:pPr>
    </w:p>
    <w:p w14:paraId="7E1272AC" w14:textId="77777777" w:rsidR="00F93A6F" w:rsidRDefault="00F93A6F">
      <w:pPr>
        <w:spacing w:line="200" w:lineRule="exact"/>
      </w:pPr>
    </w:p>
    <w:p w14:paraId="24C6308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Which musical instrument is played by an organist?</w:t>
      </w:r>
    </w:p>
    <w:p w14:paraId="6240F8DF" w14:textId="77777777" w:rsidR="00F93A6F" w:rsidRDefault="00F93A6F">
      <w:pPr>
        <w:spacing w:line="100" w:lineRule="exact"/>
        <w:rPr>
          <w:sz w:val="10"/>
          <w:szCs w:val="10"/>
        </w:rPr>
      </w:pPr>
    </w:p>
    <w:p w14:paraId="71985B93" w14:textId="77777777" w:rsidR="00F93A6F" w:rsidRDefault="00F93A6F">
      <w:pPr>
        <w:spacing w:line="200" w:lineRule="exact"/>
      </w:pPr>
    </w:p>
    <w:p w14:paraId="7CFE0B1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Martians are associated with which planet?</w:t>
      </w:r>
    </w:p>
    <w:p w14:paraId="38FB5DF9" w14:textId="77777777" w:rsidR="00F93A6F" w:rsidRDefault="00F93A6F">
      <w:pPr>
        <w:spacing w:line="100" w:lineRule="exact"/>
        <w:rPr>
          <w:sz w:val="10"/>
          <w:szCs w:val="10"/>
        </w:rPr>
      </w:pPr>
    </w:p>
    <w:p w14:paraId="1E50E85C" w14:textId="77777777" w:rsidR="00F93A6F" w:rsidRDefault="00F93A6F">
      <w:pPr>
        <w:spacing w:line="200" w:lineRule="exact"/>
      </w:pPr>
    </w:p>
    <w:p w14:paraId="20EECF2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What does the movie classification ‘PG’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stand for?</w:t>
      </w:r>
    </w:p>
    <w:p w14:paraId="048E4B83" w14:textId="77777777" w:rsidR="00F93A6F" w:rsidRDefault="00F93A6F">
      <w:pPr>
        <w:spacing w:line="100" w:lineRule="exact"/>
        <w:rPr>
          <w:sz w:val="10"/>
          <w:szCs w:val="10"/>
        </w:rPr>
      </w:pPr>
    </w:p>
    <w:p w14:paraId="61F39E7B" w14:textId="77777777" w:rsidR="00F93A6F" w:rsidRDefault="00F93A6F">
      <w:pPr>
        <w:spacing w:line="200" w:lineRule="exact"/>
      </w:pPr>
    </w:p>
    <w:p w14:paraId="5A13AFD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Which sign of the zodiac is represented by an archer?</w:t>
      </w:r>
    </w:p>
    <w:p w14:paraId="404EDA06" w14:textId="77777777" w:rsidR="00F93A6F" w:rsidRDefault="00F93A6F">
      <w:pPr>
        <w:spacing w:line="100" w:lineRule="exact"/>
        <w:rPr>
          <w:sz w:val="10"/>
          <w:szCs w:val="10"/>
        </w:rPr>
      </w:pPr>
    </w:p>
    <w:p w14:paraId="2C0EF41E" w14:textId="77777777" w:rsidR="00F93A6F" w:rsidRDefault="00F93A6F">
      <w:pPr>
        <w:spacing w:line="200" w:lineRule="exact"/>
      </w:pPr>
    </w:p>
    <w:p w14:paraId="54B7F7D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What ‘N’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can come </w:t>
      </w:r>
      <w:r>
        <w:rPr>
          <w:rFonts w:ascii="Arial" w:eastAsia="Arial" w:hAnsi="Arial" w:cs="Arial"/>
          <w:color w:val="363435"/>
          <w:sz w:val="24"/>
          <w:szCs w:val="24"/>
        </w:rPr>
        <w:t>before pape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r</w:t>
      </w:r>
      <w:r>
        <w:rPr>
          <w:rFonts w:ascii="Arial" w:eastAsia="Arial" w:hAnsi="Arial" w:cs="Arial"/>
          <w:color w:val="363435"/>
          <w:sz w:val="24"/>
          <w:szCs w:val="24"/>
        </w:rPr>
        <w:t>, agent and letter?</w:t>
      </w:r>
    </w:p>
    <w:p w14:paraId="30ACD8BD" w14:textId="77777777" w:rsidR="00F93A6F" w:rsidRDefault="00F93A6F">
      <w:pPr>
        <w:spacing w:line="100" w:lineRule="exact"/>
        <w:rPr>
          <w:sz w:val="10"/>
          <w:szCs w:val="10"/>
        </w:rPr>
      </w:pPr>
    </w:p>
    <w:p w14:paraId="7203A35F" w14:textId="77777777" w:rsidR="00F93A6F" w:rsidRDefault="00F93A6F">
      <w:pPr>
        <w:spacing w:line="200" w:lineRule="exact"/>
      </w:pPr>
    </w:p>
    <w:p w14:paraId="109F761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Proverbiall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, what is the best medicine?</w:t>
      </w:r>
    </w:p>
    <w:p w14:paraId="50830117" w14:textId="77777777" w:rsidR="00F93A6F" w:rsidRDefault="00F93A6F">
      <w:pPr>
        <w:spacing w:line="100" w:lineRule="exact"/>
        <w:rPr>
          <w:sz w:val="10"/>
          <w:szCs w:val="10"/>
        </w:rPr>
      </w:pPr>
    </w:p>
    <w:p w14:paraId="4CCD9EEE" w14:textId="77777777" w:rsidR="00F93A6F" w:rsidRDefault="00F93A6F">
      <w:pPr>
        <w:spacing w:line="200" w:lineRule="exact"/>
      </w:pPr>
    </w:p>
    <w:p w14:paraId="0756E68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Which animal appears on the flag of Sri Lanka?</w:t>
      </w:r>
    </w:p>
    <w:p w14:paraId="2BD7A41D" w14:textId="77777777" w:rsidR="00F93A6F" w:rsidRDefault="00F93A6F">
      <w:pPr>
        <w:spacing w:line="100" w:lineRule="exact"/>
        <w:rPr>
          <w:sz w:val="10"/>
          <w:szCs w:val="10"/>
        </w:rPr>
      </w:pPr>
    </w:p>
    <w:p w14:paraId="0ABFADCD" w14:textId="77777777" w:rsidR="00F93A6F" w:rsidRDefault="00F93A6F">
      <w:pPr>
        <w:spacing w:line="200" w:lineRule="exact"/>
      </w:pPr>
    </w:p>
    <w:p w14:paraId="767B4CF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In which US state is Harvard University?</w:t>
      </w:r>
    </w:p>
    <w:p w14:paraId="7344821C" w14:textId="77777777" w:rsidR="00F93A6F" w:rsidRDefault="00F93A6F">
      <w:pPr>
        <w:spacing w:line="100" w:lineRule="exact"/>
        <w:rPr>
          <w:sz w:val="10"/>
          <w:szCs w:val="10"/>
        </w:rPr>
      </w:pPr>
    </w:p>
    <w:p w14:paraId="2640590B" w14:textId="77777777" w:rsidR="00F93A6F" w:rsidRDefault="00F93A6F">
      <w:pPr>
        <w:spacing w:line="200" w:lineRule="exact"/>
      </w:pPr>
    </w:p>
    <w:p w14:paraId="0DA4D1F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Xanthophobia is the fear of which colour?</w:t>
      </w:r>
    </w:p>
    <w:p w14:paraId="0718AC55" w14:textId="77777777" w:rsidR="00F93A6F" w:rsidRDefault="00F93A6F">
      <w:pPr>
        <w:spacing w:line="100" w:lineRule="exact"/>
        <w:rPr>
          <w:sz w:val="10"/>
          <w:szCs w:val="10"/>
        </w:rPr>
      </w:pPr>
    </w:p>
    <w:p w14:paraId="5897EF0D" w14:textId="77777777" w:rsidR="00F93A6F" w:rsidRDefault="00F93A6F">
      <w:pPr>
        <w:spacing w:line="200" w:lineRule="exact"/>
      </w:pPr>
    </w:p>
    <w:p w14:paraId="57BAAC1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72"/>
          <w:footerReference w:type="default" r:id="rId73"/>
          <w:pgSz w:w="8400" w:h="11920"/>
          <w:pgMar w:top="1040" w:right="1140" w:bottom="280" w:left="600" w:header="734" w:footer="1089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Doha is the capital city of which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Arab country?</w:t>
      </w:r>
    </w:p>
    <w:p w14:paraId="2F683363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4B8838AD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Complete the phrase: ‘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ime flies when you’re having…’</w:t>
      </w:r>
    </w:p>
    <w:p w14:paraId="43F32B46" w14:textId="77777777" w:rsidR="00F93A6F" w:rsidRDefault="00F93A6F">
      <w:pPr>
        <w:spacing w:line="100" w:lineRule="exact"/>
        <w:rPr>
          <w:sz w:val="10"/>
          <w:szCs w:val="10"/>
        </w:rPr>
      </w:pPr>
    </w:p>
    <w:p w14:paraId="62D001E1" w14:textId="77777777" w:rsidR="00F93A6F" w:rsidRDefault="00F93A6F">
      <w:pPr>
        <w:spacing w:line="200" w:lineRule="exact"/>
      </w:pPr>
    </w:p>
    <w:p w14:paraId="60E512B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What is the two letter abbreviation for doctor?</w:t>
      </w:r>
    </w:p>
    <w:p w14:paraId="4F0AF71A" w14:textId="77777777" w:rsidR="00F93A6F" w:rsidRDefault="00F93A6F">
      <w:pPr>
        <w:spacing w:line="100" w:lineRule="exact"/>
        <w:rPr>
          <w:sz w:val="10"/>
          <w:szCs w:val="10"/>
        </w:rPr>
      </w:pPr>
    </w:p>
    <w:p w14:paraId="72B68260" w14:textId="77777777" w:rsidR="00F93A6F" w:rsidRDefault="00F93A6F">
      <w:pPr>
        <w:spacing w:line="200" w:lineRule="exact"/>
      </w:pPr>
    </w:p>
    <w:p w14:paraId="5EB4863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Tbilisi is the capital city of which </w:t>
      </w:r>
      <w:r>
        <w:rPr>
          <w:rFonts w:ascii="Arial" w:eastAsia="Arial" w:hAnsi="Arial" w:cs="Arial"/>
          <w:color w:val="363435"/>
          <w:sz w:val="24"/>
          <w:szCs w:val="24"/>
        </w:rPr>
        <w:t>country?</w:t>
      </w:r>
    </w:p>
    <w:p w14:paraId="4E8E2188" w14:textId="77777777" w:rsidR="00F93A6F" w:rsidRDefault="00F93A6F">
      <w:pPr>
        <w:spacing w:line="100" w:lineRule="exact"/>
        <w:rPr>
          <w:sz w:val="10"/>
          <w:szCs w:val="10"/>
        </w:rPr>
      </w:pPr>
    </w:p>
    <w:p w14:paraId="3DA93CAB" w14:textId="77777777" w:rsidR="00F93A6F" w:rsidRDefault="00F93A6F">
      <w:pPr>
        <w:spacing w:line="200" w:lineRule="exact"/>
      </w:pPr>
    </w:p>
    <w:p w14:paraId="208932E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In which English city is Marble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Arch?</w:t>
      </w:r>
    </w:p>
    <w:p w14:paraId="4A73A0E3" w14:textId="77777777" w:rsidR="00F93A6F" w:rsidRDefault="00F93A6F">
      <w:pPr>
        <w:spacing w:line="100" w:lineRule="exact"/>
        <w:rPr>
          <w:sz w:val="10"/>
          <w:szCs w:val="10"/>
        </w:rPr>
      </w:pPr>
    </w:p>
    <w:p w14:paraId="50F008CB" w14:textId="77777777" w:rsidR="00F93A6F" w:rsidRDefault="00F93A6F">
      <w:pPr>
        <w:spacing w:line="200" w:lineRule="exact"/>
      </w:pPr>
    </w:p>
    <w:p w14:paraId="238E35E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Cento is the Italian for which number?</w:t>
      </w:r>
    </w:p>
    <w:p w14:paraId="21B6B6D0" w14:textId="77777777" w:rsidR="00F93A6F" w:rsidRDefault="00F93A6F">
      <w:pPr>
        <w:spacing w:line="100" w:lineRule="exact"/>
        <w:rPr>
          <w:sz w:val="10"/>
          <w:szCs w:val="10"/>
        </w:rPr>
      </w:pPr>
    </w:p>
    <w:p w14:paraId="798FFF82" w14:textId="77777777" w:rsidR="00F93A6F" w:rsidRDefault="00F93A6F">
      <w:pPr>
        <w:spacing w:line="200" w:lineRule="exact"/>
      </w:pPr>
    </w:p>
    <w:p w14:paraId="244A160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Paws is an informal term for which part of the body?</w:t>
      </w:r>
    </w:p>
    <w:p w14:paraId="493C4231" w14:textId="77777777" w:rsidR="00F93A6F" w:rsidRDefault="00F93A6F">
      <w:pPr>
        <w:spacing w:line="100" w:lineRule="exact"/>
        <w:rPr>
          <w:sz w:val="10"/>
          <w:szCs w:val="10"/>
        </w:rPr>
      </w:pPr>
    </w:p>
    <w:p w14:paraId="27C4335C" w14:textId="77777777" w:rsidR="00F93A6F" w:rsidRDefault="00F93A6F">
      <w:pPr>
        <w:spacing w:line="200" w:lineRule="exact"/>
      </w:pPr>
    </w:p>
    <w:p w14:paraId="2CF316E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Which musical instrument is played by a saxophonist?</w:t>
      </w:r>
    </w:p>
    <w:p w14:paraId="04C37F62" w14:textId="77777777" w:rsidR="00F93A6F" w:rsidRDefault="00F93A6F">
      <w:pPr>
        <w:spacing w:line="100" w:lineRule="exact"/>
        <w:rPr>
          <w:sz w:val="10"/>
          <w:szCs w:val="10"/>
        </w:rPr>
      </w:pPr>
    </w:p>
    <w:p w14:paraId="5AFA7AB0" w14:textId="77777777" w:rsidR="00F93A6F" w:rsidRDefault="00F93A6F">
      <w:pPr>
        <w:spacing w:line="200" w:lineRule="exact"/>
      </w:pPr>
    </w:p>
    <w:p w14:paraId="5641929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What ‘D’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can come before dream, </w:t>
      </w:r>
      <w:r>
        <w:rPr>
          <w:rFonts w:ascii="Arial" w:eastAsia="Arial" w:hAnsi="Arial" w:cs="Arial"/>
          <w:color w:val="363435"/>
          <w:sz w:val="24"/>
          <w:szCs w:val="24"/>
        </w:rPr>
        <w:t>light and time?</w:t>
      </w:r>
    </w:p>
    <w:p w14:paraId="2CA1B733" w14:textId="77777777" w:rsidR="00F93A6F" w:rsidRDefault="00F93A6F">
      <w:pPr>
        <w:spacing w:line="100" w:lineRule="exact"/>
        <w:rPr>
          <w:sz w:val="10"/>
          <w:szCs w:val="10"/>
        </w:rPr>
      </w:pPr>
    </w:p>
    <w:p w14:paraId="52FDDB2B" w14:textId="77777777" w:rsidR="00F93A6F" w:rsidRDefault="00F93A6F">
      <w:pPr>
        <w:spacing w:line="200" w:lineRule="exact"/>
      </w:pPr>
    </w:p>
    <w:p w14:paraId="6FCDF0F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Bulgarians are natives of which country?</w:t>
      </w:r>
    </w:p>
    <w:p w14:paraId="4AA10BBE" w14:textId="77777777" w:rsidR="00F93A6F" w:rsidRDefault="00F93A6F">
      <w:pPr>
        <w:spacing w:line="100" w:lineRule="exact"/>
        <w:rPr>
          <w:sz w:val="10"/>
          <w:szCs w:val="10"/>
        </w:rPr>
      </w:pPr>
    </w:p>
    <w:p w14:paraId="1F4C48E0" w14:textId="77777777" w:rsidR="00F93A6F" w:rsidRDefault="00F93A6F">
      <w:pPr>
        <w:spacing w:line="200" w:lineRule="exact"/>
      </w:pPr>
    </w:p>
    <w:p w14:paraId="4C946C7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What ‘S’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the male part of a flower?</w:t>
      </w:r>
    </w:p>
    <w:p w14:paraId="75125983" w14:textId="77777777" w:rsidR="00F93A6F" w:rsidRDefault="00F93A6F">
      <w:pPr>
        <w:spacing w:line="100" w:lineRule="exact"/>
        <w:rPr>
          <w:sz w:val="10"/>
          <w:szCs w:val="10"/>
        </w:rPr>
      </w:pPr>
    </w:p>
    <w:p w14:paraId="5C00E495" w14:textId="77777777" w:rsidR="00F93A6F" w:rsidRDefault="00F93A6F">
      <w:pPr>
        <w:spacing w:line="200" w:lineRule="exact"/>
      </w:pPr>
    </w:p>
    <w:p w14:paraId="294E1AD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Proverbiall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, what do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April showers bring forth?</w:t>
      </w:r>
    </w:p>
    <w:p w14:paraId="3468ADD5" w14:textId="77777777" w:rsidR="00F93A6F" w:rsidRDefault="00F93A6F">
      <w:pPr>
        <w:spacing w:line="100" w:lineRule="exact"/>
        <w:rPr>
          <w:sz w:val="10"/>
          <w:szCs w:val="10"/>
        </w:rPr>
      </w:pPr>
    </w:p>
    <w:p w14:paraId="2EE1844B" w14:textId="77777777" w:rsidR="00F93A6F" w:rsidRDefault="00F93A6F">
      <w:pPr>
        <w:spacing w:line="200" w:lineRule="exact"/>
      </w:pPr>
    </w:p>
    <w:p w14:paraId="1C9D08C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gri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fin has the head and wings of which bird?</w:t>
      </w:r>
    </w:p>
    <w:p w14:paraId="4F6600AC" w14:textId="77777777" w:rsidR="00F93A6F" w:rsidRDefault="00F93A6F">
      <w:pPr>
        <w:spacing w:line="100" w:lineRule="exact"/>
        <w:rPr>
          <w:sz w:val="10"/>
          <w:szCs w:val="10"/>
        </w:rPr>
      </w:pPr>
    </w:p>
    <w:p w14:paraId="1734AC8A" w14:textId="77777777" w:rsidR="00F93A6F" w:rsidRDefault="00F93A6F">
      <w:pPr>
        <w:spacing w:line="200" w:lineRule="exact"/>
      </w:pPr>
    </w:p>
    <w:p w14:paraId="5ACBECB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By area, what is the largest Scand</w:t>
      </w:r>
      <w:r>
        <w:rPr>
          <w:rFonts w:ascii="Arial" w:eastAsia="Arial" w:hAnsi="Arial" w:cs="Arial"/>
          <w:color w:val="363435"/>
          <w:sz w:val="24"/>
          <w:szCs w:val="24"/>
        </w:rPr>
        <w:t>inavian country?</w:t>
      </w:r>
    </w:p>
    <w:p w14:paraId="5C462138" w14:textId="77777777" w:rsidR="00F93A6F" w:rsidRDefault="00F93A6F">
      <w:pPr>
        <w:spacing w:line="100" w:lineRule="exact"/>
        <w:rPr>
          <w:sz w:val="10"/>
          <w:szCs w:val="10"/>
        </w:rPr>
      </w:pPr>
    </w:p>
    <w:p w14:paraId="09754647" w14:textId="77777777" w:rsidR="00F93A6F" w:rsidRDefault="00F93A6F">
      <w:pPr>
        <w:spacing w:line="200" w:lineRule="exact"/>
      </w:pPr>
    </w:p>
    <w:p w14:paraId="7315B89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In which Irish county is Mellifont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Abbey?</w:t>
      </w:r>
    </w:p>
    <w:p w14:paraId="2357EF99" w14:textId="77777777" w:rsidR="00F93A6F" w:rsidRDefault="00F93A6F">
      <w:pPr>
        <w:spacing w:line="100" w:lineRule="exact"/>
        <w:rPr>
          <w:sz w:val="10"/>
          <w:szCs w:val="10"/>
        </w:rPr>
      </w:pPr>
    </w:p>
    <w:p w14:paraId="7F8F7999" w14:textId="77777777" w:rsidR="00F93A6F" w:rsidRDefault="00F93A6F">
      <w:pPr>
        <w:spacing w:line="200" w:lineRule="exact"/>
      </w:pPr>
    </w:p>
    <w:p w14:paraId="3E38EB8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74"/>
          <w:footerReference w:type="default" r:id="rId75"/>
          <w:pgSz w:w="8400" w:h="11920"/>
          <w:pgMar w:top="1040" w:right="1140" w:bottom="280" w:left="600" w:header="734" w:footer="948" w:gutter="0"/>
          <w:pgNumType w:start="43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What does the acronym POTUS stand for?</w:t>
      </w:r>
    </w:p>
    <w:p w14:paraId="28B15B90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371266E6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What ‘C’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are comic circus </w:t>
      </w:r>
      <w:r>
        <w:rPr>
          <w:rFonts w:ascii="Arial" w:eastAsia="Arial" w:hAnsi="Arial" w:cs="Arial"/>
          <w:color w:val="363435"/>
          <w:sz w:val="24"/>
          <w:szCs w:val="24"/>
        </w:rPr>
        <w:t>entertainers?</w:t>
      </w:r>
    </w:p>
    <w:p w14:paraId="58025940" w14:textId="77777777" w:rsidR="00F93A6F" w:rsidRDefault="00F93A6F">
      <w:pPr>
        <w:spacing w:line="100" w:lineRule="exact"/>
        <w:rPr>
          <w:sz w:val="10"/>
          <w:szCs w:val="10"/>
        </w:rPr>
      </w:pPr>
    </w:p>
    <w:p w14:paraId="6D26C1F7" w14:textId="77777777" w:rsidR="00F93A6F" w:rsidRDefault="00F93A6F">
      <w:pPr>
        <w:spacing w:line="200" w:lineRule="exact"/>
      </w:pPr>
    </w:p>
    <w:p w14:paraId="02EC192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Complete the phrase: ‘Jump on the band…’</w:t>
      </w:r>
    </w:p>
    <w:p w14:paraId="368D5006" w14:textId="77777777" w:rsidR="00F93A6F" w:rsidRDefault="00F93A6F">
      <w:pPr>
        <w:spacing w:line="100" w:lineRule="exact"/>
        <w:rPr>
          <w:sz w:val="10"/>
          <w:szCs w:val="10"/>
        </w:rPr>
      </w:pPr>
    </w:p>
    <w:p w14:paraId="6643B6C5" w14:textId="77777777" w:rsidR="00F93A6F" w:rsidRDefault="00F93A6F">
      <w:pPr>
        <w:spacing w:line="200" w:lineRule="exact"/>
      </w:pPr>
    </w:p>
    <w:p w14:paraId="4EC7841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What is the three letter abbreviation for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August?</w:t>
      </w:r>
    </w:p>
    <w:p w14:paraId="5722A4F1" w14:textId="77777777" w:rsidR="00F93A6F" w:rsidRDefault="00F93A6F">
      <w:pPr>
        <w:spacing w:line="100" w:lineRule="exact"/>
        <w:rPr>
          <w:sz w:val="10"/>
          <w:szCs w:val="10"/>
        </w:rPr>
      </w:pPr>
    </w:p>
    <w:p w14:paraId="671E9BCC" w14:textId="77777777" w:rsidR="00F93A6F" w:rsidRDefault="00F93A6F">
      <w:pPr>
        <w:spacing w:line="200" w:lineRule="exact"/>
      </w:pPr>
    </w:p>
    <w:p w14:paraId="1C4BD0A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Switzerland is a landlocked countr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 or false?</w:t>
      </w:r>
    </w:p>
    <w:p w14:paraId="23916872" w14:textId="77777777" w:rsidR="00F93A6F" w:rsidRDefault="00F93A6F">
      <w:pPr>
        <w:spacing w:line="100" w:lineRule="exact"/>
        <w:rPr>
          <w:sz w:val="10"/>
          <w:szCs w:val="10"/>
        </w:rPr>
      </w:pPr>
    </w:p>
    <w:p w14:paraId="1C60B0F6" w14:textId="77777777" w:rsidR="00F93A6F" w:rsidRDefault="00F93A6F">
      <w:pPr>
        <w:spacing w:line="200" w:lineRule="exact"/>
      </w:pPr>
    </w:p>
    <w:p w14:paraId="4471952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How many legs has a scorpion?</w:t>
      </w:r>
    </w:p>
    <w:p w14:paraId="5473AD18" w14:textId="77777777" w:rsidR="00F93A6F" w:rsidRDefault="00F93A6F">
      <w:pPr>
        <w:spacing w:line="100" w:lineRule="exact"/>
        <w:rPr>
          <w:sz w:val="10"/>
          <w:szCs w:val="10"/>
        </w:rPr>
      </w:pPr>
    </w:p>
    <w:p w14:paraId="74C446D6" w14:textId="77777777" w:rsidR="00F93A6F" w:rsidRDefault="00F93A6F">
      <w:pPr>
        <w:spacing w:line="200" w:lineRule="exact"/>
      </w:pPr>
    </w:p>
    <w:p w14:paraId="28DE66C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6. Pride is the surname of which </w:t>
      </w:r>
      <w:r>
        <w:rPr>
          <w:rFonts w:ascii="Arial" w:eastAsia="Arial" w:hAnsi="Arial" w:cs="Arial"/>
          <w:i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i/>
          <w:color w:val="363435"/>
          <w:sz w:val="24"/>
          <w:szCs w:val="24"/>
        </w:rPr>
        <w:t xml:space="preserve">oy Story </w:t>
      </w:r>
      <w:r>
        <w:rPr>
          <w:rFonts w:ascii="Arial" w:eastAsia="Arial" w:hAnsi="Arial" w:cs="Arial"/>
          <w:color w:val="363435"/>
          <w:sz w:val="24"/>
          <w:szCs w:val="24"/>
        </w:rPr>
        <w:t>character?</w:t>
      </w:r>
    </w:p>
    <w:p w14:paraId="7719641C" w14:textId="77777777" w:rsidR="00F93A6F" w:rsidRDefault="00F93A6F">
      <w:pPr>
        <w:spacing w:line="100" w:lineRule="exact"/>
        <w:rPr>
          <w:sz w:val="10"/>
          <w:szCs w:val="10"/>
        </w:rPr>
      </w:pPr>
    </w:p>
    <w:p w14:paraId="2422907E" w14:textId="77777777" w:rsidR="00F93A6F" w:rsidRDefault="00F93A6F">
      <w:pPr>
        <w:spacing w:line="200" w:lineRule="exact"/>
      </w:pPr>
    </w:p>
    <w:p w14:paraId="5D0DF13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Algebra is a branch of which school subject?</w:t>
      </w:r>
    </w:p>
    <w:p w14:paraId="7AEC853A" w14:textId="77777777" w:rsidR="00F93A6F" w:rsidRDefault="00F93A6F">
      <w:pPr>
        <w:spacing w:line="100" w:lineRule="exact"/>
        <w:rPr>
          <w:sz w:val="10"/>
          <w:szCs w:val="10"/>
        </w:rPr>
      </w:pPr>
    </w:p>
    <w:p w14:paraId="5EBFFAA1" w14:textId="77777777" w:rsidR="00F93A6F" w:rsidRDefault="00F93A6F">
      <w:pPr>
        <w:spacing w:line="200" w:lineRule="exact"/>
      </w:pPr>
    </w:p>
    <w:p w14:paraId="05FED65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What ‘S’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 person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sister or brother?</w:t>
      </w:r>
    </w:p>
    <w:p w14:paraId="1C72B2DC" w14:textId="77777777" w:rsidR="00F93A6F" w:rsidRDefault="00F93A6F">
      <w:pPr>
        <w:spacing w:line="100" w:lineRule="exact"/>
        <w:rPr>
          <w:sz w:val="10"/>
          <w:szCs w:val="10"/>
        </w:rPr>
      </w:pPr>
    </w:p>
    <w:p w14:paraId="77446C2C" w14:textId="77777777" w:rsidR="00F93A6F" w:rsidRDefault="00F93A6F">
      <w:pPr>
        <w:spacing w:line="200" w:lineRule="exact"/>
      </w:pPr>
    </w:p>
    <w:p w14:paraId="16F6D46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In which country did Choux pastry originate?</w:t>
      </w:r>
    </w:p>
    <w:p w14:paraId="163FA6E0" w14:textId="77777777" w:rsidR="00F93A6F" w:rsidRDefault="00F93A6F">
      <w:pPr>
        <w:spacing w:line="100" w:lineRule="exact"/>
        <w:rPr>
          <w:sz w:val="10"/>
          <w:szCs w:val="10"/>
        </w:rPr>
      </w:pPr>
    </w:p>
    <w:p w14:paraId="22F193FA" w14:textId="77777777" w:rsidR="00F93A6F" w:rsidRDefault="00F93A6F">
      <w:pPr>
        <w:spacing w:line="200" w:lineRule="exact"/>
      </w:pPr>
    </w:p>
    <w:p w14:paraId="28C6A4E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What ‘P’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the female part of flower?</w:t>
      </w:r>
    </w:p>
    <w:p w14:paraId="67B20065" w14:textId="77777777" w:rsidR="00F93A6F" w:rsidRDefault="00F93A6F">
      <w:pPr>
        <w:spacing w:line="100" w:lineRule="exact"/>
        <w:rPr>
          <w:sz w:val="10"/>
          <w:szCs w:val="10"/>
        </w:rPr>
      </w:pPr>
    </w:p>
    <w:p w14:paraId="32C61CE7" w14:textId="77777777" w:rsidR="00F93A6F" w:rsidRDefault="00F93A6F">
      <w:pPr>
        <w:spacing w:line="200" w:lineRule="exact"/>
      </w:pPr>
    </w:p>
    <w:p w14:paraId="754F873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Filipinos are natives of which country?</w:t>
      </w:r>
    </w:p>
    <w:p w14:paraId="0702EC6D" w14:textId="77777777" w:rsidR="00F93A6F" w:rsidRDefault="00F93A6F">
      <w:pPr>
        <w:spacing w:line="100" w:lineRule="exact"/>
        <w:rPr>
          <w:sz w:val="10"/>
          <w:szCs w:val="10"/>
        </w:rPr>
      </w:pPr>
    </w:p>
    <w:p w14:paraId="1634C1EE" w14:textId="77777777" w:rsidR="00F93A6F" w:rsidRDefault="00F93A6F">
      <w:pPr>
        <w:spacing w:line="200" w:lineRule="exact"/>
      </w:pPr>
    </w:p>
    <w:p w14:paraId="0100810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Which US state is listed last alphabetically?</w:t>
      </w:r>
    </w:p>
    <w:p w14:paraId="0B61F063" w14:textId="77777777" w:rsidR="00F93A6F" w:rsidRDefault="00F93A6F">
      <w:pPr>
        <w:spacing w:line="100" w:lineRule="exact"/>
        <w:rPr>
          <w:sz w:val="10"/>
          <w:szCs w:val="10"/>
        </w:rPr>
      </w:pPr>
    </w:p>
    <w:p w14:paraId="474FC475" w14:textId="77777777" w:rsidR="00F93A6F" w:rsidRDefault="00F93A6F">
      <w:pPr>
        <w:spacing w:line="200" w:lineRule="exact"/>
      </w:pPr>
    </w:p>
    <w:p w14:paraId="5A308E3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adjective ‘ursine’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refers to which animal?</w:t>
      </w:r>
    </w:p>
    <w:p w14:paraId="13CC9DB7" w14:textId="77777777" w:rsidR="00F93A6F" w:rsidRDefault="00F93A6F">
      <w:pPr>
        <w:spacing w:line="100" w:lineRule="exact"/>
        <w:rPr>
          <w:sz w:val="10"/>
          <w:szCs w:val="10"/>
        </w:rPr>
      </w:pPr>
    </w:p>
    <w:p w14:paraId="2BCB1EC4" w14:textId="77777777" w:rsidR="00F93A6F" w:rsidRDefault="00F93A6F">
      <w:pPr>
        <w:spacing w:line="200" w:lineRule="exact"/>
      </w:pPr>
    </w:p>
    <w:p w14:paraId="2A68224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Of what is acrophobia the fear?</w:t>
      </w:r>
    </w:p>
    <w:p w14:paraId="77F7551B" w14:textId="77777777" w:rsidR="00F93A6F" w:rsidRDefault="00F93A6F">
      <w:pPr>
        <w:spacing w:line="100" w:lineRule="exact"/>
        <w:rPr>
          <w:sz w:val="10"/>
          <w:szCs w:val="10"/>
        </w:rPr>
      </w:pPr>
    </w:p>
    <w:p w14:paraId="6688D4CF" w14:textId="77777777" w:rsidR="00F93A6F" w:rsidRDefault="00F93A6F">
      <w:pPr>
        <w:spacing w:line="200" w:lineRule="exact"/>
      </w:pPr>
    </w:p>
    <w:p w14:paraId="2A58E78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76"/>
          <w:pgSz w:w="8400" w:h="11920"/>
          <w:pgMar w:top="1040" w:right="1140" w:bottom="280" w:left="600" w:header="734" w:footer="948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What is the third letter of the Greek alphabet?</w:t>
      </w:r>
    </w:p>
    <w:p w14:paraId="2FB7408C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2434032B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‘All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s well that </w:t>
      </w:r>
      <w:r>
        <w:rPr>
          <w:rFonts w:ascii="Arial" w:eastAsia="Arial" w:hAnsi="Arial" w:cs="Arial"/>
          <w:color w:val="363435"/>
          <w:sz w:val="24"/>
          <w:szCs w:val="24"/>
        </w:rPr>
        <w:t>ends…’</w:t>
      </w:r>
    </w:p>
    <w:p w14:paraId="7A6A46F5" w14:textId="77777777" w:rsidR="00F93A6F" w:rsidRDefault="00F93A6F">
      <w:pPr>
        <w:spacing w:line="100" w:lineRule="exact"/>
        <w:rPr>
          <w:sz w:val="10"/>
          <w:szCs w:val="10"/>
        </w:rPr>
      </w:pPr>
    </w:p>
    <w:p w14:paraId="5A312A00" w14:textId="77777777" w:rsidR="00F93A6F" w:rsidRDefault="00F93A6F">
      <w:pPr>
        <w:spacing w:line="200" w:lineRule="exact"/>
      </w:pPr>
    </w:p>
    <w:p w14:paraId="2B252BB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‘Barking dogs seldom…’</w:t>
      </w:r>
    </w:p>
    <w:p w14:paraId="4C0B3D5C" w14:textId="77777777" w:rsidR="00F93A6F" w:rsidRDefault="00F93A6F">
      <w:pPr>
        <w:spacing w:line="100" w:lineRule="exact"/>
        <w:rPr>
          <w:sz w:val="10"/>
          <w:szCs w:val="10"/>
        </w:rPr>
      </w:pPr>
    </w:p>
    <w:p w14:paraId="663DD480" w14:textId="77777777" w:rsidR="00F93A6F" w:rsidRDefault="00F93A6F">
      <w:pPr>
        <w:spacing w:line="200" w:lineRule="exact"/>
      </w:pPr>
    </w:p>
    <w:p w14:paraId="6D0E29C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‘Do as I sa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, not as I…’</w:t>
      </w:r>
    </w:p>
    <w:p w14:paraId="5365E474" w14:textId="77777777" w:rsidR="00F93A6F" w:rsidRDefault="00F93A6F">
      <w:pPr>
        <w:spacing w:line="100" w:lineRule="exact"/>
        <w:rPr>
          <w:sz w:val="10"/>
          <w:szCs w:val="10"/>
        </w:rPr>
      </w:pPr>
    </w:p>
    <w:p w14:paraId="06FA074B" w14:textId="77777777" w:rsidR="00F93A6F" w:rsidRDefault="00F93A6F">
      <w:pPr>
        <w:spacing w:line="200" w:lineRule="exact"/>
      </w:pPr>
    </w:p>
    <w:p w14:paraId="40F670D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‘Every picture tells a…’</w:t>
      </w:r>
    </w:p>
    <w:p w14:paraId="49546CA2" w14:textId="77777777" w:rsidR="00F93A6F" w:rsidRDefault="00F93A6F">
      <w:pPr>
        <w:spacing w:line="100" w:lineRule="exact"/>
        <w:rPr>
          <w:sz w:val="10"/>
          <w:szCs w:val="10"/>
        </w:rPr>
      </w:pPr>
    </w:p>
    <w:p w14:paraId="46D84BFB" w14:textId="77777777" w:rsidR="00F93A6F" w:rsidRDefault="00F93A6F">
      <w:pPr>
        <w:spacing w:line="200" w:lineRule="exact"/>
      </w:pPr>
    </w:p>
    <w:p w14:paraId="72E7C0C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‘Feed a cold and starve a…’</w:t>
      </w:r>
    </w:p>
    <w:p w14:paraId="3FDCC33B" w14:textId="77777777" w:rsidR="00F93A6F" w:rsidRDefault="00F93A6F">
      <w:pPr>
        <w:spacing w:line="100" w:lineRule="exact"/>
        <w:rPr>
          <w:sz w:val="10"/>
          <w:szCs w:val="10"/>
        </w:rPr>
      </w:pPr>
    </w:p>
    <w:p w14:paraId="133A75FE" w14:textId="77777777" w:rsidR="00F93A6F" w:rsidRDefault="00F93A6F">
      <w:pPr>
        <w:spacing w:line="200" w:lineRule="exact"/>
      </w:pPr>
    </w:p>
    <w:p w14:paraId="44CD56A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‘Forewarned is…’</w:t>
      </w:r>
    </w:p>
    <w:p w14:paraId="14824C84" w14:textId="77777777" w:rsidR="00F93A6F" w:rsidRDefault="00F93A6F">
      <w:pPr>
        <w:spacing w:line="100" w:lineRule="exact"/>
        <w:rPr>
          <w:sz w:val="10"/>
          <w:szCs w:val="10"/>
        </w:rPr>
      </w:pPr>
    </w:p>
    <w:p w14:paraId="65BE237E" w14:textId="77777777" w:rsidR="00F93A6F" w:rsidRDefault="00F93A6F">
      <w:pPr>
        <w:spacing w:line="200" w:lineRule="exact"/>
      </w:pPr>
    </w:p>
    <w:p w14:paraId="4A6473D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‘Hell hath no fury like a woman…’</w:t>
      </w:r>
    </w:p>
    <w:p w14:paraId="0ABBC0A4" w14:textId="77777777" w:rsidR="00F93A6F" w:rsidRDefault="00F93A6F">
      <w:pPr>
        <w:spacing w:line="100" w:lineRule="exact"/>
        <w:rPr>
          <w:sz w:val="10"/>
          <w:szCs w:val="10"/>
        </w:rPr>
      </w:pPr>
    </w:p>
    <w:p w14:paraId="5FDA1164" w14:textId="77777777" w:rsidR="00F93A6F" w:rsidRDefault="00F93A6F">
      <w:pPr>
        <w:spacing w:line="200" w:lineRule="exact"/>
      </w:pPr>
    </w:p>
    <w:p w14:paraId="4BDA23E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‘A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Fair exchange is no…’</w:t>
      </w:r>
    </w:p>
    <w:p w14:paraId="0AA081C8" w14:textId="77777777" w:rsidR="00F93A6F" w:rsidRDefault="00F93A6F">
      <w:pPr>
        <w:spacing w:line="100" w:lineRule="exact"/>
        <w:rPr>
          <w:sz w:val="10"/>
          <w:szCs w:val="10"/>
        </w:rPr>
      </w:pPr>
    </w:p>
    <w:p w14:paraId="4A9F8ADB" w14:textId="77777777" w:rsidR="00F93A6F" w:rsidRDefault="00F93A6F">
      <w:pPr>
        <w:spacing w:line="200" w:lineRule="exact"/>
      </w:pPr>
    </w:p>
    <w:p w14:paraId="659ECC0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‘</w:t>
      </w:r>
      <w:r>
        <w:rPr>
          <w:rFonts w:ascii="Arial" w:eastAsia="Arial" w:hAnsi="Arial" w:cs="Arial"/>
          <w:color w:val="363435"/>
          <w:spacing w:val="-22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ou can’t get blood from a…’</w:t>
      </w:r>
    </w:p>
    <w:p w14:paraId="1806D60F" w14:textId="77777777" w:rsidR="00F93A6F" w:rsidRDefault="00F93A6F">
      <w:pPr>
        <w:spacing w:line="100" w:lineRule="exact"/>
        <w:rPr>
          <w:sz w:val="10"/>
          <w:szCs w:val="10"/>
        </w:rPr>
      </w:pPr>
    </w:p>
    <w:p w14:paraId="594EADED" w14:textId="77777777" w:rsidR="00F93A6F" w:rsidRDefault="00F93A6F">
      <w:pPr>
        <w:spacing w:line="200" w:lineRule="exact"/>
      </w:pPr>
    </w:p>
    <w:p w14:paraId="3A734AF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‘Where there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muck there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s…’</w:t>
      </w:r>
    </w:p>
    <w:p w14:paraId="740EE454" w14:textId="77777777" w:rsidR="00F93A6F" w:rsidRDefault="00F93A6F">
      <w:pPr>
        <w:spacing w:line="100" w:lineRule="exact"/>
        <w:rPr>
          <w:sz w:val="10"/>
          <w:szCs w:val="10"/>
        </w:rPr>
      </w:pPr>
    </w:p>
    <w:p w14:paraId="7A5A501D" w14:textId="77777777" w:rsidR="00F93A6F" w:rsidRDefault="00F93A6F">
      <w:pPr>
        <w:spacing w:line="200" w:lineRule="exact"/>
      </w:pPr>
    </w:p>
    <w:p w14:paraId="75C0746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‘A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heavy purse makes a light…’</w:t>
      </w:r>
    </w:p>
    <w:p w14:paraId="733F583B" w14:textId="77777777" w:rsidR="00F93A6F" w:rsidRDefault="00F93A6F">
      <w:pPr>
        <w:spacing w:line="100" w:lineRule="exact"/>
        <w:rPr>
          <w:sz w:val="10"/>
          <w:szCs w:val="10"/>
        </w:rPr>
      </w:pPr>
    </w:p>
    <w:p w14:paraId="6028B928" w14:textId="77777777" w:rsidR="00F93A6F" w:rsidRDefault="00F93A6F">
      <w:pPr>
        <w:spacing w:line="200" w:lineRule="exact"/>
      </w:pPr>
    </w:p>
    <w:p w14:paraId="155418C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‘</w:t>
      </w:r>
      <w:r>
        <w:rPr>
          <w:rFonts w:ascii="Arial" w:eastAsia="Arial" w:hAnsi="Arial" w:cs="Arial"/>
          <w:color w:val="363435"/>
          <w:spacing w:val="-22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ou can’t have your cake and…’</w:t>
      </w:r>
    </w:p>
    <w:p w14:paraId="5646B386" w14:textId="77777777" w:rsidR="00F93A6F" w:rsidRDefault="00F93A6F">
      <w:pPr>
        <w:spacing w:line="100" w:lineRule="exact"/>
        <w:rPr>
          <w:sz w:val="10"/>
          <w:szCs w:val="10"/>
        </w:rPr>
      </w:pPr>
    </w:p>
    <w:p w14:paraId="71620ED7" w14:textId="77777777" w:rsidR="00F93A6F" w:rsidRDefault="00F93A6F">
      <w:pPr>
        <w:spacing w:line="200" w:lineRule="exact"/>
      </w:pPr>
    </w:p>
    <w:p w14:paraId="59E0554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‘What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done can’t be…’</w:t>
      </w:r>
    </w:p>
    <w:p w14:paraId="0E345259" w14:textId="77777777" w:rsidR="00F93A6F" w:rsidRDefault="00F93A6F">
      <w:pPr>
        <w:spacing w:line="100" w:lineRule="exact"/>
        <w:rPr>
          <w:sz w:val="10"/>
          <w:szCs w:val="10"/>
        </w:rPr>
      </w:pPr>
    </w:p>
    <w:p w14:paraId="0847D3BD" w14:textId="77777777" w:rsidR="00F93A6F" w:rsidRDefault="00F93A6F">
      <w:pPr>
        <w:spacing w:line="200" w:lineRule="exact"/>
      </w:pPr>
    </w:p>
    <w:p w14:paraId="46929E0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‘One swallow does not make a…’</w:t>
      </w:r>
    </w:p>
    <w:p w14:paraId="01C44384" w14:textId="77777777" w:rsidR="00F93A6F" w:rsidRDefault="00F93A6F">
      <w:pPr>
        <w:spacing w:line="100" w:lineRule="exact"/>
        <w:rPr>
          <w:sz w:val="10"/>
          <w:szCs w:val="10"/>
        </w:rPr>
      </w:pPr>
    </w:p>
    <w:p w14:paraId="615EC670" w14:textId="77777777" w:rsidR="00F93A6F" w:rsidRDefault="00F93A6F">
      <w:pPr>
        <w:spacing w:line="200" w:lineRule="exact"/>
      </w:pPr>
    </w:p>
    <w:p w14:paraId="0BEFAC5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77"/>
          <w:footerReference w:type="default" r:id="rId78"/>
          <w:pgSz w:w="8400" w:h="11920"/>
          <w:pgMar w:top="1040" w:right="1140" w:bottom="280" w:left="600" w:header="734" w:footer="945" w:gutter="0"/>
          <w:pgNumType w:start="45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‘After dinner rest a while, after supper walk a…’</w:t>
      </w:r>
    </w:p>
    <w:p w14:paraId="04B2E3BE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5DD79F9A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‘United we stand, divided we…’</w:t>
      </w:r>
    </w:p>
    <w:p w14:paraId="3412BDE6" w14:textId="77777777" w:rsidR="00F93A6F" w:rsidRDefault="00F93A6F">
      <w:pPr>
        <w:spacing w:line="100" w:lineRule="exact"/>
        <w:rPr>
          <w:sz w:val="10"/>
          <w:szCs w:val="10"/>
        </w:rPr>
      </w:pPr>
    </w:p>
    <w:p w14:paraId="4E0BEA0F" w14:textId="77777777" w:rsidR="00F93A6F" w:rsidRDefault="00F93A6F">
      <w:pPr>
        <w:spacing w:line="200" w:lineRule="exact"/>
      </w:pPr>
    </w:p>
    <w:p w14:paraId="3A1F228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‘Out of sight, out of…’</w:t>
      </w:r>
    </w:p>
    <w:p w14:paraId="577D8B02" w14:textId="77777777" w:rsidR="00F93A6F" w:rsidRDefault="00F93A6F">
      <w:pPr>
        <w:spacing w:line="100" w:lineRule="exact"/>
        <w:rPr>
          <w:sz w:val="10"/>
          <w:szCs w:val="10"/>
        </w:rPr>
      </w:pPr>
    </w:p>
    <w:p w14:paraId="064ABB60" w14:textId="77777777" w:rsidR="00F93A6F" w:rsidRDefault="00F93A6F">
      <w:pPr>
        <w:spacing w:line="200" w:lineRule="exact"/>
      </w:pPr>
    </w:p>
    <w:p w14:paraId="7C02F7B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‘Familiarity breeds…’</w:t>
      </w:r>
    </w:p>
    <w:p w14:paraId="18E5F6E8" w14:textId="77777777" w:rsidR="00F93A6F" w:rsidRDefault="00F93A6F">
      <w:pPr>
        <w:spacing w:line="100" w:lineRule="exact"/>
        <w:rPr>
          <w:sz w:val="10"/>
          <w:szCs w:val="10"/>
        </w:rPr>
      </w:pPr>
    </w:p>
    <w:p w14:paraId="493DEA70" w14:textId="77777777" w:rsidR="00F93A6F" w:rsidRDefault="00F93A6F">
      <w:pPr>
        <w:spacing w:line="200" w:lineRule="exact"/>
      </w:pPr>
    </w:p>
    <w:p w14:paraId="6757A17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‘Hope springs…’</w:t>
      </w:r>
    </w:p>
    <w:p w14:paraId="27D9C605" w14:textId="77777777" w:rsidR="00F93A6F" w:rsidRDefault="00F93A6F">
      <w:pPr>
        <w:spacing w:line="100" w:lineRule="exact"/>
        <w:rPr>
          <w:sz w:val="10"/>
          <w:szCs w:val="10"/>
        </w:rPr>
      </w:pPr>
    </w:p>
    <w:p w14:paraId="688E705A" w14:textId="77777777" w:rsidR="00F93A6F" w:rsidRDefault="00F93A6F">
      <w:pPr>
        <w:spacing w:line="200" w:lineRule="exact"/>
      </w:pPr>
    </w:p>
    <w:p w14:paraId="3B7911E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‘Eat to live, not live to…’</w:t>
      </w:r>
    </w:p>
    <w:p w14:paraId="2EB173C9" w14:textId="77777777" w:rsidR="00F93A6F" w:rsidRDefault="00F93A6F">
      <w:pPr>
        <w:spacing w:line="100" w:lineRule="exact"/>
        <w:rPr>
          <w:sz w:val="10"/>
          <w:szCs w:val="10"/>
        </w:rPr>
      </w:pPr>
    </w:p>
    <w:p w14:paraId="68B3B2D2" w14:textId="77777777" w:rsidR="00F93A6F" w:rsidRDefault="00F93A6F">
      <w:pPr>
        <w:spacing w:line="200" w:lineRule="exact"/>
      </w:pPr>
    </w:p>
    <w:p w14:paraId="50E0031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6. ‘If you </w:t>
      </w:r>
      <w:r>
        <w:rPr>
          <w:rFonts w:ascii="Arial" w:eastAsia="Arial" w:hAnsi="Arial" w:cs="Arial"/>
          <w:color w:val="363435"/>
          <w:sz w:val="24"/>
          <w:szCs w:val="24"/>
        </w:rPr>
        <w:t>can’t beat them, join…’</w:t>
      </w:r>
    </w:p>
    <w:p w14:paraId="3CE3A3A2" w14:textId="77777777" w:rsidR="00F93A6F" w:rsidRDefault="00F93A6F">
      <w:pPr>
        <w:spacing w:line="100" w:lineRule="exact"/>
        <w:rPr>
          <w:sz w:val="10"/>
          <w:szCs w:val="10"/>
        </w:rPr>
      </w:pPr>
    </w:p>
    <w:p w14:paraId="0409579F" w14:textId="77777777" w:rsidR="00F93A6F" w:rsidRDefault="00F93A6F">
      <w:pPr>
        <w:spacing w:line="200" w:lineRule="exact"/>
      </w:pPr>
    </w:p>
    <w:p w14:paraId="7573131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‘A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bad penny always turns…’</w:t>
      </w:r>
    </w:p>
    <w:p w14:paraId="5AB0A9F4" w14:textId="77777777" w:rsidR="00F93A6F" w:rsidRDefault="00F93A6F">
      <w:pPr>
        <w:spacing w:line="100" w:lineRule="exact"/>
        <w:rPr>
          <w:sz w:val="10"/>
          <w:szCs w:val="10"/>
        </w:rPr>
      </w:pPr>
    </w:p>
    <w:p w14:paraId="4674E9DB" w14:textId="77777777" w:rsidR="00F93A6F" w:rsidRDefault="00F93A6F">
      <w:pPr>
        <w:spacing w:line="200" w:lineRule="exact"/>
      </w:pPr>
    </w:p>
    <w:p w14:paraId="0E3C45D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‘Never speak ill of the…’</w:t>
      </w:r>
    </w:p>
    <w:p w14:paraId="394FDCF6" w14:textId="77777777" w:rsidR="00F93A6F" w:rsidRDefault="00F93A6F">
      <w:pPr>
        <w:spacing w:line="100" w:lineRule="exact"/>
        <w:rPr>
          <w:sz w:val="10"/>
          <w:szCs w:val="10"/>
        </w:rPr>
      </w:pPr>
    </w:p>
    <w:p w14:paraId="47DCA860" w14:textId="77777777" w:rsidR="00F93A6F" w:rsidRDefault="00F93A6F">
      <w:pPr>
        <w:spacing w:line="200" w:lineRule="exact"/>
      </w:pPr>
    </w:p>
    <w:p w14:paraId="7734510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‘It is better to give than to…’</w:t>
      </w:r>
    </w:p>
    <w:p w14:paraId="2D145CF2" w14:textId="77777777" w:rsidR="00F93A6F" w:rsidRDefault="00F93A6F">
      <w:pPr>
        <w:spacing w:line="100" w:lineRule="exact"/>
        <w:rPr>
          <w:sz w:val="10"/>
          <w:szCs w:val="10"/>
        </w:rPr>
      </w:pPr>
    </w:p>
    <w:p w14:paraId="013E71C8" w14:textId="77777777" w:rsidR="00F93A6F" w:rsidRDefault="00F93A6F">
      <w:pPr>
        <w:spacing w:line="200" w:lineRule="exact"/>
      </w:pPr>
    </w:p>
    <w:p w14:paraId="539FAC2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‘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onders will never…’</w:t>
      </w:r>
    </w:p>
    <w:p w14:paraId="2F9CD566" w14:textId="77777777" w:rsidR="00F93A6F" w:rsidRDefault="00F93A6F">
      <w:pPr>
        <w:spacing w:line="100" w:lineRule="exact"/>
        <w:rPr>
          <w:sz w:val="10"/>
          <w:szCs w:val="10"/>
        </w:rPr>
      </w:pPr>
    </w:p>
    <w:p w14:paraId="2EB37EF3" w14:textId="77777777" w:rsidR="00F93A6F" w:rsidRDefault="00F93A6F">
      <w:pPr>
        <w:spacing w:line="200" w:lineRule="exact"/>
      </w:pPr>
    </w:p>
    <w:p w14:paraId="371A026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‘A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bird never flew on one…’</w:t>
      </w:r>
    </w:p>
    <w:p w14:paraId="7BDADFE3" w14:textId="77777777" w:rsidR="00F93A6F" w:rsidRDefault="00F93A6F">
      <w:pPr>
        <w:spacing w:line="100" w:lineRule="exact"/>
        <w:rPr>
          <w:sz w:val="10"/>
          <w:szCs w:val="10"/>
        </w:rPr>
      </w:pPr>
    </w:p>
    <w:p w14:paraId="16CC09B1" w14:textId="77777777" w:rsidR="00F93A6F" w:rsidRDefault="00F93A6F">
      <w:pPr>
        <w:spacing w:line="200" w:lineRule="exact"/>
      </w:pPr>
    </w:p>
    <w:p w14:paraId="2C9C997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‘The shoemake</w:t>
      </w:r>
      <w:r>
        <w:rPr>
          <w:rFonts w:ascii="Arial" w:eastAsia="Arial" w:hAnsi="Arial" w:cs="Arial"/>
          <w:color w:val="363435"/>
          <w:spacing w:val="9"/>
          <w:sz w:val="24"/>
          <w:szCs w:val="24"/>
        </w:rPr>
        <w:t>r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son always goes…’</w:t>
      </w:r>
    </w:p>
    <w:p w14:paraId="0EB7BBEE" w14:textId="77777777" w:rsidR="00F93A6F" w:rsidRDefault="00F93A6F">
      <w:pPr>
        <w:spacing w:line="100" w:lineRule="exact"/>
        <w:rPr>
          <w:sz w:val="10"/>
          <w:szCs w:val="10"/>
        </w:rPr>
      </w:pPr>
    </w:p>
    <w:p w14:paraId="39B14332" w14:textId="77777777" w:rsidR="00F93A6F" w:rsidRDefault="00F93A6F">
      <w:pPr>
        <w:spacing w:line="200" w:lineRule="exact"/>
      </w:pPr>
    </w:p>
    <w:p w14:paraId="606BB5A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13. ‘Good seeds make a </w:t>
      </w:r>
      <w:r>
        <w:rPr>
          <w:rFonts w:ascii="Arial" w:eastAsia="Arial" w:hAnsi="Arial" w:cs="Arial"/>
          <w:color w:val="363435"/>
          <w:sz w:val="24"/>
          <w:szCs w:val="24"/>
        </w:rPr>
        <w:t>good…’</w:t>
      </w:r>
    </w:p>
    <w:p w14:paraId="1F255F87" w14:textId="77777777" w:rsidR="00F93A6F" w:rsidRDefault="00F93A6F">
      <w:pPr>
        <w:spacing w:line="100" w:lineRule="exact"/>
        <w:rPr>
          <w:sz w:val="10"/>
          <w:szCs w:val="10"/>
        </w:rPr>
      </w:pPr>
    </w:p>
    <w:p w14:paraId="77CE81ED" w14:textId="77777777" w:rsidR="00F93A6F" w:rsidRDefault="00F93A6F">
      <w:pPr>
        <w:spacing w:line="200" w:lineRule="exact"/>
      </w:pPr>
    </w:p>
    <w:p w14:paraId="485B50A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‘There is safety in…’</w:t>
      </w:r>
    </w:p>
    <w:p w14:paraId="7232756D" w14:textId="77777777" w:rsidR="00F93A6F" w:rsidRDefault="00F93A6F">
      <w:pPr>
        <w:spacing w:line="100" w:lineRule="exact"/>
        <w:rPr>
          <w:sz w:val="10"/>
          <w:szCs w:val="10"/>
        </w:rPr>
      </w:pPr>
    </w:p>
    <w:p w14:paraId="14CFD77A" w14:textId="77777777" w:rsidR="00F93A6F" w:rsidRDefault="00F93A6F">
      <w:pPr>
        <w:spacing w:line="200" w:lineRule="exact"/>
      </w:pPr>
    </w:p>
    <w:p w14:paraId="048A26F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79"/>
          <w:pgSz w:w="8400" w:h="11920"/>
          <w:pgMar w:top="1040" w:right="1140" w:bottom="280" w:left="600" w:header="734" w:footer="945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‘Ignorance of the law is no…’</w:t>
      </w:r>
    </w:p>
    <w:p w14:paraId="430645D9" w14:textId="77777777" w:rsidR="00F93A6F" w:rsidRDefault="00F93A6F">
      <w:pPr>
        <w:spacing w:before="6" w:line="180" w:lineRule="exact"/>
        <w:rPr>
          <w:sz w:val="18"/>
          <w:szCs w:val="18"/>
        </w:rPr>
      </w:pPr>
    </w:p>
    <w:p w14:paraId="62B2676D" w14:textId="77777777" w:rsidR="00F93A6F" w:rsidRDefault="00F93A6F">
      <w:pPr>
        <w:spacing w:line="200" w:lineRule="exact"/>
      </w:pPr>
    </w:p>
    <w:p w14:paraId="7136B961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‘Last, but not…’</w:t>
      </w:r>
    </w:p>
    <w:p w14:paraId="5B72B6F2" w14:textId="77777777" w:rsidR="00F93A6F" w:rsidRDefault="00F93A6F">
      <w:pPr>
        <w:spacing w:line="100" w:lineRule="exact"/>
        <w:rPr>
          <w:sz w:val="10"/>
          <w:szCs w:val="10"/>
        </w:rPr>
      </w:pPr>
    </w:p>
    <w:p w14:paraId="5AE153BB" w14:textId="77777777" w:rsidR="00F93A6F" w:rsidRDefault="00F93A6F">
      <w:pPr>
        <w:spacing w:line="200" w:lineRule="exact"/>
      </w:pPr>
    </w:p>
    <w:p w14:paraId="1156036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‘Rats desert a sinking…’</w:t>
      </w:r>
    </w:p>
    <w:p w14:paraId="2BCD516C" w14:textId="77777777" w:rsidR="00F93A6F" w:rsidRDefault="00F93A6F">
      <w:pPr>
        <w:spacing w:line="100" w:lineRule="exact"/>
        <w:rPr>
          <w:sz w:val="10"/>
          <w:szCs w:val="10"/>
        </w:rPr>
      </w:pPr>
    </w:p>
    <w:p w14:paraId="7EB96F40" w14:textId="77777777" w:rsidR="00F93A6F" w:rsidRDefault="00F93A6F">
      <w:pPr>
        <w:spacing w:line="200" w:lineRule="exact"/>
      </w:pPr>
    </w:p>
    <w:p w14:paraId="2AEDF45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‘Slow and steady wins the…’</w:t>
      </w:r>
    </w:p>
    <w:p w14:paraId="05C3A4D2" w14:textId="77777777" w:rsidR="00F93A6F" w:rsidRDefault="00F93A6F">
      <w:pPr>
        <w:spacing w:line="100" w:lineRule="exact"/>
        <w:rPr>
          <w:sz w:val="10"/>
          <w:szCs w:val="10"/>
        </w:rPr>
      </w:pPr>
    </w:p>
    <w:p w14:paraId="3D96BF64" w14:textId="77777777" w:rsidR="00F93A6F" w:rsidRDefault="00F93A6F">
      <w:pPr>
        <w:spacing w:line="200" w:lineRule="exact"/>
      </w:pPr>
    </w:p>
    <w:p w14:paraId="5B39348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‘The end justifies the…’</w:t>
      </w:r>
    </w:p>
    <w:p w14:paraId="3CA0C050" w14:textId="77777777" w:rsidR="00F93A6F" w:rsidRDefault="00F93A6F">
      <w:pPr>
        <w:spacing w:line="100" w:lineRule="exact"/>
        <w:rPr>
          <w:sz w:val="10"/>
          <w:szCs w:val="10"/>
        </w:rPr>
      </w:pPr>
    </w:p>
    <w:p w14:paraId="7DFE8969" w14:textId="77777777" w:rsidR="00F93A6F" w:rsidRDefault="00F93A6F">
      <w:pPr>
        <w:spacing w:line="200" w:lineRule="exact"/>
      </w:pPr>
    </w:p>
    <w:p w14:paraId="28EA84D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‘A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hard nut </w:t>
      </w:r>
      <w:r>
        <w:rPr>
          <w:rFonts w:ascii="Arial" w:eastAsia="Arial" w:hAnsi="Arial" w:cs="Arial"/>
          <w:color w:val="363435"/>
          <w:sz w:val="24"/>
          <w:szCs w:val="24"/>
        </w:rPr>
        <w:t>to…’</w:t>
      </w:r>
    </w:p>
    <w:p w14:paraId="47F81F13" w14:textId="77777777" w:rsidR="00F93A6F" w:rsidRDefault="00F93A6F">
      <w:pPr>
        <w:spacing w:line="100" w:lineRule="exact"/>
        <w:rPr>
          <w:sz w:val="10"/>
          <w:szCs w:val="10"/>
        </w:rPr>
      </w:pPr>
    </w:p>
    <w:p w14:paraId="14CD015C" w14:textId="77777777" w:rsidR="00F93A6F" w:rsidRDefault="00F93A6F">
      <w:pPr>
        <w:spacing w:line="200" w:lineRule="exact"/>
      </w:pPr>
    </w:p>
    <w:p w14:paraId="17B9D7A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‘It is never too late to…’</w:t>
      </w:r>
    </w:p>
    <w:p w14:paraId="4F92E21B" w14:textId="77777777" w:rsidR="00F93A6F" w:rsidRDefault="00F93A6F">
      <w:pPr>
        <w:spacing w:line="100" w:lineRule="exact"/>
        <w:rPr>
          <w:sz w:val="10"/>
          <w:szCs w:val="10"/>
        </w:rPr>
      </w:pPr>
    </w:p>
    <w:p w14:paraId="50F907BD" w14:textId="77777777" w:rsidR="00F93A6F" w:rsidRDefault="00F93A6F">
      <w:pPr>
        <w:spacing w:line="200" w:lineRule="exact"/>
      </w:pPr>
    </w:p>
    <w:p w14:paraId="7CAAC70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‘Out of the frying pan into the…’</w:t>
      </w:r>
    </w:p>
    <w:p w14:paraId="3EA18067" w14:textId="77777777" w:rsidR="00F93A6F" w:rsidRDefault="00F93A6F">
      <w:pPr>
        <w:spacing w:line="100" w:lineRule="exact"/>
        <w:rPr>
          <w:sz w:val="10"/>
          <w:szCs w:val="10"/>
        </w:rPr>
      </w:pPr>
    </w:p>
    <w:p w14:paraId="54C7BFD1" w14:textId="77777777" w:rsidR="00F93A6F" w:rsidRDefault="00F93A6F">
      <w:pPr>
        <w:spacing w:line="200" w:lineRule="exact"/>
      </w:pPr>
    </w:p>
    <w:p w14:paraId="0E168AF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‘In for a penn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, in for a…’</w:t>
      </w:r>
    </w:p>
    <w:p w14:paraId="11DD2D79" w14:textId="77777777" w:rsidR="00F93A6F" w:rsidRDefault="00F93A6F">
      <w:pPr>
        <w:spacing w:line="100" w:lineRule="exact"/>
        <w:rPr>
          <w:sz w:val="10"/>
          <w:szCs w:val="10"/>
        </w:rPr>
      </w:pPr>
    </w:p>
    <w:p w14:paraId="6D264057" w14:textId="77777777" w:rsidR="00F93A6F" w:rsidRDefault="00F93A6F">
      <w:pPr>
        <w:spacing w:line="200" w:lineRule="exact"/>
      </w:pPr>
    </w:p>
    <w:p w14:paraId="6F7F2B1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‘Honey is sweet, but the bee…’</w:t>
      </w:r>
    </w:p>
    <w:p w14:paraId="7CA4D0F7" w14:textId="77777777" w:rsidR="00F93A6F" w:rsidRDefault="00F93A6F">
      <w:pPr>
        <w:spacing w:line="100" w:lineRule="exact"/>
        <w:rPr>
          <w:sz w:val="10"/>
          <w:szCs w:val="10"/>
        </w:rPr>
      </w:pPr>
    </w:p>
    <w:p w14:paraId="59F19C2C" w14:textId="77777777" w:rsidR="00F93A6F" w:rsidRDefault="00F93A6F">
      <w:pPr>
        <w:spacing w:line="200" w:lineRule="exact"/>
      </w:pPr>
    </w:p>
    <w:p w14:paraId="25013B5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‘Brevity is the soul of…’</w:t>
      </w:r>
    </w:p>
    <w:p w14:paraId="3B4E865F" w14:textId="77777777" w:rsidR="00F93A6F" w:rsidRDefault="00F93A6F">
      <w:pPr>
        <w:spacing w:line="100" w:lineRule="exact"/>
        <w:rPr>
          <w:sz w:val="10"/>
          <w:szCs w:val="10"/>
        </w:rPr>
      </w:pPr>
    </w:p>
    <w:p w14:paraId="4E85B776" w14:textId="77777777" w:rsidR="00F93A6F" w:rsidRDefault="00F93A6F">
      <w:pPr>
        <w:spacing w:line="200" w:lineRule="exact"/>
      </w:pPr>
    </w:p>
    <w:p w14:paraId="7ADC189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‘It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as broad as it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s…’</w:t>
      </w:r>
    </w:p>
    <w:p w14:paraId="68A90457" w14:textId="77777777" w:rsidR="00F93A6F" w:rsidRDefault="00F93A6F">
      <w:pPr>
        <w:spacing w:line="100" w:lineRule="exact"/>
        <w:rPr>
          <w:sz w:val="10"/>
          <w:szCs w:val="10"/>
        </w:rPr>
      </w:pPr>
    </w:p>
    <w:p w14:paraId="37187E8F" w14:textId="77777777" w:rsidR="00F93A6F" w:rsidRDefault="00F93A6F">
      <w:pPr>
        <w:spacing w:line="200" w:lineRule="exact"/>
      </w:pPr>
    </w:p>
    <w:p w14:paraId="41BBFE9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‘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ime and tide waits for no…’</w:t>
      </w:r>
    </w:p>
    <w:p w14:paraId="64224A4E" w14:textId="77777777" w:rsidR="00F93A6F" w:rsidRDefault="00F93A6F">
      <w:pPr>
        <w:spacing w:line="100" w:lineRule="exact"/>
        <w:rPr>
          <w:sz w:val="10"/>
          <w:szCs w:val="10"/>
        </w:rPr>
      </w:pPr>
    </w:p>
    <w:p w14:paraId="12898AAD" w14:textId="77777777" w:rsidR="00F93A6F" w:rsidRDefault="00F93A6F">
      <w:pPr>
        <w:spacing w:line="200" w:lineRule="exact"/>
      </w:pPr>
    </w:p>
    <w:p w14:paraId="4199B76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13. </w:t>
      </w:r>
      <w:r>
        <w:rPr>
          <w:rFonts w:ascii="Arial" w:eastAsia="Arial" w:hAnsi="Arial" w:cs="Arial"/>
          <w:color w:val="363435"/>
          <w:sz w:val="24"/>
          <w:szCs w:val="24"/>
        </w:rPr>
        <w:t>‘Rain before seven, fine before…’</w:t>
      </w:r>
    </w:p>
    <w:p w14:paraId="411D0EB5" w14:textId="77777777" w:rsidR="00F93A6F" w:rsidRDefault="00F93A6F">
      <w:pPr>
        <w:spacing w:line="100" w:lineRule="exact"/>
        <w:rPr>
          <w:sz w:val="10"/>
          <w:szCs w:val="10"/>
        </w:rPr>
      </w:pPr>
    </w:p>
    <w:p w14:paraId="12CA0302" w14:textId="77777777" w:rsidR="00F93A6F" w:rsidRDefault="00F93A6F">
      <w:pPr>
        <w:spacing w:line="200" w:lineRule="exact"/>
      </w:pPr>
    </w:p>
    <w:p w14:paraId="6AE2219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‘First things…’</w:t>
      </w:r>
    </w:p>
    <w:p w14:paraId="00308597" w14:textId="77777777" w:rsidR="00F93A6F" w:rsidRDefault="00F93A6F">
      <w:pPr>
        <w:spacing w:line="100" w:lineRule="exact"/>
        <w:rPr>
          <w:sz w:val="10"/>
          <w:szCs w:val="10"/>
        </w:rPr>
      </w:pPr>
    </w:p>
    <w:p w14:paraId="6081A794" w14:textId="77777777" w:rsidR="00F93A6F" w:rsidRDefault="00F93A6F">
      <w:pPr>
        <w:spacing w:line="200" w:lineRule="exact"/>
      </w:pPr>
    </w:p>
    <w:p w14:paraId="6906BBA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80"/>
          <w:pgSz w:w="8400" w:h="11920"/>
          <w:pgMar w:top="1040" w:right="1140" w:bottom="280" w:left="600" w:header="734" w:footer="945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‘There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many a good tune played on an old…’</w:t>
      </w:r>
    </w:p>
    <w:p w14:paraId="425A94B8" w14:textId="77777777" w:rsidR="00F93A6F" w:rsidRDefault="00F93A6F">
      <w:pPr>
        <w:spacing w:before="6" w:line="180" w:lineRule="exact"/>
        <w:rPr>
          <w:sz w:val="18"/>
          <w:szCs w:val="18"/>
        </w:rPr>
      </w:pPr>
    </w:p>
    <w:p w14:paraId="28082B84" w14:textId="77777777" w:rsidR="00F93A6F" w:rsidRDefault="00F93A6F">
      <w:pPr>
        <w:spacing w:line="200" w:lineRule="exact"/>
      </w:pPr>
    </w:p>
    <w:p w14:paraId="5C7A242B" w14:textId="77777777" w:rsidR="00F93A6F" w:rsidRDefault="00E330CA">
      <w:pPr>
        <w:spacing w:before="3"/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5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‘Ba</w:t>
      </w:r>
      <w:r>
        <w:rPr>
          <w:rFonts w:ascii="Arial" w:eastAsia="Arial" w:hAnsi="Arial" w:cs="Arial"/>
          <w:color w:val="363435"/>
          <w:sz w:val="24"/>
          <w:szCs w:val="24"/>
        </w:rPr>
        <w:t>d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new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alway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travels…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</w:p>
    <w:p w14:paraId="54CA6ED2" w14:textId="77777777" w:rsidR="00F93A6F" w:rsidRDefault="00F93A6F">
      <w:pPr>
        <w:spacing w:line="100" w:lineRule="exact"/>
        <w:rPr>
          <w:sz w:val="10"/>
          <w:szCs w:val="10"/>
        </w:rPr>
      </w:pPr>
    </w:p>
    <w:p w14:paraId="750A4906" w14:textId="77777777" w:rsidR="00F93A6F" w:rsidRDefault="00F93A6F">
      <w:pPr>
        <w:spacing w:line="200" w:lineRule="exact"/>
      </w:pPr>
    </w:p>
    <w:p w14:paraId="26A06A1C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5"/>
          <w:sz w:val="24"/>
          <w:szCs w:val="24"/>
        </w:rPr>
        <w:t>2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‘Enoug</w:t>
      </w:r>
      <w:r>
        <w:rPr>
          <w:rFonts w:ascii="Arial" w:eastAsia="Arial" w:hAnsi="Arial" w:cs="Arial"/>
          <w:color w:val="363435"/>
          <w:sz w:val="24"/>
          <w:szCs w:val="24"/>
        </w:rPr>
        <w:t>h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i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goo</w:t>
      </w:r>
      <w:r>
        <w:rPr>
          <w:rFonts w:ascii="Arial" w:eastAsia="Arial" w:hAnsi="Arial" w:cs="Arial"/>
          <w:color w:val="363435"/>
          <w:sz w:val="24"/>
          <w:szCs w:val="24"/>
        </w:rPr>
        <w:t>d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a…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</w:p>
    <w:p w14:paraId="7313829E" w14:textId="77777777" w:rsidR="00F93A6F" w:rsidRDefault="00F93A6F">
      <w:pPr>
        <w:spacing w:line="100" w:lineRule="exact"/>
        <w:rPr>
          <w:sz w:val="10"/>
          <w:szCs w:val="10"/>
        </w:rPr>
      </w:pPr>
    </w:p>
    <w:p w14:paraId="4E86EE6B" w14:textId="77777777" w:rsidR="00F93A6F" w:rsidRDefault="00F93A6F">
      <w:pPr>
        <w:spacing w:line="200" w:lineRule="exact"/>
      </w:pPr>
    </w:p>
    <w:p w14:paraId="29756500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5"/>
          <w:sz w:val="24"/>
          <w:szCs w:val="24"/>
        </w:rPr>
        <w:t>3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‘Boy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wil</w:t>
      </w:r>
      <w:r>
        <w:rPr>
          <w:rFonts w:ascii="Arial" w:eastAsia="Arial" w:hAnsi="Arial" w:cs="Arial"/>
          <w:color w:val="363435"/>
          <w:sz w:val="24"/>
          <w:szCs w:val="24"/>
        </w:rPr>
        <w:t>l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be…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</w:p>
    <w:p w14:paraId="17B07A95" w14:textId="77777777" w:rsidR="00F93A6F" w:rsidRDefault="00F93A6F">
      <w:pPr>
        <w:spacing w:line="100" w:lineRule="exact"/>
        <w:rPr>
          <w:sz w:val="10"/>
          <w:szCs w:val="10"/>
        </w:rPr>
      </w:pPr>
    </w:p>
    <w:p w14:paraId="685B67D7" w14:textId="77777777" w:rsidR="00F93A6F" w:rsidRDefault="00F93A6F">
      <w:pPr>
        <w:spacing w:line="200" w:lineRule="exact"/>
      </w:pPr>
    </w:p>
    <w:p w14:paraId="15AB8869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5"/>
          <w:sz w:val="24"/>
          <w:szCs w:val="24"/>
        </w:rPr>
        <w:t>4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‘Th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bigge</w:t>
      </w:r>
      <w:r>
        <w:rPr>
          <w:rFonts w:ascii="Arial" w:eastAsia="Arial" w:hAnsi="Arial" w:cs="Arial"/>
          <w:color w:val="363435"/>
          <w:sz w:val="24"/>
          <w:szCs w:val="24"/>
        </w:rPr>
        <w:t>r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the</w:t>
      </w:r>
      <w:r>
        <w:rPr>
          <w:rFonts w:ascii="Arial" w:eastAsia="Arial" w:hAnsi="Arial" w:cs="Arial"/>
          <w:color w:val="363435"/>
          <w:sz w:val="24"/>
          <w:szCs w:val="24"/>
        </w:rPr>
        <w:t>y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are</w:t>
      </w:r>
      <w:r>
        <w:rPr>
          <w:rFonts w:ascii="Arial" w:eastAsia="Arial" w:hAnsi="Arial" w:cs="Arial"/>
          <w:color w:val="363435"/>
          <w:sz w:val="24"/>
          <w:szCs w:val="24"/>
        </w:rPr>
        <w:t>,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th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harde</w:t>
      </w:r>
      <w:r>
        <w:rPr>
          <w:rFonts w:ascii="Arial" w:eastAsia="Arial" w:hAnsi="Arial" w:cs="Arial"/>
          <w:color w:val="363435"/>
          <w:sz w:val="24"/>
          <w:szCs w:val="24"/>
        </w:rPr>
        <w:t>r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they…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</w:p>
    <w:p w14:paraId="709CEDCC" w14:textId="77777777" w:rsidR="00F93A6F" w:rsidRDefault="00F93A6F">
      <w:pPr>
        <w:spacing w:line="100" w:lineRule="exact"/>
        <w:rPr>
          <w:sz w:val="10"/>
          <w:szCs w:val="10"/>
        </w:rPr>
      </w:pPr>
    </w:p>
    <w:p w14:paraId="4F5B9A27" w14:textId="77777777" w:rsidR="00F93A6F" w:rsidRDefault="00F93A6F">
      <w:pPr>
        <w:spacing w:line="200" w:lineRule="exact"/>
      </w:pPr>
    </w:p>
    <w:p w14:paraId="0835AB81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5"/>
          <w:sz w:val="24"/>
          <w:szCs w:val="24"/>
        </w:rPr>
        <w:t>5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‘Fac</w:t>
      </w:r>
      <w:r>
        <w:rPr>
          <w:rFonts w:ascii="Arial" w:eastAsia="Arial" w:hAnsi="Arial" w:cs="Arial"/>
          <w:color w:val="363435"/>
          <w:sz w:val="24"/>
          <w:szCs w:val="24"/>
        </w:rPr>
        <w:t>t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i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strange</w:t>
      </w:r>
      <w:r>
        <w:rPr>
          <w:rFonts w:ascii="Arial" w:eastAsia="Arial" w:hAnsi="Arial" w:cs="Arial"/>
          <w:color w:val="363435"/>
          <w:sz w:val="24"/>
          <w:szCs w:val="24"/>
        </w:rPr>
        <w:t>r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than…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</w:p>
    <w:p w14:paraId="0E012578" w14:textId="77777777" w:rsidR="00F93A6F" w:rsidRDefault="00F93A6F">
      <w:pPr>
        <w:spacing w:line="100" w:lineRule="exact"/>
        <w:rPr>
          <w:sz w:val="10"/>
          <w:szCs w:val="10"/>
        </w:rPr>
      </w:pPr>
    </w:p>
    <w:p w14:paraId="5D072982" w14:textId="77777777" w:rsidR="00F93A6F" w:rsidRDefault="00F93A6F">
      <w:pPr>
        <w:spacing w:line="200" w:lineRule="exact"/>
      </w:pPr>
    </w:p>
    <w:p w14:paraId="76D053EA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5"/>
          <w:sz w:val="24"/>
          <w:szCs w:val="24"/>
        </w:rPr>
        <w:t>6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‘Nothin</w:t>
      </w:r>
      <w:r>
        <w:rPr>
          <w:rFonts w:ascii="Arial" w:eastAsia="Arial" w:hAnsi="Arial" w:cs="Arial"/>
          <w:color w:val="363435"/>
          <w:sz w:val="24"/>
          <w:szCs w:val="24"/>
        </w:rPr>
        <w:t>g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i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certai</w:t>
      </w:r>
      <w:r>
        <w:rPr>
          <w:rFonts w:ascii="Arial" w:eastAsia="Arial" w:hAnsi="Arial" w:cs="Arial"/>
          <w:color w:val="363435"/>
          <w:sz w:val="24"/>
          <w:szCs w:val="24"/>
        </w:rPr>
        <w:t>n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bu</w:t>
      </w:r>
      <w:r>
        <w:rPr>
          <w:rFonts w:ascii="Arial" w:eastAsia="Arial" w:hAnsi="Arial" w:cs="Arial"/>
          <w:color w:val="363435"/>
          <w:sz w:val="24"/>
          <w:szCs w:val="24"/>
        </w:rPr>
        <w:t>t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deat</w:t>
      </w:r>
      <w:r>
        <w:rPr>
          <w:rFonts w:ascii="Arial" w:eastAsia="Arial" w:hAnsi="Arial" w:cs="Arial"/>
          <w:color w:val="363435"/>
          <w:sz w:val="24"/>
          <w:szCs w:val="24"/>
        </w:rPr>
        <w:t>h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and…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</w:p>
    <w:p w14:paraId="3130233B" w14:textId="77777777" w:rsidR="00F93A6F" w:rsidRDefault="00F93A6F">
      <w:pPr>
        <w:spacing w:line="100" w:lineRule="exact"/>
        <w:rPr>
          <w:sz w:val="10"/>
          <w:szCs w:val="10"/>
        </w:rPr>
      </w:pPr>
    </w:p>
    <w:p w14:paraId="1EC46594" w14:textId="77777777" w:rsidR="00F93A6F" w:rsidRDefault="00F93A6F">
      <w:pPr>
        <w:spacing w:line="200" w:lineRule="exact"/>
      </w:pPr>
    </w:p>
    <w:p w14:paraId="6F799BC1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5"/>
          <w:sz w:val="24"/>
          <w:szCs w:val="24"/>
        </w:rPr>
        <w:t>7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‘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Y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o</w:t>
      </w:r>
      <w:r>
        <w:rPr>
          <w:rFonts w:ascii="Arial" w:eastAsia="Arial" w:hAnsi="Arial" w:cs="Arial"/>
          <w:color w:val="363435"/>
          <w:sz w:val="24"/>
          <w:szCs w:val="24"/>
        </w:rPr>
        <w:t>u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can’</w:t>
      </w:r>
      <w:r>
        <w:rPr>
          <w:rFonts w:ascii="Arial" w:eastAsia="Arial" w:hAnsi="Arial" w:cs="Arial"/>
          <w:color w:val="363435"/>
          <w:sz w:val="24"/>
          <w:szCs w:val="24"/>
        </w:rPr>
        <w:t>t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please…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</w:p>
    <w:p w14:paraId="275935C6" w14:textId="77777777" w:rsidR="00F93A6F" w:rsidRDefault="00F93A6F">
      <w:pPr>
        <w:spacing w:line="100" w:lineRule="exact"/>
        <w:rPr>
          <w:sz w:val="10"/>
          <w:szCs w:val="10"/>
        </w:rPr>
      </w:pPr>
    </w:p>
    <w:p w14:paraId="2470ADBF" w14:textId="77777777" w:rsidR="00F93A6F" w:rsidRDefault="00F93A6F">
      <w:pPr>
        <w:spacing w:line="200" w:lineRule="exact"/>
      </w:pPr>
    </w:p>
    <w:p w14:paraId="11C63070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5"/>
          <w:sz w:val="24"/>
          <w:szCs w:val="24"/>
        </w:rPr>
        <w:t>8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‘An</w:t>
      </w:r>
      <w:r>
        <w:rPr>
          <w:rFonts w:ascii="Arial" w:eastAsia="Arial" w:hAnsi="Arial" w:cs="Arial"/>
          <w:color w:val="363435"/>
          <w:sz w:val="24"/>
          <w:szCs w:val="24"/>
        </w:rPr>
        <w:t>y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publicit</w:t>
      </w:r>
      <w:r>
        <w:rPr>
          <w:rFonts w:ascii="Arial" w:eastAsia="Arial" w:hAnsi="Arial" w:cs="Arial"/>
          <w:color w:val="363435"/>
          <w:sz w:val="24"/>
          <w:szCs w:val="24"/>
        </w:rPr>
        <w:t>y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i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good...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</w:p>
    <w:p w14:paraId="7B3CE711" w14:textId="77777777" w:rsidR="00F93A6F" w:rsidRDefault="00F93A6F">
      <w:pPr>
        <w:spacing w:line="100" w:lineRule="exact"/>
        <w:rPr>
          <w:sz w:val="10"/>
          <w:szCs w:val="10"/>
        </w:rPr>
      </w:pPr>
    </w:p>
    <w:p w14:paraId="6A7961B9" w14:textId="77777777" w:rsidR="00F93A6F" w:rsidRDefault="00F93A6F">
      <w:pPr>
        <w:spacing w:line="200" w:lineRule="exact"/>
      </w:pPr>
    </w:p>
    <w:p w14:paraId="4DA6DB6F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5"/>
          <w:sz w:val="24"/>
          <w:szCs w:val="24"/>
        </w:rPr>
        <w:t>9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‘</w:t>
      </w:r>
      <w:r>
        <w:rPr>
          <w:rFonts w:ascii="Arial" w:eastAsia="Arial" w:hAnsi="Arial" w:cs="Arial"/>
          <w:color w:val="363435"/>
          <w:spacing w:val="-31"/>
          <w:sz w:val="24"/>
          <w:szCs w:val="24"/>
        </w:rPr>
        <w:t>T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el</w:t>
      </w:r>
      <w:r>
        <w:rPr>
          <w:rFonts w:ascii="Arial" w:eastAsia="Arial" w:hAnsi="Arial" w:cs="Arial"/>
          <w:color w:val="363435"/>
          <w:sz w:val="24"/>
          <w:szCs w:val="24"/>
        </w:rPr>
        <w:t>l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th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trut</w:t>
      </w:r>
      <w:r>
        <w:rPr>
          <w:rFonts w:ascii="Arial" w:eastAsia="Arial" w:hAnsi="Arial" w:cs="Arial"/>
          <w:color w:val="363435"/>
          <w:sz w:val="24"/>
          <w:szCs w:val="24"/>
        </w:rPr>
        <w:t>h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an</w:t>
      </w:r>
      <w:r>
        <w:rPr>
          <w:rFonts w:ascii="Arial" w:eastAsia="Arial" w:hAnsi="Arial" w:cs="Arial"/>
          <w:color w:val="363435"/>
          <w:sz w:val="24"/>
          <w:szCs w:val="24"/>
        </w:rPr>
        <w:t>d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sham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the…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</w:p>
    <w:p w14:paraId="153D1A60" w14:textId="77777777" w:rsidR="00F93A6F" w:rsidRDefault="00F93A6F">
      <w:pPr>
        <w:spacing w:line="100" w:lineRule="exact"/>
        <w:rPr>
          <w:sz w:val="10"/>
          <w:szCs w:val="10"/>
        </w:rPr>
      </w:pPr>
    </w:p>
    <w:p w14:paraId="6429A1AD" w14:textId="77777777" w:rsidR="00F93A6F" w:rsidRDefault="00F93A6F">
      <w:pPr>
        <w:spacing w:line="200" w:lineRule="exact"/>
      </w:pPr>
    </w:p>
    <w:p w14:paraId="2C2C4AA8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5"/>
          <w:sz w:val="24"/>
          <w:szCs w:val="24"/>
        </w:rPr>
        <w:t>10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‘Th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han</w:t>
      </w:r>
      <w:r>
        <w:rPr>
          <w:rFonts w:ascii="Arial" w:eastAsia="Arial" w:hAnsi="Arial" w:cs="Arial"/>
          <w:color w:val="363435"/>
          <w:sz w:val="24"/>
          <w:szCs w:val="24"/>
        </w:rPr>
        <w:t>d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tha</w:t>
      </w:r>
      <w:r>
        <w:rPr>
          <w:rFonts w:ascii="Arial" w:eastAsia="Arial" w:hAnsi="Arial" w:cs="Arial"/>
          <w:color w:val="363435"/>
          <w:sz w:val="24"/>
          <w:szCs w:val="24"/>
        </w:rPr>
        <w:t>t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rock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th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cradl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rule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the…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</w:p>
    <w:p w14:paraId="3A38DC95" w14:textId="77777777" w:rsidR="00F93A6F" w:rsidRDefault="00F93A6F">
      <w:pPr>
        <w:spacing w:line="100" w:lineRule="exact"/>
        <w:rPr>
          <w:sz w:val="10"/>
          <w:szCs w:val="10"/>
        </w:rPr>
      </w:pPr>
    </w:p>
    <w:p w14:paraId="327319E5" w14:textId="77777777" w:rsidR="00F93A6F" w:rsidRDefault="00F93A6F">
      <w:pPr>
        <w:spacing w:line="200" w:lineRule="exact"/>
      </w:pPr>
    </w:p>
    <w:p w14:paraId="04B530E6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22"/>
          <w:sz w:val="24"/>
          <w:szCs w:val="24"/>
        </w:rPr>
        <w:t>1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‘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be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llowin</w:t>
      </w:r>
      <w:r>
        <w:rPr>
          <w:rFonts w:ascii="Arial" w:eastAsia="Arial" w:hAnsi="Arial" w:cs="Arial"/>
          <w:color w:val="363435"/>
          <w:sz w:val="24"/>
          <w:szCs w:val="24"/>
        </w:rPr>
        <w:t>g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co</w:t>
      </w:r>
      <w:r>
        <w:rPr>
          <w:rFonts w:ascii="Arial" w:eastAsia="Arial" w:hAnsi="Arial" w:cs="Arial"/>
          <w:color w:val="363435"/>
          <w:sz w:val="24"/>
          <w:szCs w:val="24"/>
        </w:rPr>
        <w:t>w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soo</w:t>
      </w:r>
      <w:r>
        <w:rPr>
          <w:rFonts w:ascii="Arial" w:eastAsia="Arial" w:hAnsi="Arial" w:cs="Arial"/>
          <w:color w:val="363435"/>
          <w:sz w:val="24"/>
          <w:szCs w:val="24"/>
        </w:rPr>
        <w:t>n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forget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her…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</w:p>
    <w:p w14:paraId="36219EB4" w14:textId="77777777" w:rsidR="00F93A6F" w:rsidRDefault="00F93A6F">
      <w:pPr>
        <w:spacing w:line="100" w:lineRule="exact"/>
        <w:rPr>
          <w:sz w:val="10"/>
          <w:szCs w:val="10"/>
        </w:rPr>
      </w:pPr>
    </w:p>
    <w:p w14:paraId="42D22D3E" w14:textId="77777777" w:rsidR="00F93A6F" w:rsidRDefault="00F93A6F">
      <w:pPr>
        <w:spacing w:line="200" w:lineRule="exact"/>
      </w:pPr>
    </w:p>
    <w:p w14:paraId="141E72CD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5"/>
          <w:sz w:val="24"/>
          <w:szCs w:val="24"/>
        </w:rPr>
        <w:t>12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‘Preventio</w:t>
      </w:r>
      <w:r>
        <w:rPr>
          <w:rFonts w:ascii="Arial" w:eastAsia="Arial" w:hAnsi="Arial" w:cs="Arial"/>
          <w:color w:val="363435"/>
          <w:sz w:val="24"/>
          <w:szCs w:val="24"/>
        </w:rPr>
        <w:t>n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i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bette</w:t>
      </w:r>
      <w:r>
        <w:rPr>
          <w:rFonts w:ascii="Arial" w:eastAsia="Arial" w:hAnsi="Arial" w:cs="Arial"/>
          <w:color w:val="363435"/>
          <w:sz w:val="24"/>
          <w:szCs w:val="24"/>
        </w:rPr>
        <w:t>r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than…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</w:p>
    <w:p w14:paraId="6F26DCB0" w14:textId="77777777" w:rsidR="00F93A6F" w:rsidRDefault="00F93A6F">
      <w:pPr>
        <w:spacing w:line="100" w:lineRule="exact"/>
        <w:rPr>
          <w:sz w:val="10"/>
          <w:szCs w:val="10"/>
        </w:rPr>
      </w:pPr>
    </w:p>
    <w:p w14:paraId="40ED514F" w14:textId="77777777" w:rsidR="00F93A6F" w:rsidRDefault="00F93A6F">
      <w:pPr>
        <w:spacing w:line="200" w:lineRule="exact"/>
      </w:pPr>
    </w:p>
    <w:p w14:paraId="6B5529D3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5"/>
          <w:sz w:val="24"/>
          <w:szCs w:val="24"/>
        </w:rPr>
        <w:t>13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‘A</w:t>
      </w:r>
      <w:r>
        <w:rPr>
          <w:rFonts w:ascii="Arial" w:eastAsia="Arial" w:hAnsi="Arial" w:cs="Arial"/>
          <w:color w:val="363435"/>
          <w:sz w:val="24"/>
          <w:szCs w:val="24"/>
        </w:rPr>
        <w:t>n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ol</w:t>
      </w:r>
      <w:r>
        <w:rPr>
          <w:rFonts w:ascii="Arial" w:eastAsia="Arial" w:hAnsi="Arial" w:cs="Arial"/>
          <w:color w:val="363435"/>
          <w:sz w:val="24"/>
          <w:szCs w:val="24"/>
        </w:rPr>
        <w:t>d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poache</w:t>
      </w:r>
      <w:r>
        <w:rPr>
          <w:rFonts w:ascii="Arial" w:eastAsia="Arial" w:hAnsi="Arial" w:cs="Arial"/>
          <w:color w:val="363435"/>
          <w:sz w:val="24"/>
          <w:szCs w:val="24"/>
        </w:rPr>
        <w:t>r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make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th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best...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</w:p>
    <w:p w14:paraId="3D327399" w14:textId="77777777" w:rsidR="00F93A6F" w:rsidRDefault="00F93A6F">
      <w:pPr>
        <w:spacing w:line="100" w:lineRule="exact"/>
        <w:rPr>
          <w:sz w:val="10"/>
          <w:szCs w:val="10"/>
        </w:rPr>
      </w:pPr>
    </w:p>
    <w:p w14:paraId="53897671" w14:textId="77777777" w:rsidR="00F93A6F" w:rsidRDefault="00F93A6F">
      <w:pPr>
        <w:spacing w:line="200" w:lineRule="exact"/>
      </w:pPr>
    </w:p>
    <w:p w14:paraId="5B91C04A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5"/>
          <w:sz w:val="24"/>
          <w:szCs w:val="24"/>
        </w:rPr>
        <w:t>14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‘Betwee</w:t>
      </w:r>
      <w:r>
        <w:rPr>
          <w:rFonts w:ascii="Arial" w:eastAsia="Arial" w:hAnsi="Arial" w:cs="Arial"/>
          <w:color w:val="363435"/>
          <w:sz w:val="24"/>
          <w:szCs w:val="24"/>
        </w:rPr>
        <w:t>n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tw</w:t>
      </w:r>
      <w:r>
        <w:rPr>
          <w:rFonts w:ascii="Arial" w:eastAsia="Arial" w:hAnsi="Arial" w:cs="Arial"/>
          <w:color w:val="363435"/>
          <w:sz w:val="24"/>
          <w:szCs w:val="24"/>
        </w:rPr>
        <w:t>o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stool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on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fall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o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the…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</w:p>
    <w:p w14:paraId="018ABEAA" w14:textId="77777777" w:rsidR="00F93A6F" w:rsidRDefault="00F93A6F">
      <w:pPr>
        <w:spacing w:line="100" w:lineRule="exact"/>
        <w:rPr>
          <w:sz w:val="10"/>
          <w:szCs w:val="10"/>
        </w:rPr>
      </w:pPr>
    </w:p>
    <w:p w14:paraId="42C122D3" w14:textId="77777777" w:rsidR="00F93A6F" w:rsidRDefault="00F93A6F">
      <w:pPr>
        <w:spacing w:line="200" w:lineRule="exact"/>
      </w:pPr>
    </w:p>
    <w:p w14:paraId="0661D2CC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  <w:sectPr w:rsidR="00F93A6F">
          <w:headerReference w:type="default" r:id="rId81"/>
          <w:pgSz w:w="8400" w:h="11920"/>
          <w:pgMar w:top="1040" w:right="1140" w:bottom="280" w:left="600" w:header="734" w:footer="945" w:gutter="0"/>
          <w:cols w:space="720"/>
        </w:sectPr>
      </w:pPr>
      <w:r>
        <w:rPr>
          <w:rFonts w:ascii="Arial" w:eastAsia="Arial" w:hAnsi="Arial" w:cs="Arial"/>
          <w:color w:val="363435"/>
          <w:spacing w:val="-5"/>
          <w:sz w:val="24"/>
          <w:szCs w:val="24"/>
        </w:rPr>
        <w:t>15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‘Neve</w:t>
      </w:r>
      <w:r>
        <w:rPr>
          <w:rFonts w:ascii="Arial" w:eastAsia="Arial" w:hAnsi="Arial" w:cs="Arial"/>
          <w:color w:val="363435"/>
          <w:sz w:val="24"/>
          <w:szCs w:val="24"/>
        </w:rPr>
        <w:t>r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pu</w:t>
      </w:r>
      <w:r>
        <w:rPr>
          <w:rFonts w:ascii="Arial" w:eastAsia="Arial" w:hAnsi="Arial" w:cs="Arial"/>
          <w:color w:val="363435"/>
          <w:sz w:val="24"/>
          <w:szCs w:val="24"/>
        </w:rPr>
        <w:t>t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o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til</w:t>
      </w:r>
      <w:r>
        <w:rPr>
          <w:rFonts w:ascii="Arial" w:eastAsia="Arial" w:hAnsi="Arial" w:cs="Arial"/>
          <w:color w:val="363435"/>
          <w:sz w:val="24"/>
          <w:szCs w:val="24"/>
        </w:rPr>
        <w:t>l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tomorro</w:t>
      </w:r>
      <w:r>
        <w:rPr>
          <w:rFonts w:ascii="Arial" w:eastAsia="Arial" w:hAnsi="Arial" w:cs="Arial"/>
          <w:color w:val="363435"/>
          <w:sz w:val="24"/>
          <w:szCs w:val="24"/>
        </w:rPr>
        <w:t>w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wha</w:t>
      </w:r>
      <w:r>
        <w:rPr>
          <w:rFonts w:ascii="Arial" w:eastAsia="Arial" w:hAnsi="Arial" w:cs="Arial"/>
          <w:color w:val="363435"/>
          <w:sz w:val="24"/>
          <w:szCs w:val="24"/>
        </w:rPr>
        <w:t>t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yo</w:t>
      </w:r>
      <w:r>
        <w:rPr>
          <w:rFonts w:ascii="Arial" w:eastAsia="Arial" w:hAnsi="Arial" w:cs="Arial"/>
          <w:color w:val="363435"/>
          <w:sz w:val="24"/>
          <w:szCs w:val="24"/>
        </w:rPr>
        <w:t>u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ca</w:t>
      </w:r>
      <w:r>
        <w:rPr>
          <w:rFonts w:ascii="Arial" w:eastAsia="Arial" w:hAnsi="Arial" w:cs="Arial"/>
          <w:color w:val="363435"/>
          <w:sz w:val="24"/>
          <w:szCs w:val="24"/>
        </w:rPr>
        <w:t>n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do…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</w:p>
    <w:p w14:paraId="71E08864" w14:textId="77777777" w:rsidR="00F93A6F" w:rsidRDefault="00F93A6F">
      <w:pPr>
        <w:spacing w:before="6" w:line="180" w:lineRule="exact"/>
        <w:rPr>
          <w:sz w:val="18"/>
          <w:szCs w:val="18"/>
        </w:rPr>
      </w:pPr>
    </w:p>
    <w:p w14:paraId="4DDD4B94" w14:textId="77777777" w:rsidR="00F93A6F" w:rsidRDefault="00F93A6F">
      <w:pPr>
        <w:spacing w:line="200" w:lineRule="exact"/>
      </w:pPr>
    </w:p>
    <w:p w14:paraId="3DA9524B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What ‘T’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the day after today?</w:t>
      </w:r>
    </w:p>
    <w:p w14:paraId="23C6E5CF" w14:textId="77777777" w:rsidR="00F93A6F" w:rsidRDefault="00F93A6F">
      <w:pPr>
        <w:spacing w:line="100" w:lineRule="exact"/>
        <w:rPr>
          <w:sz w:val="10"/>
          <w:szCs w:val="10"/>
        </w:rPr>
      </w:pPr>
    </w:p>
    <w:p w14:paraId="206AF285" w14:textId="77777777" w:rsidR="00F93A6F" w:rsidRDefault="00F93A6F">
      <w:pPr>
        <w:spacing w:line="200" w:lineRule="exact"/>
      </w:pPr>
    </w:p>
    <w:p w14:paraId="41E6944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Complete the phrase: ‘Paint the town…’</w:t>
      </w:r>
    </w:p>
    <w:p w14:paraId="45D28DCE" w14:textId="77777777" w:rsidR="00F93A6F" w:rsidRDefault="00F93A6F">
      <w:pPr>
        <w:spacing w:line="100" w:lineRule="exact"/>
        <w:rPr>
          <w:sz w:val="10"/>
          <w:szCs w:val="10"/>
        </w:rPr>
      </w:pPr>
    </w:p>
    <w:p w14:paraId="3996EBE8" w14:textId="77777777" w:rsidR="00F93A6F" w:rsidRDefault="00F93A6F">
      <w:pPr>
        <w:spacing w:line="200" w:lineRule="exact"/>
      </w:pPr>
    </w:p>
    <w:p w14:paraId="6DE4F57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What is the o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ficial currency of the 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V</w:t>
      </w:r>
      <w:r>
        <w:rPr>
          <w:rFonts w:ascii="Arial" w:eastAsia="Arial" w:hAnsi="Arial" w:cs="Arial"/>
          <w:color w:val="363435"/>
          <w:sz w:val="24"/>
          <w:szCs w:val="24"/>
        </w:rPr>
        <w:t>atican?</w:t>
      </w:r>
    </w:p>
    <w:p w14:paraId="03AA2D21" w14:textId="77777777" w:rsidR="00F93A6F" w:rsidRDefault="00F93A6F">
      <w:pPr>
        <w:spacing w:line="100" w:lineRule="exact"/>
        <w:rPr>
          <w:sz w:val="10"/>
          <w:szCs w:val="10"/>
        </w:rPr>
      </w:pPr>
    </w:p>
    <w:p w14:paraId="3291FC5E" w14:textId="77777777" w:rsidR="00F93A6F" w:rsidRDefault="00F93A6F">
      <w:pPr>
        <w:spacing w:line="200" w:lineRule="exact"/>
      </w:pPr>
    </w:p>
    <w:p w14:paraId="258B708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Rhino is an informal term for which animal?</w:t>
      </w:r>
    </w:p>
    <w:p w14:paraId="71689E5E" w14:textId="77777777" w:rsidR="00F93A6F" w:rsidRDefault="00F93A6F">
      <w:pPr>
        <w:spacing w:line="100" w:lineRule="exact"/>
        <w:rPr>
          <w:sz w:val="10"/>
          <w:szCs w:val="10"/>
        </w:rPr>
      </w:pPr>
    </w:p>
    <w:p w14:paraId="5590663F" w14:textId="77777777" w:rsidR="00F93A6F" w:rsidRDefault="00F93A6F">
      <w:pPr>
        <w:spacing w:line="200" w:lineRule="exact"/>
      </w:pPr>
    </w:p>
    <w:p w14:paraId="1FAF608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How many sides has a hexagon?</w:t>
      </w:r>
    </w:p>
    <w:p w14:paraId="26169BCB" w14:textId="77777777" w:rsidR="00F93A6F" w:rsidRDefault="00F93A6F">
      <w:pPr>
        <w:spacing w:line="100" w:lineRule="exact"/>
        <w:rPr>
          <w:sz w:val="10"/>
          <w:szCs w:val="10"/>
        </w:rPr>
      </w:pPr>
    </w:p>
    <w:p w14:paraId="4C638D8B" w14:textId="77777777" w:rsidR="00F93A6F" w:rsidRDefault="00F93A6F">
      <w:pPr>
        <w:spacing w:line="200" w:lineRule="exact"/>
      </w:pPr>
    </w:p>
    <w:p w14:paraId="2239DC5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6. Which Jack is associated with </w:t>
      </w:r>
      <w:r>
        <w:rPr>
          <w:rFonts w:ascii="Arial" w:eastAsia="Arial" w:hAnsi="Arial" w:cs="Arial"/>
          <w:color w:val="363435"/>
          <w:sz w:val="24"/>
          <w:szCs w:val="24"/>
        </w:rPr>
        <w:t>freezing cold weather?</w:t>
      </w:r>
    </w:p>
    <w:p w14:paraId="20C612ED" w14:textId="77777777" w:rsidR="00F93A6F" w:rsidRDefault="00F93A6F">
      <w:pPr>
        <w:spacing w:line="100" w:lineRule="exact"/>
        <w:rPr>
          <w:sz w:val="10"/>
          <w:szCs w:val="10"/>
        </w:rPr>
      </w:pPr>
    </w:p>
    <w:p w14:paraId="69D0DF78" w14:textId="77777777" w:rsidR="00F93A6F" w:rsidRDefault="00F93A6F">
      <w:pPr>
        <w:spacing w:line="200" w:lineRule="exact"/>
      </w:pPr>
    </w:p>
    <w:p w14:paraId="0D19E27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What ‘P’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 packed meal eaten outdoors?</w:t>
      </w:r>
    </w:p>
    <w:p w14:paraId="35121AAB" w14:textId="77777777" w:rsidR="00F93A6F" w:rsidRDefault="00F93A6F">
      <w:pPr>
        <w:spacing w:line="100" w:lineRule="exact"/>
        <w:rPr>
          <w:sz w:val="10"/>
          <w:szCs w:val="10"/>
        </w:rPr>
      </w:pPr>
    </w:p>
    <w:p w14:paraId="1295DC61" w14:textId="77777777" w:rsidR="00F93A6F" w:rsidRDefault="00F93A6F">
      <w:pPr>
        <w:spacing w:line="200" w:lineRule="exact"/>
      </w:pPr>
    </w:p>
    <w:p w14:paraId="1A3428F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Which Irish county is listed fourth alphabetically?</w:t>
      </w:r>
    </w:p>
    <w:p w14:paraId="5E1365C3" w14:textId="77777777" w:rsidR="00F93A6F" w:rsidRDefault="00F93A6F">
      <w:pPr>
        <w:spacing w:line="100" w:lineRule="exact"/>
        <w:rPr>
          <w:sz w:val="10"/>
          <w:szCs w:val="10"/>
        </w:rPr>
      </w:pPr>
    </w:p>
    <w:p w14:paraId="2933DD3B" w14:textId="77777777" w:rsidR="00F93A6F" w:rsidRDefault="00F93A6F">
      <w:pPr>
        <w:spacing w:line="200" w:lineRule="exact"/>
      </w:pPr>
    </w:p>
    <w:p w14:paraId="45BAEFC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On which continent is Peru?</w:t>
      </w:r>
    </w:p>
    <w:p w14:paraId="2F8DB335" w14:textId="77777777" w:rsidR="00F93A6F" w:rsidRDefault="00F93A6F">
      <w:pPr>
        <w:spacing w:line="100" w:lineRule="exact"/>
        <w:rPr>
          <w:sz w:val="10"/>
          <w:szCs w:val="10"/>
        </w:rPr>
      </w:pPr>
    </w:p>
    <w:p w14:paraId="6A20D324" w14:textId="77777777" w:rsidR="00F93A6F" w:rsidRDefault="00F93A6F">
      <w:pPr>
        <w:spacing w:line="200" w:lineRule="exact"/>
      </w:pPr>
    </w:p>
    <w:p w14:paraId="0850F29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What is the three letter abbreviation for Sunday?</w:t>
      </w:r>
    </w:p>
    <w:p w14:paraId="24770430" w14:textId="77777777" w:rsidR="00F93A6F" w:rsidRDefault="00F93A6F">
      <w:pPr>
        <w:spacing w:line="100" w:lineRule="exact"/>
        <w:rPr>
          <w:sz w:val="10"/>
          <w:szCs w:val="10"/>
        </w:rPr>
      </w:pPr>
    </w:p>
    <w:p w14:paraId="04E878E9" w14:textId="77777777" w:rsidR="00F93A6F" w:rsidRDefault="00F93A6F">
      <w:pPr>
        <w:spacing w:line="200" w:lineRule="exact"/>
      </w:pPr>
    </w:p>
    <w:p w14:paraId="6573437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1. Which US state begins with the </w:t>
      </w:r>
      <w:r>
        <w:rPr>
          <w:rFonts w:ascii="Arial" w:eastAsia="Arial" w:hAnsi="Arial" w:cs="Arial"/>
          <w:color w:val="363435"/>
          <w:sz w:val="24"/>
          <w:szCs w:val="24"/>
        </w:rPr>
        <w:t>letter ‘U’?</w:t>
      </w:r>
    </w:p>
    <w:p w14:paraId="11EFBDEB" w14:textId="77777777" w:rsidR="00F93A6F" w:rsidRDefault="00F93A6F">
      <w:pPr>
        <w:spacing w:line="100" w:lineRule="exact"/>
        <w:rPr>
          <w:sz w:val="10"/>
          <w:szCs w:val="10"/>
        </w:rPr>
      </w:pPr>
    </w:p>
    <w:p w14:paraId="35558EC1" w14:textId="77777777" w:rsidR="00F93A6F" w:rsidRDefault="00F93A6F">
      <w:pPr>
        <w:spacing w:line="200" w:lineRule="exact"/>
      </w:pPr>
    </w:p>
    <w:p w14:paraId="2E52464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What ‘E’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can come before sight, lash and brow?</w:t>
      </w:r>
    </w:p>
    <w:p w14:paraId="255FB6B1" w14:textId="77777777" w:rsidR="00F93A6F" w:rsidRDefault="00F93A6F">
      <w:pPr>
        <w:spacing w:line="100" w:lineRule="exact"/>
        <w:rPr>
          <w:sz w:val="10"/>
          <w:szCs w:val="10"/>
        </w:rPr>
      </w:pPr>
    </w:p>
    <w:p w14:paraId="63F0590C" w14:textId="77777777" w:rsidR="00F93A6F" w:rsidRDefault="00F93A6F">
      <w:pPr>
        <w:spacing w:line="200" w:lineRule="exact"/>
      </w:pPr>
    </w:p>
    <w:p w14:paraId="16951CC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How many years are there in ten decades?</w:t>
      </w:r>
    </w:p>
    <w:p w14:paraId="717D6B42" w14:textId="77777777" w:rsidR="00F93A6F" w:rsidRDefault="00F93A6F">
      <w:pPr>
        <w:spacing w:line="100" w:lineRule="exact"/>
        <w:rPr>
          <w:sz w:val="10"/>
          <w:szCs w:val="10"/>
        </w:rPr>
      </w:pPr>
    </w:p>
    <w:p w14:paraId="7388BDEE" w14:textId="77777777" w:rsidR="00F93A6F" w:rsidRDefault="00F93A6F">
      <w:pPr>
        <w:spacing w:line="200" w:lineRule="exact"/>
      </w:pPr>
    </w:p>
    <w:p w14:paraId="5FEB568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14. Who is the author of the play </w:t>
      </w:r>
      <w:r>
        <w:rPr>
          <w:rFonts w:ascii="Arial" w:eastAsia="Arial" w:hAnsi="Arial" w:cs="Arial"/>
          <w:i/>
          <w:color w:val="363435"/>
          <w:sz w:val="24"/>
          <w:szCs w:val="24"/>
        </w:rPr>
        <w:t>Othello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6262AD97" w14:textId="77777777" w:rsidR="00F93A6F" w:rsidRDefault="00F93A6F">
      <w:pPr>
        <w:spacing w:line="100" w:lineRule="exact"/>
        <w:rPr>
          <w:sz w:val="10"/>
          <w:szCs w:val="10"/>
        </w:rPr>
      </w:pPr>
    </w:p>
    <w:p w14:paraId="7EAA5710" w14:textId="77777777" w:rsidR="00F93A6F" w:rsidRDefault="00F93A6F">
      <w:pPr>
        <w:spacing w:line="200" w:lineRule="exact"/>
      </w:pPr>
    </w:p>
    <w:p w14:paraId="67DAFF8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82"/>
          <w:footerReference w:type="default" r:id="rId83"/>
          <w:pgSz w:w="8400" w:h="11920"/>
          <w:pgMar w:top="1040" w:right="1140" w:bottom="280" w:left="600" w:header="734" w:footer="1065" w:gutter="0"/>
          <w:pgNumType w:start="49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Which country is named after the Latin for silver?</w:t>
      </w:r>
    </w:p>
    <w:p w14:paraId="57894AC9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4906E712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What is the largest two-digit number?</w:t>
      </w:r>
    </w:p>
    <w:p w14:paraId="28DB8684" w14:textId="77777777" w:rsidR="00F93A6F" w:rsidRDefault="00F93A6F">
      <w:pPr>
        <w:spacing w:line="100" w:lineRule="exact"/>
        <w:rPr>
          <w:sz w:val="10"/>
          <w:szCs w:val="10"/>
        </w:rPr>
      </w:pPr>
    </w:p>
    <w:p w14:paraId="08C43BCA" w14:textId="77777777" w:rsidR="00F93A6F" w:rsidRDefault="00F93A6F">
      <w:pPr>
        <w:spacing w:line="200" w:lineRule="exact"/>
      </w:pPr>
    </w:p>
    <w:p w14:paraId="6B3672F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Which Irish county is listed fifth alphabetically?</w:t>
      </w:r>
    </w:p>
    <w:p w14:paraId="22E4A175" w14:textId="77777777" w:rsidR="00F93A6F" w:rsidRDefault="00F93A6F">
      <w:pPr>
        <w:spacing w:line="100" w:lineRule="exact"/>
        <w:rPr>
          <w:sz w:val="10"/>
          <w:szCs w:val="10"/>
        </w:rPr>
      </w:pPr>
    </w:p>
    <w:p w14:paraId="3812BC94" w14:textId="77777777" w:rsidR="00F93A6F" w:rsidRDefault="00F93A6F">
      <w:pPr>
        <w:spacing w:line="200" w:lineRule="exact"/>
      </w:pPr>
    </w:p>
    <w:p w14:paraId="41D940A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What is the three letter abbreviation for March?</w:t>
      </w:r>
    </w:p>
    <w:p w14:paraId="4691F3B3" w14:textId="77777777" w:rsidR="00F93A6F" w:rsidRDefault="00F93A6F">
      <w:pPr>
        <w:spacing w:line="100" w:lineRule="exact"/>
        <w:rPr>
          <w:sz w:val="10"/>
          <w:szCs w:val="10"/>
        </w:rPr>
      </w:pPr>
    </w:p>
    <w:p w14:paraId="683EFA3C" w14:textId="77777777" w:rsidR="00F93A6F" w:rsidRDefault="00F93A6F">
      <w:pPr>
        <w:spacing w:line="200" w:lineRule="exact"/>
      </w:pPr>
    </w:p>
    <w:p w14:paraId="5312B25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Complete the phrase: ‘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wo shakes of a lamb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z w:val="24"/>
          <w:szCs w:val="24"/>
        </w:rPr>
        <w:t>…’</w:t>
      </w:r>
    </w:p>
    <w:p w14:paraId="0F5014E3" w14:textId="77777777" w:rsidR="00F93A6F" w:rsidRDefault="00F93A6F">
      <w:pPr>
        <w:spacing w:line="100" w:lineRule="exact"/>
        <w:rPr>
          <w:sz w:val="10"/>
          <w:szCs w:val="10"/>
        </w:rPr>
      </w:pPr>
    </w:p>
    <w:p w14:paraId="0E3E102D" w14:textId="77777777" w:rsidR="00F93A6F" w:rsidRDefault="00F93A6F">
      <w:pPr>
        <w:spacing w:line="200" w:lineRule="exact"/>
      </w:pPr>
    </w:p>
    <w:p w14:paraId="7DFF3B4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What ‘J’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 member of a jury?</w:t>
      </w:r>
    </w:p>
    <w:p w14:paraId="4392F893" w14:textId="77777777" w:rsidR="00F93A6F" w:rsidRDefault="00F93A6F">
      <w:pPr>
        <w:spacing w:line="100" w:lineRule="exact"/>
        <w:rPr>
          <w:sz w:val="10"/>
          <w:szCs w:val="10"/>
        </w:rPr>
      </w:pPr>
    </w:p>
    <w:p w14:paraId="78570620" w14:textId="77777777" w:rsidR="00F93A6F" w:rsidRDefault="00F93A6F">
      <w:pPr>
        <w:spacing w:line="200" w:lineRule="exact"/>
      </w:pPr>
    </w:p>
    <w:p w14:paraId="3D92FAF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iberius is a former emperor of which empire?</w:t>
      </w:r>
    </w:p>
    <w:p w14:paraId="4AB229E6" w14:textId="77777777" w:rsidR="00F93A6F" w:rsidRDefault="00F93A6F">
      <w:pPr>
        <w:spacing w:line="100" w:lineRule="exact"/>
        <w:rPr>
          <w:sz w:val="10"/>
          <w:szCs w:val="10"/>
        </w:rPr>
      </w:pPr>
    </w:p>
    <w:p w14:paraId="2FFE2C6E" w14:textId="77777777" w:rsidR="00F93A6F" w:rsidRDefault="00F93A6F">
      <w:pPr>
        <w:spacing w:line="200" w:lineRule="exact"/>
      </w:pPr>
    </w:p>
    <w:p w14:paraId="44FB439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How many minutes are there in five hours?</w:t>
      </w:r>
    </w:p>
    <w:p w14:paraId="765BCFB7" w14:textId="77777777" w:rsidR="00F93A6F" w:rsidRDefault="00F93A6F">
      <w:pPr>
        <w:spacing w:line="100" w:lineRule="exact"/>
        <w:rPr>
          <w:sz w:val="10"/>
          <w:szCs w:val="10"/>
        </w:rPr>
      </w:pPr>
    </w:p>
    <w:p w14:paraId="3B3C889B" w14:textId="77777777" w:rsidR="00F93A6F" w:rsidRDefault="00F93A6F">
      <w:pPr>
        <w:spacing w:line="200" w:lineRule="exact"/>
      </w:pPr>
    </w:p>
    <w:p w14:paraId="1C51762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What kind of musical instrument is a bongo?</w:t>
      </w:r>
    </w:p>
    <w:p w14:paraId="7C2E99D2" w14:textId="77777777" w:rsidR="00F93A6F" w:rsidRDefault="00F93A6F">
      <w:pPr>
        <w:spacing w:line="100" w:lineRule="exact"/>
        <w:rPr>
          <w:sz w:val="10"/>
          <w:szCs w:val="10"/>
        </w:rPr>
      </w:pPr>
    </w:p>
    <w:p w14:paraId="22CFFD75" w14:textId="77777777" w:rsidR="00F93A6F" w:rsidRDefault="00F93A6F">
      <w:pPr>
        <w:spacing w:line="200" w:lineRule="exact"/>
      </w:pPr>
    </w:p>
    <w:p w14:paraId="203B483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Smiley is one of Disney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seven dwarfs.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 or false?</w:t>
      </w:r>
    </w:p>
    <w:p w14:paraId="1D4D8613" w14:textId="77777777" w:rsidR="00F93A6F" w:rsidRDefault="00F93A6F">
      <w:pPr>
        <w:spacing w:line="100" w:lineRule="exact"/>
        <w:rPr>
          <w:sz w:val="10"/>
          <w:szCs w:val="10"/>
        </w:rPr>
      </w:pPr>
    </w:p>
    <w:p w14:paraId="421D4D8F" w14:textId="77777777" w:rsidR="00F93A6F" w:rsidRDefault="00F93A6F">
      <w:pPr>
        <w:spacing w:line="200" w:lineRule="exact"/>
      </w:pPr>
    </w:p>
    <w:p w14:paraId="79354BC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10. </w:t>
      </w:r>
      <w:r>
        <w:rPr>
          <w:rFonts w:ascii="Arial" w:eastAsia="Arial" w:hAnsi="Arial" w:cs="Arial"/>
          <w:color w:val="363435"/>
          <w:sz w:val="24"/>
          <w:szCs w:val="24"/>
        </w:rPr>
        <w:t>What ‘H’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can come before bag, writing and cu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fs?</w:t>
      </w:r>
    </w:p>
    <w:p w14:paraId="0CA9E40C" w14:textId="77777777" w:rsidR="00F93A6F" w:rsidRDefault="00F93A6F">
      <w:pPr>
        <w:spacing w:line="100" w:lineRule="exact"/>
        <w:rPr>
          <w:sz w:val="10"/>
          <w:szCs w:val="10"/>
        </w:rPr>
      </w:pPr>
    </w:p>
    <w:p w14:paraId="6C9E5B7A" w14:textId="77777777" w:rsidR="00F93A6F" w:rsidRDefault="00F93A6F">
      <w:pPr>
        <w:spacing w:line="200" w:lineRule="exact"/>
      </w:pPr>
    </w:p>
    <w:p w14:paraId="12283D3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Which is larger by area China or Japan?</w:t>
      </w:r>
    </w:p>
    <w:p w14:paraId="2CC18EBF" w14:textId="77777777" w:rsidR="00F93A6F" w:rsidRDefault="00F93A6F">
      <w:pPr>
        <w:spacing w:line="100" w:lineRule="exact"/>
        <w:rPr>
          <w:sz w:val="10"/>
          <w:szCs w:val="10"/>
        </w:rPr>
      </w:pPr>
    </w:p>
    <w:p w14:paraId="188E0377" w14:textId="77777777" w:rsidR="00F93A6F" w:rsidRDefault="00F93A6F">
      <w:pPr>
        <w:spacing w:line="200" w:lineRule="exact"/>
      </w:pPr>
    </w:p>
    <w:p w14:paraId="1B27AA0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What is the French for love?</w:t>
      </w:r>
    </w:p>
    <w:p w14:paraId="5BB36294" w14:textId="77777777" w:rsidR="00F93A6F" w:rsidRDefault="00F93A6F">
      <w:pPr>
        <w:spacing w:line="100" w:lineRule="exact"/>
        <w:rPr>
          <w:sz w:val="10"/>
          <w:szCs w:val="10"/>
        </w:rPr>
      </w:pPr>
    </w:p>
    <w:p w14:paraId="0BD9A7E7" w14:textId="77777777" w:rsidR="00F93A6F" w:rsidRDefault="00F93A6F">
      <w:pPr>
        <w:spacing w:line="200" w:lineRule="exact"/>
      </w:pPr>
    </w:p>
    <w:p w14:paraId="380AFE1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Which US state begins with the letter ‘D’?</w:t>
      </w:r>
    </w:p>
    <w:p w14:paraId="18C39D64" w14:textId="77777777" w:rsidR="00F93A6F" w:rsidRDefault="00F93A6F">
      <w:pPr>
        <w:spacing w:line="100" w:lineRule="exact"/>
        <w:rPr>
          <w:sz w:val="10"/>
          <w:szCs w:val="10"/>
        </w:rPr>
      </w:pPr>
    </w:p>
    <w:p w14:paraId="2379CCA9" w14:textId="77777777" w:rsidR="00F93A6F" w:rsidRDefault="00F93A6F">
      <w:pPr>
        <w:spacing w:line="200" w:lineRule="exact"/>
      </w:pPr>
    </w:p>
    <w:p w14:paraId="12AD463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14. Cymru is the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elsh name for which country?</w:t>
      </w:r>
    </w:p>
    <w:p w14:paraId="1C6C59A5" w14:textId="77777777" w:rsidR="00F93A6F" w:rsidRDefault="00F93A6F">
      <w:pPr>
        <w:spacing w:line="100" w:lineRule="exact"/>
        <w:rPr>
          <w:sz w:val="10"/>
          <w:szCs w:val="10"/>
        </w:rPr>
      </w:pPr>
    </w:p>
    <w:p w14:paraId="03B7CD5C" w14:textId="77777777" w:rsidR="00F93A6F" w:rsidRDefault="00F93A6F">
      <w:pPr>
        <w:spacing w:line="200" w:lineRule="exact"/>
      </w:pPr>
    </w:p>
    <w:p w14:paraId="3D4E01A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84"/>
          <w:footerReference w:type="default" r:id="rId85"/>
          <w:pgSz w:w="8400" w:h="11920"/>
          <w:pgMar w:top="1040" w:right="1140" w:bottom="280" w:left="600" w:header="734" w:footer="1065" w:gutter="0"/>
          <w:pgNumType w:start="5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15. Which newspaper first exposed the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atergate Scandal?</w:t>
      </w:r>
    </w:p>
    <w:p w14:paraId="74A295EB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1C5E5D4C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What ‘Y’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 period of 365 days?</w:t>
      </w:r>
    </w:p>
    <w:p w14:paraId="6B2DE913" w14:textId="77777777" w:rsidR="00F93A6F" w:rsidRDefault="00F93A6F">
      <w:pPr>
        <w:spacing w:line="100" w:lineRule="exact"/>
        <w:rPr>
          <w:sz w:val="10"/>
          <w:szCs w:val="10"/>
        </w:rPr>
      </w:pPr>
    </w:p>
    <w:p w14:paraId="5B536E25" w14:textId="77777777" w:rsidR="00F93A6F" w:rsidRDefault="00F93A6F">
      <w:pPr>
        <w:spacing w:line="200" w:lineRule="exact"/>
      </w:pPr>
    </w:p>
    <w:p w14:paraId="2AB55F2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Complete the phrase: ‘In the blink of an…’</w:t>
      </w:r>
    </w:p>
    <w:p w14:paraId="0B11241B" w14:textId="77777777" w:rsidR="00F93A6F" w:rsidRDefault="00F93A6F">
      <w:pPr>
        <w:spacing w:line="100" w:lineRule="exact"/>
        <w:rPr>
          <w:sz w:val="10"/>
          <w:szCs w:val="10"/>
        </w:rPr>
      </w:pPr>
    </w:p>
    <w:p w14:paraId="2BA2E2B9" w14:textId="77777777" w:rsidR="00F93A6F" w:rsidRDefault="00F93A6F">
      <w:pPr>
        <w:spacing w:line="200" w:lineRule="exact"/>
      </w:pPr>
    </w:p>
    <w:p w14:paraId="22E08E8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3. What name is given to a female </w:t>
      </w:r>
      <w:r>
        <w:rPr>
          <w:rFonts w:ascii="Arial" w:eastAsia="Arial" w:hAnsi="Arial" w:cs="Arial"/>
          <w:color w:val="363435"/>
          <w:sz w:val="24"/>
          <w:szCs w:val="24"/>
        </w:rPr>
        <w:t>ballet dancer?</w:t>
      </w:r>
    </w:p>
    <w:p w14:paraId="1BC98BAB" w14:textId="77777777" w:rsidR="00F93A6F" w:rsidRDefault="00F93A6F">
      <w:pPr>
        <w:spacing w:line="100" w:lineRule="exact"/>
        <w:rPr>
          <w:sz w:val="10"/>
          <w:szCs w:val="10"/>
        </w:rPr>
      </w:pPr>
    </w:p>
    <w:p w14:paraId="1DFFEDCC" w14:textId="77777777" w:rsidR="00F93A6F" w:rsidRDefault="00F93A6F">
      <w:pPr>
        <w:spacing w:line="200" w:lineRule="exact"/>
      </w:pPr>
    </w:p>
    <w:p w14:paraId="7E527A4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Which Irish county is listed sixth alphabetically?</w:t>
      </w:r>
    </w:p>
    <w:p w14:paraId="3D2B0250" w14:textId="77777777" w:rsidR="00F93A6F" w:rsidRDefault="00F93A6F">
      <w:pPr>
        <w:spacing w:line="100" w:lineRule="exact"/>
        <w:rPr>
          <w:sz w:val="10"/>
          <w:szCs w:val="10"/>
        </w:rPr>
      </w:pPr>
    </w:p>
    <w:p w14:paraId="36049A32" w14:textId="77777777" w:rsidR="00F93A6F" w:rsidRDefault="00F93A6F">
      <w:pPr>
        <w:spacing w:line="200" w:lineRule="exact"/>
      </w:pPr>
    </w:p>
    <w:p w14:paraId="699C2F8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What is the three letter abbreviation for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April?</w:t>
      </w:r>
    </w:p>
    <w:p w14:paraId="27D927B0" w14:textId="77777777" w:rsidR="00F93A6F" w:rsidRDefault="00F93A6F">
      <w:pPr>
        <w:spacing w:line="100" w:lineRule="exact"/>
        <w:rPr>
          <w:sz w:val="10"/>
          <w:szCs w:val="10"/>
        </w:rPr>
      </w:pPr>
    </w:p>
    <w:p w14:paraId="50D46141" w14:textId="77777777" w:rsidR="00F93A6F" w:rsidRDefault="00F93A6F">
      <w:pPr>
        <w:spacing w:line="200" w:lineRule="exact"/>
      </w:pPr>
    </w:p>
    <w:p w14:paraId="7EA3DE0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How many minutes are there in a half an hour?</w:t>
      </w:r>
    </w:p>
    <w:p w14:paraId="6F8A2742" w14:textId="77777777" w:rsidR="00F93A6F" w:rsidRDefault="00F93A6F">
      <w:pPr>
        <w:spacing w:line="100" w:lineRule="exact"/>
        <w:rPr>
          <w:sz w:val="10"/>
          <w:szCs w:val="10"/>
        </w:rPr>
      </w:pPr>
    </w:p>
    <w:p w14:paraId="2210F21C" w14:textId="77777777" w:rsidR="00F93A6F" w:rsidRDefault="00F93A6F">
      <w:pPr>
        <w:spacing w:line="200" w:lineRule="exact"/>
      </w:pPr>
    </w:p>
    <w:p w14:paraId="7F24DBA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Miss Piggy is mainly associated with which frog?</w:t>
      </w:r>
    </w:p>
    <w:p w14:paraId="440AD049" w14:textId="77777777" w:rsidR="00F93A6F" w:rsidRDefault="00F93A6F">
      <w:pPr>
        <w:spacing w:line="100" w:lineRule="exact"/>
        <w:rPr>
          <w:sz w:val="10"/>
          <w:szCs w:val="10"/>
        </w:rPr>
      </w:pPr>
    </w:p>
    <w:p w14:paraId="6DE552DD" w14:textId="77777777" w:rsidR="00F93A6F" w:rsidRDefault="00F93A6F">
      <w:pPr>
        <w:spacing w:line="200" w:lineRule="exact"/>
      </w:pPr>
    </w:p>
    <w:p w14:paraId="11A8DA0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What is a group of ge</w:t>
      </w:r>
      <w:r>
        <w:rPr>
          <w:rFonts w:ascii="Arial" w:eastAsia="Arial" w:hAnsi="Arial" w:cs="Arial"/>
          <w:color w:val="363435"/>
          <w:sz w:val="24"/>
          <w:szCs w:val="24"/>
        </w:rPr>
        <w:t>ese on land called?</w:t>
      </w:r>
    </w:p>
    <w:p w14:paraId="15C10E32" w14:textId="77777777" w:rsidR="00F93A6F" w:rsidRDefault="00F93A6F">
      <w:pPr>
        <w:spacing w:line="100" w:lineRule="exact"/>
        <w:rPr>
          <w:sz w:val="10"/>
          <w:szCs w:val="10"/>
        </w:rPr>
      </w:pPr>
    </w:p>
    <w:p w14:paraId="2A4A4ADD" w14:textId="77777777" w:rsidR="00F93A6F" w:rsidRDefault="00F93A6F">
      <w:pPr>
        <w:spacing w:line="200" w:lineRule="exact"/>
      </w:pPr>
    </w:p>
    <w:p w14:paraId="7F26CAA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What is the coldest continent on Earth?</w:t>
      </w:r>
    </w:p>
    <w:p w14:paraId="0E3AA9F1" w14:textId="77777777" w:rsidR="00F93A6F" w:rsidRDefault="00F93A6F">
      <w:pPr>
        <w:spacing w:line="100" w:lineRule="exact"/>
        <w:rPr>
          <w:sz w:val="10"/>
          <w:szCs w:val="10"/>
        </w:rPr>
      </w:pPr>
    </w:p>
    <w:p w14:paraId="7B963A85" w14:textId="77777777" w:rsidR="00F93A6F" w:rsidRDefault="00F93A6F">
      <w:pPr>
        <w:spacing w:line="200" w:lineRule="exact"/>
      </w:pPr>
    </w:p>
    <w:p w14:paraId="4D4FF47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10.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ellies is an informal term for what kind of boots?</w:t>
      </w:r>
    </w:p>
    <w:p w14:paraId="0F61F4F6" w14:textId="77777777" w:rsidR="00F93A6F" w:rsidRDefault="00F93A6F">
      <w:pPr>
        <w:spacing w:line="100" w:lineRule="exact"/>
        <w:rPr>
          <w:sz w:val="10"/>
          <w:szCs w:val="10"/>
        </w:rPr>
      </w:pPr>
    </w:p>
    <w:p w14:paraId="3BFF4DA5" w14:textId="77777777" w:rsidR="00F93A6F" w:rsidRDefault="00F93A6F">
      <w:pPr>
        <w:spacing w:line="200" w:lineRule="exact"/>
      </w:pPr>
    </w:p>
    <w:p w14:paraId="4C52895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Iranians are natives of which country?</w:t>
      </w:r>
    </w:p>
    <w:p w14:paraId="156B6C48" w14:textId="77777777" w:rsidR="00F93A6F" w:rsidRDefault="00F93A6F">
      <w:pPr>
        <w:spacing w:line="100" w:lineRule="exact"/>
        <w:rPr>
          <w:sz w:val="10"/>
          <w:szCs w:val="10"/>
        </w:rPr>
      </w:pPr>
    </w:p>
    <w:p w14:paraId="5525B6EF" w14:textId="77777777" w:rsidR="00F93A6F" w:rsidRDefault="00F93A6F">
      <w:pPr>
        <w:spacing w:line="200" w:lineRule="exact"/>
      </w:pPr>
    </w:p>
    <w:p w14:paraId="22E7D22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What ‘H’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 Christian song in praise of God?</w:t>
      </w:r>
    </w:p>
    <w:p w14:paraId="32770302" w14:textId="77777777" w:rsidR="00F93A6F" w:rsidRDefault="00F93A6F">
      <w:pPr>
        <w:spacing w:line="100" w:lineRule="exact"/>
        <w:rPr>
          <w:sz w:val="10"/>
          <w:szCs w:val="10"/>
        </w:rPr>
      </w:pPr>
    </w:p>
    <w:p w14:paraId="1ABB2478" w14:textId="77777777" w:rsidR="00F93A6F" w:rsidRDefault="00F93A6F">
      <w:pPr>
        <w:spacing w:line="200" w:lineRule="exact"/>
      </w:pPr>
    </w:p>
    <w:p w14:paraId="1872C0A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13. Colombo is the capital </w:t>
      </w:r>
      <w:r>
        <w:rPr>
          <w:rFonts w:ascii="Arial" w:eastAsia="Arial" w:hAnsi="Arial" w:cs="Arial"/>
          <w:color w:val="363435"/>
          <w:sz w:val="24"/>
          <w:szCs w:val="24"/>
        </w:rPr>
        <w:t>city of which country?</w:t>
      </w:r>
    </w:p>
    <w:p w14:paraId="05565F5A" w14:textId="77777777" w:rsidR="00F93A6F" w:rsidRDefault="00F93A6F">
      <w:pPr>
        <w:spacing w:line="100" w:lineRule="exact"/>
        <w:rPr>
          <w:sz w:val="10"/>
          <w:szCs w:val="10"/>
        </w:rPr>
      </w:pPr>
    </w:p>
    <w:p w14:paraId="5D94C381" w14:textId="77777777" w:rsidR="00F93A6F" w:rsidRDefault="00F93A6F">
      <w:pPr>
        <w:spacing w:line="200" w:lineRule="exact"/>
      </w:pPr>
    </w:p>
    <w:p w14:paraId="2F1D147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Which Irish county ends with the letter ‘S’?</w:t>
      </w:r>
    </w:p>
    <w:p w14:paraId="09A6E297" w14:textId="77777777" w:rsidR="00F93A6F" w:rsidRDefault="00F93A6F">
      <w:pPr>
        <w:spacing w:line="100" w:lineRule="exact"/>
        <w:rPr>
          <w:sz w:val="10"/>
          <w:szCs w:val="10"/>
        </w:rPr>
      </w:pPr>
    </w:p>
    <w:p w14:paraId="624F67A9" w14:textId="77777777" w:rsidR="00F93A6F" w:rsidRDefault="00F93A6F">
      <w:pPr>
        <w:spacing w:line="200" w:lineRule="exact"/>
      </w:pPr>
    </w:p>
    <w:p w14:paraId="1B48B01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86"/>
          <w:footerReference w:type="default" r:id="rId87"/>
          <w:pgSz w:w="8400" w:h="11920"/>
          <w:pgMar w:top="1040" w:right="1140" w:bottom="280" w:left="600" w:header="734" w:footer="1116" w:gutter="0"/>
          <w:pgNumType w:start="51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What is the world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deepest lake?</w:t>
      </w:r>
    </w:p>
    <w:p w14:paraId="4E971E58" w14:textId="77777777" w:rsidR="00F93A6F" w:rsidRDefault="00F93A6F">
      <w:pPr>
        <w:spacing w:before="18" w:line="220" w:lineRule="exact"/>
        <w:rPr>
          <w:sz w:val="22"/>
          <w:szCs w:val="22"/>
        </w:rPr>
      </w:pPr>
    </w:p>
    <w:p w14:paraId="1673E938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Which day falls between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uesday and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Thursday?</w:t>
      </w:r>
    </w:p>
    <w:p w14:paraId="77C6B540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1D24430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Complete the phrase: ‘Like water of a duck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s…’</w:t>
      </w:r>
    </w:p>
    <w:p w14:paraId="132C10E1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1C90371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What is the male equivalent of a wife?</w:t>
      </w:r>
    </w:p>
    <w:p w14:paraId="639E65C3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4EB2E61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Which two Irish counties end with the letter ‘K’?</w:t>
      </w:r>
    </w:p>
    <w:p w14:paraId="40312086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37B9824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Macedonians are natives of which country?</w:t>
      </w:r>
    </w:p>
    <w:p w14:paraId="62C8CB11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4C23381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6. What is the three letter </w:t>
      </w:r>
      <w:r>
        <w:rPr>
          <w:rFonts w:ascii="Arial" w:eastAsia="Arial" w:hAnsi="Arial" w:cs="Arial"/>
          <w:color w:val="363435"/>
          <w:sz w:val="24"/>
          <w:szCs w:val="24"/>
        </w:rPr>
        <w:t>abbreviation for October?</w:t>
      </w:r>
    </w:p>
    <w:p w14:paraId="7E2CDB25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19E00B2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Patata is the Spanish for which vegetable?</w:t>
      </w:r>
    </w:p>
    <w:p w14:paraId="4317F862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09A0AA1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Clare Island lies o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 the coast of which Irish county?</w:t>
      </w:r>
    </w:p>
    <w:p w14:paraId="73A8CED9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2E144D0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What colour is the flesh of a pineapple?</w:t>
      </w:r>
    </w:p>
    <w:p w14:paraId="5BDBB220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164D526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10. Who wrote the play </w:t>
      </w:r>
      <w:r>
        <w:rPr>
          <w:rFonts w:ascii="Arial" w:eastAsia="Arial" w:hAnsi="Arial" w:cs="Arial"/>
          <w:i/>
          <w:color w:val="363435"/>
          <w:sz w:val="24"/>
          <w:szCs w:val="24"/>
        </w:rPr>
        <w:t>Dancing at Lughnasa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2F5E74DC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55B5EE0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What ‘M’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an afternoon perf</w:t>
      </w:r>
      <w:r>
        <w:rPr>
          <w:rFonts w:ascii="Arial" w:eastAsia="Arial" w:hAnsi="Arial" w:cs="Arial"/>
          <w:color w:val="363435"/>
          <w:sz w:val="24"/>
          <w:szCs w:val="24"/>
        </w:rPr>
        <w:t>ormance in a theatre?</w:t>
      </w:r>
    </w:p>
    <w:p w14:paraId="3F79F8D5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454BDF3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Denmark and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Austria both border which country?</w:t>
      </w:r>
    </w:p>
    <w:p w14:paraId="0AC01B87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06ECC0E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13. What nationality was the artist Jan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V</w:t>
      </w:r>
      <w:r>
        <w:rPr>
          <w:rFonts w:ascii="Arial" w:eastAsia="Arial" w:hAnsi="Arial" w:cs="Arial"/>
          <w:color w:val="363435"/>
          <w:sz w:val="24"/>
          <w:szCs w:val="24"/>
        </w:rPr>
        <w:t>ermeer?</w:t>
      </w:r>
    </w:p>
    <w:p w14:paraId="43B0C32B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6F3C286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Apennines form the backbone of which country?</w:t>
      </w:r>
    </w:p>
    <w:p w14:paraId="71E5F052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1D4166F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88"/>
          <w:pgSz w:w="8400" w:h="11920"/>
          <w:pgMar w:top="1040" w:right="1140" w:bottom="280" w:left="600" w:header="734" w:footer="1116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15. Melanophobia is the fear of </w:t>
      </w:r>
      <w:r>
        <w:rPr>
          <w:rFonts w:ascii="Arial" w:eastAsia="Arial" w:hAnsi="Arial" w:cs="Arial"/>
          <w:color w:val="363435"/>
          <w:sz w:val="24"/>
          <w:szCs w:val="24"/>
        </w:rPr>
        <w:t>which colour?</w:t>
      </w:r>
    </w:p>
    <w:p w14:paraId="7117B7DE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35F5AAF2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Which land animal has the longest legs?</w:t>
      </w:r>
    </w:p>
    <w:p w14:paraId="2CABE3F3" w14:textId="77777777" w:rsidR="00F93A6F" w:rsidRDefault="00F93A6F">
      <w:pPr>
        <w:spacing w:line="100" w:lineRule="exact"/>
        <w:rPr>
          <w:sz w:val="10"/>
          <w:szCs w:val="10"/>
        </w:rPr>
      </w:pPr>
    </w:p>
    <w:p w14:paraId="5954B98B" w14:textId="77777777" w:rsidR="00F93A6F" w:rsidRDefault="00F93A6F">
      <w:pPr>
        <w:spacing w:line="200" w:lineRule="exact"/>
      </w:pPr>
    </w:p>
    <w:p w14:paraId="225EE24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Macaroni is a species of which flightless bird?</w:t>
      </w:r>
    </w:p>
    <w:p w14:paraId="2D1BEDBA" w14:textId="77777777" w:rsidR="00F93A6F" w:rsidRDefault="00F93A6F">
      <w:pPr>
        <w:spacing w:line="100" w:lineRule="exact"/>
        <w:rPr>
          <w:sz w:val="10"/>
          <w:szCs w:val="10"/>
        </w:rPr>
      </w:pPr>
    </w:p>
    <w:p w14:paraId="237BBEEE" w14:textId="77777777" w:rsidR="00F93A6F" w:rsidRDefault="00F93A6F">
      <w:pPr>
        <w:spacing w:line="200" w:lineRule="exact"/>
      </w:pPr>
    </w:p>
    <w:p w14:paraId="5D58797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What ‘M’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 cross between a horse and a donkey?</w:t>
      </w:r>
    </w:p>
    <w:p w14:paraId="2637BABF" w14:textId="77777777" w:rsidR="00F93A6F" w:rsidRDefault="00F93A6F">
      <w:pPr>
        <w:spacing w:line="100" w:lineRule="exact"/>
        <w:rPr>
          <w:sz w:val="10"/>
          <w:szCs w:val="10"/>
        </w:rPr>
      </w:pPr>
    </w:p>
    <w:p w14:paraId="4303EAEF" w14:textId="77777777" w:rsidR="00F93A6F" w:rsidRDefault="00F93A6F">
      <w:pPr>
        <w:spacing w:line="200" w:lineRule="exact"/>
      </w:pPr>
    </w:p>
    <w:p w14:paraId="0858997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How many legs has a bee?</w:t>
      </w:r>
    </w:p>
    <w:p w14:paraId="4A04E889" w14:textId="77777777" w:rsidR="00F93A6F" w:rsidRDefault="00F93A6F">
      <w:pPr>
        <w:spacing w:line="100" w:lineRule="exact"/>
        <w:rPr>
          <w:sz w:val="10"/>
          <w:szCs w:val="10"/>
        </w:rPr>
      </w:pPr>
    </w:p>
    <w:p w14:paraId="3959BC57" w14:textId="77777777" w:rsidR="00F93A6F" w:rsidRDefault="00F93A6F">
      <w:pPr>
        <w:spacing w:line="200" w:lineRule="exact"/>
      </w:pPr>
    </w:p>
    <w:p w14:paraId="429B370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What kind of animal is a woodpecker?</w:t>
      </w:r>
    </w:p>
    <w:p w14:paraId="579A4D06" w14:textId="77777777" w:rsidR="00F93A6F" w:rsidRDefault="00F93A6F">
      <w:pPr>
        <w:spacing w:line="100" w:lineRule="exact"/>
        <w:rPr>
          <w:sz w:val="10"/>
          <w:szCs w:val="10"/>
        </w:rPr>
      </w:pPr>
    </w:p>
    <w:p w14:paraId="5589BE56" w14:textId="77777777" w:rsidR="00F93A6F" w:rsidRDefault="00F93A6F">
      <w:pPr>
        <w:spacing w:line="200" w:lineRule="exact"/>
      </w:pPr>
    </w:p>
    <w:p w14:paraId="2057DD4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Red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Admiral is a species of which insect?</w:t>
      </w:r>
    </w:p>
    <w:p w14:paraId="65D1E109" w14:textId="77777777" w:rsidR="00F93A6F" w:rsidRDefault="00F93A6F">
      <w:pPr>
        <w:spacing w:line="100" w:lineRule="exact"/>
        <w:rPr>
          <w:sz w:val="10"/>
          <w:szCs w:val="10"/>
        </w:rPr>
      </w:pPr>
    </w:p>
    <w:p w14:paraId="3FB2FF18" w14:textId="77777777" w:rsidR="00F93A6F" w:rsidRDefault="00F93A6F">
      <w:pPr>
        <w:spacing w:line="200" w:lineRule="exact"/>
      </w:pPr>
    </w:p>
    <w:p w14:paraId="50F119F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adjective ‘vulpine’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refers to which animal?</w:t>
      </w:r>
    </w:p>
    <w:p w14:paraId="4C7E78FE" w14:textId="77777777" w:rsidR="00F93A6F" w:rsidRDefault="00F93A6F">
      <w:pPr>
        <w:spacing w:line="100" w:lineRule="exact"/>
        <w:rPr>
          <w:sz w:val="10"/>
          <w:szCs w:val="10"/>
        </w:rPr>
      </w:pPr>
    </w:p>
    <w:p w14:paraId="2AF474B4" w14:textId="77777777" w:rsidR="00F93A6F" w:rsidRDefault="00F93A6F">
      <w:pPr>
        <w:spacing w:line="200" w:lineRule="exact"/>
      </w:pPr>
    </w:p>
    <w:p w14:paraId="7F2DDB5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Elephants are native to which two continents?</w:t>
      </w:r>
    </w:p>
    <w:p w14:paraId="1D451438" w14:textId="77777777" w:rsidR="00F93A6F" w:rsidRDefault="00F93A6F">
      <w:pPr>
        <w:spacing w:line="100" w:lineRule="exact"/>
        <w:rPr>
          <w:sz w:val="10"/>
          <w:szCs w:val="10"/>
        </w:rPr>
      </w:pPr>
    </w:p>
    <w:p w14:paraId="7E255A05" w14:textId="77777777" w:rsidR="00F93A6F" w:rsidRDefault="00F93A6F">
      <w:pPr>
        <w:spacing w:line="200" w:lineRule="exact"/>
      </w:pPr>
    </w:p>
    <w:p w14:paraId="79FB5C1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What is a male lion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most distinguishing feature?</w:t>
      </w:r>
    </w:p>
    <w:p w14:paraId="3B07C188" w14:textId="77777777" w:rsidR="00F93A6F" w:rsidRDefault="00F93A6F">
      <w:pPr>
        <w:spacing w:line="100" w:lineRule="exact"/>
        <w:rPr>
          <w:sz w:val="10"/>
          <w:szCs w:val="10"/>
        </w:rPr>
      </w:pPr>
    </w:p>
    <w:p w14:paraId="339851A7" w14:textId="77777777" w:rsidR="00F93A6F" w:rsidRDefault="00F93A6F">
      <w:pPr>
        <w:spacing w:line="200" w:lineRule="exact"/>
      </w:pPr>
    </w:p>
    <w:p w14:paraId="758145F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Saddleback is a breed of which farmyard animal?</w:t>
      </w:r>
    </w:p>
    <w:p w14:paraId="7B64F2F5" w14:textId="77777777" w:rsidR="00F93A6F" w:rsidRDefault="00F93A6F">
      <w:pPr>
        <w:spacing w:line="100" w:lineRule="exact"/>
        <w:rPr>
          <w:sz w:val="10"/>
          <w:szCs w:val="10"/>
        </w:rPr>
      </w:pPr>
    </w:p>
    <w:p w14:paraId="6AC99B0F" w14:textId="77777777" w:rsidR="00F93A6F" w:rsidRDefault="00F93A6F">
      <w:pPr>
        <w:spacing w:line="200" w:lineRule="exact"/>
      </w:pPr>
    </w:p>
    <w:p w14:paraId="534E8A9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. What kind of animal is an iguana?</w:t>
      </w:r>
    </w:p>
    <w:p w14:paraId="07283567" w14:textId="77777777" w:rsidR="00F93A6F" w:rsidRDefault="00F93A6F">
      <w:pPr>
        <w:spacing w:line="100" w:lineRule="exact"/>
        <w:rPr>
          <w:sz w:val="10"/>
          <w:szCs w:val="10"/>
        </w:rPr>
      </w:pPr>
    </w:p>
    <w:p w14:paraId="2C9562C5" w14:textId="77777777" w:rsidR="00F93A6F" w:rsidRDefault="00F93A6F">
      <w:pPr>
        <w:spacing w:line="200" w:lineRule="exact"/>
      </w:pPr>
    </w:p>
    <w:p w14:paraId="79FAFBC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How many wings has a dragonfly?</w:t>
      </w:r>
    </w:p>
    <w:p w14:paraId="2C9AD851" w14:textId="77777777" w:rsidR="00F93A6F" w:rsidRDefault="00F93A6F">
      <w:pPr>
        <w:spacing w:line="100" w:lineRule="exact"/>
        <w:rPr>
          <w:sz w:val="10"/>
          <w:szCs w:val="10"/>
        </w:rPr>
      </w:pPr>
    </w:p>
    <w:p w14:paraId="4B69642E" w14:textId="77777777" w:rsidR="00F93A6F" w:rsidRDefault="00F93A6F">
      <w:pPr>
        <w:spacing w:line="200" w:lineRule="exact"/>
      </w:pPr>
    </w:p>
    <w:p w14:paraId="253520D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What is an adult female turkey called?</w:t>
      </w:r>
    </w:p>
    <w:p w14:paraId="023A8433" w14:textId="77777777" w:rsidR="00F93A6F" w:rsidRDefault="00F93A6F">
      <w:pPr>
        <w:spacing w:line="100" w:lineRule="exact"/>
        <w:rPr>
          <w:sz w:val="10"/>
          <w:szCs w:val="10"/>
        </w:rPr>
      </w:pPr>
    </w:p>
    <w:p w14:paraId="19EE37B3" w14:textId="77777777" w:rsidR="00F93A6F" w:rsidRDefault="00F93A6F">
      <w:pPr>
        <w:spacing w:line="200" w:lineRule="exact"/>
      </w:pPr>
    </w:p>
    <w:p w14:paraId="62DB971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Ants don’t have ears.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 or false?</w:t>
      </w:r>
    </w:p>
    <w:p w14:paraId="1D3FF54B" w14:textId="77777777" w:rsidR="00F93A6F" w:rsidRDefault="00F93A6F">
      <w:pPr>
        <w:spacing w:line="100" w:lineRule="exact"/>
        <w:rPr>
          <w:sz w:val="10"/>
          <w:szCs w:val="10"/>
        </w:rPr>
      </w:pPr>
    </w:p>
    <w:p w14:paraId="39B210F8" w14:textId="77777777" w:rsidR="00F93A6F" w:rsidRDefault="00F93A6F">
      <w:pPr>
        <w:spacing w:line="200" w:lineRule="exact"/>
      </w:pPr>
    </w:p>
    <w:p w14:paraId="7F41C1F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89"/>
          <w:footerReference w:type="default" r:id="rId90"/>
          <w:pgSz w:w="8400" w:h="11920"/>
          <w:pgMar w:top="1040" w:right="1140" w:bottom="280" w:left="600" w:header="734" w:footer="1017" w:gutter="0"/>
          <w:pgNumType w:start="53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What is an adult female mouse called?</w:t>
      </w:r>
    </w:p>
    <w:p w14:paraId="18BA6889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424920EB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Budgie is an informal term for which kind of bird?</w:t>
      </w:r>
    </w:p>
    <w:p w14:paraId="0A80A659" w14:textId="77777777" w:rsidR="00F93A6F" w:rsidRDefault="00F93A6F">
      <w:pPr>
        <w:spacing w:line="100" w:lineRule="exact"/>
        <w:rPr>
          <w:sz w:val="10"/>
          <w:szCs w:val="10"/>
        </w:rPr>
      </w:pPr>
    </w:p>
    <w:p w14:paraId="047A690C" w14:textId="77777777" w:rsidR="00F93A6F" w:rsidRDefault="00F93A6F">
      <w:pPr>
        <w:spacing w:line="200" w:lineRule="exact"/>
      </w:pPr>
    </w:p>
    <w:p w14:paraId="671C942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Belgian Blue is a breed of which farm animal?</w:t>
      </w:r>
    </w:p>
    <w:p w14:paraId="4E6B7441" w14:textId="77777777" w:rsidR="00F93A6F" w:rsidRDefault="00F93A6F">
      <w:pPr>
        <w:spacing w:line="100" w:lineRule="exact"/>
        <w:rPr>
          <w:sz w:val="10"/>
          <w:szCs w:val="10"/>
        </w:rPr>
      </w:pPr>
    </w:p>
    <w:p w14:paraId="0B57B948" w14:textId="77777777" w:rsidR="00F93A6F" w:rsidRDefault="00F93A6F">
      <w:pPr>
        <w:spacing w:line="200" w:lineRule="exact"/>
      </w:pPr>
    </w:p>
    <w:p w14:paraId="3F6BC69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What kind of animal is a kissing gourami?</w:t>
      </w:r>
    </w:p>
    <w:p w14:paraId="24AD6020" w14:textId="77777777" w:rsidR="00F93A6F" w:rsidRDefault="00F93A6F">
      <w:pPr>
        <w:spacing w:line="100" w:lineRule="exact"/>
        <w:rPr>
          <w:sz w:val="10"/>
          <w:szCs w:val="10"/>
        </w:rPr>
      </w:pPr>
    </w:p>
    <w:p w14:paraId="2A4D6EFD" w14:textId="77777777" w:rsidR="00F93A6F" w:rsidRDefault="00F93A6F">
      <w:pPr>
        <w:spacing w:line="200" w:lineRule="exact"/>
      </w:pPr>
    </w:p>
    <w:p w14:paraId="77A79EB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4. Eider is a species of </w:t>
      </w:r>
      <w:r>
        <w:rPr>
          <w:rFonts w:ascii="Arial" w:eastAsia="Arial" w:hAnsi="Arial" w:cs="Arial"/>
          <w:color w:val="363435"/>
          <w:sz w:val="24"/>
          <w:szCs w:val="24"/>
        </w:rPr>
        <w:t>which aquatic bird?</w:t>
      </w:r>
    </w:p>
    <w:p w14:paraId="74801B1B" w14:textId="77777777" w:rsidR="00F93A6F" w:rsidRDefault="00F93A6F">
      <w:pPr>
        <w:spacing w:line="100" w:lineRule="exact"/>
        <w:rPr>
          <w:sz w:val="10"/>
          <w:szCs w:val="10"/>
        </w:rPr>
      </w:pPr>
    </w:p>
    <w:p w14:paraId="719CD22B" w14:textId="77777777" w:rsidR="00F93A6F" w:rsidRDefault="00F93A6F">
      <w:pPr>
        <w:spacing w:line="200" w:lineRule="exact"/>
      </w:pPr>
    </w:p>
    <w:p w14:paraId="2837A31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What is a baby pigeon called?</w:t>
      </w:r>
    </w:p>
    <w:p w14:paraId="7978CA13" w14:textId="77777777" w:rsidR="00F93A6F" w:rsidRDefault="00F93A6F">
      <w:pPr>
        <w:spacing w:line="100" w:lineRule="exact"/>
        <w:rPr>
          <w:sz w:val="10"/>
          <w:szCs w:val="10"/>
        </w:rPr>
      </w:pPr>
    </w:p>
    <w:p w14:paraId="29ED2C7F" w14:textId="77777777" w:rsidR="00F93A6F" w:rsidRDefault="00F93A6F">
      <w:pPr>
        <w:spacing w:line="200" w:lineRule="exact"/>
      </w:pPr>
    </w:p>
    <w:p w14:paraId="0AD0C5B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Golden and bald are species of which bird of prey?</w:t>
      </w:r>
    </w:p>
    <w:p w14:paraId="063D3B66" w14:textId="77777777" w:rsidR="00F93A6F" w:rsidRDefault="00F93A6F">
      <w:pPr>
        <w:spacing w:line="100" w:lineRule="exact"/>
        <w:rPr>
          <w:sz w:val="10"/>
          <w:szCs w:val="10"/>
        </w:rPr>
      </w:pPr>
    </w:p>
    <w:p w14:paraId="761C6396" w14:textId="77777777" w:rsidR="00F93A6F" w:rsidRDefault="00F93A6F">
      <w:pPr>
        <w:spacing w:line="200" w:lineRule="exact"/>
      </w:pPr>
    </w:p>
    <w:p w14:paraId="3A255FC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What is the largest bird native to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Australia?</w:t>
      </w:r>
    </w:p>
    <w:p w14:paraId="46D88A3F" w14:textId="77777777" w:rsidR="00F93A6F" w:rsidRDefault="00F93A6F">
      <w:pPr>
        <w:spacing w:line="100" w:lineRule="exact"/>
        <w:rPr>
          <w:sz w:val="10"/>
          <w:szCs w:val="10"/>
        </w:rPr>
      </w:pPr>
    </w:p>
    <w:p w14:paraId="7C3C5FC3" w14:textId="77777777" w:rsidR="00F93A6F" w:rsidRDefault="00F93A6F">
      <w:pPr>
        <w:spacing w:line="200" w:lineRule="exact"/>
      </w:pPr>
    </w:p>
    <w:p w14:paraId="3332A39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iger and basking are species of which fish?</w:t>
      </w:r>
    </w:p>
    <w:p w14:paraId="38BBADE7" w14:textId="77777777" w:rsidR="00F93A6F" w:rsidRDefault="00F93A6F">
      <w:pPr>
        <w:spacing w:line="100" w:lineRule="exact"/>
        <w:rPr>
          <w:sz w:val="10"/>
          <w:szCs w:val="10"/>
        </w:rPr>
      </w:pPr>
    </w:p>
    <w:p w14:paraId="130B5807" w14:textId="77777777" w:rsidR="00F93A6F" w:rsidRDefault="00F93A6F">
      <w:pPr>
        <w:spacing w:line="200" w:lineRule="exact"/>
      </w:pPr>
    </w:p>
    <w:p w14:paraId="353CC79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9. Crocodiles are cold-blooded </w:t>
      </w:r>
      <w:r>
        <w:rPr>
          <w:rFonts w:ascii="Arial" w:eastAsia="Arial" w:hAnsi="Arial" w:cs="Arial"/>
          <w:color w:val="363435"/>
          <w:sz w:val="24"/>
          <w:szCs w:val="24"/>
        </w:rPr>
        <w:t>animals.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 or false?</w:t>
      </w:r>
    </w:p>
    <w:p w14:paraId="77C24E96" w14:textId="77777777" w:rsidR="00F93A6F" w:rsidRDefault="00F93A6F">
      <w:pPr>
        <w:spacing w:line="100" w:lineRule="exact"/>
        <w:rPr>
          <w:sz w:val="10"/>
          <w:szCs w:val="10"/>
        </w:rPr>
      </w:pPr>
    </w:p>
    <w:p w14:paraId="744DC30E" w14:textId="77777777" w:rsidR="00F93A6F" w:rsidRDefault="00F93A6F">
      <w:pPr>
        <w:spacing w:line="200" w:lineRule="exact"/>
      </w:pPr>
    </w:p>
    <w:p w14:paraId="6640E5F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What is a baby shark called?</w:t>
      </w:r>
    </w:p>
    <w:p w14:paraId="62C26A7A" w14:textId="77777777" w:rsidR="00F93A6F" w:rsidRDefault="00F93A6F">
      <w:pPr>
        <w:spacing w:line="100" w:lineRule="exact"/>
        <w:rPr>
          <w:sz w:val="10"/>
          <w:szCs w:val="10"/>
        </w:rPr>
      </w:pPr>
    </w:p>
    <w:p w14:paraId="577BA3EF" w14:textId="77777777" w:rsidR="00F93A6F" w:rsidRDefault="00F93A6F">
      <w:pPr>
        <w:spacing w:line="200" w:lineRule="exact"/>
      </w:pPr>
    </w:p>
    <w:p w14:paraId="3D4CEAF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Alpacas are native to which continent?</w:t>
      </w:r>
    </w:p>
    <w:p w14:paraId="4ADE7865" w14:textId="77777777" w:rsidR="00F93A6F" w:rsidRDefault="00F93A6F">
      <w:pPr>
        <w:spacing w:line="100" w:lineRule="exact"/>
        <w:rPr>
          <w:sz w:val="10"/>
          <w:szCs w:val="10"/>
        </w:rPr>
      </w:pPr>
    </w:p>
    <w:p w14:paraId="53BD87CB" w14:textId="77777777" w:rsidR="00F93A6F" w:rsidRDefault="00F93A6F">
      <w:pPr>
        <w:spacing w:line="200" w:lineRule="exact"/>
      </w:pPr>
    </w:p>
    <w:p w14:paraId="290F4D1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What ‘C’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the largest member of the rodent family?</w:t>
      </w:r>
    </w:p>
    <w:p w14:paraId="4B0C423E" w14:textId="77777777" w:rsidR="00F93A6F" w:rsidRDefault="00F93A6F">
      <w:pPr>
        <w:spacing w:line="100" w:lineRule="exact"/>
        <w:rPr>
          <w:sz w:val="10"/>
          <w:szCs w:val="10"/>
        </w:rPr>
      </w:pPr>
    </w:p>
    <w:p w14:paraId="30561FCA" w14:textId="77777777" w:rsidR="00F93A6F" w:rsidRDefault="00F93A6F">
      <w:pPr>
        <w:spacing w:line="200" w:lineRule="exact"/>
      </w:pPr>
    </w:p>
    <w:p w14:paraId="730E44F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Camels are carnivores.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 or false?</w:t>
      </w:r>
    </w:p>
    <w:p w14:paraId="0579E8D2" w14:textId="77777777" w:rsidR="00F93A6F" w:rsidRDefault="00F93A6F">
      <w:pPr>
        <w:spacing w:line="100" w:lineRule="exact"/>
        <w:rPr>
          <w:sz w:val="10"/>
          <w:szCs w:val="10"/>
        </w:rPr>
      </w:pPr>
    </w:p>
    <w:p w14:paraId="30E56F45" w14:textId="77777777" w:rsidR="00F93A6F" w:rsidRDefault="00F93A6F">
      <w:pPr>
        <w:spacing w:line="200" w:lineRule="exact"/>
      </w:pPr>
    </w:p>
    <w:p w14:paraId="6CEA7FA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How many wings has a mosquito?</w:t>
      </w:r>
    </w:p>
    <w:p w14:paraId="7B2F5452" w14:textId="77777777" w:rsidR="00F93A6F" w:rsidRDefault="00F93A6F">
      <w:pPr>
        <w:spacing w:line="100" w:lineRule="exact"/>
        <w:rPr>
          <w:sz w:val="10"/>
          <w:szCs w:val="10"/>
        </w:rPr>
      </w:pPr>
    </w:p>
    <w:p w14:paraId="61C2D256" w14:textId="77777777" w:rsidR="00F93A6F" w:rsidRDefault="00F93A6F">
      <w:pPr>
        <w:spacing w:line="200" w:lineRule="exact"/>
      </w:pPr>
    </w:p>
    <w:p w14:paraId="0A0C138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91"/>
          <w:pgSz w:w="8400" w:h="11920"/>
          <w:pgMar w:top="1040" w:right="1140" w:bottom="280" w:left="600" w:header="734" w:footer="1017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What is a baby moose called?</w:t>
      </w:r>
    </w:p>
    <w:p w14:paraId="0C55ACD6" w14:textId="77777777" w:rsidR="00F93A6F" w:rsidRDefault="00F93A6F">
      <w:pPr>
        <w:spacing w:before="6" w:line="180" w:lineRule="exact"/>
        <w:rPr>
          <w:sz w:val="18"/>
          <w:szCs w:val="18"/>
        </w:rPr>
      </w:pPr>
    </w:p>
    <w:p w14:paraId="4DD44736" w14:textId="77777777" w:rsidR="00F93A6F" w:rsidRDefault="00F93A6F">
      <w:pPr>
        <w:spacing w:line="200" w:lineRule="exact"/>
      </w:pPr>
    </w:p>
    <w:p w14:paraId="63BCC8AB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What ‘M’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the world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fourth largest island?</w:t>
      </w:r>
    </w:p>
    <w:p w14:paraId="5C6B3118" w14:textId="77777777" w:rsidR="00F93A6F" w:rsidRDefault="00F93A6F">
      <w:pPr>
        <w:spacing w:line="100" w:lineRule="exact"/>
        <w:rPr>
          <w:sz w:val="10"/>
          <w:szCs w:val="10"/>
        </w:rPr>
      </w:pPr>
    </w:p>
    <w:p w14:paraId="174751EB" w14:textId="77777777" w:rsidR="00F93A6F" w:rsidRDefault="00F93A6F">
      <w:pPr>
        <w:spacing w:line="200" w:lineRule="exact"/>
      </w:pPr>
    </w:p>
    <w:p w14:paraId="261E62F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Mexicans are natives of which country?</w:t>
      </w:r>
    </w:p>
    <w:p w14:paraId="76C65E5C" w14:textId="77777777" w:rsidR="00F93A6F" w:rsidRDefault="00F93A6F">
      <w:pPr>
        <w:spacing w:line="100" w:lineRule="exact"/>
        <w:rPr>
          <w:sz w:val="10"/>
          <w:szCs w:val="10"/>
        </w:rPr>
      </w:pPr>
    </w:p>
    <w:p w14:paraId="331EF312" w14:textId="77777777" w:rsidR="00F93A6F" w:rsidRDefault="00F93A6F">
      <w:pPr>
        <w:spacing w:line="200" w:lineRule="exact"/>
      </w:pPr>
    </w:p>
    <w:p w14:paraId="455FD8E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Pakistan and Bangladesh both border which country?</w:t>
      </w:r>
    </w:p>
    <w:p w14:paraId="0911B858" w14:textId="77777777" w:rsidR="00F93A6F" w:rsidRDefault="00F93A6F">
      <w:pPr>
        <w:spacing w:line="100" w:lineRule="exact"/>
        <w:rPr>
          <w:sz w:val="10"/>
          <w:szCs w:val="10"/>
        </w:rPr>
      </w:pPr>
    </w:p>
    <w:p w14:paraId="07D9BCF2" w14:textId="77777777" w:rsidR="00F93A6F" w:rsidRDefault="00F93A6F">
      <w:pPr>
        <w:spacing w:line="200" w:lineRule="exact"/>
      </w:pPr>
    </w:p>
    <w:p w14:paraId="4732538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4. Which continent is almost </w:t>
      </w:r>
      <w:r>
        <w:rPr>
          <w:rFonts w:ascii="Arial" w:eastAsia="Arial" w:hAnsi="Arial" w:cs="Arial"/>
          <w:color w:val="363435"/>
          <w:sz w:val="24"/>
          <w:szCs w:val="24"/>
        </w:rPr>
        <w:t>covered entirely by ice?</w:t>
      </w:r>
    </w:p>
    <w:p w14:paraId="70BA2931" w14:textId="77777777" w:rsidR="00F93A6F" w:rsidRDefault="00F93A6F">
      <w:pPr>
        <w:spacing w:line="100" w:lineRule="exact"/>
        <w:rPr>
          <w:sz w:val="10"/>
          <w:szCs w:val="10"/>
        </w:rPr>
      </w:pPr>
    </w:p>
    <w:p w14:paraId="30CB38E2" w14:textId="77777777" w:rsidR="00F93A6F" w:rsidRDefault="00F93A6F">
      <w:pPr>
        <w:spacing w:line="200" w:lineRule="exact"/>
      </w:pPr>
    </w:p>
    <w:p w14:paraId="7F52082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In which country is the city of Sao Paulo?</w:t>
      </w:r>
    </w:p>
    <w:p w14:paraId="090F6FAD" w14:textId="77777777" w:rsidR="00F93A6F" w:rsidRDefault="00F93A6F">
      <w:pPr>
        <w:spacing w:line="100" w:lineRule="exact"/>
        <w:rPr>
          <w:sz w:val="10"/>
          <w:szCs w:val="10"/>
        </w:rPr>
      </w:pPr>
    </w:p>
    <w:p w14:paraId="303BF99E" w14:textId="77777777" w:rsidR="00F93A6F" w:rsidRDefault="00F93A6F">
      <w:pPr>
        <w:spacing w:line="200" w:lineRule="exact"/>
      </w:pPr>
    </w:p>
    <w:p w14:paraId="07E3FDF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What is the world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largest sand desert?</w:t>
      </w:r>
    </w:p>
    <w:p w14:paraId="50929EDB" w14:textId="77777777" w:rsidR="00F93A6F" w:rsidRDefault="00F93A6F">
      <w:pPr>
        <w:spacing w:line="100" w:lineRule="exact"/>
        <w:rPr>
          <w:sz w:val="10"/>
          <w:szCs w:val="10"/>
        </w:rPr>
      </w:pPr>
    </w:p>
    <w:p w14:paraId="23E52541" w14:textId="77777777" w:rsidR="00F93A6F" w:rsidRDefault="00F93A6F">
      <w:pPr>
        <w:spacing w:line="200" w:lineRule="exact"/>
      </w:pPr>
    </w:p>
    <w:p w14:paraId="28D3057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On which continent is France?</w:t>
      </w:r>
    </w:p>
    <w:p w14:paraId="428520FC" w14:textId="77777777" w:rsidR="00F93A6F" w:rsidRDefault="00F93A6F">
      <w:pPr>
        <w:spacing w:line="100" w:lineRule="exact"/>
        <w:rPr>
          <w:sz w:val="10"/>
          <w:szCs w:val="10"/>
        </w:rPr>
      </w:pPr>
    </w:p>
    <w:p w14:paraId="084F4854" w14:textId="77777777" w:rsidR="00F93A6F" w:rsidRDefault="00F93A6F">
      <w:pPr>
        <w:spacing w:line="200" w:lineRule="exact"/>
      </w:pPr>
    </w:p>
    <w:p w14:paraId="64967DC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What is the world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second largest ocean?</w:t>
      </w:r>
    </w:p>
    <w:p w14:paraId="7C633AA3" w14:textId="77777777" w:rsidR="00F93A6F" w:rsidRDefault="00F93A6F">
      <w:pPr>
        <w:spacing w:line="100" w:lineRule="exact"/>
        <w:rPr>
          <w:sz w:val="10"/>
          <w:szCs w:val="10"/>
        </w:rPr>
      </w:pPr>
    </w:p>
    <w:p w14:paraId="05CD8424" w14:textId="77777777" w:rsidR="00F93A6F" w:rsidRDefault="00F93A6F">
      <w:pPr>
        <w:spacing w:line="200" w:lineRule="exact"/>
      </w:pPr>
    </w:p>
    <w:p w14:paraId="3853158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Aborigines were the first inhabitants of </w:t>
      </w:r>
      <w:r>
        <w:rPr>
          <w:rFonts w:ascii="Arial" w:eastAsia="Arial" w:hAnsi="Arial" w:cs="Arial"/>
          <w:color w:val="363435"/>
          <w:sz w:val="24"/>
          <w:szCs w:val="24"/>
        </w:rPr>
        <w:t>which country?</w:t>
      </w:r>
    </w:p>
    <w:p w14:paraId="666E65BD" w14:textId="77777777" w:rsidR="00F93A6F" w:rsidRDefault="00F93A6F">
      <w:pPr>
        <w:spacing w:line="100" w:lineRule="exact"/>
        <w:rPr>
          <w:sz w:val="10"/>
          <w:szCs w:val="10"/>
        </w:rPr>
      </w:pPr>
    </w:p>
    <w:p w14:paraId="3441E13F" w14:textId="77777777" w:rsidR="00F93A6F" w:rsidRDefault="00F93A6F">
      <w:pPr>
        <w:spacing w:line="200" w:lineRule="exact"/>
      </w:pPr>
    </w:p>
    <w:p w14:paraId="5E6B02B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Which country is bordered by both Finland and China?</w:t>
      </w:r>
    </w:p>
    <w:p w14:paraId="4A53A4E8" w14:textId="77777777" w:rsidR="00F93A6F" w:rsidRDefault="00F93A6F">
      <w:pPr>
        <w:spacing w:line="100" w:lineRule="exact"/>
        <w:rPr>
          <w:sz w:val="10"/>
          <w:szCs w:val="10"/>
        </w:rPr>
      </w:pPr>
    </w:p>
    <w:p w14:paraId="05EA393E" w14:textId="77777777" w:rsidR="00F93A6F" w:rsidRDefault="00F93A6F">
      <w:pPr>
        <w:spacing w:line="200" w:lineRule="exact"/>
      </w:pPr>
    </w:p>
    <w:p w14:paraId="05A2B4A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How many countries border China?</w:t>
      </w:r>
    </w:p>
    <w:p w14:paraId="4DF915D3" w14:textId="77777777" w:rsidR="00F93A6F" w:rsidRDefault="00F93A6F">
      <w:pPr>
        <w:spacing w:line="100" w:lineRule="exact"/>
        <w:rPr>
          <w:sz w:val="10"/>
          <w:szCs w:val="10"/>
        </w:rPr>
      </w:pPr>
    </w:p>
    <w:p w14:paraId="67C73177" w14:textId="77777777" w:rsidR="00F93A6F" w:rsidRDefault="00F93A6F">
      <w:pPr>
        <w:spacing w:line="200" w:lineRule="exact"/>
      </w:pPr>
    </w:p>
    <w:p w14:paraId="5FC19F0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Corfu lies o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 the coast of which country?</w:t>
      </w:r>
    </w:p>
    <w:p w14:paraId="21FFF3D1" w14:textId="77777777" w:rsidR="00F93A6F" w:rsidRDefault="00F93A6F">
      <w:pPr>
        <w:spacing w:line="100" w:lineRule="exact"/>
        <w:rPr>
          <w:sz w:val="10"/>
          <w:szCs w:val="10"/>
        </w:rPr>
      </w:pPr>
    </w:p>
    <w:p w14:paraId="73396BF2" w14:textId="77777777" w:rsidR="00F93A6F" w:rsidRDefault="00F93A6F">
      <w:pPr>
        <w:spacing w:line="200" w:lineRule="exact"/>
      </w:pPr>
    </w:p>
    <w:p w14:paraId="7CEF06A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In which ocean are the Philippines?</w:t>
      </w:r>
    </w:p>
    <w:p w14:paraId="78DEB8C9" w14:textId="77777777" w:rsidR="00F93A6F" w:rsidRDefault="00F93A6F">
      <w:pPr>
        <w:spacing w:line="100" w:lineRule="exact"/>
        <w:rPr>
          <w:sz w:val="10"/>
          <w:szCs w:val="10"/>
        </w:rPr>
      </w:pPr>
    </w:p>
    <w:p w14:paraId="1363F6ED" w14:textId="77777777" w:rsidR="00F93A6F" w:rsidRDefault="00F93A6F">
      <w:pPr>
        <w:spacing w:line="200" w:lineRule="exact"/>
      </w:pPr>
    </w:p>
    <w:p w14:paraId="7D0497F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14. Mount Logan is the highest peak in which </w:t>
      </w:r>
      <w:r>
        <w:rPr>
          <w:rFonts w:ascii="Arial" w:eastAsia="Arial" w:hAnsi="Arial" w:cs="Arial"/>
          <w:color w:val="363435"/>
          <w:sz w:val="24"/>
          <w:szCs w:val="24"/>
        </w:rPr>
        <w:t>country?</w:t>
      </w:r>
    </w:p>
    <w:p w14:paraId="3446F5F0" w14:textId="77777777" w:rsidR="00F93A6F" w:rsidRDefault="00F93A6F">
      <w:pPr>
        <w:spacing w:line="100" w:lineRule="exact"/>
        <w:rPr>
          <w:sz w:val="10"/>
          <w:szCs w:val="10"/>
        </w:rPr>
      </w:pPr>
    </w:p>
    <w:p w14:paraId="2155C0F2" w14:textId="77777777" w:rsidR="00F93A6F" w:rsidRDefault="00F93A6F">
      <w:pPr>
        <w:spacing w:line="200" w:lineRule="exact"/>
      </w:pPr>
    </w:p>
    <w:p w14:paraId="71D7C5B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92"/>
          <w:pgSz w:w="8400" w:h="11920"/>
          <w:pgMar w:top="1040" w:right="1140" w:bottom="280" w:left="600" w:header="734" w:footer="1017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In which country is the city of Ghent?</w:t>
      </w:r>
    </w:p>
    <w:p w14:paraId="7DC8504C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08BD5F96" w14:textId="77777777" w:rsidR="00F93A6F" w:rsidRDefault="00E330CA">
      <w:pPr>
        <w:spacing w:before="3"/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How many countries border Germany?</w:t>
      </w:r>
    </w:p>
    <w:p w14:paraId="6408A73A" w14:textId="77777777" w:rsidR="00F93A6F" w:rsidRDefault="00F93A6F">
      <w:pPr>
        <w:spacing w:line="100" w:lineRule="exact"/>
        <w:rPr>
          <w:sz w:val="10"/>
          <w:szCs w:val="10"/>
        </w:rPr>
      </w:pPr>
    </w:p>
    <w:p w14:paraId="3B043C94" w14:textId="77777777" w:rsidR="00F93A6F" w:rsidRDefault="00F93A6F">
      <w:pPr>
        <w:spacing w:line="200" w:lineRule="exact"/>
      </w:pPr>
    </w:p>
    <w:p w14:paraId="2C94D1CF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What is the closest US state to Russia?</w:t>
      </w:r>
    </w:p>
    <w:p w14:paraId="6441B615" w14:textId="77777777" w:rsidR="00F93A6F" w:rsidRDefault="00F93A6F">
      <w:pPr>
        <w:spacing w:line="100" w:lineRule="exact"/>
        <w:rPr>
          <w:sz w:val="10"/>
          <w:szCs w:val="10"/>
        </w:rPr>
      </w:pPr>
    </w:p>
    <w:p w14:paraId="47F33332" w14:textId="77777777" w:rsidR="00F93A6F" w:rsidRDefault="00F93A6F">
      <w:pPr>
        <w:spacing w:line="200" w:lineRule="exact"/>
      </w:pPr>
    </w:p>
    <w:p w14:paraId="57FFF0C3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On which continent is Chile?</w:t>
      </w:r>
    </w:p>
    <w:p w14:paraId="10C43C63" w14:textId="77777777" w:rsidR="00F93A6F" w:rsidRDefault="00F93A6F">
      <w:pPr>
        <w:spacing w:line="100" w:lineRule="exact"/>
        <w:rPr>
          <w:sz w:val="10"/>
          <w:szCs w:val="10"/>
        </w:rPr>
      </w:pPr>
    </w:p>
    <w:p w14:paraId="534D69BF" w14:textId="77777777" w:rsidR="00F93A6F" w:rsidRDefault="00F93A6F">
      <w:pPr>
        <w:spacing w:line="200" w:lineRule="exact"/>
      </w:pPr>
    </w:p>
    <w:p w14:paraId="5BDE9EAD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4. In which country is the city of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L</w:t>
      </w:r>
      <w:r>
        <w:rPr>
          <w:rFonts w:ascii="Arial" w:eastAsia="Arial" w:hAnsi="Arial" w:cs="Arial"/>
          <w:color w:val="363435"/>
          <w:sz w:val="24"/>
          <w:szCs w:val="24"/>
        </w:rPr>
        <w:t>yon?</w:t>
      </w:r>
    </w:p>
    <w:p w14:paraId="067A27F8" w14:textId="77777777" w:rsidR="00F93A6F" w:rsidRDefault="00F93A6F">
      <w:pPr>
        <w:spacing w:line="100" w:lineRule="exact"/>
        <w:rPr>
          <w:sz w:val="10"/>
          <w:szCs w:val="10"/>
        </w:rPr>
      </w:pPr>
    </w:p>
    <w:p w14:paraId="175C15C2" w14:textId="77777777" w:rsidR="00F93A6F" w:rsidRDefault="00F93A6F">
      <w:pPr>
        <w:spacing w:line="200" w:lineRule="exact"/>
      </w:pPr>
    </w:p>
    <w:p w14:paraId="42BB83F3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How many US states border Canada?</w:t>
      </w:r>
    </w:p>
    <w:p w14:paraId="2EC1DE44" w14:textId="77777777" w:rsidR="00F93A6F" w:rsidRDefault="00F93A6F">
      <w:pPr>
        <w:spacing w:line="100" w:lineRule="exact"/>
        <w:rPr>
          <w:sz w:val="10"/>
          <w:szCs w:val="10"/>
        </w:rPr>
      </w:pPr>
    </w:p>
    <w:p w14:paraId="5E789A23" w14:textId="77777777" w:rsidR="00F93A6F" w:rsidRDefault="00F93A6F">
      <w:pPr>
        <w:spacing w:line="200" w:lineRule="exact"/>
      </w:pPr>
    </w:p>
    <w:p w14:paraId="53BE1CD6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By area, what is the world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largest country?</w:t>
      </w:r>
    </w:p>
    <w:p w14:paraId="3F651BB4" w14:textId="77777777" w:rsidR="00F93A6F" w:rsidRDefault="00F93A6F">
      <w:pPr>
        <w:spacing w:line="100" w:lineRule="exact"/>
        <w:rPr>
          <w:sz w:val="10"/>
          <w:szCs w:val="10"/>
        </w:rPr>
      </w:pPr>
    </w:p>
    <w:p w14:paraId="24E499B1" w14:textId="77777777" w:rsidR="00F93A6F" w:rsidRDefault="00F93A6F">
      <w:pPr>
        <w:spacing w:line="200" w:lineRule="exact"/>
      </w:pPr>
    </w:p>
    <w:p w14:paraId="70E8D1D9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Kuala Lumpur is the capital city of which country?</w:t>
      </w:r>
    </w:p>
    <w:p w14:paraId="2EC754AA" w14:textId="77777777" w:rsidR="00F93A6F" w:rsidRDefault="00F93A6F">
      <w:pPr>
        <w:spacing w:line="100" w:lineRule="exact"/>
        <w:rPr>
          <w:sz w:val="10"/>
          <w:szCs w:val="10"/>
        </w:rPr>
      </w:pPr>
    </w:p>
    <w:p w14:paraId="3007C7B7" w14:textId="77777777" w:rsidR="00F93A6F" w:rsidRDefault="00F93A6F">
      <w:pPr>
        <w:spacing w:line="200" w:lineRule="exact"/>
      </w:pPr>
    </w:p>
    <w:p w14:paraId="358575AC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Balearic Islands are in which sea?</w:t>
      </w:r>
    </w:p>
    <w:p w14:paraId="5C00182E" w14:textId="77777777" w:rsidR="00F93A6F" w:rsidRDefault="00F93A6F">
      <w:pPr>
        <w:spacing w:line="100" w:lineRule="exact"/>
        <w:rPr>
          <w:sz w:val="10"/>
          <w:szCs w:val="10"/>
        </w:rPr>
      </w:pPr>
    </w:p>
    <w:p w14:paraId="0AAC8E9B" w14:textId="77777777" w:rsidR="00F93A6F" w:rsidRDefault="00F93A6F">
      <w:pPr>
        <w:spacing w:line="200" w:lineRule="exact"/>
      </w:pPr>
    </w:p>
    <w:p w14:paraId="18E78762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Cubans are natives of which country?</w:t>
      </w:r>
    </w:p>
    <w:p w14:paraId="0541817D" w14:textId="77777777" w:rsidR="00F93A6F" w:rsidRDefault="00F93A6F">
      <w:pPr>
        <w:spacing w:line="100" w:lineRule="exact"/>
        <w:rPr>
          <w:sz w:val="10"/>
          <w:szCs w:val="10"/>
        </w:rPr>
      </w:pPr>
    </w:p>
    <w:p w14:paraId="3D114571" w14:textId="77777777" w:rsidR="00F93A6F" w:rsidRDefault="00F93A6F">
      <w:pPr>
        <w:spacing w:line="200" w:lineRule="exact"/>
      </w:pPr>
    </w:p>
    <w:p w14:paraId="5AA1E042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10. On which </w:t>
      </w:r>
      <w:r>
        <w:rPr>
          <w:rFonts w:ascii="Arial" w:eastAsia="Arial" w:hAnsi="Arial" w:cs="Arial"/>
          <w:color w:val="363435"/>
          <w:sz w:val="24"/>
          <w:szCs w:val="24"/>
        </w:rPr>
        <w:t>Italian island is Palermo?</w:t>
      </w:r>
    </w:p>
    <w:p w14:paraId="0F252683" w14:textId="77777777" w:rsidR="00F93A6F" w:rsidRDefault="00F93A6F">
      <w:pPr>
        <w:spacing w:line="100" w:lineRule="exact"/>
        <w:rPr>
          <w:sz w:val="10"/>
          <w:szCs w:val="10"/>
        </w:rPr>
      </w:pPr>
    </w:p>
    <w:p w14:paraId="1F431D99" w14:textId="77777777" w:rsidR="00F93A6F" w:rsidRDefault="00F93A6F">
      <w:pPr>
        <w:spacing w:line="200" w:lineRule="exact"/>
      </w:pPr>
    </w:p>
    <w:p w14:paraId="6CD33E49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Which major river flows through Budapest?</w:t>
      </w:r>
    </w:p>
    <w:p w14:paraId="7F097033" w14:textId="77777777" w:rsidR="00F93A6F" w:rsidRDefault="00F93A6F">
      <w:pPr>
        <w:spacing w:line="100" w:lineRule="exact"/>
        <w:rPr>
          <w:sz w:val="10"/>
          <w:szCs w:val="10"/>
        </w:rPr>
      </w:pPr>
    </w:p>
    <w:p w14:paraId="28225422" w14:textId="77777777" w:rsidR="00F93A6F" w:rsidRDefault="00F93A6F">
      <w:pPr>
        <w:spacing w:line="200" w:lineRule="exact"/>
      </w:pPr>
    </w:p>
    <w:p w14:paraId="48025CB7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On which continent is Nigeria?</w:t>
      </w:r>
    </w:p>
    <w:p w14:paraId="1DABB372" w14:textId="77777777" w:rsidR="00F93A6F" w:rsidRDefault="00F93A6F">
      <w:pPr>
        <w:spacing w:line="100" w:lineRule="exact"/>
        <w:rPr>
          <w:sz w:val="10"/>
          <w:szCs w:val="10"/>
        </w:rPr>
      </w:pPr>
    </w:p>
    <w:p w14:paraId="5F0FE385" w14:textId="77777777" w:rsidR="00F93A6F" w:rsidRDefault="00F93A6F">
      <w:pPr>
        <w:spacing w:line="200" w:lineRule="exact"/>
      </w:pPr>
    </w:p>
    <w:p w14:paraId="7F984D9D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13.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V</w:t>
      </w:r>
      <w:r>
        <w:rPr>
          <w:rFonts w:ascii="Arial" w:eastAsia="Arial" w:hAnsi="Arial" w:cs="Arial"/>
          <w:color w:val="363435"/>
          <w:sz w:val="24"/>
          <w:szCs w:val="24"/>
        </w:rPr>
        <w:t>enice is the capital city of Ital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 or false?</w:t>
      </w:r>
    </w:p>
    <w:p w14:paraId="10E67A3F" w14:textId="77777777" w:rsidR="00F93A6F" w:rsidRDefault="00F93A6F">
      <w:pPr>
        <w:spacing w:line="100" w:lineRule="exact"/>
        <w:rPr>
          <w:sz w:val="10"/>
          <w:szCs w:val="10"/>
        </w:rPr>
      </w:pPr>
    </w:p>
    <w:p w14:paraId="74EC8040" w14:textId="77777777" w:rsidR="00F93A6F" w:rsidRDefault="00F93A6F">
      <w:pPr>
        <w:spacing w:line="200" w:lineRule="exact"/>
      </w:pPr>
    </w:p>
    <w:p w14:paraId="30010E63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Cirrostratus and nimbostratus are types of what?</w:t>
      </w:r>
    </w:p>
    <w:p w14:paraId="3391BE9D" w14:textId="77777777" w:rsidR="00F93A6F" w:rsidRDefault="00F93A6F">
      <w:pPr>
        <w:spacing w:line="100" w:lineRule="exact"/>
        <w:rPr>
          <w:sz w:val="10"/>
          <w:szCs w:val="10"/>
        </w:rPr>
      </w:pPr>
    </w:p>
    <w:p w14:paraId="794A4DEB" w14:textId="77777777" w:rsidR="00F93A6F" w:rsidRDefault="00F93A6F">
      <w:pPr>
        <w:spacing w:line="200" w:lineRule="exact"/>
      </w:pPr>
    </w:p>
    <w:p w14:paraId="329C3C1D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  <w:sectPr w:rsidR="00F93A6F">
          <w:headerReference w:type="default" r:id="rId93"/>
          <w:pgSz w:w="8400" w:h="11920"/>
          <w:pgMar w:top="1040" w:right="1140" w:bottom="280" w:left="600" w:header="734" w:footer="1017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Suez Canal separates which two continents?</w:t>
      </w:r>
    </w:p>
    <w:p w14:paraId="2EBAF53C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555ECA53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What ‘B’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an unmarried man?</w:t>
      </w:r>
    </w:p>
    <w:p w14:paraId="3084AF97" w14:textId="77777777" w:rsidR="00F93A6F" w:rsidRDefault="00F93A6F">
      <w:pPr>
        <w:spacing w:line="100" w:lineRule="exact"/>
        <w:rPr>
          <w:sz w:val="10"/>
          <w:szCs w:val="10"/>
        </w:rPr>
      </w:pPr>
    </w:p>
    <w:p w14:paraId="6D50FABC" w14:textId="77777777" w:rsidR="00F93A6F" w:rsidRDefault="00F93A6F">
      <w:pPr>
        <w:spacing w:line="200" w:lineRule="exact"/>
      </w:pPr>
    </w:p>
    <w:p w14:paraId="56AFF80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Stew is an anagram of which direction?</w:t>
      </w:r>
    </w:p>
    <w:p w14:paraId="37CC115F" w14:textId="77777777" w:rsidR="00F93A6F" w:rsidRDefault="00F93A6F">
      <w:pPr>
        <w:spacing w:line="100" w:lineRule="exact"/>
        <w:rPr>
          <w:sz w:val="10"/>
          <w:szCs w:val="10"/>
        </w:rPr>
      </w:pPr>
    </w:p>
    <w:p w14:paraId="2AC32CA6" w14:textId="77777777" w:rsidR="00F93A6F" w:rsidRDefault="00F93A6F">
      <w:pPr>
        <w:spacing w:line="200" w:lineRule="exact"/>
      </w:pPr>
    </w:p>
    <w:p w14:paraId="1C94AC8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Uruguayans are natives of which country?</w:t>
      </w:r>
    </w:p>
    <w:p w14:paraId="0EAC8BAC" w14:textId="77777777" w:rsidR="00F93A6F" w:rsidRDefault="00F93A6F">
      <w:pPr>
        <w:spacing w:line="100" w:lineRule="exact"/>
        <w:rPr>
          <w:sz w:val="10"/>
          <w:szCs w:val="10"/>
        </w:rPr>
      </w:pPr>
    </w:p>
    <w:p w14:paraId="0C76EEEC" w14:textId="77777777" w:rsidR="00F93A6F" w:rsidRDefault="00F93A6F">
      <w:pPr>
        <w:spacing w:line="200" w:lineRule="exact"/>
      </w:pPr>
    </w:p>
    <w:p w14:paraId="49B8985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What is the largest three-digit number?</w:t>
      </w:r>
    </w:p>
    <w:p w14:paraId="49BA36AC" w14:textId="77777777" w:rsidR="00F93A6F" w:rsidRDefault="00F93A6F">
      <w:pPr>
        <w:spacing w:line="100" w:lineRule="exact"/>
        <w:rPr>
          <w:sz w:val="10"/>
          <w:szCs w:val="10"/>
        </w:rPr>
      </w:pPr>
    </w:p>
    <w:p w14:paraId="07D04D3D" w14:textId="77777777" w:rsidR="00F93A6F" w:rsidRDefault="00F93A6F">
      <w:pPr>
        <w:spacing w:line="200" w:lineRule="exact"/>
      </w:pPr>
    </w:p>
    <w:p w14:paraId="5D2FCE1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What ‘D’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is </w:t>
      </w:r>
      <w:r>
        <w:rPr>
          <w:rFonts w:ascii="Arial" w:eastAsia="Arial" w:hAnsi="Arial" w:cs="Arial"/>
          <w:color w:val="363435"/>
          <w:sz w:val="24"/>
          <w:szCs w:val="24"/>
        </w:rPr>
        <w:t>a period of ten years?</w:t>
      </w:r>
    </w:p>
    <w:p w14:paraId="0E02134A" w14:textId="77777777" w:rsidR="00F93A6F" w:rsidRDefault="00F93A6F">
      <w:pPr>
        <w:spacing w:line="100" w:lineRule="exact"/>
        <w:rPr>
          <w:sz w:val="10"/>
          <w:szCs w:val="10"/>
        </w:rPr>
      </w:pPr>
    </w:p>
    <w:p w14:paraId="00AAA393" w14:textId="77777777" w:rsidR="00F93A6F" w:rsidRDefault="00F93A6F">
      <w:pPr>
        <w:spacing w:line="200" w:lineRule="exact"/>
      </w:pPr>
    </w:p>
    <w:p w14:paraId="2D51FFE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Complete the phrase: ‘As bold as…’</w:t>
      </w:r>
    </w:p>
    <w:p w14:paraId="3DD29E3A" w14:textId="77777777" w:rsidR="00F93A6F" w:rsidRDefault="00F93A6F">
      <w:pPr>
        <w:spacing w:line="100" w:lineRule="exact"/>
        <w:rPr>
          <w:sz w:val="10"/>
          <w:szCs w:val="10"/>
        </w:rPr>
      </w:pPr>
    </w:p>
    <w:p w14:paraId="540CF897" w14:textId="77777777" w:rsidR="00F93A6F" w:rsidRDefault="00F93A6F">
      <w:pPr>
        <w:spacing w:line="200" w:lineRule="exact"/>
      </w:pPr>
    </w:p>
    <w:p w14:paraId="10A98F0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What is the three letter abbreviation for December?</w:t>
      </w:r>
    </w:p>
    <w:p w14:paraId="53E0AEAC" w14:textId="77777777" w:rsidR="00F93A6F" w:rsidRDefault="00F93A6F">
      <w:pPr>
        <w:spacing w:line="100" w:lineRule="exact"/>
        <w:rPr>
          <w:sz w:val="10"/>
          <w:szCs w:val="10"/>
        </w:rPr>
      </w:pPr>
    </w:p>
    <w:p w14:paraId="6D99DFFD" w14:textId="77777777" w:rsidR="00F93A6F" w:rsidRDefault="00F93A6F">
      <w:pPr>
        <w:spacing w:line="200" w:lineRule="exact"/>
      </w:pPr>
    </w:p>
    <w:p w14:paraId="4332CF2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Which musical instrument is played by a banjoist?</w:t>
      </w:r>
    </w:p>
    <w:p w14:paraId="0F417704" w14:textId="77777777" w:rsidR="00F93A6F" w:rsidRDefault="00F93A6F">
      <w:pPr>
        <w:spacing w:line="100" w:lineRule="exact"/>
        <w:rPr>
          <w:sz w:val="10"/>
          <w:szCs w:val="10"/>
        </w:rPr>
      </w:pPr>
    </w:p>
    <w:p w14:paraId="5D7F8D3F" w14:textId="77777777" w:rsidR="00F93A6F" w:rsidRDefault="00F93A6F">
      <w:pPr>
        <w:spacing w:line="200" w:lineRule="exact"/>
      </w:pPr>
    </w:p>
    <w:p w14:paraId="015A9DF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How many wheels has a quad bike?</w:t>
      </w:r>
    </w:p>
    <w:p w14:paraId="0C6A5AFB" w14:textId="77777777" w:rsidR="00F93A6F" w:rsidRDefault="00F93A6F">
      <w:pPr>
        <w:spacing w:line="100" w:lineRule="exact"/>
        <w:rPr>
          <w:sz w:val="10"/>
          <w:szCs w:val="10"/>
        </w:rPr>
      </w:pPr>
    </w:p>
    <w:p w14:paraId="673111A5" w14:textId="77777777" w:rsidR="00F93A6F" w:rsidRDefault="00F93A6F">
      <w:pPr>
        <w:spacing w:line="200" w:lineRule="exact"/>
      </w:pPr>
    </w:p>
    <w:p w14:paraId="607ED0B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Which sport features in the N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O </w:t>
      </w:r>
      <w:r>
        <w:rPr>
          <w:rFonts w:ascii="Arial" w:eastAsia="Arial" w:hAnsi="Arial" w:cs="Arial"/>
          <w:color w:val="363435"/>
          <w:sz w:val="24"/>
          <w:szCs w:val="24"/>
        </w:rPr>
        <w:t>alphabet?</w:t>
      </w:r>
    </w:p>
    <w:p w14:paraId="7C195ECE" w14:textId="77777777" w:rsidR="00F93A6F" w:rsidRDefault="00F93A6F">
      <w:pPr>
        <w:spacing w:line="100" w:lineRule="exact"/>
        <w:rPr>
          <w:sz w:val="10"/>
          <w:szCs w:val="10"/>
        </w:rPr>
      </w:pPr>
    </w:p>
    <w:p w14:paraId="745707BC" w14:textId="77777777" w:rsidR="00F93A6F" w:rsidRDefault="00F93A6F">
      <w:pPr>
        <w:spacing w:line="200" w:lineRule="exact"/>
      </w:pPr>
    </w:p>
    <w:p w14:paraId="49D09DB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Which country is listed first alphabetically?</w:t>
      </w:r>
    </w:p>
    <w:p w14:paraId="633FA7BC" w14:textId="77777777" w:rsidR="00F93A6F" w:rsidRDefault="00F93A6F">
      <w:pPr>
        <w:spacing w:line="100" w:lineRule="exact"/>
        <w:rPr>
          <w:sz w:val="10"/>
          <w:szCs w:val="10"/>
        </w:rPr>
      </w:pPr>
    </w:p>
    <w:p w14:paraId="1C12B5DC" w14:textId="77777777" w:rsidR="00F93A6F" w:rsidRDefault="00F93A6F">
      <w:pPr>
        <w:spacing w:line="200" w:lineRule="exact"/>
      </w:pPr>
    </w:p>
    <w:p w14:paraId="14D7753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What colour is the middle band on the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Austrian flag?</w:t>
      </w:r>
    </w:p>
    <w:p w14:paraId="28B98778" w14:textId="77777777" w:rsidR="00F93A6F" w:rsidRDefault="00F93A6F">
      <w:pPr>
        <w:spacing w:line="100" w:lineRule="exact"/>
        <w:rPr>
          <w:sz w:val="10"/>
          <w:szCs w:val="10"/>
        </w:rPr>
      </w:pPr>
    </w:p>
    <w:p w14:paraId="708EC60E" w14:textId="77777777" w:rsidR="00F93A6F" w:rsidRDefault="00F93A6F">
      <w:pPr>
        <w:spacing w:line="200" w:lineRule="exact"/>
      </w:pPr>
    </w:p>
    <w:p w14:paraId="3051018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Calcium carbonate is better known by what name?</w:t>
      </w:r>
    </w:p>
    <w:p w14:paraId="2EB41DAA" w14:textId="77777777" w:rsidR="00F93A6F" w:rsidRDefault="00F93A6F">
      <w:pPr>
        <w:spacing w:line="100" w:lineRule="exact"/>
        <w:rPr>
          <w:sz w:val="10"/>
          <w:szCs w:val="10"/>
        </w:rPr>
      </w:pPr>
    </w:p>
    <w:p w14:paraId="4EE2CE23" w14:textId="77777777" w:rsidR="00F93A6F" w:rsidRDefault="00F93A6F">
      <w:pPr>
        <w:spacing w:line="200" w:lineRule="exact"/>
      </w:pPr>
    </w:p>
    <w:p w14:paraId="6E0AE43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What ‘F’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the Roman goddess of flowers?</w:t>
      </w:r>
    </w:p>
    <w:p w14:paraId="32E1E11B" w14:textId="77777777" w:rsidR="00F93A6F" w:rsidRDefault="00F93A6F">
      <w:pPr>
        <w:spacing w:line="100" w:lineRule="exact"/>
        <w:rPr>
          <w:sz w:val="10"/>
          <w:szCs w:val="10"/>
        </w:rPr>
      </w:pPr>
    </w:p>
    <w:p w14:paraId="1E859B75" w14:textId="77777777" w:rsidR="00F93A6F" w:rsidRDefault="00F93A6F">
      <w:pPr>
        <w:spacing w:line="200" w:lineRule="exact"/>
      </w:pPr>
    </w:p>
    <w:p w14:paraId="06A9986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94"/>
          <w:footerReference w:type="default" r:id="rId95"/>
          <w:pgSz w:w="8400" w:h="11920"/>
          <w:pgMar w:top="1040" w:right="1140" w:bottom="280" w:left="600" w:header="734" w:footer="1017" w:gutter="0"/>
          <w:pgNumType w:start="57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What nationality was the explorer Roald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Amundsen?</w:t>
      </w:r>
    </w:p>
    <w:p w14:paraId="334819B5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700F0560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What ‘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A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 person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signature?</w:t>
      </w:r>
    </w:p>
    <w:p w14:paraId="0B4E1ECD" w14:textId="77777777" w:rsidR="00F93A6F" w:rsidRDefault="00F93A6F">
      <w:pPr>
        <w:spacing w:line="100" w:lineRule="exact"/>
        <w:rPr>
          <w:sz w:val="10"/>
          <w:szCs w:val="10"/>
        </w:rPr>
      </w:pPr>
    </w:p>
    <w:p w14:paraId="4F0059BE" w14:textId="77777777" w:rsidR="00F93A6F" w:rsidRDefault="00F93A6F">
      <w:pPr>
        <w:spacing w:line="200" w:lineRule="exact"/>
      </w:pPr>
    </w:p>
    <w:p w14:paraId="5B7F9B7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2. What colour is the star on the flag of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V</w:t>
      </w:r>
      <w:r>
        <w:rPr>
          <w:rFonts w:ascii="Arial" w:eastAsia="Arial" w:hAnsi="Arial" w:cs="Arial"/>
          <w:color w:val="363435"/>
          <w:sz w:val="24"/>
          <w:szCs w:val="24"/>
        </w:rPr>
        <w:t>ietnam?</w:t>
      </w:r>
    </w:p>
    <w:p w14:paraId="497D504C" w14:textId="77777777" w:rsidR="00F93A6F" w:rsidRDefault="00F93A6F">
      <w:pPr>
        <w:spacing w:line="100" w:lineRule="exact"/>
        <w:rPr>
          <w:sz w:val="10"/>
          <w:szCs w:val="10"/>
        </w:rPr>
      </w:pPr>
    </w:p>
    <w:p w14:paraId="677E426F" w14:textId="77777777" w:rsidR="00F93A6F" w:rsidRDefault="00F93A6F">
      <w:pPr>
        <w:spacing w:line="200" w:lineRule="exact"/>
      </w:pPr>
    </w:p>
    <w:p w14:paraId="71C7797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Complete the phrase: ‘</w:t>
      </w:r>
      <w:r>
        <w:rPr>
          <w:rFonts w:ascii="Arial" w:eastAsia="Arial" w:hAnsi="Arial" w:cs="Arial"/>
          <w:color w:val="363435"/>
          <w:spacing w:val="-22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ou snooze, </w:t>
      </w:r>
      <w:r>
        <w:rPr>
          <w:rFonts w:ascii="Arial" w:eastAsia="Arial" w:hAnsi="Arial" w:cs="Arial"/>
          <w:color w:val="363435"/>
          <w:sz w:val="24"/>
          <w:szCs w:val="24"/>
        </w:rPr>
        <w:t>you…’</w:t>
      </w:r>
    </w:p>
    <w:p w14:paraId="0C8B753E" w14:textId="77777777" w:rsidR="00F93A6F" w:rsidRDefault="00F93A6F">
      <w:pPr>
        <w:spacing w:line="100" w:lineRule="exact"/>
        <w:rPr>
          <w:sz w:val="10"/>
          <w:szCs w:val="10"/>
        </w:rPr>
      </w:pPr>
    </w:p>
    <w:p w14:paraId="5D1D8930" w14:textId="77777777" w:rsidR="00F93A6F" w:rsidRDefault="00F93A6F">
      <w:pPr>
        <w:spacing w:line="200" w:lineRule="exact"/>
      </w:pPr>
    </w:p>
    <w:p w14:paraId="5124E31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What ‘B’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 musical street entertainer?</w:t>
      </w:r>
    </w:p>
    <w:p w14:paraId="0F288502" w14:textId="77777777" w:rsidR="00F93A6F" w:rsidRDefault="00F93A6F">
      <w:pPr>
        <w:spacing w:line="100" w:lineRule="exact"/>
        <w:rPr>
          <w:sz w:val="10"/>
          <w:szCs w:val="10"/>
        </w:rPr>
      </w:pPr>
    </w:p>
    <w:p w14:paraId="2083522E" w14:textId="77777777" w:rsidR="00F93A6F" w:rsidRDefault="00F93A6F">
      <w:pPr>
        <w:spacing w:line="200" w:lineRule="exact"/>
      </w:pPr>
    </w:p>
    <w:p w14:paraId="68F467E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Afters is an informal term for which part of a meal?</w:t>
      </w:r>
    </w:p>
    <w:p w14:paraId="03421349" w14:textId="77777777" w:rsidR="00F93A6F" w:rsidRDefault="00F93A6F">
      <w:pPr>
        <w:spacing w:line="100" w:lineRule="exact"/>
        <w:rPr>
          <w:sz w:val="10"/>
          <w:szCs w:val="10"/>
        </w:rPr>
      </w:pPr>
    </w:p>
    <w:p w14:paraId="18EA8441" w14:textId="77777777" w:rsidR="00F93A6F" w:rsidRDefault="00F93A6F">
      <w:pPr>
        <w:spacing w:line="200" w:lineRule="exact"/>
      </w:pPr>
    </w:p>
    <w:p w14:paraId="77E075F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Which two Irish counties begin with the letter ‘T’?</w:t>
      </w:r>
    </w:p>
    <w:p w14:paraId="7919CEEE" w14:textId="77777777" w:rsidR="00F93A6F" w:rsidRDefault="00F93A6F">
      <w:pPr>
        <w:spacing w:line="100" w:lineRule="exact"/>
        <w:rPr>
          <w:sz w:val="10"/>
          <w:szCs w:val="10"/>
        </w:rPr>
      </w:pPr>
    </w:p>
    <w:p w14:paraId="6E2470C7" w14:textId="77777777" w:rsidR="00F93A6F" w:rsidRDefault="00F93A6F">
      <w:pPr>
        <w:spacing w:line="200" w:lineRule="exact"/>
      </w:pPr>
    </w:p>
    <w:p w14:paraId="070766E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Cypriots are natives of which country?</w:t>
      </w:r>
    </w:p>
    <w:p w14:paraId="4204437A" w14:textId="77777777" w:rsidR="00F93A6F" w:rsidRDefault="00F93A6F">
      <w:pPr>
        <w:spacing w:line="100" w:lineRule="exact"/>
        <w:rPr>
          <w:sz w:val="10"/>
          <w:szCs w:val="10"/>
        </w:rPr>
      </w:pPr>
    </w:p>
    <w:p w14:paraId="389D6DB2" w14:textId="77777777" w:rsidR="00F93A6F" w:rsidRDefault="00F93A6F">
      <w:pPr>
        <w:spacing w:line="200" w:lineRule="exact"/>
      </w:pPr>
    </w:p>
    <w:p w14:paraId="0A861F5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Acqua is the Italian for which </w:t>
      </w:r>
      <w:r>
        <w:rPr>
          <w:rFonts w:ascii="Arial" w:eastAsia="Arial" w:hAnsi="Arial" w:cs="Arial"/>
          <w:color w:val="363435"/>
          <w:sz w:val="24"/>
          <w:szCs w:val="24"/>
        </w:rPr>
        <w:t>liquid?</w:t>
      </w:r>
    </w:p>
    <w:p w14:paraId="566DA9CB" w14:textId="77777777" w:rsidR="00F93A6F" w:rsidRDefault="00F93A6F">
      <w:pPr>
        <w:spacing w:line="100" w:lineRule="exact"/>
        <w:rPr>
          <w:sz w:val="10"/>
          <w:szCs w:val="10"/>
        </w:rPr>
      </w:pPr>
    </w:p>
    <w:p w14:paraId="4817B261" w14:textId="77777777" w:rsidR="00F93A6F" w:rsidRDefault="00F93A6F">
      <w:pPr>
        <w:spacing w:line="200" w:lineRule="exact"/>
      </w:pPr>
    </w:p>
    <w:p w14:paraId="502300B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What do the initials ‘HB’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stand for on a pencil?</w:t>
      </w:r>
    </w:p>
    <w:p w14:paraId="69DF3F46" w14:textId="77777777" w:rsidR="00F93A6F" w:rsidRDefault="00F93A6F">
      <w:pPr>
        <w:spacing w:line="100" w:lineRule="exact"/>
        <w:rPr>
          <w:sz w:val="10"/>
          <w:szCs w:val="10"/>
        </w:rPr>
      </w:pPr>
    </w:p>
    <w:p w14:paraId="348B559E" w14:textId="77777777" w:rsidR="00F93A6F" w:rsidRDefault="00F93A6F">
      <w:pPr>
        <w:spacing w:line="200" w:lineRule="exact"/>
      </w:pPr>
    </w:p>
    <w:p w14:paraId="60606B8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What is the o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ficial language of Kuwait?</w:t>
      </w:r>
    </w:p>
    <w:p w14:paraId="6E0A3824" w14:textId="77777777" w:rsidR="00F93A6F" w:rsidRDefault="00F93A6F">
      <w:pPr>
        <w:spacing w:line="100" w:lineRule="exact"/>
        <w:rPr>
          <w:sz w:val="10"/>
          <w:szCs w:val="10"/>
        </w:rPr>
      </w:pPr>
    </w:p>
    <w:p w14:paraId="1918A0F6" w14:textId="77777777" w:rsidR="00F93A6F" w:rsidRDefault="00F93A6F">
      <w:pPr>
        <w:spacing w:line="200" w:lineRule="exact"/>
      </w:pPr>
    </w:p>
    <w:p w14:paraId="60E3B5C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Montag is the German for which day?</w:t>
      </w:r>
    </w:p>
    <w:p w14:paraId="1AC1D79C" w14:textId="77777777" w:rsidR="00F93A6F" w:rsidRDefault="00F93A6F">
      <w:pPr>
        <w:spacing w:line="100" w:lineRule="exact"/>
        <w:rPr>
          <w:sz w:val="10"/>
          <w:szCs w:val="10"/>
        </w:rPr>
      </w:pPr>
    </w:p>
    <w:p w14:paraId="19792B41" w14:textId="77777777" w:rsidR="00F93A6F" w:rsidRDefault="00F93A6F">
      <w:pPr>
        <w:spacing w:line="200" w:lineRule="exact"/>
      </w:pPr>
    </w:p>
    <w:p w14:paraId="587D1D3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What is the oldest university in the UK?</w:t>
      </w:r>
    </w:p>
    <w:p w14:paraId="52D61D65" w14:textId="77777777" w:rsidR="00F93A6F" w:rsidRDefault="00F93A6F">
      <w:pPr>
        <w:spacing w:line="100" w:lineRule="exact"/>
        <w:rPr>
          <w:sz w:val="10"/>
          <w:szCs w:val="10"/>
        </w:rPr>
      </w:pPr>
    </w:p>
    <w:p w14:paraId="7B328CCC" w14:textId="77777777" w:rsidR="00F93A6F" w:rsidRDefault="00F93A6F">
      <w:pPr>
        <w:spacing w:line="200" w:lineRule="exact"/>
      </w:pPr>
    </w:p>
    <w:p w14:paraId="5D50578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13. Ole Kirk Christiansen founded which toy </w:t>
      </w:r>
      <w:r>
        <w:rPr>
          <w:rFonts w:ascii="Arial" w:eastAsia="Arial" w:hAnsi="Arial" w:cs="Arial"/>
          <w:color w:val="363435"/>
          <w:sz w:val="24"/>
          <w:szCs w:val="24"/>
        </w:rPr>
        <w:t>company?</w:t>
      </w:r>
    </w:p>
    <w:p w14:paraId="6E3AEC1F" w14:textId="77777777" w:rsidR="00F93A6F" w:rsidRDefault="00F93A6F">
      <w:pPr>
        <w:spacing w:line="100" w:lineRule="exact"/>
        <w:rPr>
          <w:sz w:val="10"/>
          <w:szCs w:val="10"/>
        </w:rPr>
      </w:pPr>
    </w:p>
    <w:p w14:paraId="65815ACB" w14:textId="77777777" w:rsidR="00F93A6F" w:rsidRDefault="00F93A6F">
      <w:pPr>
        <w:spacing w:line="200" w:lineRule="exact"/>
      </w:pPr>
    </w:p>
    <w:p w14:paraId="2E850F9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Which country features in the N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O alphabet?</w:t>
      </w:r>
    </w:p>
    <w:p w14:paraId="41B2DDC8" w14:textId="77777777" w:rsidR="00F93A6F" w:rsidRDefault="00F93A6F">
      <w:pPr>
        <w:spacing w:line="100" w:lineRule="exact"/>
        <w:rPr>
          <w:sz w:val="10"/>
          <w:szCs w:val="10"/>
        </w:rPr>
      </w:pPr>
    </w:p>
    <w:p w14:paraId="05F30CAA" w14:textId="77777777" w:rsidR="00F93A6F" w:rsidRDefault="00F93A6F">
      <w:pPr>
        <w:spacing w:line="200" w:lineRule="exact"/>
      </w:pPr>
    </w:p>
    <w:p w14:paraId="5839826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96"/>
          <w:footerReference w:type="default" r:id="rId97"/>
          <w:pgSz w:w="8400" w:h="11920"/>
          <w:pgMar w:top="1040" w:right="1140" w:bottom="280" w:left="600" w:header="734" w:footer="1161" w:gutter="0"/>
          <w:pgNumType w:start="58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What is compiled by a lexicographer?</w:t>
      </w:r>
    </w:p>
    <w:p w14:paraId="314D003D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720EF4EE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Shout is an anagram of which direction?</w:t>
      </w:r>
    </w:p>
    <w:p w14:paraId="42D74752" w14:textId="77777777" w:rsidR="00F93A6F" w:rsidRDefault="00F93A6F">
      <w:pPr>
        <w:spacing w:line="100" w:lineRule="exact"/>
        <w:rPr>
          <w:sz w:val="10"/>
          <w:szCs w:val="10"/>
        </w:rPr>
      </w:pPr>
    </w:p>
    <w:p w14:paraId="57D7EE2D" w14:textId="77777777" w:rsidR="00F93A6F" w:rsidRDefault="00F93A6F">
      <w:pPr>
        <w:spacing w:line="200" w:lineRule="exact"/>
      </w:pPr>
    </w:p>
    <w:p w14:paraId="11D928F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2. What </w:t>
      </w:r>
      <w:r>
        <w:rPr>
          <w:rFonts w:ascii="Arial" w:eastAsia="Arial" w:hAnsi="Arial" w:cs="Arial"/>
          <w:color w:val="363435"/>
          <w:sz w:val="24"/>
          <w:szCs w:val="24"/>
        </w:rPr>
        <w:t>colour is the first stripe on the Mexican flag?</w:t>
      </w:r>
    </w:p>
    <w:p w14:paraId="53044AF0" w14:textId="77777777" w:rsidR="00F93A6F" w:rsidRDefault="00F93A6F">
      <w:pPr>
        <w:spacing w:line="100" w:lineRule="exact"/>
        <w:rPr>
          <w:sz w:val="10"/>
          <w:szCs w:val="10"/>
        </w:rPr>
      </w:pPr>
    </w:p>
    <w:p w14:paraId="66BBCB87" w14:textId="77777777" w:rsidR="00F93A6F" w:rsidRDefault="00F93A6F">
      <w:pPr>
        <w:spacing w:line="200" w:lineRule="exact"/>
      </w:pPr>
    </w:p>
    <w:p w14:paraId="4D7BDAE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What ‘I’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 coloured fluid used for writing?</w:t>
      </w:r>
    </w:p>
    <w:p w14:paraId="238A8A9E" w14:textId="77777777" w:rsidR="00F93A6F" w:rsidRDefault="00F93A6F">
      <w:pPr>
        <w:spacing w:line="100" w:lineRule="exact"/>
        <w:rPr>
          <w:sz w:val="10"/>
          <w:szCs w:val="10"/>
        </w:rPr>
      </w:pPr>
    </w:p>
    <w:p w14:paraId="14F4A50B" w14:textId="77777777" w:rsidR="00F93A6F" w:rsidRDefault="00F93A6F">
      <w:pPr>
        <w:spacing w:line="200" w:lineRule="exact"/>
      </w:pPr>
    </w:p>
    <w:p w14:paraId="086C621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Complete the phrase: ‘Caught red…’</w:t>
      </w:r>
    </w:p>
    <w:p w14:paraId="40FB4CE4" w14:textId="77777777" w:rsidR="00F93A6F" w:rsidRDefault="00F93A6F">
      <w:pPr>
        <w:spacing w:line="100" w:lineRule="exact"/>
        <w:rPr>
          <w:sz w:val="10"/>
          <w:szCs w:val="10"/>
        </w:rPr>
      </w:pPr>
    </w:p>
    <w:p w14:paraId="03C1A671" w14:textId="77777777" w:rsidR="00F93A6F" w:rsidRDefault="00F93A6F">
      <w:pPr>
        <w:spacing w:line="200" w:lineRule="exact"/>
      </w:pPr>
    </w:p>
    <w:p w14:paraId="371AE7D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What ‘K’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can come before start, o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 and boxer?</w:t>
      </w:r>
    </w:p>
    <w:p w14:paraId="1E3CCBB8" w14:textId="77777777" w:rsidR="00F93A6F" w:rsidRDefault="00F93A6F">
      <w:pPr>
        <w:spacing w:line="100" w:lineRule="exact"/>
        <w:rPr>
          <w:sz w:val="10"/>
          <w:szCs w:val="10"/>
        </w:rPr>
      </w:pPr>
    </w:p>
    <w:p w14:paraId="1D60168E" w14:textId="77777777" w:rsidR="00F93A6F" w:rsidRDefault="00F93A6F">
      <w:pPr>
        <w:spacing w:line="200" w:lineRule="exact"/>
      </w:pPr>
    </w:p>
    <w:p w14:paraId="0A4E0EB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What is the three letter abbreviation for January?</w:t>
      </w:r>
    </w:p>
    <w:p w14:paraId="6F97671B" w14:textId="77777777" w:rsidR="00F93A6F" w:rsidRDefault="00F93A6F">
      <w:pPr>
        <w:spacing w:line="100" w:lineRule="exact"/>
        <w:rPr>
          <w:sz w:val="10"/>
          <w:szCs w:val="10"/>
        </w:rPr>
      </w:pPr>
    </w:p>
    <w:p w14:paraId="1E5B74D7" w14:textId="77777777" w:rsidR="00F93A6F" w:rsidRDefault="00F93A6F">
      <w:pPr>
        <w:spacing w:line="200" w:lineRule="exact"/>
      </w:pPr>
    </w:p>
    <w:p w14:paraId="359E23A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Whi</w:t>
      </w:r>
      <w:r>
        <w:rPr>
          <w:rFonts w:ascii="Arial" w:eastAsia="Arial" w:hAnsi="Arial" w:cs="Arial"/>
          <w:color w:val="363435"/>
          <w:sz w:val="24"/>
          <w:szCs w:val="24"/>
        </w:rPr>
        <w:t>ch bunny is associated with chocolate eggs?</w:t>
      </w:r>
    </w:p>
    <w:p w14:paraId="0ECAF625" w14:textId="77777777" w:rsidR="00F93A6F" w:rsidRDefault="00F93A6F">
      <w:pPr>
        <w:spacing w:line="100" w:lineRule="exact"/>
        <w:rPr>
          <w:sz w:val="10"/>
          <w:szCs w:val="10"/>
        </w:rPr>
      </w:pPr>
    </w:p>
    <w:p w14:paraId="1B51A490" w14:textId="77777777" w:rsidR="00F93A6F" w:rsidRDefault="00F93A6F">
      <w:pPr>
        <w:spacing w:line="200" w:lineRule="exact"/>
      </w:pPr>
    </w:p>
    <w:p w14:paraId="2622E7D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Which month features in the N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O alphabet?</w:t>
      </w:r>
    </w:p>
    <w:p w14:paraId="2425713C" w14:textId="77777777" w:rsidR="00F93A6F" w:rsidRDefault="00F93A6F">
      <w:pPr>
        <w:spacing w:line="100" w:lineRule="exact"/>
        <w:rPr>
          <w:sz w:val="10"/>
          <w:szCs w:val="10"/>
        </w:rPr>
      </w:pPr>
    </w:p>
    <w:p w14:paraId="4B75D8DF" w14:textId="77777777" w:rsidR="00F93A6F" w:rsidRDefault="00F93A6F">
      <w:pPr>
        <w:spacing w:line="200" w:lineRule="exact"/>
      </w:pPr>
    </w:p>
    <w:p w14:paraId="030DC73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Armenians are natives of which country?</w:t>
      </w:r>
    </w:p>
    <w:p w14:paraId="429F7705" w14:textId="77777777" w:rsidR="00F93A6F" w:rsidRDefault="00F93A6F">
      <w:pPr>
        <w:spacing w:line="100" w:lineRule="exact"/>
        <w:rPr>
          <w:sz w:val="10"/>
          <w:szCs w:val="10"/>
        </w:rPr>
      </w:pPr>
    </w:p>
    <w:p w14:paraId="7AA5DAF3" w14:textId="77777777" w:rsidR="00F93A6F" w:rsidRDefault="00F93A6F">
      <w:pPr>
        <w:spacing w:line="200" w:lineRule="exact"/>
      </w:pPr>
    </w:p>
    <w:p w14:paraId="47CD8ED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What is the o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ficial language of Russia?</w:t>
      </w:r>
    </w:p>
    <w:p w14:paraId="33EDC3F8" w14:textId="77777777" w:rsidR="00F93A6F" w:rsidRDefault="00F93A6F">
      <w:pPr>
        <w:spacing w:line="100" w:lineRule="exact"/>
        <w:rPr>
          <w:sz w:val="10"/>
          <w:szCs w:val="10"/>
        </w:rPr>
      </w:pPr>
    </w:p>
    <w:p w14:paraId="4383D038" w14:textId="77777777" w:rsidR="00F93A6F" w:rsidRDefault="00F93A6F">
      <w:pPr>
        <w:spacing w:line="200" w:lineRule="exact"/>
      </w:pPr>
    </w:p>
    <w:p w14:paraId="32D7C6F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What does the ‘T’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stand for in the abbreviation ‘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VA</w:t>
      </w:r>
      <w:r>
        <w:rPr>
          <w:rFonts w:ascii="Arial" w:eastAsia="Arial" w:hAnsi="Arial" w:cs="Arial"/>
          <w:color w:val="363435"/>
          <w:sz w:val="24"/>
          <w:szCs w:val="24"/>
        </w:rPr>
        <w:t>T’?</w:t>
      </w:r>
    </w:p>
    <w:p w14:paraId="1AF9BF2A" w14:textId="77777777" w:rsidR="00F93A6F" w:rsidRDefault="00F93A6F">
      <w:pPr>
        <w:spacing w:line="100" w:lineRule="exact"/>
        <w:rPr>
          <w:sz w:val="10"/>
          <w:szCs w:val="10"/>
        </w:rPr>
      </w:pPr>
    </w:p>
    <w:p w14:paraId="7A276D45" w14:textId="77777777" w:rsidR="00F93A6F" w:rsidRDefault="00F93A6F">
      <w:pPr>
        <w:spacing w:line="200" w:lineRule="exact"/>
      </w:pPr>
    </w:p>
    <w:p w14:paraId="5597E70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Adelaide is the capital of which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Australian state?</w:t>
      </w:r>
    </w:p>
    <w:p w14:paraId="3F87C8A5" w14:textId="77777777" w:rsidR="00F93A6F" w:rsidRDefault="00F93A6F">
      <w:pPr>
        <w:spacing w:line="100" w:lineRule="exact"/>
        <w:rPr>
          <w:sz w:val="10"/>
          <w:szCs w:val="10"/>
        </w:rPr>
      </w:pPr>
    </w:p>
    <w:p w14:paraId="5729437F" w14:textId="77777777" w:rsidR="00F93A6F" w:rsidRDefault="00F93A6F">
      <w:pPr>
        <w:spacing w:line="200" w:lineRule="exact"/>
      </w:pPr>
    </w:p>
    <w:p w14:paraId="650F4C0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Which famous tea party took place in 1773?</w:t>
      </w:r>
    </w:p>
    <w:p w14:paraId="16E3BFA5" w14:textId="77777777" w:rsidR="00F93A6F" w:rsidRDefault="00F93A6F">
      <w:pPr>
        <w:spacing w:line="100" w:lineRule="exact"/>
        <w:rPr>
          <w:sz w:val="10"/>
          <w:szCs w:val="10"/>
        </w:rPr>
      </w:pPr>
    </w:p>
    <w:p w14:paraId="3A3BEB64" w14:textId="77777777" w:rsidR="00F93A6F" w:rsidRDefault="00F93A6F">
      <w:pPr>
        <w:spacing w:line="200" w:lineRule="exact"/>
      </w:pPr>
    </w:p>
    <w:p w14:paraId="27C23BF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What colour are the letters in the Burger King logo?</w:t>
      </w:r>
    </w:p>
    <w:p w14:paraId="61841886" w14:textId="77777777" w:rsidR="00F93A6F" w:rsidRDefault="00F93A6F">
      <w:pPr>
        <w:spacing w:line="100" w:lineRule="exact"/>
        <w:rPr>
          <w:sz w:val="10"/>
          <w:szCs w:val="10"/>
        </w:rPr>
      </w:pPr>
    </w:p>
    <w:p w14:paraId="23ADAEB0" w14:textId="77777777" w:rsidR="00F93A6F" w:rsidRDefault="00F93A6F">
      <w:pPr>
        <w:spacing w:line="200" w:lineRule="exact"/>
      </w:pPr>
    </w:p>
    <w:p w14:paraId="59135FE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98"/>
          <w:pgSz w:w="8400" w:h="11920"/>
          <w:pgMar w:top="1040" w:right="1140" w:bottom="280" w:left="600" w:header="734" w:footer="1161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15. Which Swedish city hosted the 1912 Summer </w:t>
      </w:r>
      <w:r>
        <w:rPr>
          <w:rFonts w:ascii="Arial" w:eastAsia="Arial" w:hAnsi="Arial" w:cs="Arial"/>
          <w:color w:val="363435"/>
          <w:sz w:val="24"/>
          <w:szCs w:val="24"/>
        </w:rPr>
        <w:t>Olympics?</w:t>
      </w:r>
    </w:p>
    <w:p w14:paraId="57529261" w14:textId="77777777" w:rsidR="00F93A6F" w:rsidRDefault="00F93A6F">
      <w:pPr>
        <w:spacing w:before="6" w:line="180" w:lineRule="exact"/>
        <w:rPr>
          <w:sz w:val="18"/>
          <w:szCs w:val="18"/>
        </w:rPr>
      </w:pPr>
    </w:p>
    <w:p w14:paraId="15C68A4D" w14:textId="77777777" w:rsidR="00F93A6F" w:rsidRDefault="00F93A6F">
      <w:pPr>
        <w:spacing w:line="200" w:lineRule="exact"/>
      </w:pPr>
    </w:p>
    <w:p w14:paraId="7CB4777F" w14:textId="77777777" w:rsidR="00F93A6F" w:rsidRDefault="00E330CA">
      <w:pPr>
        <w:spacing w:before="3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Complete the phrase: ‘All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s quiet on the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estern…’</w:t>
      </w:r>
    </w:p>
    <w:p w14:paraId="325946F0" w14:textId="77777777" w:rsidR="00F93A6F" w:rsidRDefault="00F93A6F">
      <w:pPr>
        <w:spacing w:line="100" w:lineRule="exact"/>
        <w:rPr>
          <w:sz w:val="10"/>
          <w:szCs w:val="10"/>
        </w:rPr>
      </w:pPr>
    </w:p>
    <w:p w14:paraId="26032C26" w14:textId="77777777" w:rsidR="00F93A6F" w:rsidRDefault="00F93A6F">
      <w:pPr>
        <w:spacing w:line="200" w:lineRule="exact"/>
      </w:pPr>
    </w:p>
    <w:p w14:paraId="62C161CE" w14:textId="77777777" w:rsidR="00F93A6F" w:rsidRDefault="00E330CA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What ‘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A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can come before noon, shave and shock?</w:t>
      </w:r>
    </w:p>
    <w:p w14:paraId="2FD1F7ED" w14:textId="77777777" w:rsidR="00F93A6F" w:rsidRDefault="00F93A6F">
      <w:pPr>
        <w:spacing w:line="100" w:lineRule="exact"/>
        <w:rPr>
          <w:sz w:val="10"/>
          <w:szCs w:val="10"/>
        </w:rPr>
      </w:pPr>
    </w:p>
    <w:p w14:paraId="2520FBA4" w14:textId="77777777" w:rsidR="00F93A6F" w:rsidRDefault="00F93A6F">
      <w:pPr>
        <w:spacing w:line="200" w:lineRule="exact"/>
      </w:pPr>
    </w:p>
    <w:p w14:paraId="7D62936C" w14:textId="77777777" w:rsidR="00F93A6F" w:rsidRDefault="00E330CA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Which month has the shortest name?</w:t>
      </w:r>
    </w:p>
    <w:p w14:paraId="49BE9610" w14:textId="77777777" w:rsidR="00F93A6F" w:rsidRDefault="00F93A6F">
      <w:pPr>
        <w:spacing w:line="100" w:lineRule="exact"/>
        <w:rPr>
          <w:sz w:val="10"/>
          <w:szCs w:val="10"/>
        </w:rPr>
      </w:pPr>
    </w:p>
    <w:p w14:paraId="2F8FB928" w14:textId="77777777" w:rsidR="00F93A6F" w:rsidRDefault="00F93A6F">
      <w:pPr>
        <w:spacing w:line="200" w:lineRule="exact"/>
      </w:pPr>
    </w:p>
    <w:p w14:paraId="37BF091A" w14:textId="77777777" w:rsidR="00F93A6F" w:rsidRDefault="00E330CA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Seat is an anagram of which direction?</w:t>
      </w:r>
    </w:p>
    <w:p w14:paraId="36CCEE8E" w14:textId="77777777" w:rsidR="00F93A6F" w:rsidRDefault="00F93A6F">
      <w:pPr>
        <w:spacing w:line="100" w:lineRule="exact"/>
        <w:rPr>
          <w:sz w:val="10"/>
          <w:szCs w:val="10"/>
        </w:rPr>
      </w:pPr>
    </w:p>
    <w:p w14:paraId="6EE89BB1" w14:textId="77777777" w:rsidR="00F93A6F" w:rsidRDefault="00F93A6F">
      <w:pPr>
        <w:spacing w:line="200" w:lineRule="exact"/>
      </w:pPr>
    </w:p>
    <w:p w14:paraId="6CA9DAE5" w14:textId="77777777" w:rsidR="00F93A6F" w:rsidRDefault="00E330CA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What ‘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L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is a soothing song sung to </w:t>
      </w:r>
      <w:r>
        <w:rPr>
          <w:rFonts w:ascii="Arial" w:eastAsia="Arial" w:hAnsi="Arial" w:cs="Arial"/>
          <w:color w:val="363435"/>
          <w:sz w:val="24"/>
          <w:szCs w:val="24"/>
        </w:rPr>
        <w:t>babies?</w:t>
      </w:r>
    </w:p>
    <w:p w14:paraId="4B3F7E4C" w14:textId="77777777" w:rsidR="00F93A6F" w:rsidRDefault="00F93A6F">
      <w:pPr>
        <w:spacing w:line="100" w:lineRule="exact"/>
        <w:rPr>
          <w:sz w:val="10"/>
          <w:szCs w:val="10"/>
        </w:rPr>
      </w:pPr>
    </w:p>
    <w:p w14:paraId="5DDD143B" w14:textId="77777777" w:rsidR="00F93A6F" w:rsidRDefault="00F93A6F">
      <w:pPr>
        <w:spacing w:line="200" w:lineRule="exact"/>
      </w:pPr>
    </w:p>
    <w:p w14:paraId="055E077C" w14:textId="77777777" w:rsidR="00F93A6F" w:rsidRDefault="00E330CA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Who was US president from 2009 until 2017?</w:t>
      </w:r>
    </w:p>
    <w:p w14:paraId="0351D0AE" w14:textId="77777777" w:rsidR="00F93A6F" w:rsidRDefault="00F93A6F">
      <w:pPr>
        <w:spacing w:line="100" w:lineRule="exact"/>
        <w:rPr>
          <w:sz w:val="10"/>
          <w:szCs w:val="10"/>
        </w:rPr>
      </w:pPr>
    </w:p>
    <w:p w14:paraId="74BF5243" w14:textId="77777777" w:rsidR="00F93A6F" w:rsidRDefault="00F93A6F">
      <w:pPr>
        <w:spacing w:line="200" w:lineRule="exact"/>
      </w:pPr>
    </w:p>
    <w:p w14:paraId="6AC3D73D" w14:textId="77777777" w:rsidR="00F93A6F" w:rsidRDefault="00E330CA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Egyptians are natives of which country?</w:t>
      </w:r>
    </w:p>
    <w:p w14:paraId="76253C83" w14:textId="77777777" w:rsidR="00F93A6F" w:rsidRDefault="00F93A6F">
      <w:pPr>
        <w:spacing w:line="100" w:lineRule="exact"/>
        <w:rPr>
          <w:sz w:val="10"/>
          <w:szCs w:val="10"/>
        </w:rPr>
      </w:pPr>
    </w:p>
    <w:p w14:paraId="0D8F6960" w14:textId="77777777" w:rsidR="00F93A6F" w:rsidRDefault="00F93A6F">
      <w:pPr>
        <w:spacing w:line="200" w:lineRule="exact"/>
      </w:pPr>
    </w:p>
    <w:p w14:paraId="51CA3E0C" w14:textId="77777777" w:rsidR="00F93A6F" w:rsidRDefault="00E330CA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What is the two letter abbreviation for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exas?</w:t>
      </w:r>
    </w:p>
    <w:p w14:paraId="56BB38B6" w14:textId="77777777" w:rsidR="00F93A6F" w:rsidRDefault="00F93A6F">
      <w:pPr>
        <w:spacing w:line="100" w:lineRule="exact"/>
        <w:rPr>
          <w:sz w:val="10"/>
          <w:szCs w:val="10"/>
        </w:rPr>
      </w:pPr>
    </w:p>
    <w:p w14:paraId="677B7C9A" w14:textId="77777777" w:rsidR="00F93A6F" w:rsidRDefault="00F93A6F">
      <w:pPr>
        <w:spacing w:line="200" w:lineRule="exact"/>
      </w:pPr>
    </w:p>
    <w:p w14:paraId="0767FBA9" w14:textId="77777777" w:rsidR="00F93A6F" w:rsidRDefault="00E330CA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Bunny is an informal term for which animal?</w:t>
      </w:r>
    </w:p>
    <w:p w14:paraId="3B2E4275" w14:textId="77777777" w:rsidR="00F93A6F" w:rsidRDefault="00F93A6F">
      <w:pPr>
        <w:spacing w:line="100" w:lineRule="exact"/>
        <w:rPr>
          <w:sz w:val="10"/>
          <w:szCs w:val="10"/>
        </w:rPr>
      </w:pPr>
    </w:p>
    <w:p w14:paraId="78B867F4" w14:textId="77777777" w:rsidR="00F93A6F" w:rsidRDefault="00F93A6F">
      <w:pPr>
        <w:spacing w:line="200" w:lineRule="exact"/>
      </w:pPr>
    </w:p>
    <w:p w14:paraId="5578F998" w14:textId="77777777" w:rsidR="00F93A6F" w:rsidRDefault="00E330CA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Where on the body are socks worn?</w:t>
      </w:r>
    </w:p>
    <w:p w14:paraId="1D0C2319" w14:textId="77777777" w:rsidR="00F93A6F" w:rsidRDefault="00F93A6F">
      <w:pPr>
        <w:spacing w:line="100" w:lineRule="exact"/>
        <w:rPr>
          <w:sz w:val="10"/>
          <w:szCs w:val="10"/>
        </w:rPr>
      </w:pPr>
    </w:p>
    <w:p w14:paraId="75AB389E" w14:textId="77777777" w:rsidR="00F93A6F" w:rsidRDefault="00F93A6F">
      <w:pPr>
        <w:spacing w:line="200" w:lineRule="exact"/>
      </w:pPr>
    </w:p>
    <w:p w14:paraId="44A7EAA0" w14:textId="77777777" w:rsidR="00F93A6F" w:rsidRDefault="00E330CA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The </w:t>
      </w:r>
      <w:r>
        <w:rPr>
          <w:rFonts w:ascii="Arial" w:eastAsia="Arial" w:hAnsi="Arial" w:cs="Arial"/>
          <w:color w:val="363435"/>
          <w:sz w:val="24"/>
          <w:szCs w:val="24"/>
        </w:rPr>
        <w:t>name of which country means Rich Port in English?</w:t>
      </w:r>
    </w:p>
    <w:p w14:paraId="78E0E53F" w14:textId="77777777" w:rsidR="00F93A6F" w:rsidRDefault="00F93A6F">
      <w:pPr>
        <w:spacing w:line="100" w:lineRule="exact"/>
        <w:rPr>
          <w:sz w:val="10"/>
          <w:szCs w:val="10"/>
        </w:rPr>
      </w:pPr>
    </w:p>
    <w:p w14:paraId="66C79C05" w14:textId="77777777" w:rsidR="00F93A6F" w:rsidRDefault="00F93A6F">
      <w:pPr>
        <w:spacing w:line="200" w:lineRule="exact"/>
      </w:pPr>
    </w:p>
    <w:p w14:paraId="12B948A8" w14:textId="77777777" w:rsidR="00F93A6F" w:rsidRDefault="00E330CA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12. Which Irish group recorded the album </w:t>
      </w:r>
      <w:r>
        <w:rPr>
          <w:rFonts w:ascii="Arial" w:eastAsia="Arial" w:hAnsi="Arial" w:cs="Arial"/>
          <w:i/>
          <w:color w:val="363435"/>
          <w:sz w:val="24"/>
          <w:szCs w:val="24"/>
        </w:rPr>
        <w:t>Rattle and Hum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69250A87" w14:textId="77777777" w:rsidR="00F93A6F" w:rsidRDefault="00F93A6F">
      <w:pPr>
        <w:spacing w:line="100" w:lineRule="exact"/>
        <w:rPr>
          <w:sz w:val="10"/>
          <w:szCs w:val="10"/>
        </w:rPr>
      </w:pPr>
    </w:p>
    <w:p w14:paraId="4D11D168" w14:textId="77777777" w:rsidR="00F93A6F" w:rsidRDefault="00F93A6F">
      <w:pPr>
        <w:spacing w:line="200" w:lineRule="exact"/>
      </w:pPr>
    </w:p>
    <w:p w14:paraId="3F9B5FFE" w14:textId="77777777" w:rsidR="00F93A6F" w:rsidRDefault="00E330CA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By what name is Nitrous Oxide better known?</w:t>
      </w:r>
    </w:p>
    <w:p w14:paraId="46BE6B9D" w14:textId="77777777" w:rsidR="00F93A6F" w:rsidRDefault="00F93A6F">
      <w:pPr>
        <w:spacing w:line="100" w:lineRule="exact"/>
        <w:rPr>
          <w:sz w:val="10"/>
          <w:szCs w:val="10"/>
        </w:rPr>
      </w:pPr>
    </w:p>
    <w:p w14:paraId="123345CC" w14:textId="77777777" w:rsidR="00F93A6F" w:rsidRDefault="00F93A6F">
      <w:pPr>
        <w:spacing w:line="200" w:lineRule="exact"/>
      </w:pPr>
    </w:p>
    <w:p w14:paraId="54095BD4" w14:textId="77777777" w:rsidR="00F93A6F" w:rsidRDefault="00E330CA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Which Irish saint founded Glendalough Monastery?</w:t>
      </w:r>
    </w:p>
    <w:p w14:paraId="0614C11D" w14:textId="77777777" w:rsidR="00F93A6F" w:rsidRDefault="00F93A6F">
      <w:pPr>
        <w:spacing w:line="100" w:lineRule="exact"/>
        <w:rPr>
          <w:sz w:val="10"/>
          <w:szCs w:val="10"/>
        </w:rPr>
      </w:pPr>
    </w:p>
    <w:p w14:paraId="65413AFE" w14:textId="77777777" w:rsidR="00F93A6F" w:rsidRDefault="00F93A6F">
      <w:pPr>
        <w:spacing w:line="200" w:lineRule="exact"/>
      </w:pPr>
    </w:p>
    <w:p w14:paraId="12810ABA" w14:textId="77777777" w:rsidR="00F93A6F" w:rsidRDefault="00E330CA">
      <w:pPr>
        <w:ind w:left="114"/>
        <w:rPr>
          <w:rFonts w:ascii="Arial" w:eastAsia="Arial" w:hAnsi="Arial" w:cs="Arial"/>
          <w:sz w:val="24"/>
          <w:szCs w:val="24"/>
        </w:rPr>
        <w:sectPr w:rsidR="00F93A6F">
          <w:headerReference w:type="default" r:id="rId99"/>
          <w:footerReference w:type="default" r:id="rId100"/>
          <w:pgSz w:w="8400" w:h="11920"/>
          <w:pgMar w:top="1040" w:right="1140" w:bottom="280" w:left="600" w:header="734" w:footer="993" w:gutter="0"/>
          <w:pgNumType w:start="6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What colour is the first stripe on the Romanian flag?</w:t>
      </w:r>
    </w:p>
    <w:p w14:paraId="7B853CFC" w14:textId="77777777" w:rsidR="00F93A6F" w:rsidRDefault="00F93A6F">
      <w:pPr>
        <w:spacing w:before="5" w:line="180" w:lineRule="exact"/>
        <w:rPr>
          <w:sz w:val="18"/>
          <w:szCs w:val="18"/>
        </w:rPr>
      </w:pPr>
    </w:p>
    <w:p w14:paraId="41819153" w14:textId="77777777" w:rsidR="00F93A6F" w:rsidRDefault="00F93A6F">
      <w:pPr>
        <w:spacing w:line="200" w:lineRule="exact"/>
      </w:pPr>
    </w:p>
    <w:p w14:paraId="22B0E7B5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1. Which solo artist released the album </w:t>
      </w:r>
      <w:r>
        <w:rPr>
          <w:rFonts w:ascii="Arial" w:eastAsia="Arial" w:hAnsi="Arial" w:cs="Arial"/>
          <w:i/>
          <w:color w:val="363435"/>
          <w:sz w:val="24"/>
          <w:szCs w:val="24"/>
        </w:rPr>
        <w:t>Camila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77B5DA53" w14:textId="77777777" w:rsidR="00F93A6F" w:rsidRDefault="00F93A6F">
      <w:pPr>
        <w:spacing w:line="100" w:lineRule="exact"/>
        <w:rPr>
          <w:sz w:val="10"/>
          <w:szCs w:val="10"/>
        </w:rPr>
      </w:pPr>
    </w:p>
    <w:p w14:paraId="16859E9C" w14:textId="77777777" w:rsidR="00F93A6F" w:rsidRDefault="00F93A6F">
      <w:pPr>
        <w:spacing w:line="200" w:lineRule="exact"/>
      </w:pPr>
    </w:p>
    <w:p w14:paraId="1F22954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Which musical features the song ‘Maria’?</w:t>
      </w:r>
    </w:p>
    <w:p w14:paraId="0CC566AA" w14:textId="77777777" w:rsidR="00F93A6F" w:rsidRDefault="00F93A6F">
      <w:pPr>
        <w:spacing w:line="100" w:lineRule="exact"/>
        <w:rPr>
          <w:sz w:val="10"/>
          <w:szCs w:val="10"/>
        </w:rPr>
      </w:pPr>
    </w:p>
    <w:p w14:paraId="0C003F22" w14:textId="77777777" w:rsidR="00F93A6F" w:rsidRDefault="00F93A6F">
      <w:pPr>
        <w:spacing w:line="200" w:lineRule="exact"/>
      </w:pPr>
    </w:p>
    <w:p w14:paraId="0082B7B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What nationality was the composer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Antonio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V</w:t>
      </w:r>
      <w:r>
        <w:rPr>
          <w:rFonts w:ascii="Arial" w:eastAsia="Arial" w:hAnsi="Arial" w:cs="Arial"/>
          <w:color w:val="363435"/>
          <w:sz w:val="24"/>
          <w:szCs w:val="24"/>
        </w:rPr>
        <w:t>ivaldi?</w:t>
      </w:r>
    </w:p>
    <w:p w14:paraId="31CFDD4D" w14:textId="77777777" w:rsidR="00F93A6F" w:rsidRDefault="00F93A6F">
      <w:pPr>
        <w:spacing w:line="100" w:lineRule="exact"/>
        <w:rPr>
          <w:sz w:val="10"/>
          <w:szCs w:val="10"/>
        </w:rPr>
      </w:pPr>
    </w:p>
    <w:p w14:paraId="0E698E52" w14:textId="77777777" w:rsidR="00F93A6F" w:rsidRDefault="00F93A6F">
      <w:pPr>
        <w:spacing w:line="200" w:lineRule="exact"/>
      </w:pPr>
    </w:p>
    <w:p w14:paraId="0285996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Which rapper married Beyoncé Knowles in 2008?</w:t>
      </w:r>
    </w:p>
    <w:p w14:paraId="5A59AED5" w14:textId="77777777" w:rsidR="00F93A6F" w:rsidRDefault="00F93A6F">
      <w:pPr>
        <w:spacing w:line="100" w:lineRule="exact"/>
        <w:rPr>
          <w:sz w:val="10"/>
          <w:szCs w:val="10"/>
        </w:rPr>
      </w:pPr>
    </w:p>
    <w:p w14:paraId="3D95175B" w14:textId="77777777" w:rsidR="00F93A6F" w:rsidRDefault="00F93A6F">
      <w:pPr>
        <w:spacing w:line="200" w:lineRule="exact"/>
      </w:pPr>
    </w:p>
    <w:p w14:paraId="1BADDB6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In 2018, who had a hit with the song ‘Shotgun’?</w:t>
      </w:r>
    </w:p>
    <w:p w14:paraId="77C77E25" w14:textId="77777777" w:rsidR="00F93A6F" w:rsidRDefault="00F93A6F">
      <w:pPr>
        <w:spacing w:line="100" w:lineRule="exact"/>
        <w:rPr>
          <w:sz w:val="10"/>
          <w:szCs w:val="10"/>
        </w:rPr>
      </w:pPr>
    </w:p>
    <w:p w14:paraId="3B3F4F52" w14:textId="77777777" w:rsidR="00F93A6F" w:rsidRDefault="00F93A6F">
      <w:pPr>
        <w:spacing w:line="200" w:lineRule="exact"/>
      </w:pPr>
    </w:p>
    <w:p w14:paraId="06D2DCA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Delores O’Riordan was the lead singer of which group?</w:t>
      </w:r>
    </w:p>
    <w:p w14:paraId="6266A5D0" w14:textId="77777777" w:rsidR="00F93A6F" w:rsidRDefault="00F93A6F">
      <w:pPr>
        <w:spacing w:line="100" w:lineRule="exact"/>
        <w:rPr>
          <w:sz w:val="10"/>
          <w:szCs w:val="10"/>
        </w:rPr>
      </w:pPr>
    </w:p>
    <w:p w14:paraId="16F4058A" w14:textId="77777777" w:rsidR="00F93A6F" w:rsidRDefault="00F93A6F">
      <w:pPr>
        <w:spacing w:line="200" w:lineRule="exact"/>
      </w:pPr>
    </w:p>
    <w:p w14:paraId="2A8544F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7. Which male solo artist released the album </w:t>
      </w:r>
      <w:r>
        <w:rPr>
          <w:rFonts w:ascii="Arial" w:eastAsia="Arial" w:hAnsi="Arial" w:cs="Arial"/>
          <w:i/>
          <w:color w:val="363435"/>
          <w:sz w:val="24"/>
          <w:szCs w:val="24"/>
        </w:rPr>
        <w:t>Dangerous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55B39CA8" w14:textId="77777777" w:rsidR="00F93A6F" w:rsidRDefault="00F93A6F">
      <w:pPr>
        <w:spacing w:line="100" w:lineRule="exact"/>
        <w:rPr>
          <w:sz w:val="10"/>
          <w:szCs w:val="10"/>
        </w:rPr>
      </w:pPr>
    </w:p>
    <w:p w14:paraId="668DCC92" w14:textId="77777777" w:rsidR="00F93A6F" w:rsidRDefault="00F93A6F">
      <w:pPr>
        <w:spacing w:line="200" w:lineRule="exact"/>
      </w:pPr>
    </w:p>
    <w:p w14:paraId="68EDDA5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What ‘M’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had a hit with the song ‘Holiday’?</w:t>
      </w:r>
    </w:p>
    <w:p w14:paraId="07DD8177" w14:textId="77777777" w:rsidR="00F93A6F" w:rsidRDefault="00F93A6F">
      <w:pPr>
        <w:spacing w:line="100" w:lineRule="exact"/>
        <w:rPr>
          <w:sz w:val="10"/>
          <w:szCs w:val="10"/>
        </w:rPr>
      </w:pPr>
    </w:p>
    <w:p w14:paraId="57BC6781" w14:textId="77777777" w:rsidR="00F93A6F" w:rsidRDefault="00F93A6F">
      <w:pPr>
        <w:spacing w:line="200" w:lineRule="exact"/>
      </w:pPr>
    </w:p>
    <w:p w14:paraId="71DB9F5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Which musical features the song ‘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e Go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ogethe</w:t>
      </w:r>
      <w:r>
        <w:rPr>
          <w:rFonts w:ascii="Arial" w:eastAsia="Arial" w:hAnsi="Arial" w:cs="Arial"/>
          <w:color w:val="363435"/>
          <w:spacing w:val="9"/>
          <w:sz w:val="24"/>
          <w:szCs w:val="24"/>
        </w:rPr>
        <w:t>r</w:t>
      </w:r>
      <w:r>
        <w:rPr>
          <w:rFonts w:ascii="Arial" w:eastAsia="Arial" w:hAnsi="Arial" w:cs="Arial"/>
          <w:color w:val="363435"/>
          <w:sz w:val="24"/>
          <w:szCs w:val="24"/>
        </w:rPr>
        <w:t>’?</w:t>
      </w:r>
    </w:p>
    <w:p w14:paraId="117BF65E" w14:textId="77777777" w:rsidR="00F93A6F" w:rsidRDefault="00F93A6F">
      <w:pPr>
        <w:spacing w:line="100" w:lineRule="exact"/>
        <w:rPr>
          <w:sz w:val="10"/>
          <w:szCs w:val="10"/>
        </w:rPr>
      </w:pPr>
    </w:p>
    <w:p w14:paraId="5BA72513" w14:textId="77777777" w:rsidR="00F93A6F" w:rsidRDefault="00F93A6F">
      <w:pPr>
        <w:spacing w:line="200" w:lineRule="exact"/>
      </w:pPr>
    </w:p>
    <w:p w14:paraId="36463B3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Who was known as the ‘Queen of Soul’?</w:t>
      </w:r>
    </w:p>
    <w:p w14:paraId="3F59B937" w14:textId="77777777" w:rsidR="00F93A6F" w:rsidRDefault="00F93A6F">
      <w:pPr>
        <w:spacing w:line="100" w:lineRule="exact"/>
        <w:rPr>
          <w:sz w:val="10"/>
          <w:szCs w:val="10"/>
        </w:rPr>
      </w:pPr>
    </w:p>
    <w:p w14:paraId="70235AD4" w14:textId="77777777" w:rsidR="00F93A6F" w:rsidRDefault="00F93A6F">
      <w:pPr>
        <w:spacing w:line="200" w:lineRule="exact"/>
      </w:pPr>
    </w:p>
    <w:p w14:paraId="17606DC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Which musical features the song ‘The Wizard and I’?</w:t>
      </w:r>
    </w:p>
    <w:p w14:paraId="69604162" w14:textId="77777777" w:rsidR="00F93A6F" w:rsidRDefault="00F93A6F">
      <w:pPr>
        <w:spacing w:line="100" w:lineRule="exact"/>
        <w:rPr>
          <w:sz w:val="10"/>
          <w:szCs w:val="10"/>
        </w:rPr>
      </w:pPr>
    </w:p>
    <w:p w14:paraId="2CB9417E" w14:textId="77777777" w:rsidR="00F93A6F" w:rsidRDefault="00F93A6F">
      <w:pPr>
        <w:spacing w:line="200" w:lineRule="exact"/>
      </w:pPr>
    </w:p>
    <w:p w14:paraId="5A12400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12. Who sang with Dolly Parton on ‘Islands in the </w:t>
      </w:r>
      <w:r>
        <w:rPr>
          <w:rFonts w:ascii="Arial" w:eastAsia="Arial" w:hAnsi="Arial" w:cs="Arial"/>
          <w:color w:val="363435"/>
          <w:sz w:val="24"/>
          <w:szCs w:val="24"/>
        </w:rPr>
        <w:t>Stream’?</w:t>
      </w:r>
    </w:p>
    <w:p w14:paraId="092F7B21" w14:textId="77777777" w:rsidR="00F93A6F" w:rsidRDefault="00F93A6F">
      <w:pPr>
        <w:spacing w:line="100" w:lineRule="exact"/>
        <w:rPr>
          <w:sz w:val="10"/>
          <w:szCs w:val="10"/>
        </w:rPr>
      </w:pPr>
    </w:p>
    <w:p w14:paraId="7D935D01" w14:textId="77777777" w:rsidR="00F93A6F" w:rsidRDefault="00F93A6F">
      <w:pPr>
        <w:spacing w:line="200" w:lineRule="exact"/>
      </w:pPr>
    </w:p>
    <w:p w14:paraId="1963DC2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On which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TV show did James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Arthur find fame?</w:t>
      </w:r>
    </w:p>
    <w:p w14:paraId="2701E0D8" w14:textId="77777777" w:rsidR="00F93A6F" w:rsidRDefault="00F93A6F">
      <w:pPr>
        <w:spacing w:line="100" w:lineRule="exact"/>
        <w:rPr>
          <w:sz w:val="10"/>
          <w:szCs w:val="10"/>
        </w:rPr>
      </w:pPr>
    </w:p>
    <w:p w14:paraId="0E1B910B" w14:textId="77777777" w:rsidR="00F93A6F" w:rsidRDefault="00F93A6F">
      <w:pPr>
        <w:spacing w:line="200" w:lineRule="exact"/>
      </w:pPr>
    </w:p>
    <w:p w14:paraId="52980CE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14. Who released the album </w:t>
      </w:r>
      <w:r>
        <w:rPr>
          <w:rFonts w:ascii="Arial" w:eastAsia="Arial" w:hAnsi="Arial" w:cs="Arial"/>
          <w:i/>
          <w:color w:val="363435"/>
          <w:sz w:val="24"/>
          <w:szCs w:val="24"/>
        </w:rPr>
        <w:t>I</w:t>
      </w:r>
      <w:r>
        <w:rPr>
          <w:rFonts w:ascii="Arial" w:eastAsia="Arial" w:hAnsi="Arial" w:cs="Arial"/>
          <w:i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363435"/>
          <w:sz w:val="24"/>
          <w:szCs w:val="24"/>
        </w:rPr>
        <w:t>Am… Sasha Fierce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2E345682" w14:textId="77777777" w:rsidR="00F93A6F" w:rsidRDefault="00F93A6F">
      <w:pPr>
        <w:spacing w:line="100" w:lineRule="exact"/>
        <w:rPr>
          <w:sz w:val="10"/>
          <w:szCs w:val="10"/>
        </w:rPr>
      </w:pPr>
    </w:p>
    <w:p w14:paraId="28E7897A" w14:textId="77777777" w:rsidR="00F93A6F" w:rsidRDefault="00F93A6F">
      <w:pPr>
        <w:spacing w:line="200" w:lineRule="exact"/>
      </w:pPr>
    </w:p>
    <w:p w14:paraId="5591D56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01"/>
          <w:footerReference w:type="default" r:id="rId102"/>
          <w:pgSz w:w="8400" w:h="11920"/>
          <w:pgMar w:top="1040" w:right="1140" w:bottom="280" w:left="600" w:header="734" w:footer="948" w:gutter="0"/>
          <w:pgNumType w:start="61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On which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TV show did Jordin Sparks find fame?</w:t>
      </w:r>
    </w:p>
    <w:p w14:paraId="56B4A037" w14:textId="77777777" w:rsidR="00F93A6F" w:rsidRDefault="00F93A6F">
      <w:pPr>
        <w:spacing w:before="6" w:line="180" w:lineRule="exact"/>
        <w:rPr>
          <w:sz w:val="18"/>
          <w:szCs w:val="18"/>
        </w:rPr>
      </w:pPr>
    </w:p>
    <w:p w14:paraId="6A7348FA" w14:textId="77777777" w:rsidR="00F93A6F" w:rsidRDefault="00F93A6F">
      <w:pPr>
        <w:spacing w:line="200" w:lineRule="exact"/>
      </w:pPr>
    </w:p>
    <w:p w14:paraId="63C38758" w14:textId="77777777" w:rsidR="00F93A6F" w:rsidRDefault="00E330CA">
      <w:pPr>
        <w:spacing w:before="3"/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1. </w:t>
      </w:r>
      <w:r>
        <w:rPr>
          <w:rFonts w:ascii="Arial" w:eastAsia="Arial" w:hAnsi="Arial" w:cs="Arial"/>
          <w:color w:val="363435"/>
          <w:sz w:val="24"/>
          <w:szCs w:val="24"/>
        </w:rPr>
        <w:t>Which singer is a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fectionately known as ‘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ee Daniel’?</w:t>
      </w:r>
    </w:p>
    <w:p w14:paraId="5F2C23B8" w14:textId="77777777" w:rsidR="00F93A6F" w:rsidRDefault="00F93A6F">
      <w:pPr>
        <w:spacing w:line="100" w:lineRule="exact"/>
        <w:rPr>
          <w:sz w:val="10"/>
          <w:szCs w:val="10"/>
        </w:rPr>
      </w:pPr>
    </w:p>
    <w:p w14:paraId="3B632123" w14:textId="77777777" w:rsidR="00F93A6F" w:rsidRDefault="00F93A6F">
      <w:pPr>
        <w:spacing w:line="200" w:lineRule="exact"/>
      </w:pPr>
    </w:p>
    <w:p w14:paraId="64FB06A4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Bob Geldof found fame in which band?</w:t>
      </w:r>
    </w:p>
    <w:p w14:paraId="0D3AB3FF" w14:textId="77777777" w:rsidR="00F93A6F" w:rsidRDefault="00F93A6F">
      <w:pPr>
        <w:spacing w:line="100" w:lineRule="exact"/>
        <w:rPr>
          <w:sz w:val="10"/>
          <w:szCs w:val="10"/>
        </w:rPr>
      </w:pPr>
    </w:p>
    <w:p w14:paraId="2017FF20" w14:textId="77777777" w:rsidR="00F93A6F" w:rsidRDefault="00F93A6F">
      <w:pPr>
        <w:spacing w:line="200" w:lineRule="exact"/>
      </w:pPr>
    </w:p>
    <w:p w14:paraId="53A33F06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Which Irish boyband recorded the song ‘Fool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Again’?</w:t>
      </w:r>
    </w:p>
    <w:p w14:paraId="38B59F33" w14:textId="77777777" w:rsidR="00F93A6F" w:rsidRDefault="00F93A6F">
      <w:pPr>
        <w:spacing w:line="100" w:lineRule="exact"/>
        <w:rPr>
          <w:sz w:val="10"/>
          <w:szCs w:val="10"/>
        </w:rPr>
      </w:pPr>
    </w:p>
    <w:p w14:paraId="2AA92F16" w14:textId="77777777" w:rsidR="00F93A6F" w:rsidRDefault="00F93A6F">
      <w:pPr>
        <w:spacing w:line="200" w:lineRule="exact"/>
      </w:pPr>
    </w:p>
    <w:p w14:paraId="37802460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What nationality was Elvis Presley?</w:t>
      </w:r>
    </w:p>
    <w:p w14:paraId="4A00585B" w14:textId="77777777" w:rsidR="00F93A6F" w:rsidRDefault="00F93A6F">
      <w:pPr>
        <w:spacing w:line="100" w:lineRule="exact"/>
        <w:rPr>
          <w:sz w:val="10"/>
          <w:szCs w:val="10"/>
        </w:rPr>
      </w:pPr>
    </w:p>
    <w:p w14:paraId="0A4A80F7" w14:textId="77777777" w:rsidR="00F93A6F" w:rsidRDefault="00F93A6F">
      <w:pPr>
        <w:spacing w:line="200" w:lineRule="exact"/>
      </w:pPr>
    </w:p>
    <w:p w14:paraId="67423867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5. </w:t>
      </w:r>
      <w:r>
        <w:rPr>
          <w:rFonts w:ascii="Arial" w:eastAsia="Arial" w:hAnsi="Arial" w:cs="Arial"/>
          <w:i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i/>
          <w:color w:val="363435"/>
          <w:sz w:val="24"/>
          <w:szCs w:val="24"/>
        </w:rPr>
        <w:t xml:space="preserve">rue Blue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and </w:t>
      </w:r>
      <w:r>
        <w:rPr>
          <w:rFonts w:ascii="Arial" w:eastAsia="Arial" w:hAnsi="Arial" w:cs="Arial"/>
          <w:i/>
          <w:color w:val="363435"/>
          <w:sz w:val="24"/>
          <w:szCs w:val="24"/>
        </w:rPr>
        <w:t xml:space="preserve">Music </w:t>
      </w:r>
      <w:r>
        <w:rPr>
          <w:rFonts w:ascii="Arial" w:eastAsia="Arial" w:hAnsi="Arial" w:cs="Arial"/>
          <w:color w:val="363435"/>
          <w:sz w:val="24"/>
          <w:szCs w:val="24"/>
        </w:rPr>
        <w:t>are albums by which singer?</w:t>
      </w:r>
    </w:p>
    <w:p w14:paraId="727ABBDB" w14:textId="77777777" w:rsidR="00F93A6F" w:rsidRDefault="00F93A6F">
      <w:pPr>
        <w:spacing w:line="100" w:lineRule="exact"/>
        <w:rPr>
          <w:sz w:val="10"/>
          <w:szCs w:val="10"/>
        </w:rPr>
      </w:pPr>
    </w:p>
    <w:p w14:paraId="6985A4BC" w14:textId="77777777" w:rsidR="00F93A6F" w:rsidRDefault="00F93A6F">
      <w:pPr>
        <w:spacing w:line="200" w:lineRule="exact"/>
      </w:pPr>
    </w:p>
    <w:p w14:paraId="470DBAF4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What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 nationality was the composer Richard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agner?</w:t>
      </w:r>
    </w:p>
    <w:p w14:paraId="74CA09BD" w14:textId="77777777" w:rsidR="00F93A6F" w:rsidRDefault="00F93A6F">
      <w:pPr>
        <w:spacing w:line="100" w:lineRule="exact"/>
        <w:rPr>
          <w:sz w:val="10"/>
          <w:szCs w:val="10"/>
        </w:rPr>
      </w:pPr>
    </w:p>
    <w:p w14:paraId="05E49578" w14:textId="77777777" w:rsidR="00F93A6F" w:rsidRDefault="00F93A6F">
      <w:pPr>
        <w:spacing w:line="200" w:lineRule="exact"/>
      </w:pPr>
    </w:p>
    <w:p w14:paraId="2D46CF2C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7. </w:t>
      </w:r>
      <w:r>
        <w:rPr>
          <w:rFonts w:ascii="Arial" w:eastAsia="Arial" w:hAnsi="Arial" w:cs="Arial"/>
          <w:i/>
          <w:color w:val="363435"/>
          <w:sz w:val="24"/>
          <w:szCs w:val="24"/>
        </w:rPr>
        <w:t xml:space="preserve">Hello, I’m Dolly </w:t>
      </w:r>
      <w:r>
        <w:rPr>
          <w:rFonts w:ascii="Arial" w:eastAsia="Arial" w:hAnsi="Arial" w:cs="Arial"/>
          <w:color w:val="363435"/>
          <w:sz w:val="24"/>
          <w:szCs w:val="24"/>
        </w:rPr>
        <w:t>was the debut album of which singer?</w:t>
      </w:r>
    </w:p>
    <w:p w14:paraId="108695C4" w14:textId="77777777" w:rsidR="00F93A6F" w:rsidRDefault="00F93A6F">
      <w:pPr>
        <w:spacing w:line="100" w:lineRule="exact"/>
        <w:rPr>
          <w:sz w:val="10"/>
          <w:szCs w:val="10"/>
        </w:rPr>
      </w:pPr>
    </w:p>
    <w:p w14:paraId="162C3E52" w14:textId="77777777" w:rsidR="00F93A6F" w:rsidRDefault="00F93A6F">
      <w:pPr>
        <w:spacing w:line="200" w:lineRule="exact"/>
      </w:pPr>
    </w:p>
    <w:p w14:paraId="3A5F9985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Bob Marley was born on which Caribbean island?</w:t>
      </w:r>
    </w:p>
    <w:p w14:paraId="009152F8" w14:textId="77777777" w:rsidR="00F93A6F" w:rsidRDefault="00F93A6F">
      <w:pPr>
        <w:spacing w:line="100" w:lineRule="exact"/>
        <w:rPr>
          <w:sz w:val="10"/>
          <w:szCs w:val="10"/>
        </w:rPr>
      </w:pPr>
    </w:p>
    <w:p w14:paraId="6228AACA" w14:textId="77777777" w:rsidR="00F93A6F" w:rsidRDefault="00F93A6F">
      <w:pPr>
        <w:spacing w:line="200" w:lineRule="exact"/>
      </w:pPr>
    </w:p>
    <w:p w14:paraId="4D2CF827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Which country won the 1994 Eurovision Song Contest?</w:t>
      </w:r>
    </w:p>
    <w:p w14:paraId="5138BD45" w14:textId="77777777" w:rsidR="00F93A6F" w:rsidRDefault="00F93A6F">
      <w:pPr>
        <w:spacing w:line="100" w:lineRule="exact"/>
        <w:rPr>
          <w:sz w:val="10"/>
          <w:szCs w:val="10"/>
        </w:rPr>
      </w:pPr>
    </w:p>
    <w:p w14:paraId="08C1D663" w14:textId="77777777" w:rsidR="00F93A6F" w:rsidRDefault="00F93A6F">
      <w:pPr>
        <w:spacing w:line="200" w:lineRule="exact"/>
      </w:pPr>
    </w:p>
    <w:p w14:paraId="0F4A5109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In which year did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The Beatles </w:t>
      </w:r>
      <w:r>
        <w:rPr>
          <w:rFonts w:ascii="Arial" w:eastAsia="Arial" w:hAnsi="Arial" w:cs="Arial"/>
          <w:color w:val="363435"/>
          <w:sz w:val="24"/>
          <w:szCs w:val="24"/>
        </w:rPr>
        <w:t>split?</w:t>
      </w:r>
    </w:p>
    <w:p w14:paraId="31137B2C" w14:textId="77777777" w:rsidR="00F93A6F" w:rsidRDefault="00F93A6F">
      <w:pPr>
        <w:spacing w:line="100" w:lineRule="exact"/>
        <w:rPr>
          <w:sz w:val="10"/>
          <w:szCs w:val="10"/>
        </w:rPr>
      </w:pPr>
    </w:p>
    <w:p w14:paraId="5369039A" w14:textId="77777777" w:rsidR="00F93A6F" w:rsidRDefault="00F93A6F">
      <w:pPr>
        <w:spacing w:line="200" w:lineRule="exact"/>
      </w:pPr>
    </w:p>
    <w:p w14:paraId="7EBC02C2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Who plays the drums in U2?</w:t>
      </w:r>
    </w:p>
    <w:p w14:paraId="0DC2C830" w14:textId="77777777" w:rsidR="00F93A6F" w:rsidRDefault="00F93A6F">
      <w:pPr>
        <w:spacing w:line="100" w:lineRule="exact"/>
        <w:rPr>
          <w:sz w:val="10"/>
          <w:szCs w:val="10"/>
        </w:rPr>
      </w:pPr>
    </w:p>
    <w:p w14:paraId="048688B9" w14:textId="77777777" w:rsidR="00F93A6F" w:rsidRDefault="00F93A6F">
      <w:pPr>
        <w:spacing w:line="200" w:lineRule="exact"/>
      </w:pPr>
    </w:p>
    <w:p w14:paraId="3837C5EC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How many notes are there in an octave?</w:t>
      </w:r>
    </w:p>
    <w:p w14:paraId="4EB0C8B9" w14:textId="77777777" w:rsidR="00F93A6F" w:rsidRDefault="00F93A6F">
      <w:pPr>
        <w:spacing w:line="100" w:lineRule="exact"/>
        <w:rPr>
          <w:sz w:val="10"/>
          <w:szCs w:val="10"/>
        </w:rPr>
      </w:pPr>
    </w:p>
    <w:p w14:paraId="6F1140D0" w14:textId="77777777" w:rsidR="00F93A6F" w:rsidRDefault="00F93A6F">
      <w:pPr>
        <w:spacing w:line="200" w:lineRule="exact"/>
      </w:pPr>
    </w:p>
    <w:p w14:paraId="03F06314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June Carter was the second wife of which iconic singer?</w:t>
      </w:r>
    </w:p>
    <w:p w14:paraId="38159EF4" w14:textId="77777777" w:rsidR="00F93A6F" w:rsidRDefault="00F93A6F">
      <w:pPr>
        <w:spacing w:line="100" w:lineRule="exact"/>
        <w:rPr>
          <w:sz w:val="10"/>
          <w:szCs w:val="10"/>
        </w:rPr>
      </w:pPr>
    </w:p>
    <w:p w14:paraId="307FC252" w14:textId="77777777" w:rsidR="00F93A6F" w:rsidRDefault="00F93A6F">
      <w:pPr>
        <w:spacing w:line="200" w:lineRule="exact"/>
      </w:pPr>
    </w:p>
    <w:p w14:paraId="304E88CD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Beyoncé found fame in which girl group?</w:t>
      </w:r>
    </w:p>
    <w:p w14:paraId="4FE2DF1D" w14:textId="77777777" w:rsidR="00F93A6F" w:rsidRDefault="00F93A6F">
      <w:pPr>
        <w:spacing w:line="100" w:lineRule="exact"/>
        <w:rPr>
          <w:sz w:val="10"/>
          <w:szCs w:val="10"/>
        </w:rPr>
      </w:pPr>
    </w:p>
    <w:p w14:paraId="4D962FAE" w14:textId="77777777" w:rsidR="00F93A6F" w:rsidRDefault="00F93A6F">
      <w:pPr>
        <w:spacing w:line="200" w:lineRule="exact"/>
      </w:pPr>
    </w:p>
    <w:p w14:paraId="15AFFF61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  <w:sectPr w:rsidR="00F93A6F">
          <w:headerReference w:type="default" r:id="rId103"/>
          <w:pgSz w:w="8400" w:h="11920"/>
          <w:pgMar w:top="1040" w:right="1140" w:bottom="280" w:left="600" w:header="734" w:footer="948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15. Which famous singer </w:t>
      </w:r>
      <w:r>
        <w:rPr>
          <w:rFonts w:ascii="Arial" w:eastAsia="Arial" w:hAnsi="Arial" w:cs="Arial"/>
          <w:color w:val="363435"/>
          <w:sz w:val="24"/>
          <w:szCs w:val="24"/>
        </w:rPr>
        <w:t>was nicknamed the ‘Big O’?</w:t>
      </w:r>
    </w:p>
    <w:p w14:paraId="1BE4E590" w14:textId="77777777" w:rsidR="00F93A6F" w:rsidRDefault="00F93A6F">
      <w:pPr>
        <w:spacing w:before="6" w:line="180" w:lineRule="exact"/>
        <w:rPr>
          <w:sz w:val="18"/>
          <w:szCs w:val="18"/>
        </w:rPr>
      </w:pPr>
    </w:p>
    <w:p w14:paraId="37477711" w14:textId="77777777" w:rsidR="00F93A6F" w:rsidRDefault="00F93A6F">
      <w:pPr>
        <w:spacing w:line="200" w:lineRule="exact"/>
      </w:pPr>
    </w:p>
    <w:p w14:paraId="4BAF9207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What nationality was the astronaut John Glenn?</w:t>
      </w:r>
    </w:p>
    <w:p w14:paraId="298201FE" w14:textId="77777777" w:rsidR="00F93A6F" w:rsidRDefault="00F93A6F">
      <w:pPr>
        <w:spacing w:line="100" w:lineRule="exact"/>
        <w:rPr>
          <w:sz w:val="10"/>
          <w:szCs w:val="10"/>
        </w:rPr>
      </w:pPr>
    </w:p>
    <w:p w14:paraId="7B9332E1" w14:textId="77777777" w:rsidR="00F93A6F" w:rsidRDefault="00F93A6F">
      <w:pPr>
        <w:spacing w:line="200" w:lineRule="exact"/>
      </w:pPr>
    </w:p>
    <w:p w14:paraId="5913D82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Which comet was discovered by Edward Halley?</w:t>
      </w:r>
    </w:p>
    <w:p w14:paraId="69571D2A" w14:textId="77777777" w:rsidR="00F93A6F" w:rsidRDefault="00F93A6F">
      <w:pPr>
        <w:spacing w:line="100" w:lineRule="exact"/>
        <w:rPr>
          <w:sz w:val="10"/>
          <w:szCs w:val="10"/>
        </w:rPr>
      </w:pPr>
    </w:p>
    <w:p w14:paraId="4E06B06B" w14:textId="77777777" w:rsidR="00F93A6F" w:rsidRDefault="00F93A6F">
      <w:pPr>
        <w:spacing w:line="200" w:lineRule="exact"/>
      </w:pPr>
    </w:p>
    <w:p w14:paraId="71AAE2B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What ‘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L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was the first dog in space?</w:t>
      </w:r>
    </w:p>
    <w:p w14:paraId="43C9861D" w14:textId="77777777" w:rsidR="00F93A6F" w:rsidRDefault="00F93A6F">
      <w:pPr>
        <w:spacing w:line="100" w:lineRule="exact"/>
        <w:rPr>
          <w:sz w:val="10"/>
          <w:szCs w:val="10"/>
        </w:rPr>
      </w:pPr>
    </w:p>
    <w:p w14:paraId="252AE060" w14:textId="77777777" w:rsidR="00F93A6F" w:rsidRDefault="00F93A6F">
      <w:pPr>
        <w:spacing w:line="200" w:lineRule="exact"/>
      </w:pPr>
    </w:p>
    <w:p w14:paraId="78EE948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Phobos is a moon of which planet?</w:t>
      </w:r>
    </w:p>
    <w:p w14:paraId="73C5983F" w14:textId="77777777" w:rsidR="00F93A6F" w:rsidRDefault="00F93A6F">
      <w:pPr>
        <w:spacing w:line="100" w:lineRule="exact"/>
        <w:rPr>
          <w:sz w:val="10"/>
          <w:szCs w:val="10"/>
        </w:rPr>
      </w:pPr>
    </w:p>
    <w:p w14:paraId="7E6E9D8C" w14:textId="77777777" w:rsidR="00F93A6F" w:rsidRDefault="00F93A6F">
      <w:pPr>
        <w:spacing w:line="200" w:lineRule="exact"/>
      </w:pPr>
    </w:p>
    <w:p w14:paraId="749EFD0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What ‘C’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is the Russian equivalent of an </w:t>
      </w:r>
      <w:r>
        <w:rPr>
          <w:rFonts w:ascii="Arial" w:eastAsia="Arial" w:hAnsi="Arial" w:cs="Arial"/>
          <w:color w:val="363435"/>
          <w:sz w:val="24"/>
          <w:szCs w:val="24"/>
        </w:rPr>
        <w:t>astronaut?</w:t>
      </w:r>
    </w:p>
    <w:p w14:paraId="125D77B8" w14:textId="77777777" w:rsidR="00F93A6F" w:rsidRDefault="00F93A6F">
      <w:pPr>
        <w:spacing w:line="100" w:lineRule="exact"/>
        <w:rPr>
          <w:sz w:val="10"/>
          <w:szCs w:val="10"/>
        </w:rPr>
      </w:pPr>
    </w:p>
    <w:p w14:paraId="26C68BA9" w14:textId="77777777" w:rsidR="00F93A6F" w:rsidRDefault="00F93A6F">
      <w:pPr>
        <w:spacing w:line="200" w:lineRule="exact"/>
      </w:pPr>
    </w:p>
    <w:p w14:paraId="29E8A69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riton is a moon of which planet?</w:t>
      </w:r>
    </w:p>
    <w:p w14:paraId="5D4CB52B" w14:textId="77777777" w:rsidR="00F93A6F" w:rsidRDefault="00F93A6F">
      <w:pPr>
        <w:spacing w:line="100" w:lineRule="exact"/>
        <w:rPr>
          <w:sz w:val="10"/>
          <w:szCs w:val="10"/>
        </w:rPr>
      </w:pPr>
    </w:p>
    <w:p w14:paraId="62CF0E2F" w14:textId="77777777" w:rsidR="00F93A6F" w:rsidRDefault="00F93A6F">
      <w:pPr>
        <w:spacing w:line="200" w:lineRule="exact"/>
      </w:pPr>
    </w:p>
    <w:p w14:paraId="3C5FF99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Ganymede is the largest moon of which planet?</w:t>
      </w:r>
    </w:p>
    <w:p w14:paraId="48F5F702" w14:textId="77777777" w:rsidR="00F93A6F" w:rsidRDefault="00F93A6F">
      <w:pPr>
        <w:spacing w:line="100" w:lineRule="exact"/>
        <w:rPr>
          <w:sz w:val="10"/>
          <w:szCs w:val="10"/>
        </w:rPr>
      </w:pPr>
    </w:p>
    <w:p w14:paraId="1F11DE92" w14:textId="77777777" w:rsidR="00F93A6F" w:rsidRDefault="00F93A6F">
      <w:pPr>
        <w:spacing w:line="200" w:lineRule="exact"/>
      </w:pPr>
    </w:p>
    <w:p w14:paraId="0B944E8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Miranda is a moon of which planet?</w:t>
      </w:r>
    </w:p>
    <w:p w14:paraId="53952918" w14:textId="77777777" w:rsidR="00F93A6F" w:rsidRDefault="00F93A6F">
      <w:pPr>
        <w:spacing w:line="100" w:lineRule="exact"/>
        <w:rPr>
          <w:sz w:val="10"/>
          <w:szCs w:val="10"/>
        </w:rPr>
      </w:pPr>
    </w:p>
    <w:p w14:paraId="1C566353" w14:textId="77777777" w:rsidR="00F93A6F" w:rsidRDefault="00F93A6F">
      <w:pPr>
        <w:spacing w:line="200" w:lineRule="exact"/>
      </w:pPr>
    </w:p>
    <w:p w14:paraId="392D265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How many moons has Earth?</w:t>
      </w:r>
    </w:p>
    <w:p w14:paraId="1423CFFD" w14:textId="77777777" w:rsidR="00F93A6F" w:rsidRDefault="00F93A6F">
      <w:pPr>
        <w:spacing w:line="100" w:lineRule="exact"/>
        <w:rPr>
          <w:sz w:val="10"/>
          <w:szCs w:val="10"/>
        </w:rPr>
      </w:pPr>
    </w:p>
    <w:p w14:paraId="3CEED93A" w14:textId="77777777" w:rsidR="00F93A6F" w:rsidRDefault="00F93A6F">
      <w:pPr>
        <w:spacing w:line="200" w:lineRule="exact"/>
      </w:pPr>
    </w:p>
    <w:p w14:paraId="3210686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What nationality was the astronomer Isaac Newton?</w:t>
      </w:r>
    </w:p>
    <w:p w14:paraId="3A8110B4" w14:textId="77777777" w:rsidR="00F93A6F" w:rsidRDefault="00F93A6F">
      <w:pPr>
        <w:spacing w:line="100" w:lineRule="exact"/>
        <w:rPr>
          <w:sz w:val="10"/>
          <w:szCs w:val="10"/>
        </w:rPr>
      </w:pPr>
    </w:p>
    <w:p w14:paraId="046A9D77" w14:textId="77777777" w:rsidR="00F93A6F" w:rsidRDefault="00F93A6F">
      <w:pPr>
        <w:spacing w:line="200" w:lineRule="exact"/>
      </w:pPr>
    </w:p>
    <w:p w14:paraId="09278A1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Asteroid Belt is </w:t>
      </w:r>
      <w:r>
        <w:rPr>
          <w:rFonts w:ascii="Arial" w:eastAsia="Arial" w:hAnsi="Arial" w:cs="Arial"/>
          <w:color w:val="363435"/>
          <w:sz w:val="24"/>
          <w:szCs w:val="24"/>
        </w:rPr>
        <w:t>located between which two planets?</w:t>
      </w:r>
    </w:p>
    <w:p w14:paraId="4CE86B9E" w14:textId="77777777" w:rsidR="00F93A6F" w:rsidRDefault="00F93A6F">
      <w:pPr>
        <w:spacing w:line="100" w:lineRule="exact"/>
        <w:rPr>
          <w:sz w:val="10"/>
          <w:szCs w:val="10"/>
        </w:rPr>
      </w:pPr>
    </w:p>
    <w:p w14:paraId="0B756425" w14:textId="77777777" w:rsidR="00F93A6F" w:rsidRDefault="00F93A6F">
      <w:pPr>
        <w:spacing w:line="200" w:lineRule="exact"/>
      </w:pPr>
    </w:p>
    <w:p w14:paraId="318F877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What is the second planet from the sun?</w:t>
      </w:r>
    </w:p>
    <w:p w14:paraId="6A4C46D4" w14:textId="77777777" w:rsidR="00F93A6F" w:rsidRDefault="00F93A6F">
      <w:pPr>
        <w:spacing w:line="100" w:lineRule="exact"/>
        <w:rPr>
          <w:sz w:val="10"/>
          <w:szCs w:val="10"/>
        </w:rPr>
      </w:pPr>
    </w:p>
    <w:p w14:paraId="0B461D1E" w14:textId="77777777" w:rsidR="00F93A6F" w:rsidRDefault="00F93A6F">
      <w:pPr>
        <w:spacing w:line="200" w:lineRule="exact"/>
      </w:pPr>
    </w:p>
    <w:p w14:paraId="1BD7C32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Which astronomer discovered the Galilean moons?</w:t>
      </w:r>
    </w:p>
    <w:p w14:paraId="3F671619" w14:textId="77777777" w:rsidR="00F93A6F" w:rsidRDefault="00F93A6F">
      <w:pPr>
        <w:spacing w:line="100" w:lineRule="exact"/>
        <w:rPr>
          <w:sz w:val="10"/>
          <w:szCs w:val="10"/>
        </w:rPr>
      </w:pPr>
    </w:p>
    <w:p w14:paraId="70C78FE0" w14:textId="77777777" w:rsidR="00F93A6F" w:rsidRDefault="00F93A6F">
      <w:pPr>
        <w:spacing w:line="200" w:lineRule="exact"/>
      </w:pPr>
    </w:p>
    <w:p w14:paraId="32E7799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Which British astronaut went into space in 2015?</w:t>
      </w:r>
    </w:p>
    <w:p w14:paraId="752F6672" w14:textId="77777777" w:rsidR="00F93A6F" w:rsidRDefault="00F93A6F">
      <w:pPr>
        <w:spacing w:line="100" w:lineRule="exact"/>
        <w:rPr>
          <w:sz w:val="10"/>
          <w:szCs w:val="10"/>
        </w:rPr>
      </w:pPr>
    </w:p>
    <w:p w14:paraId="367A1B27" w14:textId="77777777" w:rsidR="00F93A6F" w:rsidRDefault="00F93A6F">
      <w:pPr>
        <w:spacing w:line="200" w:lineRule="exact"/>
      </w:pPr>
    </w:p>
    <w:p w14:paraId="057064D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04"/>
          <w:pgSz w:w="8400" w:h="11920"/>
          <w:pgMar w:top="1040" w:right="1140" w:bottom="280" w:left="600" w:header="734" w:footer="948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15. What does the </w:t>
      </w:r>
      <w:r>
        <w:rPr>
          <w:rFonts w:ascii="Arial" w:eastAsia="Arial" w:hAnsi="Arial" w:cs="Arial"/>
          <w:color w:val="363435"/>
          <w:sz w:val="24"/>
          <w:szCs w:val="24"/>
        </w:rPr>
        <w:t>acronym ESA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stand for?</w:t>
      </w:r>
    </w:p>
    <w:p w14:paraId="43D92C06" w14:textId="77777777" w:rsidR="00F93A6F" w:rsidRDefault="00F93A6F">
      <w:pPr>
        <w:spacing w:before="6" w:line="180" w:lineRule="exact"/>
        <w:rPr>
          <w:sz w:val="18"/>
          <w:szCs w:val="18"/>
        </w:rPr>
      </w:pPr>
    </w:p>
    <w:p w14:paraId="7D7ACA8D" w14:textId="77777777" w:rsidR="00F93A6F" w:rsidRDefault="00F93A6F">
      <w:pPr>
        <w:spacing w:line="200" w:lineRule="exact"/>
      </w:pPr>
    </w:p>
    <w:p w14:paraId="6AB98466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What is the fifth planet from the sun?</w:t>
      </w:r>
    </w:p>
    <w:p w14:paraId="6A191C96" w14:textId="77777777" w:rsidR="00F93A6F" w:rsidRDefault="00F93A6F">
      <w:pPr>
        <w:spacing w:line="100" w:lineRule="exact"/>
        <w:rPr>
          <w:sz w:val="10"/>
          <w:szCs w:val="10"/>
        </w:rPr>
      </w:pPr>
    </w:p>
    <w:p w14:paraId="606A9708" w14:textId="77777777" w:rsidR="00F93A6F" w:rsidRDefault="00F93A6F">
      <w:pPr>
        <w:spacing w:line="200" w:lineRule="exact"/>
      </w:pPr>
    </w:p>
    <w:p w14:paraId="7431075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Which two planets begin with the letter ‘M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’?</w:t>
      </w:r>
    </w:p>
    <w:p w14:paraId="17F4657C" w14:textId="77777777" w:rsidR="00F93A6F" w:rsidRDefault="00F93A6F">
      <w:pPr>
        <w:spacing w:line="100" w:lineRule="exact"/>
        <w:rPr>
          <w:sz w:val="10"/>
          <w:szCs w:val="10"/>
        </w:rPr>
      </w:pPr>
    </w:p>
    <w:p w14:paraId="15E612B4" w14:textId="77777777" w:rsidR="00F93A6F" w:rsidRDefault="00F93A6F">
      <w:pPr>
        <w:spacing w:line="200" w:lineRule="exact"/>
      </w:pPr>
    </w:p>
    <w:p w14:paraId="36682FE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What nationality was the astronaut Helen Sharman?</w:t>
      </w:r>
    </w:p>
    <w:p w14:paraId="56026059" w14:textId="77777777" w:rsidR="00F93A6F" w:rsidRDefault="00F93A6F">
      <w:pPr>
        <w:spacing w:line="100" w:lineRule="exact"/>
        <w:rPr>
          <w:sz w:val="10"/>
          <w:szCs w:val="10"/>
        </w:rPr>
      </w:pPr>
    </w:p>
    <w:p w14:paraId="34370F59" w14:textId="77777777" w:rsidR="00F93A6F" w:rsidRDefault="00F93A6F">
      <w:pPr>
        <w:spacing w:line="200" w:lineRule="exact"/>
      </w:pPr>
    </w:p>
    <w:p w14:paraId="3F549B1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itan is the largest moon of which planet?</w:t>
      </w:r>
    </w:p>
    <w:p w14:paraId="2BCE2EA0" w14:textId="77777777" w:rsidR="00F93A6F" w:rsidRDefault="00F93A6F">
      <w:pPr>
        <w:spacing w:line="100" w:lineRule="exact"/>
        <w:rPr>
          <w:sz w:val="10"/>
          <w:szCs w:val="10"/>
        </w:rPr>
      </w:pPr>
    </w:p>
    <w:p w14:paraId="1FDF7A3B" w14:textId="77777777" w:rsidR="00F93A6F" w:rsidRDefault="00F93A6F">
      <w:pPr>
        <w:spacing w:line="200" w:lineRule="exact"/>
      </w:pPr>
    </w:p>
    <w:p w14:paraId="5B60F58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What does the ‘S’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stand for </w:t>
      </w:r>
      <w:r>
        <w:rPr>
          <w:rFonts w:ascii="Arial" w:eastAsia="Arial" w:hAnsi="Arial" w:cs="Arial"/>
          <w:color w:val="363435"/>
          <w:sz w:val="24"/>
          <w:szCs w:val="24"/>
        </w:rPr>
        <w:t>in the acronym NASA?</w:t>
      </w:r>
    </w:p>
    <w:p w14:paraId="31B95DC5" w14:textId="77777777" w:rsidR="00F93A6F" w:rsidRDefault="00F93A6F">
      <w:pPr>
        <w:spacing w:line="100" w:lineRule="exact"/>
        <w:rPr>
          <w:sz w:val="10"/>
          <w:szCs w:val="10"/>
        </w:rPr>
      </w:pPr>
    </w:p>
    <w:p w14:paraId="2F4F1AD8" w14:textId="77777777" w:rsidR="00F93A6F" w:rsidRDefault="00F93A6F">
      <w:pPr>
        <w:spacing w:line="200" w:lineRule="exact"/>
      </w:pPr>
    </w:p>
    <w:p w14:paraId="08C5A6D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Ireland is a member of the ESA.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 or false?</w:t>
      </w:r>
    </w:p>
    <w:p w14:paraId="219F3052" w14:textId="77777777" w:rsidR="00F93A6F" w:rsidRDefault="00F93A6F">
      <w:pPr>
        <w:spacing w:line="100" w:lineRule="exact"/>
        <w:rPr>
          <w:sz w:val="10"/>
          <w:szCs w:val="10"/>
        </w:rPr>
      </w:pPr>
    </w:p>
    <w:p w14:paraId="730D90EE" w14:textId="77777777" w:rsidR="00F93A6F" w:rsidRDefault="00F93A6F">
      <w:pPr>
        <w:spacing w:line="200" w:lineRule="exact"/>
      </w:pPr>
    </w:p>
    <w:p w14:paraId="6A7DDDD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Which planet is named after a Roman goddess?</w:t>
      </w:r>
    </w:p>
    <w:p w14:paraId="79B36F5E" w14:textId="77777777" w:rsidR="00F93A6F" w:rsidRDefault="00F93A6F">
      <w:pPr>
        <w:spacing w:line="100" w:lineRule="exact"/>
        <w:rPr>
          <w:sz w:val="10"/>
          <w:szCs w:val="10"/>
        </w:rPr>
      </w:pPr>
    </w:p>
    <w:p w14:paraId="73C45E2F" w14:textId="77777777" w:rsidR="00F93A6F" w:rsidRDefault="00F93A6F">
      <w:pPr>
        <w:spacing w:line="200" w:lineRule="exact"/>
      </w:pPr>
    </w:p>
    <w:p w14:paraId="4F5E26C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Which planet is often referred to as ‘The Blue Planet’?</w:t>
      </w:r>
    </w:p>
    <w:p w14:paraId="6A02D4A5" w14:textId="77777777" w:rsidR="00F93A6F" w:rsidRDefault="00F93A6F">
      <w:pPr>
        <w:spacing w:line="100" w:lineRule="exact"/>
        <w:rPr>
          <w:sz w:val="10"/>
          <w:szCs w:val="10"/>
        </w:rPr>
      </w:pPr>
    </w:p>
    <w:p w14:paraId="09A49FCD" w14:textId="77777777" w:rsidR="00F93A6F" w:rsidRDefault="00F93A6F">
      <w:pPr>
        <w:spacing w:line="200" w:lineRule="exact"/>
      </w:pPr>
    </w:p>
    <w:p w14:paraId="0B93377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What ‘C’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the study of the origin of the universe?</w:t>
      </w:r>
    </w:p>
    <w:p w14:paraId="29C4A335" w14:textId="77777777" w:rsidR="00F93A6F" w:rsidRDefault="00F93A6F">
      <w:pPr>
        <w:spacing w:line="100" w:lineRule="exact"/>
        <w:rPr>
          <w:sz w:val="10"/>
          <w:szCs w:val="10"/>
        </w:rPr>
      </w:pPr>
    </w:p>
    <w:p w14:paraId="77B5F833" w14:textId="77777777" w:rsidR="00F93A6F" w:rsidRDefault="00F93A6F">
      <w:pPr>
        <w:spacing w:line="200" w:lineRule="exact"/>
      </w:pPr>
    </w:p>
    <w:p w14:paraId="1AFFB57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10. </w:t>
      </w:r>
      <w:r>
        <w:rPr>
          <w:rFonts w:ascii="Arial" w:eastAsia="Arial" w:hAnsi="Arial" w:cs="Arial"/>
          <w:color w:val="363435"/>
          <w:sz w:val="24"/>
          <w:szCs w:val="24"/>
        </w:rPr>
        <w:t>Earth is the third planet from the sun.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 or false?</w:t>
      </w:r>
    </w:p>
    <w:p w14:paraId="5EE1504C" w14:textId="77777777" w:rsidR="00F93A6F" w:rsidRDefault="00F93A6F">
      <w:pPr>
        <w:spacing w:line="100" w:lineRule="exact"/>
        <w:rPr>
          <w:sz w:val="10"/>
          <w:szCs w:val="10"/>
        </w:rPr>
      </w:pPr>
    </w:p>
    <w:p w14:paraId="04D26B0D" w14:textId="77777777" w:rsidR="00F93A6F" w:rsidRDefault="00F93A6F">
      <w:pPr>
        <w:spacing w:line="200" w:lineRule="exact"/>
      </w:pPr>
    </w:p>
    <w:p w14:paraId="1761735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Which planet was discovered by William Herschel?</w:t>
      </w:r>
    </w:p>
    <w:p w14:paraId="1093A5FB" w14:textId="77777777" w:rsidR="00F93A6F" w:rsidRDefault="00F93A6F">
      <w:pPr>
        <w:spacing w:line="100" w:lineRule="exact"/>
        <w:rPr>
          <w:sz w:val="10"/>
          <w:szCs w:val="10"/>
        </w:rPr>
      </w:pPr>
    </w:p>
    <w:p w14:paraId="0B5356F1" w14:textId="77777777" w:rsidR="00F93A6F" w:rsidRDefault="00F93A6F">
      <w:pPr>
        <w:spacing w:line="200" w:lineRule="exact"/>
      </w:pPr>
    </w:p>
    <w:p w14:paraId="173B1D5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What nationality was the astronomer Johannes Kepler?</w:t>
      </w:r>
    </w:p>
    <w:p w14:paraId="51E15883" w14:textId="77777777" w:rsidR="00F93A6F" w:rsidRDefault="00F93A6F">
      <w:pPr>
        <w:spacing w:line="100" w:lineRule="exact"/>
        <w:rPr>
          <w:sz w:val="10"/>
          <w:szCs w:val="10"/>
        </w:rPr>
      </w:pPr>
    </w:p>
    <w:p w14:paraId="4D0D857C" w14:textId="77777777" w:rsidR="00F93A6F" w:rsidRDefault="00F93A6F">
      <w:pPr>
        <w:spacing w:line="200" w:lineRule="exact"/>
      </w:pPr>
    </w:p>
    <w:p w14:paraId="1AC6D57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Where is the Ocean of Storms?</w:t>
      </w:r>
    </w:p>
    <w:p w14:paraId="58F813E4" w14:textId="77777777" w:rsidR="00F93A6F" w:rsidRDefault="00F93A6F">
      <w:pPr>
        <w:spacing w:line="100" w:lineRule="exact"/>
        <w:rPr>
          <w:sz w:val="10"/>
          <w:szCs w:val="10"/>
        </w:rPr>
      </w:pPr>
    </w:p>
    <w:p w14:paraId="401FED9E" w14:textId="77777777" w:rsidR="00F93A6F" w:rsidRDefault="00F93A6F">
      <w:pPr>
        <w:spacing w:line="200" w:lineRule="exact"/>
      </w:pPr>
    </w:p>
    <w:p w14:paraId="23EB8D6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In which century was Neptune discovered?</w:t>
      </w:r>
    </w:p>
    <w:p w14:paraId="1E9D964C" w14:textId="77777777" w:rsidR="00F93A6F" w:rsidRDefault="00F93A6F">
      <w:pPr>
        <w:spacing w:line="100" w:lineRule="exact"/>
        <w:rPr>
          <w:sz w:val="10"/>
          <w:szCs w:val="10"/>
        </w:rPr>
      </w:pPr>
    </w:p>
    <w:p w14:paraId="1E9B9337" w14:textId="77777777" w:rsidR="00F93A6F" w:rsidRDefault="00F93A6F">
      <w:pPr>
        <w:spacing w:line="200" w:lineRule="exact"/>
      </w:pPr>
    </w:p>
    <w:p w14:paraId="516B61E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05"/>
          <w:pgSz w:w="8400" w:h="11920"/>
          <w:pgMar w:top="1040" w:right="1140" w:bottom="280" w:left="600" w:header="734" w:footer="948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How many moons has Mars?</w:t>
      </w:r>
    </w:p>
    <w:p w14:paraId="1F9781E2" w14:textId="77777777" w:rsidR="00F93A6F" w:rsidRDefault="00F93A6F">
      <w:pPr>
        <w:spacing w:before="6" w:line="180" w:lineRule="exact"/>
        <w:rPr>
          <w:sz w:val="18"/>
          <w:szCs w:val="18"/>
        </w:rPr>
      </w:pPr>
    </w:p>
    <w:p w14:paraId="125E7FF7" w14:textId="77777777" w:rsidR="00F93A6F" w:rsidRDefault="00F93A6F">
      <w:pPr>
        <w:spacing w:line="200" w:lineRule="exact"/>
      </w:pPr>
    </w:p>
    <w:p w14:paraId="4E5FD76F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What ‘F’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can come before fighte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r</w:t>
      </w:r>
      <w:r>
        <w:rPr>
          <w:rFonts w:ascii="Arial" w:eastAsia="Arial" w:hAnsi="Arial" w:cs="Arial"/>
          <w:color w:val="363435"/>
          <w:sz w:val="24"/>
          <w:szCs w:val="24"/>
        </w:rPr>
        <w:t>, engine and station?</w:t>
      </w:r>
    </w:p>
    <w:p w14:paraId="4DD899B6" w14:textId="77777777" w:rsidR="00F93A6F" w:rsidRDefault="00F93A6F">
      <w:pPr>
        <w:spacing w:line="100" w:lineRule="exact"/>
        <w:rPr>
          <w:sz w:val="10"/>
          <w:szCs w:val="10"/>
        </w:rPr>
      </w:pPr>
    </w:p>
    <w:p w14:paraId="098DB389" w14:textId="77777777" w:rsidR="00F93A6F" w:rsidRDefault="00F93A6F">
      <w:pPr>
        <w:spacing w:line="200" w:lineRule="exact"/>
      </w:pPr>
    </w:p>
    <w:p w14:paraId="1C2D4F2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Complete the phrase: ‘As light as a…’</w:t>
      </w:r>
    </w:p>
    <w:p w14:paraId="1141A651" w14:textId="77777777" w:rsidR="00F93A6F" w:rsidRDefault="00F93A6F">
      <w:pPr>
        <w:spacing w:line="100" w:lineRule="exact"/>
        <w:rPr>
          <w:sz w:val="10"/>
          <w:szCs w:val="10"/>
        </w:rPr>
      </w:pPr>
    </w:p>
    <w:p w14:paraId="1E963889" w14:textId="77777777" w:rsidR="00F93A6F" w:rsidRDefault="00F93A6F">
      <w:pPr>
        <w:spacing w:line="200" w:lineRule="exact"/>
      </w:pPr>
    </w:p>
    <w:p w14:paraId="0403A1B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What is Germany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most populous city?</w:t>
      </w:r>
    </w:p>
    <w:p w14:paraId="1A5F709A" w14:textId="77777777" w:rsidR="00F93A6F" w:rsidRDefault="00F93A6F">
      <w:pPr>
        <w:spacing w:line="100" w:lineRule="exact"/>
        <w:rPr>
          <w:sz w:val="10"/>
          <w:szCs w:val="10"/>
        </w:rPr>
      </w:pPr>
    </w:p>
    <w:p w14:paraId="5A6F813C" w14:textId="77777777" w:rsidR="00F93A6F" w:rsidRDefault="00F93A6F">
      <w:pPr>
        <w:spacing w:line="200" w:lineRule="exact"/>
      </w:pPr>
    </w:p>
    <w:p w14:paraId="02BDCAF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4. Choc is an informal term for </w:t>
      </w:r>
      <w:r>
        <w:rPr>
          <w:rFonts w:ascii="Arial" w:eastAsia="Arial" w:hAnsi="Arial" w:cs="Arial"/>
          <w:color w:val="363435"/>
          <w:sz w:val="24"/>
          <w:szCs w:val="24"/>
        </w:rPr>
        <w:t>what?</w:t>
      </w:r>
    </w:p>
    <w:p w14:paraId="46203C59" w14:textId="77777777" w:rsidR="00F93A6F" w:rsidRDefault="00F93A6F">
      <w:pPr>
        <w:spacing w:line="100" w:lineRule="exact"/>
        <w:rPr>
          <w:sz w:val="10"/>
          <w:szCs w:val="10"/>
        </w:rPr>
      </w:pPr>
    </w:p>
    <w:p w14:paraId="5DB7FB46" w14:textId="77777777" w:rsidR="00F93A6F" w:rsidRDefault="00F93A6F">
      <w:pPr>
        <w:spacing w:line="200" w:lineRule="exact"/>
      </w:pPr>
    </w:p>
    <w:p w14:paraId="762F8E3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What is the fifth vowel in the English alphabet?</w:t>
      </w:r>
    </w:p>
    <w:p w14:paraId="196F8908" w14:textId="77777777" w:rsidR="00F93A6F" w:rsidRDefault="00F93A6F">
      <w:pPr>
        <w:spacing w:line="100" w:lineRule="exact"/>
        <w:rPr>
          <w:sz w:val="10"/>
          <w:szCs w:val="10"/>
        </w:rPr>
      </w:pPr>
    </w:p>
    <w:p w14:paraId="66E8C275" w14:textId="77777777" w:rsidR="00F93A6F" w:rsidRDefault="00F93A6F">
      <w:pPr>
        <w:spacing w:line="200" w:lineRule="exact"/>
      </w:pPr>
    </w:p>
    <w:p w14:paraId="0A78F87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young fish is called a fr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 or false?</w:t>
      </w:r>
    </w:p>
    <w:p w14:paraId="5DDFDD24" w14:textId="77777777" w:rsidR="00F93A6F" w:rsidRDefault="00F93A6F">
      <w:pPr>
        <w:spacing w:line="100" w:lineRule="exact"/>
        <w:rPr>
          <w:sz w:val="10"/>
          <w:szCs w:val="10"/>
        </w:rPr>
      </w:pPr>
    </w:p>
    <w:p w14:paraId="7033A2F7" w14:textId="77777777" w:rsidR="00F93A6F" w:rsidRDefault="00F93A6F">
      <w:pPr>
        <w:spacing w:line="200" w:lineRule="exact"/>
      </w:pPr>
    </w:p>
    <w:p w14:paraId="07FFC55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What is 15 multiplied by 20?</w:t>
      </w:r>
    </w:p>
    <w:p w14:paraId="7A4315FD" w14:textId="77777777" w:rsidR="00F93A6F" w:rsidRDefault="00F93A6F">
      <w:pPr>
        <w:spacing w:line="100" w:lineRule="exact"/>
        <w:rPr>
          <w:sz w:val="10"/>
          <w:szCs w:val="10"/>
        </w:rPr>
      </w:pPr>
    </w:p>
    <w:p w14:paraId="7AAF7442" w14:textId="77777777" w:rsidR="00F93A6F" w:rsidRDefault="00F93A6F">
      <w:pPr>
        <w:spacing w:line="200" w:lineRule="exact"/>
      </w:pPr>
    </w:p>
    <w:p w14:paraId="380BF0C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What is the two letter abbreviation for California?</w:t>
      </w:r>
    </w:p>
    <w:p w14:paraId="3D21C6CF" w14:textId="77777777" w:rsidR="00F93A6F" w:rsidRDefault="00F93A6F">
      <w:pPr>
        <w:spacing w:line="100" w:lineRule="exact"/>
        <w:rPr>
          <w:sz w:val="10"/>
          <w:szCs w:val="10"/>
        </w:rPr>
      </w:pPr>
    </w:p>
    <w:p w14:paraId="53D4C0F9" w14:textId="77777777" w:rsidR="00F93A6F" w:rsidRDefault="00F93A6F">
      <w:pPr>
        <w:spacing w:line="200" w:lineRule="exact"/>
      </w:pPr>
    </w:p>
    <w:p w14:paraId="23FBFF2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Proverbiall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, what should you do before you </w:t>
      </w:r>
      <w:r>
        <w:rPr>
          <w:rFonts w:ascii="Arial" w:eastAsia="Arial" w:hAnsi="Arial" w:cs="Arial"/>
          <w:color w:val="363435"/>
          <w:sz w:val="24"/>
          <w:szCs w:val="24"/>
        </w:rPr>
        <w:t>leap?</w:t>
      </w:r>
    </w:p>
    <w:p w14:paraId="15775355" w14:textId="77777777" w:rsidR="00F93A6F" w:rsidRDefault="00F93A6F">
      <w:pPr>
        <w:spacing w:line="100" w:lineRule="exact"/>
        <w:rPr>
          <w:sz w:val="10"/>
          <w:szCs w:val="10"/>
        </w:rPr>
      </w:pPr>
    </w:p>
    <w:p w14:paraId="1DC49C27" w14:textId="77777777" w:rsidR="00F93A6F" w:rsidRDefault="00F93A6F">
      <w:pPr>
        <w:spacing w:line="200" w:lineRule="exact"/>
      </w:pPr>
    </w:p>
    <w:p w14:paraId="1AA7477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Which Irish county ends with the letter ‘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L</w:t>
      </w:r>
      <w:r>
        <w:rPr>
          <w:rFonts w:ascii="Arial" w:eastAsia="Arial" w:hAnsi="Arial" w:cs="Arial"/>
          <w:color w:val="363435"/>
          <w:sz w:val="24"/>
          <w:szCs w:val="24"/>
        </w:rPr>
        <w:t>’?</w:t>
      </w:r>
    </w:p>
    <w:p w14:paraId="1E6D0B54" w14:textId="77777777" w:rsidR="00F93A6F" w:rsidRDefault="00F93A6F">
      <w:pPr>
        <w:spacing w:line="100" w:lineRule="exact"/>
        <w:rPr>
          <w:sz w:val="10"/>
          <w:szCs w:val="10"/>
        </w:rPr>
      </w:pPr>
    </w:p>
    <w:p w14:paraId="5858555A" w14:textId="77777777" w:rsidR="00F93A6F" w:rsidRDefault="00F93A6F">
      <w:pPr>
        <w:spacing w:line="200" w:lineRule="exact"/>
      </w:pPr>
    </w:p>
    <w:p w14:paraId="4FCF549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Jerusalem and globe are varieties of which vegetable?</w:t>
      </w:r>
    </w:p>
    <w:p w14:paraId="5FEDA243" w14:textId="77777777" w:rsidR="00F93A6F" w:rsidRDefault="00F93A6F">
      <w:pPr>
        <w:spacing w:line="100" w:lineRule="exact"/>
        <w:rPr>
          <w:sz w:val="10"/>
          <w:szCs w:val="10"/>
        </w:rPr>
      </w:pPr>
    </w:p>
    <w:p w14:paraId="3A76CA05" w14:textId="77777777" w:rsidR="00F93A6F" w:rsidRDefault="00F93A6F">
      <w:pPr>
        <w:spacing w:line="200" w:lineRule="exact"/>
      </w:pPr>
    </w:p>
    <w:p w14:paraId="7A30E7F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Cu is the symbol for which chemical element?</w:t>
      </w:r>
    </w:p>
    <w:p w14:paraId="413F2FB7" w14:textId="77777777" w:rsidR="00F93A6F" w:rsidRDefault="00F93A6F">
      <w:pPr>
        <w:spacing w:line="100" w:lineRule="exact"/>
        <w:rPr>
          <w:sz w:val="10"/>
          <w:szCs w:val="10"/>
        </w:rPr>
      </w:pPr>
    </w:p>
    <w:p w14:paraId="3016629D" w14:textId="77777777" w:rsidR="00F93A6F" w:rsidRDefault="00F93A6F">
      <w:pPr>
        <w:spacing w:line="200" w:lineRule="exact"/>
      </w:pPr>
    </w:p>
    <w:p w14:paraId="65D1E06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Which capital city features in the N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O alphabet?</w:t>
      </w:r>
    </w:p>
    <w:p w14:paraId="3F9B82B3" w14:textId="77777777" w:rsidR="00F93A6F" w:rsidRDefault="00F93A6F">
      <w:pPr>
        <w:spacing w:line="100" w:lineRule="exact"/>
        <w:rPr>
          <w:sz w:val="10"/>
          <w:szCs w:val="10"/>
        </w:rPr>
      </w:pPr>
    </w:p>
    <w:p w14:paraId="4BF1E358" w14:textId="77777777" w:rsidR="00F93A6F" w:rsidRDefault="00F93A6F">
      <w:pPr>
        <w:spacing w:line="200" w:lineRule="exact"/>
      </w:pPr>
    </w:p>
    <w:p w14:paraId="19AB8A6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14. Orang-utans are </w:t>
      </w:r>
      <w:r>
        <w:rPr>
          <w:rFonts w:ascii="Arial" w:eastAsia="Arial" w:hAnsi="Arial" w:cs="Arial"/>
          <w:color w:val="363435"/>
          <w:sz w:val="24"/>
          <w:szCs w:val="24"/>
        </w:rPr>
        <w:t>native to which continent?</w:t>
      </w:r>
    </w:p>
    <w:p w14:paraId="64E94651" w14:textId="77777777" w:rsidR="00F93A6F" w:rsidRDefault="00F93A6F">
      <w:pPr>
        <w:spacing w:line="100" w:lineRule="exact"/>
        <w:rPr>
          <w:sz w:val="10"/>
          <w:szCs w:val="10"/>
        </w:rPr>
      </w:pPr>
    </w:p>
    <w:p w14:paraId="643B7467" w14:textId="77777777" w:rsidR="00F93A6F" w:rsidRDefault="00F93A6F">
      <w:pPr>
        <w:spacing w:line="200" w:lineRule="exact"/>
      </w:pPr>
    </w:p>
    <w:p w14:paraId="57ED919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06"/>
          <w:footerReference w:type="default" r:id="rId107"/>
          <w:pgSz w:w="8400" w:h="11920"/>
          <w:pgMar w:top="1040" w:right="1140" w:bottom="280" w:left="600" w:header="734" w:footer="948" w:gutter="0"/>
          <w:pgNumType w:start="65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15. In which city was the first Duke of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ellington born?</w:t>
      </w:r>
    </w:p>
    <w:p w14:paraId="4FF76FED" w14:textId="77777777" w:rsidR="00F93A6F" w:rsidRDefault="00F93A6F">
      <w:pPr>
        <w:spacing w:before="6" w:line="180" w:lineRule="exact"/>
        <w:rPr>
          <w:sz w:val="18"/>
          <w:szCs w:val="18"/>
        </w:rPr>
      </w:pPr>
    </w:p>
    <w:p w14:paraId="628DACAA" w14:textId="77777777" w:rsidR="00F93A6F" w:rsidRDefault="00F93A6F">
      <w:pPr>
        <w:spacing w:line="200" w:lineRule="exact"/>
      </w:pPr>
    </w:p>
    <w:p w14:paraId="7025E03A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Complete the phrase: ‘There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no time like the…’</w:t>
      </w:r>
    </w:p>
    <w:p w14:paraId="7818158A" w14:textId="77777777" w:rsidR="00F93A6F" w:rsidRDefault="00F93A6F">
      <w:pPr>
        <w:spacing w:line="100" w:lineRule="exact"/>
        <w:rPr>
          <w:sz w:val="10"/>
          <w:szCs w:val="10"/>
        </w:rPr>
      </w:pPr>
    </w:p>
    <w:p w14:paraId="4EFF54BB" w14:textId="77777777" w:rsidR="00F93A6F" w:rsidRDefault="00F93A6F">
      <w:pPr>
        <w:spacing w:line="200" w:lineRule="exact"/>
      </w:pPr>
    </w:p>
    <w:p w14:paraId="34625EA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What ‘T’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is </w:t>
      </w:r>
      <w:r>
        <w:rPr>
          <w:rFonts w:ascii="Arial" w:eastAsia="Arial" w:hAnsi="Arial" w:cs="Arial"/>
          <w:color w:val="363435"/>
          <w:sz w:val="24"/>
          <w:szCs w:val="24"/>
        </w:rPr>
        <w:t>another name for an actor?</w:t>
      </w:r>
    </w:p>
    <w:p w14:paraId="3CD6FD65" w14:textId="77777777" w:rsidR="00F93A6F" w:rsidRDefault="00F93A6F">
      <w:pPr>
        <w:spacing w:line="100" w:lineRule="exact"/>
        <w:rPr>
          <w:sz w:val="10"/>
          <w:szCs w:val="10"/>
        </w:rPr>
      </w:pPr>
    </w:p>
    <w:p w14:paraId="1EC3F0C6" w14:textId="77777777" w:rsidR="00F93A6F" w:rsidRDefault="00F93A6F">
      <w:pPr>
        <w:spacing w:line="200" w:lineRule="exact"/>
      </w:pPr>
    </w:p>
    <w:p w14:paraId="5DF890A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In which Irish county is Listowel?</w:t>
      </w:r>
    </w:p>
    <w:p w14:paraId="23D33842" w14:textId="77777777" w:rsidR="00F93A6F" w:rsidRDefault="00F93A6F">
      <w:pPr>
        <w:spacing w:line="100" w:lineRule="exact"/>
        <w:rPr>
          <w:sz w:val="10"/>
          <w:szCs w:val="10"/>
        </w:rPr>
      </w:pPr>
    </w:p>
    <w:p w14:paraId="7921F5AB" w14:textId="77777777" w:rsidR="00F93A6F" w:rsidRDefault="00F93A6F">
      <w:pPr>
        <w:spacing w:line="200" w:lineRule="exact"/>
      </w:pPr>
    </w:p>
    <w:p w14:paraId="26DA9C1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What is the Italian name for Italy?</w:t>
      </w:r>
    </w:p>
    <w:p w14:paraId="2BA287F4" w14:textId="77777777" w:rsidR="00F93A6F" w:rsidRDefault="00F93A6F">
      <w:pPr>
        <w:spacing w:line="100" w:lineRule="exact"/>
        <w:rPr>
          <w:sz w:val="10"/>
          <w:szCs w:val="10"/>
        </w:rPr>
      </w:pPr>
    </w:p>
    <w:p w14:paraId="15466992" w14:textId="77777777" w:rsidR="00F93A6F" w:rsidRDefault="00F93A6F">
      <w:pPr>
        <w:spacing w:line="200" w:lineRule="exact"/>
      </w:pPr>
    </w:p>
    <w:p w14:paraId="494CB5E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Goggles protect which part of the body?</w:t>
      </w:r>
    </w:p>
    <w:p w14:paraId="1EEBD4D6" w14:textId="77777777" w:rsidR="00F93A6F" w:rsidRDefault="00F93A6F">
      <w:pPr>
        <w:spacing w:line="100" w:lineRule="exact"/>
        <w:rPr>
          <w:sz w:val="10"/>
          <w:szCs w:val="10"/>
        </w:rPr>
      </w:pPr>
    </w:p>
    <w:p w14:paraId="5850CEC3" w14:textId="77777777" w:rsidR="00F93A6F" w:rsidRDefault="00F93A6F">
      <w:pPr>
        <w:spacing w:line="200" w:lineRule="exact"/>
      </w:pPr>
    </w:p>
    <w:p w14:paraId="2F18F17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What does a musicologist study?</w:t>
      </w:r>
    </w:p>
    <w:p w14:paraId="6AF37DC0" w14:textId="77777777" w:rsidR="00F93A6F" w:rsidRDefault="00F93A6F">
      <w:pPr>
        <w:spacing w:line="100" w:lineRule="exact"/>
        <w:rPr>
          <w:sz w:val="10"/>
          <w:szCs w:val="10"/>
        </w:rPr>
      </w:pPr>
    </w:p>
    <w:p w14:paraId="1A2C18B4" w14:textId="77777777" w:rsidR="00F93A6F" w:rsidRDefault="00F93A6F">
      <w:pPr>
        <w:spacing w:line="200" w:lineRule="exact"/>
      </w:pPr>
    </w:p>
    <w:p w14:paraId="28BC5EE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Niccoló Polo was the father of which explorer?</w:t>
      </w:r>
    </w:p>
    <w:p w14:paraId="5D9074AA" w14:textId="77777777" w:rsidR="00F93A6F" w:rsidRDefault="00F93A6F">
      <w:pPr>
        <w:spacing w:line="100" w:lineRule="exact"/>
        <w:rPr>
          <w:sz w:val="10"/>
          <w:szCs w:val="10"/>
        </w:rPr>
      </w:pPr>
    </w:p>
    <w:p w14:paraId="09D88DEE" w14:textId="77777777" w:rsidR="00F93A6F" w:rsidRDefault="00F93A6F">
      <w:pPr>
        <w:spacing w:line="200" w:lineRule="exact"/>
      </w:pPr>
    </w:p>
    <w:p w14:paraId="53C993B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8. In </w:t>
      </w:r>
      <w:r>
        <w:rPr>
          <w:rFonts w:ascii="Arial" w:eastAsia="Arial" w:hAnsi="Arial" w:cs="Arial"/>
          <w:color w:val="363435"/>
          <w:sz w:val="24"/>
          <w:szCs w:val="24"/>
        </w:rPr>
        <w:t>which US state is the city of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Amarillo?</w:t>
      </w:r>
    </w:p>
    <w:p w14:paraId="7734AC6B" w14:textId="77777777" w:rsidR="00F93A6F" w:rsidRDefault="00F93A6F">
      <w:pPr>
        <w:spacing w:line="100" w:lineRule="exact"/>
        <w:rPr>
          <w:sz w:val="10"/>
          <w:szCs w:val="10"/>
        </w:rPr>
      </w:pPr>
    </w:p>
    <w:p w14:paraId="3AC77603" w14:textId="77777777" w:rsidR="00F93A6F" w:rsidRDefault="00F93A6F">
      <w:pPr>
        <w:spacing w:line="200" w:lineRule="exact"/>
      </w:pPr>
    </w:p>
    <w:p w14:paraId="110735B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Which musical instrument is played by an oboist?</w:t>
      </w:r>
    </w:p>
    <w:p w14:paraId="5CA4AB82" w14:textId="77777777" w:rsidR="00F93A6F" w:rsidRDefault="00F93A6F">
      <w:pPr>
        <w:spacing w:line="100" w:lineRule="exact"/>
        <w:rPr>
          <w:sz w:val="10"/>
          <w:szCs w:val="10"/>
        </w:rPr>
      </w:pPr>
    </w:p>
    <w:p w14:paraId="345487FF" w14:textId="77777777" w:rsidR="00F93A6F" w:rsidRDefault="00F93A6F">
      <w:pPr>
        <w:spacing w:line="200" w:lineRule="exact"/>
      </w:pPr>
    </w:p>
    <w:p w14:paraId="29F21F7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Which famous horse was kidnapped in 1983?</w:t>
      </w:r>
    </w:p>
    <w:p w14:paraId="48AD4223" w14:textId="77777777" w:rsidR="00F93A6F" w:rsidRDefault="00F93A6F">
      <w:pPr>
        <w:spacing w:line="100" w:lineRule="exact"/>
        <w:rPr>
          <w:sz w:val="10"/>
          <w:szCs w:val="10"/>
        </w:rPr>
      </w:pPr>
    </w:p>
    <w:p w14:paraId="39CF1DDE" w14:textId="77777777" w:rsidR="00F93A6F" w:rsidRDefault="00F93A6F">
      <w:pPr>
        <w:spacing w:line="200" w:lineRule="exact"/>
      </w:pPr>
    </w:p>
    <w:p w14:paraId="59B9AFB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What does a graphologist study?</w:t>
      </w:r>
    </w:p>
    <w:p w14:paraId="439769DB" w14:textId="77777777" w:rsidR="00F93A6F" w:rsidRDefault="00F93A6F">
      <w:pPr>
        <w:spacing w:line="100" w:lineRule="exact"/>
        <w:rPr>
          <w:sz w:val="10"/>
          <w:szCs w:val="10"/>
        </w:rPr>
      </w:pPr>
    </w:p>
    <w:p w14:paraId="22C4D6FE" w14:textId="77777777" w:rsidR="00F93A6F" w:rsidRDefault="00F93A6F">
      <w:pPr>
        <w:spacing w:line="200" w:lineRule="exact"/>
      </w:pPr>
    </w:p>
    <w:p w14:paraId="74789F5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Africans are natives of which continent?</w:t>
      </w:r>
    </w:p>
    <w:p w14:paraId="5285E156" w14:textId="77777777" w:rsidR="00F93A6F" w:rsidRDefault="00F93A6F">
      <w:pPr>
        <w:spacing w:line="100" w:lineRule="exact"/>
        <w:rPr>
          <w:sz w:val="10"/>
          <w:szCs w:val="10"/>
        </w:rPr>
      </w:pPr>
    </w:p>
    <w:p w14:paraId="75228F82" w14:textId="77777777" w:rsidR="00F93A6F" w:rsidRDefault="00F93A6F">
      <w:pPr>
        <w:spacing w:line="200" w:lineRule="exact"/>
      </w:pPr>
    </w:p>
    <w:p w14:paraId="49E8645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What is the o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ficial cu</w:t>
      </w:r>
      <w:r>
        <w:rPr>
          <w:rFonts w:ascii="Arial" w:eastAsia="Arial" w:hAnsi="Arial" w:cs="Arial"/>
          <w:color w:val="363435"/>
          <w:sz w:val="24"/>
          <w:szCs w:val="24"/>
        </w:rPr>
        <w:t>rrency of Slovenia?</w:t>
      </w:r>
    </w:p>
    <w:p w14:paraId="735D3517" w14:textId="77777777" w:rsidR="00F93A6F" w:rsidRDefault="00F93A6F">
      <w:pPr>
        <w:spacing w:line="100" w:lineRule="exact"/>
        <w:rPr>
          <w:sz w:val="10"/>
          <w:szCs w:val="10"/>
        </w:rPr>
      </w:pPr>
    </w:p>
    <w:p w14:paraId="59CAA000" w14:textId="77777777" w:rsidR="00F93A6F" w:rsidRDefault="00F93A6F">
      <w:pPr>
        <w:spacing w:line="200" w:lineRule="exact"/>
      </w:pPr>
    </w:p>
    <w:p w14:paraId="4D69088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Mary O’Connor is the subject of which Irish ballad?</w:t>
      </w:r>
    </w:p>
    <w:p w14:paraId="5178E56E" w14:textId="77777777" w:rsidR="00F93A6F" w:rsidRDefault="00F93A6F">
      <w:pPr>
        <w:spacing w:line="100" w:lineRule="exact"/>
        <w:rPr>
          <w:sz w:val="10"/>
          <w:szCs w:val="10"/>
        </w:rPr>
      </w:pPr>
    </w:p>
    <w:p w14:paraId="26068441" w14:textId="77777777" w:rsidR="00F93A6F" w:rsidRDefault="00F93A6F">
      <w:pPr>
        <w:spacing w:line="200" w:lineRule="exact"/>
      </w:pPr>
    </w:p>
    <w:p w14:paraId="630C7C8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08"/>
          <w:pgSz w:w="8400" w:h="11920"/>
          <w:pgMar w:top="1040" w:right="1140" w:bottom="280" w:left="600" w:header="734" w:footer="948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Coulrophobia is the fear of clowns.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 or false?</w:t>
      </w:r>
    </w:p>
    <w:p w14:paraId="7112AC8C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74725EB5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Which month ends with the letter ‘H’?</w:t>
      </w:r>
    </w:p>
    <w:p w14:paraId="62A83CAA" w14:textId="77777777" w:rsidR="00F93A6F" w:rsidRDefault="00F93A6F">
      <w:pPr>
        <w:spacing w:line="100" w:lineRule="exact"/>
        <w:rPr>
          <w:sz w:val="10"/>
          <w:szCs w:val="10"/>
        </w:rPr>
      </w:pPr>
    </w:p>
    <w:p w14:paraId="6B2C29C9" w14:textId="77777777" w:rsidR="00F93A6F" w:rsidRDefault="00F93A6F">
      <w:pPr>
        <w:spacing w:line="200" w:lineRule="exact"/>
      </w:pPr>
    </w:p>
    <w:p w14:paraId="184BF0A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2. In cockney rhyming slang, what is </w:t>
      </w:r>
      <w:r>
        <w:rPr>
          <w:rFonts w:ascii="Arial" w:eastAsia="Arial" w:hAnsi="Arial" w:cs="Arial"/>
          <w:color w:val="363435"/>
          <w:sz w:val="24"/>
          <w:szCs w:val="24"/>
        </w:rPr>
        <w:t>bread and honey?</w:t>
      </w:r>
    </w:p>
    <w:p w14:paraId="345C9249" w14:textId="77777777" w:rsidR="00F93A6F" w:rsidRDefault="00F93A6F">
      <w:pPr>
        <w:spacing w:line="100" w:lineRule="exact"/>
        <w:rPr>
          <w:sz w:val="10"/>
          <w:szCs w:val="10"/>
        </w:rPr>
      </w:pPr>
    </w:p>
    <w:p w14:paraId="5E64BCE8" w14:textId="77777777" w:rsidR="00F93A6F" w:rsidRDefault="00F93A6F">
      <w:pPr>
        <w:spacing w:line="200" w:lineRule="exact"/>
      </w:pPr>
    </w:p>
    <w:p w14:paraId="59AFE79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What is the three letter abbreviation for Friday?</w:t>
      </w:r>
    </w:p>
    <w:p w14:paraId="4C53BD55" w14:textId="77777777" w:rsidR="00F93A6F" w:rsidRDefault="00F93A6F">
      <w:pPr>
        <w:spacing w:line="100" w:lineRule="exact"/>
        <w:rPr>
          <w:sz w:val="10"/>
          <w:szCs w:val="10"/>
        </w:rPr>
      </w:pPr>
    </w:p>
    <w:p w14:paraId="439331EE" w14:textId="77777777" w:rsidR="00F93A6F" w:rsidRDefault="00F93A6F">
      <w:pPr>
        <w:spacing w:line="200" w:lineRule="exact"/>
      </w:pPr>
    </w:p>
    <w:p w14:paraId="00EF5F5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In which Irish city is the Chester Beatty Library?</w:t>
      </w:r>
    </w:p>
    <w:p w14:paraId="7A285075" w14:textId="77777777" w:rsidR="00F93A6F" w:rsidRDefault="00F93A6F">
      <w:pPr>
        <w:spacing w:line="100" w:lineRule="exact"/>
        <w:rPr>
          <w:sz w:val="10"/>
          <w:szCs w:val="10"/>
        </w:rPr>
      </w:pPr>
    </w:p>
    <w:p w14:paraId="77A394E2" w14:textId="77777777" w:rsidR="00F93A6F" w:rsidRDefault="00F93A6F">
      <w:pPr>
        <w:spacing w:line="200" w:lineRule="exact"/>
      </w:pPr>
    </w:p>
    <w:p w14:paraId="59939B8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Paraguayans are natives of which country?</w:t>
      </w:r>
    </w:p>
    <w:p w14:paraId="0EC3A7BA" w14:textId="77777777" w:rsidR="00F93A6F" w:rsidRDefault="00F93A6F">
      <w:pPr>
        <w:spacing w:line="100" w:lineRule="exact"/>
        <w:rPr>
          <w:sz w:val="10"/>
          <w:szCs w:val="10"/>
        </w:rPr>
      </w:pPr>
    </w:p>
    <w:p w14:paraId="030637D5" w14:textId="77777777" w:rsidR="00F93A6F" w:rsidRDefault="00F93A6F">
      <w:pPr>
        <w:spacing w:line="200" w:lineRule="exact"/>
      </w:pPr>
    </w:p>
    <w:p w14:paraId="20988EC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Laptop and desktop are examples of what?</w:t>
      </w:r>
    </w:p>
    <w:p w14:paraId="17A9CB60" w14:textId="77777777" w:rsidR="00F93A6F" w:rsidRDefault="00F93A6F">
      <w:pPr>
        <w:spacing w:line="100" w:lineRule="exact"/>
        <w:rPr>
          <w:sz w:val="10"/>
          <w:szCs w:val="10"/>
        </w:rPr>
      </w:pPr>
    </w:p>
    <w:p w14:paraId="67EBE801" w14:textId="77777777" w:rsidR="00F93A6F" w:rsidRDefault="00F93A6F">
      <w:pPr>
        <w:spacing w:line="200" w:lineRule="exact"/>
      </w:pPr>
    </w:p>
    <w:p w14:paraId="60306F2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7. What is 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1 </w:t>
      </w:r>
      <w:r>
        <w:rPr>
          <w:rFonts w:ascii="Arial" w:eastAsia="Arial" w:hAnsi="Arial" w:cs="Arial"/>
          <w:color w:val="363435"/>
          <w:sz w:val="24"/>
          <w:szCs w:val="24"/>
        </w:rPr>
        <w:t>multiplied by 12?</w:t>
      </w:r>
    </w:p>
    <w:p w14:paraId="3D258150" w14:textId="77777777" w:rsidR="00F93A6F" w:rsidRDefault="00F93A6F">
      <w:pPr>
        <w:spacing w:line="100" w:lineRule="exact"/>
        <w:rPr>
          <w:sz w:val="10"/>
          <w:szCs w:val="10"/>
        </w:rPr>
      </w:pPr>
    </w:p>
    <w:p w14:paraId="62DEB8D8" w14:textId="77777777" w:rsidR="00F93A6F" w:rsidRDefault="00F93A6F">
      <w:pPr>
        <w:spacing w:line="200" w:lineRule="exact"/>
      </w:pPr>
    </w:p>
    <w:p w14:paraId="15662E0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What ‘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A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 metal block used by a blacksmith?</w:t>
      </w:r>
    </w:p>
    <w:p w14:paraId="0C01A508" w14:textId="77777777" w:rsidR="00F93A6F" w:rsidRDefault="00F93A6F">
      <w:pPr>
        <w:spacing w:line="100" w:lineRule="exact"/>
        <w:rPr>
          <w:sz w:val="10"/>
          <w:szCs w:val="10"/>
        </w:rPr>
      </w:pPr>
    </w:p>
    <w:p w14:paraId="3624E47F" w14:textId="77777777" w:rsidR="00F93A6F" w:rsidRDefault="00F93A6F">
      <w:pPr>
        <w:spacing w:line="200" w:lineRule="exact"/>
      </w:pPr>
    </w:p>
    <w:p w14:paraId="405EA5A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O is the symbol for which chemical element?</w:t>
      </w:r>
    </w:p>
    <w:p w14:paraId="0A0565B0" w14:textId="77777777" w:rsidR="00F93A6F" w:rsidRDefault="00F93A6F">
      <w:pPr>
        <w:spacing w:line="100" w:lineRule="exact"/>
        <w:rPr>
          <w:sz w:val="10"/>
          <w:szCs w:val="10"/>
        </w:rPr>
      </w:pPr>
    </w:p>
    <w:p w14:paraId="0C1AD400" w14:textId="77777777" w:rsidR="00F93A6F" w:rsidRDefault="00F93A6F">
      <w:pPr>
        <w:spacing w:line="200" w:lineRule="exact"/>
      </w:pPr>
    </w:p>
    <w:p w14:paraId="7C43CD4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On which continent is Spain?</w:t>
      </w:r>
    </w:p>
    <w:p w14:paraId="50270F5C" w14:textId="77777777" w:rsidR="00F93A6F" w:rsidRDefault="00F93A6F">
      <w:pPr>
        <w:spacing w:line="100" w:lineRule="exact"/>
        <w:rPr>
          <w:sz w:val="10"/>
          <w:szCs w:val="10"/>
        </w:rPr>
      </w:pPr>
    </w:p>
    <w:p w14:paraId="05850BED" w14:textId="77777777" w:rsidR="00F93A6F" w:rsidRDefault="00F93A6F">
      <w:pPr>
        <w:spacing w:line="200" w:lineRule="exact"/>
      </w:pPr>
    </w:p>
    <w:p w14:paraId="5C272BD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Mayo is an informal term for what type of sauce?</w:t>
      </w:r>
    </w:p>
    <w:p w14:paraId="65CA6991" w14:textId="77777777" w:rsidR="00F93A6F" w:rsidRDefault="00F93A6F">
      <w:pPr>
        <w:spacing w:line="100" w:lineRule="exact"/>
        <w:rPr>
          <w:sz w:val="10"/>
          <w:szCs w:val="10"/>
        </w:rPr>
      </w:pPr>
    </w:p>
    <w:p w14:paraId="2140C6EE" w14:textId="77777777" w:rsidR="00F93A6F" w:rsidRDefault="00F93A6F">
      <w:pPr>
        <w:spacing w:line="200" w:lineRule="exact"/>
      </w:pPr>
    </w:p>
    <w:p w14:paraId="4D1C577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What ‘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L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are mischievous elves in </w:t>
      </w:r>
      <w:r>
        <w:rPr>
          <w:rFonts w:ascii="Arial" w:eastAsia="Arial" w:hAnsi="Arial" w:cs="Arial"/>
          <w:color w:val="363435"/>
          <w:sz w:val="24"/>
          <w:szCs w:val="24"/>
        </w:rPr>
        <w:t>Irish folklore?</w:t>
      </w:r>
    </w:p>
    <w:p w14:paraId="5354B3F1" w14:textId="77777777" w:rsidR="00F93A6F" w:rsidRDefault="00F93A6F">
      <w:pPr>
        <w:spacing w:line="100" w:lineRule="exact"/>
        <w:rPr>
          <w:sz w:val="10"/>
          <w:szCs w:val="10"/>
        </w:rPr>
      </w:pPr>
    </w:p>
    <w:p w14:paraId="73880F78" w14:textId="77777777" w:rsidR="00F93A6F" w:rsidRDefault="00F93A6F">
      <w:pPr>
        <w:spacing w:line="200" w:lineRule="exact"/>
      </w:pPr>
    </w:p>
    <w:p w14:paraId="45C6768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Which Finnish city hosted the 1952 Summer Olympics?</w:t>
      </w:r>
    </w:p>
    <w:p w14:paraId="69BD6C9C" w14:textId="77777777" w:rsidR="00F93A6F" w:rsidRDefault="00F93A6F">
      <w:pPr>
        <w:spacing w:line="100" w:lineRule="exact"/>
        <w:rPr>
          <w:sz w:val="10"/>
          <w:szCs w:val="10"/>
        </w:rPr>
      </w:pPr>
    </w:p>
    <w:p w14:paraId="22FC8187" w14:textId="77777777" w:rsidR="00F93A6F" w:rsidRDefault="00F93A6F">
      <w:pPr>
        <w:spacing w:line="200" w:lineRule="exact"/>
      </w:pPr>
    </w:p>
    <w:p w14:paraId="4C01DE4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What do the initials ‘IQ’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stand for in an IQ-test?</w:t>
      </w:r>
    </w:p>
    <w:p w14:paraId="7EB81EA7" w14:textId="77777777" w:rsidR="00F93A6F" w:rsidRDefault="00F93A6F">
      <w:pPr>
        <w:spacing w:line="100" w:lineRule="exact"/>
        <w:rPr>
          <w:sz w:val="10"/>
          <w:szCs w:val="10"/>
        </w:rPr>
      </w:pPr>
    </w:p>
    <w:p w14:paraId="787CF1F6" w14:textId="77777777" w:rsidR="00F93A6F" w:rsidRDefault="00F93A6F">
      <w:pPr>
        <w:spacing w:line="200" w:lineRule="exact"/>
      </w:pPr>
    </w:p>
    <w:p w14:paraId="6C5B6FF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09"/>
          <w:pgSz w:w="8400" w:h="11920"/>
          <w:pgMar w:top="1040" w:right="860" w:bottom="280" w:left="600" w:header="734" w:footer="948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In which city was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Archduke Franz Ferdinand assassinated?</w:t>
      </w:r>
    </w:p>
    <w:p w14:paraId="0AE32B7A" w14:textId="77777777" w:rsidR="00F93A6F" w:rsidRDefault="00F93A6F">
      <w:pPr>
        <w:spacing w:before="6" w:line="180" w:lineRule="exact"/>
        <w:rPr>
          <w:sz w:val="18"/>
          <w:szCs w:val="18"/>
        </w:rPr>
      </w:pPr>
    </w:p>
    <w:p w14:paraId="4807AB94" w14:textId="77777777" w:rsidR="00F93A6F" w:rsidRDefault="00F93A6F">
      <w:pPr>
        <w:spacing w:line="200" w:lineRule="exact"/>
      </w:pPr>
    </w:p>
    <w:p w14:paraId="694E38CF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1. Complete the </w:t>
      </w:r>
      <w:r>
        <w:rPr>
          <w:rFonts w:ascii="Arial" w:eastAsia="Arial" w:hAnsi="Arial" w:cs="Arial"/>
          <w:color w:val="363435"/>
          <w:sz w:val="24"/>
          <w:szCs w:val="24"/>
        </w:rPr>
        <w:t>phrase: ‘Pull out all the…’</w:t>
      </w:r>
    </w:p>
    <w:p w14:paraId="78E65A8D" w14:textId="77777777" w:rsidR="00F93A6F" w:rsidRDefault="00F93A6F">
      <w:pPr>
        <w:spacing w:line="100" w:lineRule="exact"/>
        <w:rPr>
          <w:sz w:val="10"/>
          <w:szCs w:val="10"/>
        </w:rPr>
      </w:pPr>
    </w:p>
    <w:p w14:paraId="382CCF01" w14:textId="77777777" w:rsidR="00F93A6F" w:rsidRDefault="00F93A6F">
      <w:pPr>
        <w:spacing w:line="200" w:lineRule="exact"/>
      </w:pPr>
    </w:p>
    <w:p w14:paraId="2A0E35E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Ladybirds can fl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 or false?</w:t>
      </w:r>
    </w:p>
    <w:p w14:paraId="7E369EE7" w14:textId="77777777" w:rsidR="00F93A6F" w:rsidRDefault="00F93A6F">
      <w:pPr>
        <w:spacing w:line="100" w:lineRule="exact"/>
        <w:rPr>
          <w:sz w:val="10"/>
          <w:szCs w:val="10"/>
        </w:rPr>
      </w:pPr>
    </w:p>
    <w:p w14:paraId="107B08C5" w14:textId="77777777" w:rsidR="00F93A6F" w:rsidRDefault="00F93A6F">
      <w:pPr>
        <w:spacing w:line="200" w:lineRule="exact"/>
      </w:pPr>
    </w:p>
    <w:p w14:paraId="5B0C22F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What ‘B’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 severe snowstorm with high winds?</w:t>
      </w:r>
    </w:p>
    <w:p w14:paraId="7BA7314D" w14:textId="77777777" w:rsidR="00F93A6F" w:rsidRDefault="00F93A6F">
      <w:pPr>
        <w:spacing w:line="100" w:lineRule="exact"/>
        <w:rPr>
          <w:sz w:val="10"/>
          <w:szCs w:val="10"/>
        </w:rPr>
      </w:pPr>
    </w:p>
    <w:p w14:paraId="581B5EAB" w14:textId="77777777" w:rsidR="00F93A6F" w:rsidRDefault="00F93A6F">
      <w:pPr>
        <w:spacing w:line="200" w:lineRule="exact"/>
      </w:pPr>
    </w:p>
    <w:p w14:paraId="2D0B9E2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Which month ends with the letter ‘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L</w:t>
      </w:r>
      <w:r>
        <w:rPr>
          <w:rFonts w:ascii="Arial" w:eastAsia="Arial" w:hAnsi="Arial" w:cs="Arial"/>
          <w:color w:val="363435"/>
          <w:sz w:val="24"/>
          <w:szCs w:val="24"/>
        </w:rPr>
        <w:t>’?</w:t>
      </w:r>
    </w:p>
    <w:p w14:paraId="31BF7525" w14:textId="77777777" w:rsidR="00F93A6F" w:rsidRDefault="00F93A6F">
      <w:pPr>
        <w:spacing w:line="100" w:lineRule="exact"/>
        <w:rPr>
          <w:sz w:val="10"/>
          <w:szCs w:val="10"/>
        </w:rPr>
      </w:pPr>
    </w:p>
    <w:p w14:paraId="18FDD5A6" w14:textId="77777777" w:rsidR="00F93A6F" w:rsidRDefault="00F93A6F">
      <w:pPr>
        <w:spacing w:line="200" w:lineRule="exact"/>
      </w:pPr>
    </w:p>
    <w:p w14:paraId="5CFA068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Zeta is the sixth letter of which alphabet?</w:t>
      </w:r>
    </w:p>
    <w:p w14:paraId="7ED9AFAD" w14:textId="77777777" w:rsidR="00F93A6F" w:rsidRDefault="00F93A6F">
      <w:pPr>
        <w:spacing w:line="100" w:lineRule="exact"/>
        <w:rPr>
          <w:sz w:val="10"/>
          <w:szCs w:val="10"/>
        </w:rPr>
      </w:pPr>
    </w:p>
    <w:p w14:paraId="00356DFF" w14:textId="77777777" w:rsidR="00F93A6F" w:rsidRDefault="00F93A6F">
      <w:pPr>
        <w:spacing w:line="200" w:lineRule="exact"/>
      </w:pPr>
    </w:p>
    <w:p w14:paraId="1CC983B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What ‘Q’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 test of trivia?</w:t>
      </w:r>
    </w:p>
    <w:p w14:paraId="79CEC02C" w14:textId="77777777" w:rsidR="00F93A6F" w:rsidRDefault="00F93A6F">
      <w:pPr>
        <w:spacing w:line="100" w:lineRule="exact"/>
        <w:rPr>
          <w:sz w:val="10"/>
          <w:szCs w:val="10"/>
        </w:rPr>
      </w:pPr>
    </w:p>
    <w:p w14:paraId="0BAF4529" w14:textId="77777777" w:rsidR="00F93A6F" w:rsidRDefault="00F93A6F">
      <w:pPr>
        <w:spacing w:line="200" w:lineRule="exact"/>
      </w:pPr>
    </w:p>
    <w:p w14:paraId="5DFCDC0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7. </w:t>
      </w:r>
      <w:r>
        <w:rPr>
          <w:rFonts w:ascii="Arial" w:eastAsia="Arial" w:hAnsi="Arial" w:cs="Arial"/>
          <w:color w:val="363435"/>
          <w:sz w:val="24"/>
          <w:szCs w:val="24"/>
        </w:rPr>
        <w:t>Romans are natives of which city?</w:t>
      </w:r>
    </w:p>
    <w:p w14:paraId="48920A34" w14:textId="77777777" w:rsidR="00F93A6F" w:rsidRDefault="00F93A6F">
      <w:pPr>
        <w:spacing w:line="100" w:lineRule="exact"/>
        <w:rPr>
          <w:sz w:val="10"/>
          <w:szCs w:val="10"/>
        </w:rPr>
      </w:pPr>
    </w:p>
    <w:p w14:paraId="259E4AED" w14:textId="77777777" w:rsidR="00F93A6F" w:rsidRDefault="00F93A6F">
      <w:pPr>
        <w:spacing w:line="200" w:lineRule="exact"/>
      </w:pPr>
    </w:p>
    <w:p w14:paraId="44AD3E5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What is the two letter abbreviation for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Alaska?</w:t>
      </w:r>
    </w:p>
    <w:p w14:paraId="453E4E93" w14:textId="77777777" w:rsidR="00F93A6F" w:rsidRDefault="00F93A6F">
      <w:pPr>
        <w:spacing w:line="100" w:lineRule="exact"/>
        <w:rPr>
          <w:sz w:val="10"/>
          <w:szCs w:val="10"/>
        </w:rPr>
      </w:pPr>
    </w:p>
    <w:p w14:paraId="0259409D" w14:textId="77777777" w:rsidR="00F93A6F" w:rsidRDefault="00F93A6F">
      <w:pPr>
        <w:spacing w:line="200" w:lineRule="exact"/>
      </w:pPr>
    </w:p>
    <w:p w14:paraId="3510670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How many years are there in ten centuries?</w:t>
      </w:r>
    </w:p>
    <w:p w14:paraId="514D66E3" w14:textId="77777777" w:rsidR="00F93A6F" w:rsidRDefault="00F93A6F">
      <w:pPr>
        <w:spacing w:line="100" w:lineRule="exact"/>
        <w:rPr>
          <w:sz w:val="10"/>
          <w:szCs w:val="10"/>
        </w:rPr>
      </w:pPr>
    </w:p>
    <w:p w14:paraId="21710029" w14:textId="77777777" w:rsidR="00F93A6F" w:rsidRDefault="00F93A6F">
      <w:pPr>
        <w:spacing w:line="200" w:lineRule="exact"/>
      </w:pPr>
    </w:p>
    <w:p w14:paraId="071FFBB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In which English county is the city of Leeds?</w:t>
      </w:r>
    </w:p>
    <w:p w14:paraId="71094924" w14:textId="77777777" w:rsidR="00F93A6F" w:rsidRDefault="00F93A6F">
      <w:pPr>
        <w:spacing w:line="100" w:lineRule="exact"/>
        <w:rPr>
          <w:sz w:val="10"/>
          <w:szCs w:val="10"/>
        </w:rPr>
      </w:pPr>
    </w:p>
    <w:p w14:paraId="0C47CEDC" w14:textId="77777777" w:rsidR="00F93A6F" w:rsidRDefault="00F93A6F">
      <w:pPr>
        <w:spacing w:line="200" w:lineRule="exact"/>
      </w:pPr>
    </w:p>
    <w:p w14:paraId="39D78D3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Proverbiall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, what is the spice of life?</w:t>
      </w:r>
    </w:p>
    <w:p w14:paraId="1D52234C" w14:textId="77777777" w:rsidR="00F93A6F" w:rsidRDefault="00F93A6F">
      <w:pPr>
        <w:spacing w:line="100" w:lineRule="exact"/>
        <w:rPr>
          <w:sz w:val="10"/>
          <w:szCs w:val="10"/>
        </w:rPr>
      </w:pPr>
    </w:p>
    <w:p w14:paraId="7320CEAF" w14:textId="77777777" w:rsidR="00F93A6F" w:rsidRDefault="00F93A6F">
      <w:pPr>
        <w:spacing w:line="200" w:lineRule="exact"/>
      </w:pPr>
    </w:p>
    <w:p w14:paraId="4CA5F2A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12. H is the </w:t>
      </w:r>
      <w:r>
        <w:rPr>
          <w:rFonts w:ascii="Arial" w:eastAsia="Arial" w:hAnsi="Arial" w:cs="Arial"/>
          <w:color w:val="363435"/>
          <w:sz w:val="24"/>
          <w:szCs w:val="24"/>
        </w:rPr>
        <w:t>symbol for which chemical element?</w:t>
      </w:r>
    </w:p>
    <w:p w14:paraId="1559E96D" w14:textId="77777777" w:rsidR="00F93A6F" w:rsidRDefault="00F93A6F">
      <w:pPr>
        <w:spacing w:line="100" w:lineRule="exact"/>
        <w:rPr>
          <w:sz w:val="10"/>
          <w:szCs w:val="10"/>
        </w:rPr>
      </w:pPr>
    </w:p>
    <w:p w14:paraId="355CB365" w14:textId="77777777" w:rsidR="00F93A6F" w:rsidRDefault="00F93A6F">
      <w:pPr>
        <w:spacing w:line="200" w:lineRule="exact"/>
      </w:pPr>
    </w:p>
    <w:p w14:paraId="405AF76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Which two countries begin with the letter ‘Z’?</w:t>
      </w:r>
    </w:p>
    <w:p w14:paraId="7CD19F07" w14:textId="77777777" w:rsidR="00F93A6F" w:rsidRDefault="00F93A6F">
      <w:pPr>
        <w:spacing w:line="100" w:lineRule="exact"/>
        <w:rPr>
          <w:sz w:val="10"/>
          <w:szCs w:val="10"/>
        </w:rPr>
      </w:pPr>
    </w:p>
    <w:p w14:paraId="10CEB85F" w14:textId="77777777" w:rsidR="00F93A6F" w:rsidRDefault="00F93A6F">
      <w:pPr>
        <w:spacing w:line="200" w:lineRule="exact"/>
      </w:pPr>
    </w:p>
    <w:p w14:paraId="6583CC7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In which war was the first atomic bomb dropped?</w:t>
      </w:r>
    </w:p>
    <w:p w14:paraId="0C487ED3" w14:textId="77777777" w:rsidR="00F93A6F" w:rsidRDefault="00F93A6F">
      <w:pPr>
        <w:spacing w:line="100" w:lineRule="exact"/>
        <w:rPr>
          <w:sz w:val="10"/>
          <w:szCs w:val="10"/>
        </w:rPr>
      </w:pPr>
    </w:p>
    <w:p w14:paraId="54362CF5" w14:textId="77777777" w:rsidR="00F93A6F" w:rsidRDefault="00F93A6F">
      <w:pPr>
        <w:spacing w:line="200" w:lineRule="exact"/>
      </w:pPr>
    </w:p>
    <w:p w14:paraId="3D6797B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10"/>
          <w:pgSz w:w="8400" w:h="11920"/>
          <w:pgMar w:top="1040" w:right="1140" w:bottom="280" w:left="600" w:header="734" w:footer="948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What does a phlebotomist extract from the human body?</w:t>
      </w:r>
    </w:p>
    <w:p w14:paraId="4A33D963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4227949D" w14:textId="77777777" w:rsidR="00F93A6F" w:rsidRDefault="00E330CA">
      <w:pPr>
        <w:spacing w:before="3"/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1. Which </w:t>
      </w:r>
      <w:r>
        <w:rPr>
          <w:rFonts w:ascii="Arial" w:eastAsia="Arial" w:hAnsi="Arial" w:cs="Arial"/>
          <w:color w:val="363435"/>
          <w:sz w:val="24"/>
          <w:szCs w:val="24"/>
        </w:rPr>
        <w:t>country hosted the 2018 FI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orld Cup?</w:t>
      </w:r>
    </w:p>
    <w:p w14:paraId="037D2939" w14:textId="77777777" w:rsidR="00F93A6F" w:rsidRDefault="00F93A6F">
      <w:pPr>
        <w:spacing w:line="100" w:lineRule="exact"/>
        <w:rPr>
          <w:sz w:val="10"/>
          <w:szCs w:val="10"/>
        </w:rPr>
      </w:pPr>
    </w:p>
    <w:p w14:paraId="73A32F8B" w14:textId="77777777" w:rsidR="00F93A6F" w:rsidRDefault="00F93A6F">
      <w:pPr>
        <w:spacing w:line="200" w:lineRule="exact"/>
      </w:pPr>
    </w:p>
    <w:p w14:paraId="5663DE68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Christian Ronaldo signed for which club in 2018?</w:t>
      </w:r>
    </w:p>
    <w:p w14:paraId="50581FCF" w14:textId="77777777" w:rsidR="00F93A6F" w:rsidRDefault="00F93A6F">
      <w:pPr>
        <w:spacing w:line="100" w:lineRule="exact"/>
        <w:rPr>
          <w:sz w:val="10"/>
          <w:szCs w:val="10"/>
        </w:rPr>
      </w:pPr>
    </w:p>
    <w:p w14:paraId="5FC934D8" w14:textId="77777777" w:rsidR="00F93A6F" w:rsidRDefault="00F93A6F">
      <w:pPr>
        <w:spacing w:line="200" w:lineRule="exact"/>
      </w:pPr>
    </w:p>
    <w:p w14:paraId="44FD2AD8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Who won the 2017/18 English Premier League?</w:t>
      </w:r>
    </w:p>
    <w:p w14:paraId="3F617B48" w14:textId="77777777" w:rsidR="00F93A6F" w:rsidRDefault="00F93A6F">
      <w:pPr>
        <w:spacing w:line="100" w:lineRule="exact"/>
        <w:rPr>
          <w:sz w:val="10"/>
          <w:szCs w:val="10"/>
        </w:rPr>
      </w:pPr>
    </w:p>
    <w:p w14:paraId="19C358B1" w14:textId="77777777" w:rsidR="00F93A6F" w:rsidRDefault="00F93A6F">
      <w:pPr>
        <w:spacing w:line="200" w:lineRule="exact"/>
      </w:pPr>
    </w:p>
    <w:p w14:paraId="762E487A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oon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Army are followers of which English club?</w:t>
      </w:r>
    </w:p>
    <w:p w14:paraId="689F69C7" w14:textId="77777777" w:rsidR="00F93A6F" w:rsidRDefault="00F93A6F">
      <w:pPr>
        <w:spacing w:line="100" w:lineRule="exact"/>
        <w:rPr>
          <w:sz w:val="10"/>
          <w:szCs w:val="10"/>
        </w:rPr>
      </w:pPr>
    </w:p>
    <w:p w14:paraId="46A9E211" w14:textId="77777777" w:rsidR="00F93A6F" w:rsidRDefault="00F93A6F">
      <w:pPr>
        <w:spacing w:line="200" w:lineRule="exact"/>
      </w:pPr>
    </w:p>
    <w:p w14:paraId="7E5279CB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Who replaced Sam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Allardyce as manager of </w:t>
      </w:r>
      <w:r>
        <w:rPr>
          <w:rFonts w:ascii="Arial" w:eastAsia="Arial" w:hAnsi="Arial" w:cs="Arial"/>
          <w:color w:val="363435"/>
          <w:sz w:val="24"/>
          <w:szCs w:val="24"/>
        </w:rPr>
        <w:t>England?</w:t>
      </w:r>
    </w:p>
    <w:p w14:paraId="3D1755DC" w14:textId="77777777" w:rsidR="00F93A6F" w:rsidRDefault="00F93A6F">
      <w:pPr>
        <w:spacing w:line="100" w:lineRule="exact"/>
        <w:rPr>
          <w:sz w:val="10"/>
          <w:szCs w:val="10"/>
        </w:rPr>
      </w:pPr>
    </w:p>
    <w:p w14:paraId="4345AF2A" w14:textId="77777777" w:rsidR="00F93A6F" w:rsidRDefault="00F93A6F">
      <w:pPr>
        <w:spacing w:line="200" w:lineRule="exact"/>
      </w:pPr>
    </w:p>
    <w:p w14:paraId="635DBAB8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Who won the 2018 FI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orld Cup?</w:t>
      </w:r>
    </w:p>
    <w:p w14:paraId="1DD1043B" w14:textId="77777777" w:rsidR="00F93A6F" w:rsidRDefault="00F93A6F">
      <w:pPr>
        <w:spacing w:line="100" w:lineRule="exact"/>
        <w:rPr>
          <w:sz w:val="10"/>
          <w:szCs w:val="10"/>
        </w:rPr>
      </w:pPr>
    </w:p>
    <w:p w14:paraId="769C07AC" w14:textId="77777777" w:rsidR="00F93A6F" w:rsidRDefault="00F93A6F">
      <w:pPr>
        <w:spacing w:line="200" w:lineRule="exact"/>
      </w:pPr>
    </w:p>
    <w:p w14:paraId="5ADF532F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Roy Keane was born in Cork.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 or false?</w:t>
      </w:r>
    </w:p>
    <w:p w14:paraId="44871C19" w14:textId="77777777" w:rsidR="00F93A6F" w:rsidRDefault="00F93A6F">
      <w:pPr>
        <w:spacing w:line="100" w:lineRule="exact"/>
        <w:rPr>
          <w:sz w:val="10"/>
          <w:szCs w:val="10"/>
        </w:rPr>
      </w:pPr>
    </w:p>
    <w:p w14:paraId="0E4DC5C0" w14:textId="77777777" w:rsidR="00F93A6F" w:rsidRDefault="00F93A6F">
      <w:pPr>
        <w:spacing w:line="200" w:lineRule="exact"/>
      </w:pPr>
    </w:p>
    <w:p w14:paraId="58A801FC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Who won the 1994 FI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orld Cup?</w:t>
      </w:r>
    </w:p>
    <w:p w14:paraId="4060F2F8" w14:textId="77777777" w:rsidR="00F93A6F" w:rsidRDefault="00F93A6F">
      <w:pPr>
        <w:spacing w:line="100" w:lineRule="exact"/>
        <w:rPr>
          <w:sz w:val="10"/>
          <w:szCs w:val="10"/>
        </w:rPr>
      </w:pPr>
    </w:p>
    <w:p w14:paraId="6255E670" w14:textId="77777777" w:rsidR="00F93A6F" w:rsidRDefault="00F93A6F">
      <w:pPr>
        <w:spacing w:line="200" w:lineRule="exact"/>
      </w:pPr>
    </w:p>
    <w:p w14:paraId="1476486E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Fred the Red is the mascot of which English club?</w:t>
      </w:r>
    </w:p>
    <w:p w14:paraId="18C57376" w14:textId="77777777" w:rsidR="00F93A6F" w:rsidRDefault="00F93A6F">
      <w:pPr>
        <w:spacing w:line="100" w:lineRule="exact"/>
        <w:rPr>
          <w:sz w:val="10"/>
          <w:szCs w:val="10"/>
        </w:rPr>
      </w:pPr>
    </w:p>
    <w:p w14:paraId="69EB44FD" w14:textId="77777777" w:rsidR="00F93A6F" w:rsidRDefault="00F93A6F">
      <w:pPr>
        <w:spacing w:line="200" w:lineRule="exact"/>
      </w:pPr>
    </w:p>
    <w:p w14:paraId="01C296EC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Who replaced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Arséne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enger as manager of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Arsenal?</w:t>
      </w:r>
    </w:p>
    <w:p w14:paraId="21249CA0" w14:textId="77777777" w:rsidR="00F93A6F" w:rsidRDefault="00F93A6F">
      <w:pPr>
        <w:spacing w:line="100" w:lineRule="exact"/>
        <w:rPr>
          <w:sz w:val="10"/>
          <w:szCs w:val="10"/>
        </w:rPr>
      </w:pPr>
    </w:p>
    <w:p w14:paraId="14996525" w14:textId="77777777" w:rsidR="00F93A6F" w:rsidRDefault="00F93A6F">
      <w:pPr>
        <w:spacing w:line="200" w:lineRule="exact"/>
      </w:pPr>
    </w:p>
    <w:p w14:paraId="5BC9FDB4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1. </w:t>
      </w:r>
      <w:r>
        <w:rPr>
          <w:rFonts w:ascii="Arial" w:eastAsia="Arial" w:hAnsi="Arial" w:cs="Arial"/>
          <w:color w:val="363435"/>
          <w:sz w:val="24"/>
          <w:szCs w:val="24"/>
        </w:rPr>
        <w:t>Which city hosted the final of the 2018 FI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orld Cup?</w:t>
      </w:r>
    </w:p>
    <w:p w14:paraId="6F16C43F" w14:textId="77777777" w:rsidR="00F93A6F" w:rsidRDefault="00F93A6F">
      <w:pPr>
        <w:spacing w:line="100" w:lineRule="exact"/>
        <w:rPr>
          <w:sz w:val="10"/>
          <w:szCs w:val="10"/>
        </w:rPr>
      </w:pPr>
    </w:p>
    <w:p w14:paraId="57738744" w14:textId="77777777" w:rsidR="00F93A6F" w:rsidRDefault="00F93A6F">
      <w:pPr>
        <w:spacing w:line="200" w:lineRule="exact"/>
      </w:pPr>
    </w:p>
    <w:p w14:paraId="06192894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Who won the 2017/18 UE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Champions League?</w:t>
      </w:r>
    </w:p>
    <w:p w14:paraId="0E366653" w14:textId="77777777" w:rsidR="00F93A6F" w:rsidRDefault="00F93A6F">
      <w:pPr>
        <w:spacing w:line="100" w:lineRule="exact"/>
        <w:rPr>
          <w:sz w:val="10"/>
          <w:szCs w:val="10"/>
        </w:rPr>
      </w:pPr>
    </w:p>
    <w:p w14:paraId="5800263D" w14:textId="77777777" w:rsidR="00F93A6F" w:rsidRDefault="00F93A6F">
      <w:pPr>
        <w:spacing w:line="200" w:lineRule="exact"/>
      </w:pPr>
    </w:p>
    <w:p w14:paraId="18C7D2D2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What ‘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A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is the home of Liverpool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.C.?</w:t>
      </w:r>
    </w:p>
    <w:p w14:paraId="44EF81E7" w14:textId="77777777" w:rsidR="00F93A6F" w:rsidRDefault="00F93A6F">
      <w:pPr>
        <w:spacing w:line="100" w:lineRule="exact"/>
        <w:rPr>
          <w:sz w:val="10"/>
          <w:szCs w:val="10"/>
        </w:rPr>
      </w:pPr>
    </w:p>
    <w:p w14:paraId="33575CED" w14:textId="77777777" w:rsidR="00F93A6F" w:rsidRDefault="00F93A6F">
      <w:pPr>
        <w:spacing w:line="200" w:lineRule="exact"/>
      </w:pPr>
    </w:p>
    <w:p w14:paraId="3994BA0D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Who knocked Sweden out of the 2018 FI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orld Cup?</w:t>
      </w:r>
    </w:p>
    <w:p w14:paraId="19B26947" w14:textId="77777777" w:rsidR="00F93A6F" w:rsidRDefault="00F93A6F">
      <w:pPr>
        <w:spacing w:line="100" w:lineRule="exact"/>
        <w:rPr>
          <w:sz w:val="10"/>
          <w:szCs w:val="10"/>
        </w:rPr>
      </w:pPr>
    </w:p>
    <w:p w14:paraId="6C7D997D" w14:textId="77777777" w:rsidR="00F93A6F" w:rsidRDefault="00F93A6F">
      <w:pPr>
        <w:spacing w:line="200" w:lineRule="exact"/>
      </w:pPr>
    </w:p>
    <w:p w14:paraId="2976424E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  <w:sectPr w:rsidR="00F93A6F">
          <w:headerReference w:type="default" r:id="rId111"/>
          <w:footerReference w:type="default" r:id="rId112"/>
          <w:pgSz w:w="8400" w:h="11920"/>
          <w:pgMar w:top="1040" w:right="1140" w:bottom="280" w:left="600" w:header="734" w:footer="1065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Which club moved to the London Stadium in 2016?</w:t>
      </w:r>
    </w:p>
    <w:p w14:paraId="38DA6169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2CD7C007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Italy hosted the 1990 FI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orld Cup.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 or false?</w:t>
      </w:r>
    </w:p>
    <w:p w14:paraId="6BEE9FF0" w14:textId="77777777" w:rsidR="00F93A6F" w:rsidRDefault="00F93A6F">
      <w:pPr>
        <w:spacing w:line="100" w:lineRule="exact"/>
        <w:rPr>
          <w:sz w:val="10"/>
          <w:szCs w:val="10"/>
        </w:rPr>
      </w:pPr>
    </w:p>
    <w:p w14:paraId="3C7A9A65" w14:textId="77777777" w:rsidR="00F93A6F" w:rsidRDefault="00F93A6F">
      <w:pPr>
        <w:spacing w:line="200" w:lineRule="exact"/>
      </w:pPr>
    </w:p>
    <w:p w14:paraId="4681F73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Gunnersaurus Rex is the mascot of which club?</w:t>
      </w:r>
    </w:p>
    <w:p w14:paraId="02F61A15" w14:textId="77777777" w:rsidR="00F93A6F" w:rsidRDefault="00F93A6F">
      <w:pPr>
        <w:spacing w:line="100" w:lineRule="exact"/>
        <w:rPr>
          <w:sz w:val="10"/>
          <w:szCs w:val="10"/>
        </w:rPr>
      </w:pPr>
    </w:p>
    <w:p w14:paraId="365338F9" w14:textId="77777777" w:rsidR="00F93A6F" w:rsidRDefault="00F93A6F">
      <w:pPr>
        <w:spacing w:line="200" w:lineRule="exact"/>
      </w:pPr>
    </w:p>
    <w:p w14:paraId="31BD7BC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Who knocked Brazil out of the 2018 FI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orld Cup?</w:t>
      </w:r>
    </w:p>
    <w:p w14:paraId="4D427189" w14:textId="77777777" w:rsidR="00F93A6F" w:rsidRDefault="00F93A6F">
      <w:pPr>
        <w:spacing w:line="100" w:lineRule="exact"/>
        <w:rPr>
          <w:sz w:val="10"/>
          <w:szCs w:val="10"/>
        </w:rPr>
      </w:pPr>
    </w:p>
    <w:p w14:paraId="090A725C" w14:textId="77777777" w:rsidR="00F93A6F" w:rsidRDefault="00F93A6F">
      <w:pPr>
        <w:spacing w:line="200" w:lineRule="exact"/>
      </w:pPr>
    </w:p>
    <w:p w14:paraId="70D1E1E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4. St </w:t>
      </w:r>
      <w:r>
        <w:rPr>
          <w:rFonts w:ascii="Arial" w:eastAsia="Arial" w:hAnsi="Arial" w:cs="Arial"/>
          <w:color w:val="363435"/>
          <w:sz w:val="24"/>
          <w:szCs w:val="24"/>
        </w:rPr>
        <w:t>Patricks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Athletic are based in which Irish city?</w:t>
      </w:r>
    </w:p>
    <w:p w14:paraId="3ED33FE4" w14:textId="77777777" w:rsidR="00F93A6F" w:rsidRDefault="00F93A6F">
      <w:pPr>
        <w:spacing w:line="100" w:lineRule="exact"/>
        <w:rPr>
          <w:sz w:val="10"/>
          <w:szCs w:val="10"/>
        </w:rPr>
      </w:pPr>
    </w:p>
    <w:p w14:paraId="4946EEDC" w14:textId="77777777" w:rsidR="00F93A6F" w:rsidRDefault="00F93A6F">
      <w:pPr>
        <w:spacing w:line="200" w:lineRule="exact"/>
      </w:pPr>
    </w:p>
    <w:p w14:paraId="4146506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What does the ‘E’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stand for in UE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A?</w:t>
      </w:r>
    </w:p>
    <w:p w14:paraId="418666A4" w14:textId="77777777" w:rsidR="00F93A6F" w:rsidRDefault="00F93A6F">
      <w:pPr>
        <w:spacing w:line="100" w:lineRule="exact"/>
        <w:rPr>
          <w:sz w:val="10"/>
          <w:szCs w:val="10"/>
        </w:rPr>
      </w:pPr>
    </w:p>
    <w:p w14:paraId="5C1C6D67" w14:textId="77777777" w:rsidR="00F93A6F" w:rsidRDefault="00F93A6F">
      <w:pPr>
        <w:spacing w:line="200" w:lineRule="exact"/>
      </w:pPr>
    </w:p>
    <w:p w14:paraId="499E01B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Steven Gerrard played for which English club?</w:t>
      </w:r>
    </w:p>
    <w:p w14:paraId="4DB51955" w14:textId="77777777" w:rsidR="00F93A6F" w:rsidRDefault="00F93A6F">
      <w:pPr>
        <w:spacing w:line="100" w:lineRule="exact"/>
        <w:rPr>
          <w:sz w:val="10"/>
          <w:szCs w:val="10"/>
        </w:rPr>
      </w:pPr>
    </w:p>
    <w:p w14:paraId="3799A6C6" w14:textId="77777777" w:rsidR="00F93A6F" w:rsidRDefault="00F93A6F">
      <w:pPr>
        <w:spacing w:line="200" w:lineRule="exact"/>
      </w:pPr>
    </w:p>
    <w:p w14:paraId="1C9FCC0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7.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ayne Rooney joined which MLS club in 2018?</w:t>
      </w:r>
    </w:p>
    <w:p w14:paraId="3963EB8F" w14:textId="77777777" w:rsidR="00F93A6F" w:rsidRDefault="00F93A6F">
      <w:pPr>
        <w:spacing w:line="100" w:lineRule="exact"/>
        <w:rPr>
          <w:sz w:val="10"/>
          <w:szCs w:val="10"/>
        </w:rPr>
      </w:pPr>
    </w:p>
    <w:p w14:paraId="4950A8D0" w14:textId="77777777" w:rsidR="00F93A6F" w:rsidRDefault="00F93A6F">
      <w:pPr>
        <w:spacing w:line="200" w:lineRule="exact"/>
      </w:pPr>
    </w:p>
    <w:p w14:paraId="3669019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Who won the 1998/99 UE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Champions League?</w:t>
      </w:r>
    </w:p>
    <w:p w14:paraId="756DCE85" w14:textId="77777777" w:rsidR="00F93A6F" w:rsidRDefault="00F93A6F">
      <w:pPr>
        <w:spacing w:line="100" w:lineRule="exact"/>
        <w:rPr>
          <w:sz w:val="10"/>
          <w:szCs w:val="10"/>
        </w:rPr>
      </w:pPr>
    </w:p>
    <w:p w14:paraId="1098C306" w14:textId="77777777" w:rsidR="00F93A6F" w:rsidRDefault="00F93A6F">
      <w:pPr>
        <w:spacing w:line="200" w:lineRule="exact"/>
      </w:pPr>
    </w:p>
    <w:p w14:paraId="4F7E76A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9. Which </w:t>
      </w:r>
      <w:r>
        <w:rPr>
          <w:rFonts w:ascii="Arial" w:eastAsia="Arial" w:hAnsi="Arial" w:cs="Arial"/>
          <w:color w:val="363435"/>
          <w:sz w:val="24"/>
          <w:szCs w:val="24"/>
        </w:rPr>
        <w:t>English club are nicknamed the ‘Cherries’?</w:t>
      </w:r>
    </w:p>
    <w:p w14:paraId="419AA45B" w14:textId="77777777" w:rsidR="00F93A6F" w:rsidRDefault="00F93A6F">
      <w:pPr>
        <w:spacing w:line="100" w:lineRule="exact"/>
        <w:rPr>
          <w:sz w:val="10"/>
          <w:szCs w:val="10"/>
        </w:rPr>
      </w:pPr>
    </w:p>
    <w:p w14:paraId="64A02008" w14:textId="77777777" w:rsidR="00F93A6F" w:rsidRDefault="00F93A6F">
      <w:pPr>
        <w:spacing w:line="200" w:lineRule="exact"/>
      </w:pPr>
    </w:p>
    <w:p w14:paraId="6DF9BF1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Germany won the 2010 FI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orld Cup.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 or false?</w:t>
      </w:r>
    </w:p>
    <w:p w14:paraId="21252D60" w14:textId="77777777" w:rsidR="00F93A6F" w:rsidRDefault="00F93A6F">
      <w:pPr>
        <w:spacing w:line="100" w:lineRule="exact"/>
        <w:rPr>
          <w:sz w:val="10"/>
          <w:szCs w:val="10"/>
        </w:rPr>
      </w:pPr>
    </w:p>
    <w:p w14:paraId="2A4A8921" w14:textId="77777777" w:rsidR="00F93A6F" w:rsidRDefault="00F93A6F">
      <w:pPr>
        <w:spacing w:line="200" w:lineRule="exact"/>
      </w:pPr>
    </w:p>
    <w:p w14:paraId="087B74E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What nationality was the legendary footballer Garrincha?</w:t>
      </w:r>
    </w:p>
    <w:p w14:paraId="033FB6EE" w14:textId="77777777" w:rsidR="00F93A6F" w:rsidRDefault="00F93A6F">
      <w:pPr>
        <w:spacing w:line="100" w:lineRule="exact"/>
        <w:rPr>
          <w:sz w:val="10"/>
          <w:szCs w:val="10"/>
        </w:rPr>
      </w:pPr>
    </w:p>
    <w:p w14:paraId="3E597E1C" w14:textId="77777777" w:rsidR="00F93A6F" w:rsidRDefault="00F93A6F">
      <w:pPr>
        <w:spacing w:line="200" w:lineRule="exact"/>
      </w:pPr>
    </w:p>
    <w:p w14:paraId="0A47D41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Who were the first English club to sign Roy Keane?</w:t>
      </w:r>
    </w:p>
    <w:p w14:paraId="00A12226" w14:textId="77777777" w:rsidR="00F93A6F" w:rsidRDefault="00F93A6F">
      <w:pPr>
        <w:spacing w:line="100" w:lineRule="exact"/>
        <w:rPr>
          <w:sz w:val="10"/>
          <w:szCs w:val="10"/>
        </w:rPr>
      </w:pPr>
    </w:p>
    <w:p w14:paraId="40A7B577" w14:textId="77777777" w:rsidR="00F93A6F" w:rsidRDefault="00F93A6F">
      <w:pPr>
        <w:spacing w:line="200" w:lineRule="exact"/>
      </w:pPr>
    </w:p>
    <w:p w14:paraId="7CE96FC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13. What are the home </w:t>
      </w:r>
      <w:r>
        <w:rPr>
          <w:rFonts w:ascii="Arial" w:eastAsia="Arial" w:hAnsi="Arial" w:cs="Arial"/>
          <w:color w:val="363435"/>
          <w:sz w:val="24"/>
          <w:szCs w:val="24"/>
        </w:rPr>
        <w:t>colours of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Arsenal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.C.?</w:t>
      </w:r>
    </w:p>
    <w:p w14:paraId="2271C032" w14:textId="77777777" w:rsidR="00F93A6F" w:rsidRDefault="00F93A6F">
      <w:pPr>
        <w:spacing w:line="100" w:lineRule="exact"/>
        <w:rPr>
          <w:sz w:val="10"/>
          <w:szCs w:val="10"/>
        </w:rPr>
      </w:pPr>
    </w:p>
    <w:p w14:paraId="00E6F9BC" w14:textId="77777777" w:rsidR="00F93A6F" w:rsidRDefault="00F93A6F">
      <w:pPr>
        <w:spacing w:line="200" w:lineRule="exact"/>
      </w:pPr>
    </w:p>
    <w:p w14:paraId="3807644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Who scored the first hat-trick in the EPL?</w:t>
      </w:r>
    </w:p>
    <w:p w14:paraId="0E9F06D6" w14:textId="77777777" w:rsidR="00F93A6F" w:rsidRDefault="00F93A6F">
      <w:pPr>
        <w:spacing w:line="100" w:lineRule="exact"/>
        <w:rPr>
          <w:sz w:val="10"/>
          <w:szCs w:val="10"/>
        </w:rPr>
      </w:pPr>
    </w:p>
    <w:p w14:paraId="05D5F52C" w14:textId="77777777" w:rsidR="00F93A6F" w:rsidRDefault="00F93A6F">
      <w:pPr>
        <w:spacing w:line="200" w:lineRule="exact"/>
      </w:pPr>
    </w:p>
    <w:p w14:paraId="7C2B39A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13"/>
          <w:footerReference w:type="default" r:id="rId114"/>
          <w:pgSz w:w="8400" w:h="11920"/>
          <w:pgMar w:top="1040" w:right="1140" w:bottom="280" w:left="600" w:header="734" w:footer="1089" w:gutter="0"/>
          <w:pgNumType w:start="7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Which two clubs contest the Madrid Derby?</w:t>
      </w:r>
    </w:p>
    <w:p w14:paraId="214F9D01" w14:textId="77777777" w:rsidR="00F93A6F" w:rsidRDefault="00F93A6F">
      <w:pPr>
        <w:spacing w:before="18" w:line="220" w:lineRule="exact"/>
        <w:rPr>
          <w:sz w:val="22"/>
          <w:szCs w:val="22"/>
        </w:rPr>
      </w:pPr>
    </w:p>
    <w:p w14:paraId="0646E10B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In which county is Clones?</w:t>
      </w:r>
    </w:p>
    <w:p w14:paraId="683426E1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33C4754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2. In </w:t>
      </w:r>
      <w:r>
        <w:rPr>
          <w:rFonts w:ascii="Arial" w:eastAsia="Arial" w:hAnsi="Arial" w:cs="Arial"/>
          <w:color w:val="363435"/>
          <w:sz w:val="24"/>
          <w:szCs w:val="24"/>
        </w:rPr>
        <w:t>which county is Navan?</w:t>
      </w:r>
    </w:p>
    <w:p w14:paraId="12D51CF0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14C3D05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In which county is Downpatrick?</w:t>
      </w:r>
    </w:p>
    <w:p w14:paraId="371D944B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04CEDB8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In which county is Borris?</w:t>
      </w:r>
    </w:p>
    <w:p w14:paraId="0EC8EBE4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4D0E4A7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In which county is Ballymena?</w:t>
      </w:r>
    </w:p>
    <w:p w14:paraId="384C943F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6CE011D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In which county is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ramore?</w:t>
      </w:r>
    </w:p>
    <w:p w14:paraId="6B1A81CF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72F2CE5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In which county is Buncrana?</w:t>
      </w:r>
    </w:p>
    <w:p w14:paraId="67E1FDD2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63D35FF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In which county is Lisnaskea?</w:t>
      </w:r>
    </w:p>
    <w:p w14:paraId="3F167308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5B47D8F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9. In which county is </w:t>
      </w:r>
      <w:r>
        <w:rPr>
          <w:rFonts w:ascii="Arial" w:eastAsia="Arial" w:hAnsi="Arial" w:cs="Arial"/>
          <w:color w:val="363435"/>
          <w:sz w:val="24"/>
          <w:szCs w:val="24"/>
        </w:rPr>
        <w:t>Enniscrone?</w:t>
      </w:r>
    </w:p>
    <w:p w14:paraId="6E5C4F01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664FC52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In which county is Naas?</w:t>
      </w:r>
    </w:p>
    <w:p w14:paraId="1D4C849A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1B87CA5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In which county is Mallow?</w:t>
      </w:r>
    </w:p>
    <w:p w14:paraId="4369F62C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5315C0E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In which county is Kenmare?</w:t>
      </w:r>
    </w:p>
    <w:p w14:paraId="04969D10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2114304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In which county is Coleraine?</w:t>
      </w:r>
    </w:p>
    <w:p w14:paraId="1E8DCA60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4099748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In which county is Belturbet?</w:t>
      </w:r>
    </w:p>
    <w:p w14:paraId="5A184CF6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714D651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In which county is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Ardee?</w:t>
      </w:r>
    </w:p>
    <w:p w14:paraId="412CEB04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7340DE6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15"/>
          <w:pgSz w:w="8400" w:h="11920"/>
          <w:pgMar w:top="1040" w:right="1140" w:bottom="280" w:left="600" w:header="734" w:footer="1089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16. In </w:t>
      </w:r>
      <w:r>
        <w:rPr>
          <w:rFonts w:ascii="Arial" w:eastAsia="Arial" w:hAnsi="Arial" w:cs="Arial"/>
          <w:color w:val="363435"/>
          <w:sz w:val="24"/>
          <w:szCs w:val="24"/>
        </w:rPr>
        <w:t>which county is Loughrea?</w:t>
      </w:r>
    </w:p>
    <w:p w14:paraId="1AA203F8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547F0B0C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In which county is Swords?</w:t>
      </w:r>
    </w:p>
    <w:p w14:paraId="28D7AFEA" w14:textId="77777777" w:rsidR="00F93A6F" w:rsidRDefault="00F93A6F">
      <w:pPr>
        <w:spacing w:line="100" w:lineRule="exact"/>
        <w:rPr>
          <w:sz w:val="10"/>
          <w:szCs w:val="10"/>
        </w:rPr>
      </w:pPr>
    </w:p>
    <w:p w14:paraId="758474B4" w14:textId="77777777" w:rsidR="00F93A6F" w:rsidRDefault="00F93A6F">
      <w:pPr>
        <w:spacing w:line="200" w:lineRule="exact"/>
      </w:pPr>
    </w:p>
    <w:p w14:paraId="757E0F4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In which county is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Arklow?</w:t>
      </w:r>
    </w:p>
    <w:p w14:paraId="001D1A99" w14:textId="77777777" w:rsidR="00F93A6F" w:rsidRDefault="00F93A6F">
      <w:pPr>
        <w:spacing w:line="100" w:lineRule="exact"/>
        <w:rPr>
          <w:sz w:val="10"/>
          <w:szCs w:val="10"/>
        </w:rPr>
      </w:pPr>
    </w:p>
    <w:p w14:paraId="7792002C" w14:textId="77777777" w:rsidR="00F93A6F" w:rsidRDefault="00F93A6F">
      <w:pPr>
        <w:spacing w:line="200" w:lineRule="exact"/>
      </w:pPr>
    </w:p>
    <w:p w14:paraId="371D98B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In which county is Kilbeggan?</w:t>
      </w:r>
    </w:p>
    <w:p w14:paraId="05786898" w14:textId="77777777" w:rsidR="00F93A6F" w:rsidRDefault="00F93A6F">
      <w:pPr>
        <w:spacing w:line="100" w:lineRule="exact"/>
        <w:rPr>
          <w:sz w:val="10"/>
          <w:szCs w:val="10"/>
        </w:rPr>
      </w:pPr>
    </w:p>
    <w:p w14:paraId="775146F6" w14:textId="77777777" w:rsidR="00F93A6F" w:rsidRDefault="00F93A6F">
      <w:pPr>
        <w:spacing w:line="200" w:lineRule="exact"/>
      </w:pPr>
    </w:p>
    <w:p w14:paraId="041C50F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In which county is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ullamore?</w:t>
      </w:r>
    </w:p>
    <w:p w14:paraId="4D5AE879" w14:textId="77777777" w:rsidR="00F93A6F" w:rsidRDefault="00F93A6F">
      <w:pPr>
        <w:spacing w:line="100" w:lineRule="exact"/>
        <w:rPr>
          <w:sz w:val="10"/>
          <w:szCs w:val="10"/>
        </w:rPr>
      </w:pPr>
    </w:p>
    <w:p w14:paraId="33955482" w14:textId="77777777" w:rsidR="00F93A6F" w:rsidRDefault="00F93A6F">
      <w:pPr>
        <w:spacing w:line="200" w:lineRule="exact"/>
      </w:pPr>
    </w:p>
    <w:p w14:paraId="02D7BDF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In which county is Dungannon?</w:t>
      </w:r>
    </w:p>
    <w:p w14:paraId="299EA1AA" w14:textId="77777777" w:rsidR="00F93A6F" w:rsidRDefault="00F93A6F">
      <w:pPr>
        <w:spacing w:line="100" w:lineRule="exact"/>
        <w:rPr>
          <w:sz w:val="10"/>
          <w:szCs w:val="10"/>
        </w:rPr>
      </w:pPr>
    </w:p>
    <w:p w14:paraId="45ACCBCE" w14:textId="77777777" w:rsidR="00F93A6F" w:rsidRDefault="00F93A6F">
      <w:pPr>
        <w:spacing w:line="200" w:lineRule="exact"/>
      </w:pPr>
    </w:p>
    <w:p w14:paraId="11136E8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In which county is New Ross?</w:t>
      </w:r>
    </w:p>
    <w:p w14:paraId="3184494C" w14:textId="77777777" w:rsidR="00F93A6F" w:rsidRDefault="00F93A6F">
      <w:pPr>
        <w:spacing w:line="100" w:lineRule="exact"/>
        <w:rPr>
          <w:sz w:val="10"/>
          <w:szCs w:val="10"/>
        </w:rPr>
      </w:pPr>
    </w:p>
    <w:p w14:paraId="3AFCC60C" w14:textId="77777777" w:rsidR="00F93A6F" w:rsidRDefault="00F93A6F">
      <w:pPr>
        <w:spacing w:line="200" w:lineRule="exact"/>
      </w:pPr>
    </w:p>
    <w:p w14:paraId="0E46813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7. In which county is </w:t>
      </w:r>
      <w:r>
        <w:rPr>
          <w:rFonts w:ascii="Arial" w:eastAsia="Arial" w:hAnsi="Arial" w:cs="Arial"/>
          <w:color w:val="363435"/>
          <w:sz w:val="24"/>
          <w:szCs w:val="24"/>
        </w:rPr>
        <w:t>Roscrea?</w:t>
      </w:r>
    </w:p>
    <w:p w14:paraId="41D8FAEB" w14:textId="77777777" w:rsidR="00F93A6F" w:rsidRDefault="00F93A6F">
      <w:pPr>
        <w:spacing w:line="100" w:lineRule="exact"/>
        <w:rPr>
          <w:sz w:val="10"/>
          <w:szCs w:val="10"/>
        </w:rPr>
      </w:pPr>
    </w:p>
    <w:p w14:paraId="3C1EE994" w14:textId="77777777" w:rsidR="00F93A6F" w:rsidRDefault="00F93A6F">
      <w:pPr>
        <w:spacing w:line="200" w:lineRule="exact"/>
      </w:pPr>
    </w:p>
    <w:p w14:paraId="08F3B54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In which county is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Adare?</w:t>
      </w:r>
    </w:p>
    <w:p w14:paraId="087EF8FB" w14:textId="77777777" w:rsidR="00F93A6F" w:rsidRDefault="00F93A6F">
      <w:pPr>
        <w:spacing w:line="100" w:lineRule="exact"/>
        <w:rPr>
          <w:sz w:val="10"/>
          <w:szCs w:val="10"/>
        </w:rPr>
      </w:pPr>
    </w:p>
    <w:p w14:paraId="0A227CE5" w14:textId="77777777" w:rsidR="00F93A6F" w:rsidRDefault="00F93A6F">
      <w:pPr>
        <w:spacing w:line="200" w:lineRule="exact"/>
      </w:pPr>
    </w:p>
    <w:p w14:paraId="681E0A2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In which county is Gowran?</w:t>
      </w:r>
    </w:p>
    <w:p w14:paraId="63782D0B" w14:textId="77777777" w:rsidR="00F93A6F" w:rsidRDefault="00F93A6F">
      <w:pPr>
        <w:spacing w:line="100" w:lineRule="exact"/>
        <w:rPr>
          <w:sz w:val="10"/>
          <w:szCs w:val="10"/>
        </w:rPr>
      </w:pPr>
    </w:p>
    <w:p w14:paraId="1464E5A7" w14:textId="77777777" w:rsidR="00F93A6F" w:rsidRDefault="00F93A6F">
      <w:pPr>
        <w:spacing w:line="200" w:lineRule="exact"/>
      </w:pPr>
    </w:p>
    <w:p w14:paraId="7DCAE54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In which county is Manorhamilton?</w:t>
      </w:r>
    </w:p>
    <w:p w14:paraId="6BCB8633" w14:textId="77777777" w:rsidR="00F93A6F" w:rsidRDefault="00F93A6F">
      <w:pPr>
        <w:spacing w:line="100" w:lineRule="exact"/>
        <w:rPr>
          <w:sz w:val="10"/>
          <w:szCs w:val="10"/>
        </w:rPr>
      </w:pPr>
    </w:p>
    <w:p w14:paraId="79E83A73" w14:textId="77777777" w:rsidR="00F93A6F" w:rsidRDefault="00F93A6F">
      <w:pPr>
        <w:spacing w:line="200" w:lineRule="exact"/>
      </w:pPr>
    </w:p>
    <w:p w14:paraId="5D174B9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In which county is Bolye?</w:t>
      </w:r>
    </w:p>
    <w:p w14:paraId="61BB6C11" w14:textId="77777777" w:rsidR="00F93A6F" w:rsidRDefault="00F93A6F">
      <w:pPr>
        <w:spacing w:line="100" w:lineRule="exact"/>
        <w:rPr>
          <w:sz w:val="10"/>
          <w:szCs w:val="10"/>
        </w:rPr>
      </w:pPr>
    </w:p>
    <w:p w14:paraId="6E2DB951" w14:textId="77777777" w:rsidR="00F93A6F" w:rsidRDefault="00F93A6F">
      <w:pPr>
        <w:spacing w:line="200" w:lineRule="exact"/>
      </w:pPr>
    </w:p>
    <w:p w14:paraId="6B2B3CE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In which county is Ennis?</w:t>
      </w:r>
    </w:p>
    <w:p w14:paraId="74CC5A15" w14:textId="77777777" w:rsidR="00F93A6F" w:rsidRDefault="00F93A6F">
      <w:pPr>
        <w:spacing w:line="100" w:lineRule="exact"/>
        <w:rPr>
          <w:sz w:val="10"/>
          <w:szCs w:val="10"/>
        </w:rPr>
      </w:pPr>
    </w:p>
    <w:p w14:paraId="5EA8D4AF" w14:textId="77777777" w:rsidR="00F93A6F" w:rsidRDefault="00F93A6F">
      <w:pPr>
        <w:spacing w:line="200" w:lineRule="exact"/>
      </w:pPr>
    </w:p>
    <w:p w14:paraId="0DF41D9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13. In which county is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estport?</w:t>
      </w:r>
    </w:p>
    <w:p w14:paraId="691EC493" w14:textId="77777777" w:rsidR="00F93A6F" w:rsidRDefault="00F93A6F">
      <w:pPr>
        <w:spacing w:line="100" w:lineRule="exact"/>
        <w:rPr>
          <w:sz w:val="10"/>
          <w:szCs w:val="10"/>
        </w:rPr>
      </w:pPr>
    </w:p>
    <w:p w14:paraId="5C681C22" w14:textId="77777777" w:rsidR="00F93A6F" w:rsidRDefault="00F93A6F">
      <w:pPr>
        <w:spacing w:line="200" w:lineRule="exact"/>
      </w:pPr>
    </w:p>
    <w:p w14:paraId="210C314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14. In which county is </w:t>
      </w:r>
      <w:r>
        <w:rPr>
          <w:rFonts w:ascii="Arial" w:eastAsia="Arial" w:hAnsi="Arial" w:cs="Arial"/>
          <w:color w:val="363435"/>
          <w:sz w:val="24"/>
          <w:szCs w:val="24"/>
        </w:rPr>
        <w:t>Crossmaglen?</w:t>
      </w:r>
    </w:p>
    <w:p w14:paraId="6BCC0E7E" w14:textId="77777777" w:rsidR="00F93A6F" w:rsidRDefault="00F93A6F">
      <w:pPr>
        <w:spacing w:line="100" w:lineRule="exact"/>
        <w:rPr>
          <w:sz w:val="10"/>
          <w:szCs w:val="10"/>
        </w:rPr>
      </w:pPr>
    </w:p>
    <w:p w14:paraId="0E54E878" w14:textId="77777777" w:rsidR="00F93A6F" w:rsidRDefault="00F93A6F">
      <w:pPr>
        <w:spacing w:line="200" w:lineRule="exact"/>
      </w:pPr>
    </w:p>
    <w:p w14:paraId="6A66FE4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In which county is Portlaoise?</w:t>
      </w:r>
    </w:p>
    <w:p w14:paraId="0C3532CD" w14:textId="77777777" w:rsidR="00F93A6F" w:rsidRDefault="00F93A6F">
      <w:pPr>
        <w:spacing w:line="100" w:lineRule="exact"/>
        <w:rPr>
          <w:sz w:val="10"/>
          <w:szCs w:val="10"/>
        </w:rPr>
      </w:pPr>
    </w:p>
    <w:p w14:paraId="6FEA8982" w14:textId="77777777" w:rsidR="00F93A6F" w:rsidRDefault="00F93A6F">
      <w:pPr>
        <w:spacing w:line="200" w:lineRule="exact"/>
      </w:pPr>
    </w:p>
    <w:p w14:paraId="13AA326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16"/>
          <w:pgSz w:w="8400" w:h="11920"/>
          <w:pgMar w:top="1040" w:right="1140" w:bottom="280" w:left="600" w:header="734" w:footer="1089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16. In which county is Granard?</w:t>
      </w:r>
    </w:p>
    <w:p w14:paraId="035D05D2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22B4FFB0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Complete the phrase: ‘Pass with flying…’</w:t>
      </w:r>
    </w:p>
    <w:p w14:paraId="14C1D7D6" w14:textId="77777777" w:rsidR="00F93A6F" w:rsidRDefault="00F93A6F">
      <w:pPr>
        <w:spacing w:line="100" w:lineRule="exact"/>
        <w:rPr>
          <w:sz w:val="10"/>
          <w:szCs w:val="10"/>
        </w:rPr>
      </w:pPr>
    </w:p>
    <w:p w14:paraId="6B81D87F" w14:textId="77777777" w:rsidR="00F93A6F" w:rsidRDefault="00F93A6F">
      <w:pPr>
        <w:spacing w:line="200" w:lineRule="exact"/>
      </w:pPr>
    </w:p>
    <w:p w14:paraId="6F5B835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Lions are carnivores.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 or false?</w:t>
      </w:r>
    </w:p>
    <w:p w14:paraId="24CA562E" w14:textId="77777777" w:rsidR="00F93A6F" w:rsidRDefault="00F93A6F">
      <w:pPr>
        <w:spacing w:line="100" w:lineRule="exact"/>
        <w:rPr>
          <w:sz w:val="10"/>
          <w:szCs w:val="10"/>
        </w:rPr>
      </w:pPr>
    </w:p>
    <w:p w14:paraId="0158F7C2" w14:textId="77777777" w:rsidR="00F93A6F" w:rsidRDefault="00F93A6F">
      <w:pPr>
        <w:spacing w:line="200" w:lineRule="exact"/>
      </w:pPr>
    </w:p>
    <w:p w14:paraId="4D25872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elly is an inform term for which </w:t>
      </w:r>
      <w:r>
        <w:rPr>
          <w:rFonts w:ascii="Arial" w:eastAsia="Arial" w:hAnsi="Arial" w:cs="Arial"/>
          <w:color w:val="363435"/>
          <w:sz w:val="24"/>
          <w:szCs w:val="24"/>
        </w:rPr>
        <w:t>appliance?</w:t>
      </w:r>
    </w:p>
    <w:p w14:paraId="33BF7795" w14:textId="77777777" w:rsidR="00F93A6F" w:rsidRDefault="00F93A6F">
      <w:pPr>
        <w:spacing w:line="100" w:lineRule="exact"/>
        <w:rPr>
          <w:sz w:val="10"/>
          <w:szCs w:val="10"/>
        </w:rPr>
      </w:pPr>
    </w:p>
    <w:p w14:paraId="535B50D7" w14:textId="77777777" w:rsidR="00F93A6F" w:rsidRDefault="00F93A6F">
      <w:pPr>
        <w:spacing w:line="200" w:lineRule="exact"/>
      </w:pPr>
    </w:p>
    <w:p w14:paraId="71392D6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What ‘P’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the sheet of glass in a window?</w:t>
      </w:r>
    </w:p>
    <w:p w14:paraId="398FDECD" w14:textId="77777777" w:rsidR="00F93A6F" w:rsidRDefault="00F93A6F">
      <w:pPr>
        <w:spacing w:line="100" w:lineRule="exact"/>
        <w:rPr>
          <w:sz w:val="10"/>
          <w:szCs w:val="10"/>
        </w:rPr>
      </w:pPr>
    </w:p>
    <w:p w14:paraId="5F63273A" w14:textId="77777777" w:rsidR="00F93A6F" w:rsidRDefault="00F93A6F">
      <w:pPr>
        <w:spacing w:line="200" w:lineRule="exact"/>
      </w:pPr>
    </w:p>
    <w:p w14:paraId="79E4C43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What is the outer skin of an apple called?</w:t>
      </w:r>
    </w:p>
    <w:p w14:paraId="5848849D" w14:textId="77777777" w:rsidR="00F93A6F" w:rsidRDefault="00F93A6F">
      <w:pPr>
        <w:spacing w:line="100" w:lineRule="exact"/>
        <w:rPr>
          <w:sz w:val="10"/>
          <w:szCs w:val="10"/>
        </w:rPr>
      </w:pPr>
    </w:p>
    <w:p w14:paraId="71146701" w14:textId="77777777" w:rsidR="00F93A6F" w:rsidRDefault="00F93A6F">
      <w:pPr>
        <w:spacing w:line="200" w:lineRule="exact"/>
      </w:pPr>
    </w:p>
    <w:p w14:paraId="36C087C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What is the UK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busiest airport?</w:t>
      </w:r>
    </w:p>
    <w:p w14:paraId="1324AA4B" w14:textId="77777777" w:rsidR="00F93A6F" w:rsidRDefault="00F93A6F">
      <w:pPr>
        <w:spacing w:line="100" w:lineRule="exact"/>
        <w:rPr>
          <w:sz w:val="10"/>
          <w:szCs w:val="10"/>
        </w:rPr>
      </w:pPr>
    </w:p>
    <w:p w14:paraId="00A5B50C" w14:textId="77777777" w:rsidR="00F93A6F" w:rsidRDefault="00F93A6F">
      <w:pPr>
        <w:spacing w:line="200" w:lineRule="exact"/>
      </w:pPr>
    </w:p>
    <w:p w14:paraId="701F50D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In which country was Pope Francis born?</w:t>
      </w:r>
    </w:p>
    <w:p w14:paraId="7C6E47BC" w14:textId="77777777" w:rsidR="00F93A6F" w:rsidRDefault="00F93A6F">
      <w:pPr>
        <w:spacing w:line="100" w:lineRule="exact"/>
        <w:rPr>
          <w:sz w:val="10"/>
          <w:szCs w:val="10"/>
        </w:rPr>
      </w:pPr>
    </w:p>
    <w:p w14:paraId="2DC3030A" w14:textId="77777777" w:rsidR="00F93A6F" w:rsidRDefault="00F93A6F">
      <w:pPr>
        <w:spacing w:line="200" w:lineRule="exact"/>
      </w:pPr>
    </w:p>
    <w:p w14:paraId="2D58675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What is the o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ficial language of Poland?</w:t>
      </w:r>
    </w:p>
    <w:p w14:paraId="3380F368" w14:textId="77777777" w:rsidR="00F93A6F" w:rsidRDefault="00F93A6F">
      <w:pPr>
        <w:spacing w:line="100" w:lineRule="exact"/>
        <w:rPr>
          <w:sz w:val="10"/>
          <w:szCs w:val="10"/>
        </w:rPr>
      </w:pPr>
    </w:p>
    <w:p w14:paraId="7506BA37" w14:textId="77777777" w:rsidR="00F93A6F" w:rsidRDefault="00F93A6F">
      <w:pPr>
        <w:spacing w:line="200" w:lineRule="exact"/>
      </w:pPr>
    </w:p>
    <w:p w14:paraId="1E22BD3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The name of </w:t>
      </w:r>
      <w:r>
        <w:rPr>
          <w:rFonts w:ascii="Arial" w:eastAsia="Arial" w:hAnsi="Arial" w:cs="Arial"/>
          <w:color w:val="363435"/>
          <w:sz w:val="24"/>
          <w:szCs w:val="24"/>
        </w:rPr>
        <w:t>which country means Rich Coast in English?</w:t>
      </w:r>
    </w:p>
    <w:p w14:paraId="35C22D9E" w14:textId="77777777" w:rsidR="00F93A6F" w:rsidRDefault="00F93A6F">
      <w:pPr>
        <w:spacing w:line="100" w:lineRule="exact"/>
        <w:rPr>
          <w:sz w:val="10"/>
          <w:szCs w:val="10"/>
        </w:rPr>
      </w:pPr>
    </w:p>
    <w:p w14:paraId="755CCE2D" w14:textId="77777777" w:rsidR="00F93A6F" w:rsidRDefault="00F93A6F">
      <w:pPr>
        <w:spacing w:line="200" w:lineRule="exact"/>
      </w:pPr>
    </w:p>
    <w:p w14:paraId="045E950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What is an adult female badger called?</w:t>
      </w:r>
    </w:p>
    <w:p w14:paraId="3B86F632" w14:textId="77777777" w:rsidR="00F93A6F" w:rsidRDefault="00F93A6F">
      <w:pPr>
        <w:spacing w:line="100" w:lineRule="exact"/>
        <w:rPr>
          <w:sz w:val="10"/>
          <w:szCs w:val="10"/>
        </w:rPr>
      </w:pPr>
    </w:p>
    <w:p w14:paraId="439FA3CC" w14:textId="77777777" w:rsidR="00F93A6F" w:rsidRDefault="00F93A6F">
      <w:pPr>
        <w:spacing w:line="200" w:lineRule="exact"/>
      </w:pPr>
    </w:p>
    <w:p w14:paraId="5E5B957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Which US state is named after a French king?</w:t>
      </w:r>
    </w:p>
    <w:p w14:paraId="7A81AD39" w14:textId="77777777" w:rsidR="00F93A6F" w:rsidRDefault="00F93A6F">
      <w:pPr>
        <w:spacing w:line="100" w:lineRule="exact"/>
        <w:rPr>
          <w:sz w:val="10"/>
          <w:szCs w:val="10"/>
        </w:rPr>
      </w:pPr>
    </w:p>
    <w:p w14:paraId="5BDF7059" w14:textId="77777777" w:rsidR="00F93A6F" w:rsidRDefault="00F93A6F">
      <w:pPr>
        <w:spacing w:line="200" w:lineRule="exact"/>
      </w:pPr>
    </w:p>
    <w:p w14:paraId="25E5DDE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What is the legal voting age in Ireland?</w:t>
      </w:r>
    </w:p>
    <w:p w14:paraId="7E7F8D88" w14:textId="77777777" w:rsidR="00F93A6F" w:rsidRDefault="00F93A6F">
      <w:pPr>
        <w:spacing w:line="100" w:lineRule="exact"/>
        <w:rPr>
          <w:sz w:val="10"/>
          <w:szCs w:val="10"/>
        </w:rPr>
      </w:pPr>
    </w:p>
    <w:p w14:paraId="7E65A2B3" w14:textId="77777777" w:rsidR="00F93A6F" w:rsidRDefault="00F93A6F">
      <w:pPr>
        <w:spacing w:line="200" w:lineRule="exact"/>
      </w:pPr>
    </w:p>
    <w:p w14:paraId="1C1F967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Dakar is the capital city of which country?</w:t>
      </w:r>
    </w:p>
    <w:p w14:paraId="02DBA980" w14:textId="77777777" w:rsidR="00F93A6F" w:rsidRDefault="00F93A6F">
      <w:pPr>
        <w:spacing w:line="100" w:lineRule="exact"/>
        <w:rPr>
          <w:sz w:val="10"/>
          <w:szCs w:val="10"/>
        </w:rPr>
      </w:pPr>
    </w:p>
    <w:p w14:paraId="4002404F" w14:textId="77777777" w:rsidR="00F93A6F" w:rsidRDefault="00F93A6F">
      <w:pPr>
        <w:spacing w:line="200" w:lineRule="exact"/>
      </w:pPr>
    </w:p>
    <w:p w14:paraId="3169E20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14. In which </w:t>
      </w:r>
      <w:r>
        <w:rPr>
          <w:rFonts w:ascii="Arial" w:eastAsia="Arial" w:hAnsi="Arial" w:cs="Arial"/>
          <w:color w:val="363435"/>
          <w:sz w:val="24"/>
          <w:szCs w:val="24"/>
        </w:rPr>
        <w:t>Irish county is the Lake Isle of Innisfree?</w:t>
      </w:r>
    </w:p>
    <w:p w14:paraId="46101FE6" w14:textId="77777777" w:rsidR="00F93A6F" w:rsidRDefault="00F93A6F">
      <w:pPr>
        <w:spacing w:line="100" w:lineRule="exact"/>
        <w:rPr>
          <w:sz w:val="10"/>
          <w:szCs w:val="10"/>
        </w:rPr>
      </w:pPr>
    </w:p>
    <w:p w14:paraId="73A484BB" w14:textId="77777777" w:rsidR="00F93A6F" w:rsidRDefault="00F93A6F">
      <w:pPr>
        <w:spacing w:line="200" w:lineRule="exact"/>
      </w:pPr>
    </w:p>
    <w:p w14:paraId="0984F36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17"/>
          <w:footerReference w:type="default" r:id="rId118"/>
          <w:pgSz w:w="8400" w:h="11920"/>
          <w:pgMar w:top="1040" w:right="1140" w:bottom="280" w:left="600" w:header="734" w:footer="1116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UCD is the abbreviation of which Irish university?</w:t>
      </w:r>
    </w:p>
    <w:p w14:paraId="4C7A2E1A" w14:textId="77777777" w:rsidR="00F93A6F" w:rsidRDefault="00F93A6F">
      <w:pPr>
        <w:spacing w:before="6" w:line="180" w:lineRule="exact"/>
        <w:rPr>
          <w:sz w:val="18"/>
          <w:szCs w:val="18"/>
        </w:rPr>
      </w:pPr>
    </w:p>
    <w:p w14:paraId="06476F12" w14:textId="77777777" w:rsidR="00F93A6F" w:rsidRDefault="00F93A6F">
      <w:pPr>
        <w:spacing w:line="200" w:lineRule="exact"/>
      </w:pPr>
    </w:p>
    <w:p w14:paraId="7D7CADEC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Complete the phrase: ‘As tough as old…’</w:t>
      </w:r>
    </w:p>
    <w:p w14:paraId="33293344" w14:textId="77777777" w:rsidR="00F93A6F" w:rsidRDefault="00F93A6F">
      <w:pPr>
        <w:spacing w:line="100" w:lineRule="exact"/>
        <w:rPr>
          <w:sz w:val="10"/>
          <w:szCs w:val="10"/>
        </w:rPr>
      </w:pPr>
    </w:p>
    <w:p w14:paraId="4EA08D58" w14:textId="77777777" w:rsidR="00F93A6F" w:rsidRDefault="00F93A6F">
      <w:pPr>
        <w:spacing w:line="200" w:lineRule="exact"/>
      </w:pPr>
    </w:p>
    <w:p w14:paraId="005B5A6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What ‘H’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can come before work, </w:t>
      </w:r>
      <w:r>
        <w:rPr>
          <w:rFonts w:ascii="Arial" w:eastAsia="Arial" w:hAnsi="Arial" w:cs="Arial"/>
          <w:color w:val="363435"/>
          <w:sz w:val="24"/>
          <w:szCs w:val="24"/>
        </w:rPr>
        <w:t>sick and made?</w:t>
      </w:r>
    </w:p>
    <w:p w14:paraId="4BA84822" w14:textId="77777777" w:rsidR="00F93A6F" w:rsidRDefault="00F93A6F">
      <w:pPr>
        <w:spacing w:line="100" w:lineRule="exact"/>
        <w:rPr>
          <w:sz w:val="10"/>
          <w:szCs w:val="10"/>
        </w:rPr>
      </w:pPr>
    </w:p>
    <w:p w14:paraId="11E41FF7" w14:textId="77777777" w:rsidR="00F93A6F" w:rsidRDefault="00F93A6F">
      <w:pPr>
        <w:spacing w:line="200" w:lineRule="exact"/>
      </w:pPr>
    </w:p>
    <w:p w14:paraId="77AAFFE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In nursery rhymes, who came to town on a pony?</w:t>
      </w:r>
    </w:p>
    <w:p w14:paraId="76280B18" w14:textId="77777777" w:rsidR="00F93A6F" w:rsidRDefault="00F93A6F">
      <w:pPr>
        <w:spacing w:line="100" w:lineRule="exact"/>
        <w:rPr>
          <w:sz w:val="10"/>
          <w:szCs w:val="10"/>
        </w:rPr>
      </w:pPr>
    </w:p>
    <w:p w14:paraId="793E9153" w14:textId="77777777" w:rsidR="00F93A6F" w:rsidRDefault="00F93A6F">
      <w:pPr>
        <w:spacing w:line="200" w:lineRule="exact"/>
      </w:pPr>
    </w:p>
    <w:p w14:paraId="705A15D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Colorado Rockies play which sport?</w:t>
      </w:r>
    </w:p>
    <w:p w14:paraId="4B058ABD" w14:textId="77777777" w:rsidR="00F93A6F" w:rsidRDefault="00F93A6F">
      <w:pPr>
        <w:spacing w:line="100" w:lineRule="exact"/>
        <w:rPr>
          <w:sz w:val="10"/>
          <w:szCs w:val="10"/>
        </w:rPr>
      </w:pPr>
    </w:p>
    <w:p w14:paraId="2EA84B34" w14:textId="77777777" w:rsidR="00F93A6F" w:rsidRDefault="00F93A6F">
      <w:pPr>
        <w:spacing w:line="200" w:lineRule="exact"/>
      </w:pPr>
    </w:p>
    <w:p w14:paraId="0959DBD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What is an adult female leopard called?</w:t>
      </w:r>
    </w:p>
    <w:p w14:paraId="57547C2F" w14:textId="77777777" w:rsidR="00F93A6F" w:rsidRDefault="00F93A6F">
      <w:pPr>
        <w:spacing w:line="100" w:lineRule="exact"/>
        <w:rPr>
          <w:sz w:val="10"/>
          <w:szCs w:val="10"/>
        </w:rPr>
      </w:pPr>
    </w:p>
    <w:p w14:paraId="5F2CFB2D" w14:textId="77777777" w:rsidR="00F93A6F" w:rsidRDefault="00F93A6F">
      <w:pPr>
        <w:spacing w:line="200" w:lineRule="exact"/>
      </w:pPr>
    </w:p>
    <w:p w14:paraId="5BACE0F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unisians are natives of which country?</w:t>
      </w:r>
    </w:p>
    <w:p w14:paraId="123F21A0" w14:textId="77777777" w:rsidR="00F93A6F" w:rsidRDefault="00F93A6F">
      <w:pPr>
        <w:spacing w:line="100" w:lineRule="exact"/>
        <w:rPr>
          <w:sz w:val="10"/>
          <w:szCs w:val="10"/>
        </w:rPr>
      </w:pPr>
    </w:p>
    <w:p w14:paraId="1AF9ABF4" w14:textId="77777777" w:rsidR="00F93A6F" w:rsidRDefault="00F93A6F">
      <w:pPr>
        <w:spacing w:line="200" w:lineRule="exact"/>
      </w:pPr>
    </w:p>
    <w:p w14:paraId="7746654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7. In which country did chopsticks </w:t>
      </w:r>
      <w:r>
        <w:rPr>
          <w:rFonts w:ascii="Arial" w:eastAsia="Arial" w:hAnsi="Arial" w:cs="Arial"/>
          <w:color w:val="363435"/>
          <w:sz w:val="24"/>
          <w:szCs w:val="24"/>
        </w:rPr>
        <w:t>originate?</w:t>
      </w:r>
    </w:p>
    <w:p w14:paraId="62A8A3D1" w14:textId="77777777" w:rsidR="00F93A6F" w:rsidRDefault="00F93A6F">
      <w:pPr>
        <w:spacing w:line="100" w:lineRule="exact"/>
        <w:rPr>
          <w:sz w:val="10"/>
          <w:szCs w:val="10"/>
        </w:rPr>
      </w:pPr>
    </w:p>
    <w:p w14:paraId="7AA18454" w14:textId="77777777" w:rsidR="00F93A6F" w:rsidRDefault="00F93A6F">
      <w:pPr>
        <w:spacing w:line="200" w:lineRule="exact"/>
      </w:pPr>
    </w:p>
    <w:p w14:paraId="215E90F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What mode of transport is ridden by a cyclist?</w:t>
      </w:r>
    </w:p>
    <w:p w14:paraId="43EB1BEE" w14:textId="77777777" w:rsidR="00F93A6F" w:rsidRDefault="00F93A6F">
      <w:pPr>
        <w:spacing w:line="100" w:lineRule="exact"/>
        <w:rPr>
          <w:sz w:val="10"/>
          <w:szCs w:val="10"/>
        </w:rPr>
      </w:pPr>
    </w:p>
    <w:p w14:paraId="2D9B6403" w14:textId="77777777" w:rsidR="00F93A6F" w:rsidRDefault="00F93A6F">
      <w:pPr>
        <w:spacing w:line="200" w:lineRule="exact"/>
      </w:pPr>
    </w:p>
    <w:p w14:paraId="3D5885C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What colour is Little Miss Sunshine?</w:t>
      </w:r>
    </w:p>
    <w:p w14:paraId="08120AF4" w14:textId="77777777" w:rsidR="00F93A6F" w:rsidRDefault="00F93A6F">
      <w:pPr>
        <w:spacing w:line="100" w:lineRule="exact"/>
        <w:rPr>
          <w:sz w:val="10"/>
          <w:szCs w:val="10"/>
        </w:rPr>
      </w:pPr>
    </w:p>
    <w:p w14:paraId="373AE152" w14:textId="77777777" w:rsidR="00F93A6F" w:rsidRDefault="00F93A6F">
      <w:pPr>
        <w:spacing w:line="200" w:lineRule="exact"/>
      </w:pPr>
    </w:p>
    <w:p w14:paraId="68E2E6D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In which ocean is the Coral Sea?</w:t>
      </w:r>
    </w:p>
    <w:p w14:paraId="63BEE76D" w14:textId="77777777" w:rsidR="00F93A6F" w:rsidRDefault="00F93A6F">
      <w:pPr>
        <w:spacing w:line="100" w:lineRule="exact"/>
        <w:rPr>
          <w:sz w:val="10"/>
          <w:szCs w:val="10"/>
        </w:rPr>
      </w:pPr>
    </w:p>
    <w:p w14:paraId="2DC11D36" w14:textId="77777777" w:rsidR="00F93A6F" w:rsidRDefault="00F93A6F">
      <w:pPr>
        <w:spacing w:line="200" w:lineRule="exact"/>
      </w:pPr>
    </w:p>
    <w:p w14:paraId="648A679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What ‘B’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 two-piece bathing suit?</w:t>
      </w:r>
    </w:p>
    <w:p w14:paraId="2CB44CC4" w14:textId="77777777" w:rsidR="00F93A6F" w:rsidRDefault="00F93A6F">
      <w:pPr>
        <w:spacing w:line="100" w:lineRule="exact"/>
        <w:rPr>
          <w:sz w:val="10"/>
          <w:szCs w:val="10"/>
        </w:rPr>
      </w:pPr>
    </w:p>
    <w:p w14:paraId="1BF1D74B" w14:textId="77777777" w:rsidR="00F93A6F" w:rsidRDefault="00F93A6F">
      <w:pPr>
        <w:spacing w:line="200" w:lineRule="exact"/>
      </w:pPr>
    </w:p>
    <w:p w14:paraId="27DD14C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What does the ‘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A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stand for in the acronym N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O?</w:t>
      </w:r>
    </w:p>
    <w:p w14:paraId="67735A3A" w14:textId="77777777" w:rsidR="00F93A6F" w:rsidRDefault="00F93A6F">
      <w:pPr>
        <w:spacing w:line="100" w:lineRule="exact"/>
        <w:rPr>
          <w:sz w:val="10"/>
          <w:szCs w:val="10"/>
        </w:rPr>
      </w:pPr>
    </w:p>
    <w:p w14:paraId="4F5962E6" w14:textId="77777777" w:rsidR="00F93A6F" w:rsidRDefault="00F93A6F">
      <w:pPr>
        <w:spacing w:line="200" w:lineRule="exact"/>
      </w:pPr>
    </w:p>
    <w:p w14:paraId="3333E6C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The </w:t>
      </w:r>
      <w:r>
        <w:rPr>
          <w:rFonts w:ascii="Arial" w:eastAsia="Arial" w:hAnsi="Arial" w:cs="Arial"/>
          <w:color w:val="363435"/>
          <w:sz w:val="24"/>
          <w:szCs w:val="24"/>
        </w:rPr>
        <w:t>Gregorian calendar is named after which pope?</w:t>
      </w:r>
    </w:p>
    <w:p w14:paraId="69281B61" w14:textId="77777777" w:rsidR="00F93A6F" w:rsidRDefault="00F93A6F">
      <w:pPr>
        <w:spacing w:line="100" w:lineRule="exact"/>
        <w:rPr>
          <w:sz w:val="10"/>
          <w:szCs w:val="10"/>
        </w:rPr>
      </w:pPr>
    </w:p>
    <w:p w14:paraId="42AF4AF4" w14:textId="77777777" w:rsidR="00F93A6F" w:rsidRDefault="00F93A6F">
      <w:pPr>
        <w:spacing w:line="200" w:lineRule="exact"/>
      </w:pPr>
    </w:p>
    <w:p w14:paraId="59DB500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What is the two letter abbreviation for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Arizona?</w:t>
      </w:r>
    </w:p>
    <w:p w14:paraId="4D98F647" w14:textId="77777777" w:rsidR="00F93A6F" w:rsidRDefault="00F93A6F">
      <w:pPr>
        <w:spacing w:line="100" w:lineRule="exact"/>
        <w:rPr>
          <w:sz w:val="10"/>
          <w:szCs w:val="10"/>
        </w:rPr>
      </w:pPr>
    </w:p>
    <w:p w14:paraId="002CD950" w14:textId="77777777" w:rsidR="00F93A6F" w:rsidRDefault="00F93A6F">
      <w:pPr>
        <w:spacing w:line="200" w:lineRule="exact"/>
      </w:pPr>
    </w:p>
    <w:p w14:paraId="53998B8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19"/>
          <w:footerReference w:type="default" r:id="rId120"/>
          <w:pgSz w:w="8400" w:h="11920"/>
          <w:pgMar w:top="1040" w:right="1140" w:bottom="280" w:left="600" w:header="734" w:footer="972" w:gutter="0"/>
          <w:pgNumType w:start="74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15. Which three Irish counties begin with the letter </w:t>
      </w:r>
      <w:r>
        <w:rPr>
          <w:rFonts w:ascii="Arial" w:eastAsia="Arial" w:hAnsi="Arial" w:cs="Arial"/>
          <w:color w:val="363435"/>
          <w:sz w:val="24"/>
          <w:szCs w:val="24"/>
        </w:rPr>
        <w:t>‘K’?</w:t>
      </w:r>
    </w:p>
    <w:p w14:paraId="448AC676" w14:textId="77777777" w:rsidR="00F93A6F" w:rsidRDefault="00F93A6F">
      <w:pPr>
        <w:spacing w:before="6" w:line="180" w:lineRule="exact"/>
        <w:rPr>
          <w:sz w:val="18"/>
          <w:szCs w:val="18"/>
        </w:rPr>
      </w:pPr>
    </w:p>
    <w:p w14:paraId="1AEC6DDE" w14:textId="77777777" w:rsidR="00F93A6F" w:rsidRDefault="00F93A6F">
      <w:pPr>
        <w:spacing w:line="200" w:lineRule="exact"/>
      </w:pPr>
    </w:p>
    <w:p w14:paraId="7B3F9EAF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N is the symbol for which chemical element?</w:t>
      </w:r>
    </w:p>
    <w:p w14:paraId="52B792E3" w14:textId="77777777" w:rsidR="00F93A6F" w:rsidRDefault="00F93A6F">
      <w:pPr>
        <w:spacing w:line="100" w:lineRule="exact"/>
        <w:rPr>
          <w:sz w:val="10"/>
          <w:szCs w:val="10"/>
        </w:rPr>
      </w:pPr>
    </w:p>
    <w:p w14:paraId="678AFD48" w14:textId="77777777" w:rsidR="00F93A6F" w:rsidRDefault="00F93A6F">
      <w:pPr>
        <w:spacing w:line="200" w:lineRule="exact"/>
      </w:pPr>
    </w:p>
    <w:p w14:paraId="5A23A5C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What title is given to the ruler of a principality?</w:t>
      </w:r>
    </w:p>
    <w:p w14:paraId="249C5981" w14:textId="77777777" w:rsidR="00F93A6F" w:rsidRDefault="00F93A6F">
      <w:pPr>
        <w:spacing w:line="100" w:lineRule="exact"/>
        <w:rPr>
          <w:sz w:val="10"/>
          <w:szCs w:val="10"/>
        </w:rPr>
      </w:pPr>
    </w:p>
    <w:p w14:paraId="1D226DE7" w14:textId="77777777" w:rsidR="00F93A6F" w:rsidRDefault="00F93A6F">
      <w:pPr>
        <w:spacing w:line="200" w:lineRule="exact"/>
      </w:pPr>
    </w:p>
    <w:p w14:paraId="4CDEE7B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Complete the phrase: ‘Skating on thin…’</w:t>
      </w:r>
    </w:p>
    <w:p w14:paraId="1E6B7B05" w14:textId="77777777" w:rsidR="00F93A6F" w:rsidRDefault="00F93A6F">
      <w:pPr>
        <w:spacing w:line="100" w:lineRule="exact"/>
        <w:rPr>
          <w:sz w:val="10"/>
          <w:szCs w:val="10"/>
        </w:rPr>
      </w:pPr>
    </w:p>
    <w:p w14:paraId="1C5B431D" w14:textId="77777777" w:rsidR="00F93A6F" w:rsidRDefault="00F93A6F">
      <w:pPr>
        <w:spacing w:line="200" w:lineRule="exact"/>
      </w:pPr>
    </w:p>
    <w:p w14:paraId="742A704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What is the two letter abbreviation for New Jersey?</w:t>
      </w:r>
    </w:p>
    <w:p w14:paraId="1B2204E0" w14:textId="77777777" w:rsidR="00F93A6F" w:rsidRDefault="00F93A6F">
      <w:pPr>
        <w:spacing w:line="100" w:lineRule="exact"/>
        <w:rPr>
          <w:sz w:val="10"/>
          <w:szCs w:val="10"/>
        </w:rPr>
      </w:pPr>
    </w:p>
    <w:p w14:paraId="0321B7F5" w14:textId="77777777" w:rsidR="00F93A6F" w:rsidRDefault="00F93A6F">
      <w:pPr>
        <w:spacing w:line="200" w:lineRule="exact"/>
      </w:pPr>
    </w:p>
    <w:p w14:paraId="3F9AD66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What is the square root of 121?</w:t>
      </w:r>
    </w:p>
    <w:p w14:paraId="3220AB5A" w14:textId="77777777" w:rsidR="00F93A6F" w:rsidRDefault="00F93A6F">
      <w:pPr>
        <w:spacing w:line="100" w:lineRule="exact"/>
        <w:rPr>
          <w:sz w:val="10"/>
          <w:szCs w:val="10"/>
        </w:rPr>
      </w:pPr>
    </w:p>
    <w:p w14:paraId="2A5A7C6E" w14:textId="77777777" w:rsidR="00F93A6F" w:rsidRDefault="00F93A6F">
      <w:pPr>
        <w:spacing w:line="200" w:lineRule="exact"/>
      </w:pPr>
    </w:p>
    <w:p w14:paraId="6C644E8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6.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V</w:t>
      </w:r>
      <w:r>
        <w:rPr>
          <w:rFonts w:ascii="Arial" w:eastAsia="Arial" w:hAnsi="Arial" w:cs="Arial"/>
          <w:color w:val="363435"/>
          <w:sz w:val="24"/>
          <w:szCs w:val="24"/>
        </w:rPr>
        <w:t>irginians are natives of which US state?</w:t>
      </w:r>
    </w:p>
    <w:p w14:paraId="5F260861" w14:textId="77777777" w:rsidR="00F93A6F" w:rsidRDefault="00F93A6F">
      <w:pPr>
        <w:spacing w:line="100" w:lineRule="exact"/>
        <w:rPr>
          <w:sz w:val="10"/>
          <w:szCs w:val="10"/>
        </w:rPr>
      </w:pPr>
    </w:p>
    <w:p w14:paraId="511C6201" w14:textId="77777777" w:rsidR="00F93A6F" w:rsidRDefault="00F93A6F">
      <w:pPr>
        <w:spacing w:line="200" w:lineRule="exact"/>
      </w:pPr>
    </w:p>
    <w:p w14:paraId="48E8A85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Portugal has a coastline on which ocean?</w:t>
      </w:r>
    </w:p>
    <w:p w14:paraId="208FD61F" w14:textId="77777777" w:rsidR="00F93A6F" w:rsidRDefault="00F93A6F">
      <w:pPr>
        <w:spacing w:line="100" w:lineRule="exact"/>
        <w:rPr>
          <w:sz w:val="10"/>
          <w:szCs w:val="10"/>
        </w:rPr>
      </w:pPr>
    </w:p>
    <w:p w14:paraId="49163109" w14:textId="77777777" w:rsidR="00F93A6F" w:rsidRDefault="00F93A6F">
      <w:pPr>
        <w:spacing w:line="200" w:lineRule="exact"/>
      </w:pPr>
    </w:p>
    <w:p w14:paraId="736414F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What is the name of Bart Simpson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mother?</w:t>
      </w:r>
    </w:p>
    <w:p w14:paraId="61841FE4" w14:textId="77777777" w:rsidR="00F93A6F" w:rsidRDefault="00F93A6F">
      <w:pPr>
        <w:spacing w:line="100" w:lineRule="exact"/>
        <w:rPr>
          <w:sz w:val="10"/>
          <w:szCs w:val="10"/>
        </w:rPr>
      </w:pPr>
    </w:p>
    <w:p w14:paraId="24C84C77" w14:textId="77777777" w:rsidR="00F93A6F" w:rsidRDefault="00F93A6F">
      <w:pPr>
        <w:spacing w:line="200" w:lineRule="exact"/>
      </w:pPr>
    </w:p>
    <w:p w14:paraId="332A348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Norway borders France.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 or false?</w:t>
      </w:r>
    </w:p>
    <w:p w14:paraId="752D8A23" w14:textId="77777777" w:rsidR="00F93A6F" w:rsidRDefault="00F93A6F">
      <w:pPr>
        <w:spacing w:line="100" w:lineRule="exact"/>
        <w:rPr>
          <w:sz w:val="10"/>
          <w:szCs w:val="10"/>
        </w:rPr>
      </w:pPr>
    </w:p>
    <w:p w14:paraId="6F1946EA" w14:textId="77777777" w:rsidR="00F93A6F" w:rsidRDefault="00F93A6F">
      <w:pPr>
        <w:spacing w:line="200" w:lineRule="exact"/>
      </w:pPr>
    </w:p>
    <w:p w14:paraId="37C275E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What colour is HP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sauce?</w:t>
      </w:r>
    </w:p>
    <w:p w14:paraId="3A329C67" w14:textId="77777777" w:rsidR="00F93A6F" w:rsidRDefault="00F93A6F">
      <w:pPr>
        <w:spacing w:line="100" w:lineRule="exact"/>
        <w:rPr>
          <w:sz w:val="10"/>
          <w:szCs w:val="10"/>
        </w:rPr>
      </w:pPr>
    </w:p>
    <w:p w14:paraId="42A6E1B3" w14:textId="77777777" w:rsidR="00F93A6F" w:rsidRDefault="00F93A6F">
      <w:pPr>
        <w:spacing w:line="200" w:lineRule="exact"/>
      </w:pPr>
    </w:p>
    <w:p w14:paraId="172D786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In which country was Rudyard Kipling bor</w:t>
      </w:r>
      <w:r>
        <w:rPr>
          <w:rFonts w:ascii="Arial" w:eastAsia="Arial" w:hAnsi="Arial" w:cs="Arial"/>
          <w:color w:val="363435"/>
          <w:sz w:val="24"/>
          <w:szCs w:val="24"/>
        </w:rPr>
        <w:t>n?</w:t>
      </w:r>
    </w:p>
    <w:p w14:paraId="4670E23B" w14:textId="77777777" w:rsidR="00F93A6F" w:rsidRDefault="00F93A6F">
      <w:pPr>
        <w:spacing w:line="100" w:lineRule="exact"/>
        <w:rPr>
          <w:sz w:val="10"/>
          <w:szCs w:val="10"/>
        </w:rPr>
      </w:pPr>
    </w:p>
    <w:p w14:paraId="73A3D0F7" w14:textId="77777777" w:rsidR="00F93A6F" w:rsidRDefault="00F93A6F">
      <w:pPr>
        <w:spacing w:line="200" w:lineRule="exact"/>
      </w:pPr>
    </w:p>
    <w:p w14:paraId="6E94844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Which three months begin with a vowel?</w:t>
      </w:r>
    </w:p>
    <w:p w14:paraId="52A344AD" w14:textId="77777777" w:rsidR="00F93A6F" w:rsidRDefault="00F93A6F">
      <w:pPr>
        <w:spacing w:line="100" w:lineRule="exact"/>
        <w:rPr>
          <w:sz w:val="10"/>
          <w:szCs w:val="10"/>
        </w:rPr>
      </w:pPr>
    </w:p>
    <w:p w14:paraId="5C8E7331" w14:textId="77777777" w:rsidR="00F93A6F" w:rsidRDefault="00F93A6F">
      <w:pPr>
        <w:spacing w:line="200" w:lineRule="exact"/>
      </w:pPr>
    </w:p>
    <w:p w14:paraId="5FE6108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What is the lightest noble gas?</w:t>
      </w:r>
    </w:p>
    <w:p w14:paraId="181573FF" w14:textId="77777777" w:rsidR="00F93A6F" w:rsidRDefault="00F93A6F">
      <w:pPr>
        <w:spacing w:line="100" w:lineRule="exact"/>
        <w:rPr>
          <w:sz w:val="10"/>
          <w:szCs w:val="10"/>
        </w:rPr>
      </w:pPr>
    </w:p>
    <w:p w14:paraId="0A0FCCC4" w14:textId="77777777" w:rsidR="00F93A6F" w:rsidRDefault="00F93A6F">
      <w:pPr>
        <w:spacing w:line="200" w:lineRule="exact"/>
      </w:pPr>
    </w:p>
    <w:p w14:paraId="1B2F277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Budapest is the capital city of which country?</w:t>
      </w:r>
    </w:p>
    <w:p w14:paraId="7B0AA74B" w14:textId="77777777" w:rsidR="00F93A6F" w:rsidRDefault="00F93A6F">
      <w:pPr>
        <w:spacing w:line="100" w:lineRule="exact"/>
        <w:rPr>
          <w:sz w:val="10"/>
          <w:szCs w:val="10"/>
        </w:rPr>
      </w:pPr>
    </w:p>
    <w:p w14:paraId="62C0F3FC" w14:textId="77777777" w:rsidR="00F93A6F" w:rsidRDefault="00F93A6F">
      <w:pPr>
        <w:spacing w:line="200" w:lineRule="exact"/>
      </w:pPr>
    </w:p>
    <w:p w14:paraId="1F5D019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21"/>
          <w:pgSz w:w="8400" w:h="11920"/>
          <w:pgMar w:top="1040" w:right="1140" w:bottom="280" w:left="600" w:header="734" w:footer="972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UCC is the abbreviation for which Irish university?</w:t>
      </w:r>
    </w:p>
    <w:p w14:paraId="4E138933" w14:textId="77777777" w:rsidR="00F93A6F" w:rsidRDefault="00F93A6F">
      <w:pPr>
        <w:spacing w:before="18" w:line="200" w:lineRule="exact"/>
      </w:pPr>
    </w:p>
    <w:p w14:paraId="5E8346F6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1. Beak is an </w:t>
      </w:r>
      <w:r>
        <w:rPr>
          <w:rFonts w:ascii="Arial" w:eastAsia="Arial" w:hAnsi="Arial" w:cs="Arial"/>
          <w:color w:val="363435"/>
          <w:sz w:val="24"/>
          <w:szCs w:val="24"/>
        </w:rPr>
        <w:t>informal term for which part of the body?</w:t>
      </w:r>
    </w:p>
    <w:p w14:paraId="6D46389C" w14:textId="77777777" w:rsidR="00F93A6F" w:rsidRDefault="00F93A6F">
      <w:pPr>
        <w:spacing w:before="4" w:line="260" w:lineRule="exact"/>
        <w:rPr>
          <w:sz w:val="26"/>
          <w:szCs w:val="26"/>
        </w:rPr>
      </w:pPr>
    </w:p>
    <w:p w14:paraId="39F6B26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What ‘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A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 person who travels into space?</w:t>
      </w:r>
    </w:p>
    <w:p w14:paraId="4828063E" w14:textId="77777777" w:rsidR="00F93A6F" w:rsidRDefault="00F93A6F">
      <w:pPr>
        <w:spacing w:before="4" w:line="260" w:lineRule="exact"/>
        <w:rPr>
          <w:sz w:val="26"/>
          <w:szCs w:val="26"/>
        </w:rPr>
      </w:pPr>
    </w:p>
    <w:p w14:paraId="4284620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In which country did samba dancing originate?</w:t>
      </w:r>
    </w:p>
    <w:p w14:paraId="6BB1506D" w14:textId="77777777" w:rsidR="00F93A6F" w:rsidRDefault="00F93A6F">
      <w:pPr>
        <w:spacing w:before="4" w:line="260" w:lineRule="exact"/>
        <w:rPr>
          <w:sz w:val="26"/>
          <w:szCs w:val="26"/>
        </w:rPr>
      </w:pPr>
    </w:p>
    <w:p w14:paraId="0C67540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What ‘C’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can come after birthda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, cup and tea?</w:t>
      </w:r>
    </w:p>
    <w:p w14:paraId="730FF9F1" w14:textId="77777777" w:rsidR="00F93A6F" w:rsidRDefault="00F93A6F">
      <w:pPr>
        <w:spacing w:before="4" w:line="260" w:lineRule="exact"/>
        <w:rPr>
          <w:sz w:val="26"/>
          <w:szCs w:val="26"/>
        </w:rPr>
      </w:pPr>
    </w:p>
    <w:p w14:paraId="46F48B7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5.Where on the body is an Easter bonnet worn?</w:t>
      </w:r>
    </w:p>
    <w:p w14:paraId="2E97F47B" w14:textId="77777777" w:rsidR="00F93A6F" w:rsidRDefault="00F93A6F">
      <w:pPr>
        <w:spacing w:before="4" w:line="260" w:lineRule="exact"/>
        <w:rPr>
          <w:sz w:val="26"/>
          <w:szCs w:val="26"/>
        </w:rPr>
      </w:pPr>
    </w:p>
    <w:p w14:paraId="168AE3C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6. What is </w:t>
      </w:r>
      <w:r>
        <w:rPr>
          <w:rFonts w:ascii="Arial" w:eastAsia="Arial" w:hAnsi="Arial" w:cs="Arial"/>
          <w:color w:val="363435"/>
          <w:sz w:val="24"/>
          <w:szCs w:val="24"/>
        </w:rPr>
        <w:t>the second vowel in the English alphabet?</w:t>
      </w:r>
    </w:p>
    <w:p w14:paraId="6950517B" w14:textId="77777777" w:rsidR="00F93A6F" w:rsidRDefault="00F93A6F">
      <w:pPr>
        <w:spacing w:before="4" w:line="260" w:lineRule="exact"/>
        <w:rPr>
          <w:sz w:val="26"/>
          <w:szCs w:val="26"/>
        </w:rPr>
      </w:pPr>
    </w:p>
    <w:p w14:paraId="4952CAE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Who picked a peck of pickled peppers?</w:t>
      </w:r>
    </w:p>
    <w:p w14:paraId="083DE27F" w14:textId="77777777" w:rsidR="00F93A6F" w:rsidRDefault="00F93A6F">
      <w:pPr>
        <w:spacing w:before="4" w:line="260" w:lineRule="exact"/>
        <w:rPr>
          <w:sz w:val="26"/>
          <w:szCs w:val="26"/>
        </w:rPr>
      </w:pPr>
    </w:p>
    <w:p w14:paraId="4926E3E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What colour is SpongeBob Squarepants?</w:t>
      </w:r>
    </w:p>
    <w:p w14:paraId="7402C101" w14:textId="77777777" w:rsidR="00F93A6F" w:rsidRDefault="00F93A6F">
      <w:pPr>
        <w:spacing w:before="4" w:line="260" w:lineRule="exact"/>
        <w:rPr>
          <w:sz w:val="26"/>
          <w:szCs w:val="26"/>
        </w:rPr>
      </w:pPr>
    </w:p>
    <w:p w14:paraId="28B32F4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adjective ‘porcine’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refers to which farm animal?</w:t>
      </w:r>
    </w:p>
    <w:p w14:paraId="7D28E664" w14:textId="77777777" w:rsidR="00F93A6F" w:rsidRDefault="00F93A6F">
      <w:pPr>
        <w:spacing w:before="4" w:line="260" w:lineRule="exact"/>
        <w:rPr>
          <w:sz w:val="26"/>
          <w:szCs w:val="26"/>
        </w:rPr>
      </w:pPr>
    </w:p>
    <w:p w14:paraId="251B8E5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What ‘E’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 female sheep?</w:t>
      </w:r>
    </w:p>
    <w:p w14:paraId="2D30EEA2" w14:textId="77777777" w:rsidR="00F93A6F" w:rsidRDefault="00F93A6F">
      <w:pPr>
        <w:spacing w:before="4" w:line="260" w:lineRule="exact"/>
        <w:rPr>
          <w:sz w:val="26"/>
          <w:szCs w:val="26"/>
        </w:rPr>
      </w:pPr>
    </w:p>
    <w:p w14:paraId="493F91D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1. In which country was the </w:t>
      </w:r>
      <w:r>
        <w:rPr>
          <w:rFonts w:ascii="Arial" w:eastAsia="Arial" w:hAnsi="Arial" w:cs="Arial"/>
          <w:color w:val="363435"/>
          <w:sz w:val="24"/>
          <w:szCs w:val="24"/>
        </w:rPr>
        <w:t>composer Handel born?</w:t>
      </w:r>
    </w:p>
    <w:p w14:paraId="26C9FE61" w14:textId="77777777" w:rsidR="00F93A6F" w:rsidRDefault="00F93A6F">
      <w:pPr>
        <w:spacing w:before="4" w:line="260" w:lineRule="exact"/>
        <w:rPr>
          <w:sz w:val="26"/>
          <w:szCs w:val="26"/>
        </w:rPr>
      </w:pPr>
    </w:p>
    <w:p w14:paraId="2E30A7F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Which three Irish counties end with the letter ‘E’?</w:t>
      </w:r>
    </w:p>
    <w:p w14:paraId="1BA817E1" w14:textId="77777777" w:rsidR="00F93A6F" w:rsidRDefault="00F93A6F">
      <w:pPr>
        <w:spacing w:before="4" w:line="260" w:lineRule="exact"/>
        <w:rPr>
          <w:sz w:val="26"/>
          <w:szCs w:val="26"/>
        </w:rPr>
      </w:pPr>
    </w:p>
    <w:p w14:paraId="1AA8DD3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What is the only country to border Portugal?</w:t>
      </w:r>
    </w:p>
    <w:p w14:paraId="5B3B75F3" w14:textId="77777777" w:rsidR="00F93A6F" w:rsidRDefault="00F93A6F">
      <w:pPr>
        <w:spacing w:before="4" w:line="260" w:lineRule="exact"/>
        <w:rPr>
          <w:sz w:val="26"/>
          <w:szCs w:val="26"/>
        </w:rPr>
      </w:pPr>
    </w:p>
    <w:p w14:paraId="1328C57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In which century was William Shakespeare born?</w:t>
      </w:r>
    </w:p>
    <w:p w14:paraId="1E2D40ED" w14:textId="77777777" w:rsidR="00F93A6F" w:rsidRDefault="00F93A6F">
      <w:pPr>
        <w:spacing w:before="4" w:line="260" w:lineRule="exact"/>
        <w:rPr>
          <w:sz w:val="26"/>
          <w:szCs w:val="26"/>
        </w:rPr>
      </w:pPr>
    </w:p>
    <w:p w14:paraId="492088E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22"/>
          <w:footerReference w:type="default" r:id="rId123"/>
          <w:pgSz w:w="8400" w:h="11920"/>
          <w:pgMar w:top="1040" w:right="1140" w:bottom="280" w:left="600" w:header="734" w:footer="1151" w:gutter="0"/>
          <w:pgNumType w:start="76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What nationality was the biologist Louis Pasteur?</w:t>
      </w:r>
    </w:p>
    <w:p w14:paraId="00301634" w14:textId="77777777" w:rsidR="00F93A6F" w:rsidRDefault="00E330CA">
      <w:pPr>
        <w:spacing w:before="34"/>
        <w:ind w:left="2671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color w:val="363435"/>
          <w:sz w:val="32"/>
          <w:szCs w:val="32"/>
        </w:rPr>
        <w:lastRenderedPageBreak/>
        <w:t>Harry Potter</w:t>
      </w:r>
    </w:p>
    <w:p w14:paraId="4FD08309" w14:textId="77777777" w:rsidR="00F93A6F" w:rsidRDefault="00F93A6F">
      <w:pPr>
        <w:spacing w:before="9" w:line="100" w:lineRule="exact"/>
        <w:rPr>
          <w:sz w:val="11"/>
          <w:szCs w:val="11"/>
        </w:rPr>
      </w:pPr>
    </w:p>
    <w:p w14:paraId="0D3FC851" w14:textId="77777777" w:rsidR="00F93A6F" w:rsidRDefault="00F93A6F">
      <w:pPr>
        <w:spacing w:line="200" w:lineRule="exact"/>
      </w:pPr>
    </w:p>
    <w:p w14:paraId="62F4775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Which author created Harry Potter?</w:t>
      </w:r>
    </w:p>
    <w:p w14:paraId="5792E2A7" w14:textId="77777777" w:rsidR="00F93A6F" w:rsidRDefault="00F93A6F">
      <w:pPr>
        <w:spacing w:line="100" w:lineRule="exact"/>
        <w:rPr>
          <w:sz w:val="10"/>
          <w:szCs w:val="10"/>
        </w:rPr>
      </w:pPr>
    </w:p>
    <w:p w14:paraId="390DF44A" w14:textId="77777777" w:rsidR="00F93A6F" w:rsidRDefault="00F93A6F">
      <w:pPr>
        <w:spacing w:line="200" w:lineRule="exact"/>
      </w:pPr>
    </w:p>
    <w:p w14:paraId="676189A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What is the title of the first book in the series?</w:t>
      </w:r>
    </w:p>
    <w:p w14:paraId="23E9E205" w14:textId="77777777" w:rsidR="00F93A6F" w:rsidRDefault="00F93A6F">
      <w:pPr>
        <w:spacing w:line="100" w:lineRule="exact"/>
        <w:rPr>
          <w:sz w:val="10"/>
          <w:szCs w:val="10"/>
        </w:rPr>
      </w:pPr>
    </w:p>
    <w:p w14:paraId="5E90AF4F" w14:textId="77777777" w:rsidR="00F93A6F" w:rsidRDefault="00F93A6F">
      <w:pPr>
        <w:spacing w:line="200" w:lineRule="exact"/>
      </w:pPr>
    </w:p>
    <w:p w14:paraId="6FA24D3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What are the names of Harry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parents?</w:t>
      </w:r>
    </w:p>
    <w:p w14:paraId="4078A61F" w14:textId="77777777" w:rsidR="00F93A6F" w:rsidRDefault="00F93A6F">
      <w:pPr>
        <w:spacing w:line="100" w:lineRule="exact"/>
        <w:rPr>
          <w:sz w:val="10"/>
          <w:szCs w:val="10"/>
        </w:rPr>
      </w:pPr>
    </w:p>
    <w:p w14:paraId="6F89D231" w14:textId="77777777" w:rsidR="00F93A6F" w:rsidRDefault="00F93A6F">
      <w:pPr>
        <w:spacing w:line="200" w:lineRule="exact"/>
      </w:pPr>
    </w:p>
    <w:p w14:paraId="1551A75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At what age </w:t>
      </w:r>
      <w:r>
        <w:rPr>
          <w:rFonts w:ascii="Arial" w:eastAsia="Arial" w:hAnsi="Arial" w:cs="Arial"/>
          <w:color w:val="363435"/>
          <w:sz w:val="24"/>
          <w:szCs w:val="24"/>
        </w:rPr>
        <w:t>does Harry discover that he is a wizard?</w:t>
      </w:r>
    </w:p>
    <w:p w14:paraId="788CE900" w14:textId="77777777" w:rsidR="00F93A6F" w:rsidRDefault="00F93A6F">
      <w:pPr>
        <w:spacing w:line="100" w:lineRule="exact"/>
        <w:rPr>
          <w:sz w:val="10"/>
          <w:szCs w:val="10"/>
        </w:rPr>
      </w:pPr>
    </w:p>
    <w:p w14:paraId="50D39AA3" w14:textId="77777777" w:rsidR="00F93A6F" w:rsidRDefault="00F93A6F">
      <w:pPr>
        <w:spacing w:line="200" w:lineRule="exact"/>
      </w:pPr>
    </w:p>
    <w:p w14:paraId="60E03FF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What are non-magical people called?</w:t>
      </w:r>
    </w:p>
    <w:p w14:paraId="160213DD" w14:textId="77777777" w:rsidR="00F93A6F" w:rsidRDefault="00F93A6F">
      <w:pPr>
        <w:spacing w:line="100" w:lineRule="exact"/>
        <w:rPr>
          <w:sz w:val="10"/>
          <w:szCs w:val="10"/>
        </w:rPr>
      </w:pPr>
    </w:p>
    <w:p w14:paraId="68C0BCCE" w14:textId="77777777" w:rsidR="00F93A6F" w:rsidRDefault="00F93A6F">
      <w:pPr>
        <w:spacing w:line="200" w:lineRule="exact"/>
      </w:pPr>
    </w:p>
    <w:p w14:paraId="45181B8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Cedric Diggory belongs to which house?</w:t>
      </w:r>
    </w:p>
    <w:p w14:paraId="48E4EB13" w14:textId="77777777" w:rsidR="00F93A6F" w:rsidRDefault="00F93A6F">
      <w:pPr>
        <w:spacing w:line="100" w:lineRule="exact"/>
        <w:rPr>
          <w:sz w:val="10"/>
          <w:szCs w:val="10"/>
        </w:rPr>
      </w:pPr>
    </w:p>
    <w:p w14:paraId="111B1A5C" w14:textId="77777777" w:rsidR="00F93A6F" w:rsidRDefault="00F93A6F">
      <w:pPr>
        <w:spacing w:line="200" w:lineRule="exact"/>
      </w:pPr>
    </w:p>
    <w:p w14:paraId="57CF08D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What is Hermione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surname?</w:t>
      </w:r>
    </w:p>
    <w:p w14:paraId="3C92527B" w14:textId="77777777" w:rsidR="00F93A6F" w:rsidRDefault="00F93A6F">
      <w:pPr>
        <w:spacing w:line="100" w:lineRule="exact"/>
        <w:rPr>
          <w:sz w:val="10"/>
          <w:szCs w:val="10"/>
        </w:rPr>
      </w:pPr>
    </w:p>
    <w:p w14:paraId="54730BA1" w14:textId="77777777" w:rsidR="00F93A6F" w:rsidRDefault="00F93A6F">
      <w:pPr>
        <w:spacing w:line="200" w:lineRule="exact"/>
      </w:pPr>
    </w:p>
    <w:p w14:paraId="5C91FC4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How many players are there on a quiddtich team?</w:t>
      </w:r>
    </w:p>
    <w:p w14:paraId="6786F824" w14:textId="77777777" w:rsidR="00F93A6F" w:rsidRDefault="00F93A6F">
      <w:pPr>
        <w:spacing w:line="100" w:lineRule="exact"/>
        <w:rPr>
          <w:sz w:val="10"/>
          <w:szCs w:val="10"/>
        </w:rPr>
      </w:pPr>
    </w:p>
    <w:p w14:paraId="3FEA7590" w14:textId="77777777" w:rsidR="00F93A6F" w:rsidRDefault="00F93A6F">
      <w:pPr>
        <w:spacing w:line="200" w:lineRule="exact"/>
      </w:pPr>
    </w:p>
    <w:p w14:paraId="20ACF22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What is the name of Ron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s </w:t>
      </w:r>
      <w:r>
        <w:rPr>
          <w:rFonts w:ascii="Arial" w:eastAsia="Arial" w:hAnsi="Arial" w:cs="Arial"/>
          <w:color w:val="363435"/>
          <w:sz w:val="24"/>
          <w:szCs w:val="24"/>
        </w:rPr>
        <w:t>sister?</w:t>
      </w:r>
    </w:p>
    <w:p w14:paraId="25D277AB" w14:textId="77777777" w:rsidR="00F93A6F" w:rsidRDefault="00F93A6F">
      <w:pPr>
        <w:spacing w:line="100" w:lineRule="exact"/>
        <w:rPr>
          <w:sz w:val="10"/>
          <w:szCs w:val="10"/>
        </w:rPr>
      </w:pPr>
    </w:p>
    <w:p w14:paraId="1645A920" w14:textId="77777777" w:rsidR="00F93A6F" w:rsidRDefault="00F93A6F">
      <w:pPr>
        <w:spacing w:line="200" w:lineRule="exact"/>
      </w:pPr>
    </w:p>
    <w:p w14:paraId="0975E77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Who is often referred to as the ‘Dark Lord’?</w:t>
      </w:r>
    </w:p>
    <w:p w14:paraId="0B3DE54D" w14:textId="77777777" w:rsidR="00F93A6F" w:rsidRDefault="00F93A6F">
      <w:pPr>
        <w:spacing w:line="100" w:lineRule="exact"/>
        <w:rPr>
          <w:sz w:val="10"/>
          <w:szCs w:val="10"/>
        </w:rPr>
      </w:pPr>
    </w:p>
    <w:p w14:paraId="6092745E" w14:textId="77777777" w:rsidR="00F93A6F" w:rsidRDefault="00F93A6F">
      <w:pPr>
        <w:spacing w:line="200" w:lineRule="exact"/>
      </w:pPr>
    </w:p>
    <w:p w14:paraId="6D87193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What kind of mythical creature is Dobby?</w:t>
      </w:r>
    </w:p>
    <w:p w14:paraId="72DFD987" w14:textId="77777777" w:rsidR="00F93A6F" w:rsidRDefault="00F93A6F">
      <w:pPr>
        <w:spacing w:line="100" w:lineRule="exact"/>
        <w:rPr>
          <w:sz w:val="10"/>
          <w:szCs w:val="10"/>
        </w:rPr>
      </w:pPr>
    </w:p>
    <w:p w14:paraId="10A8FBDE" w14:textId="77777777" w:rsidR="00F93A6F" w:rsidRDefault="00F93A6F">
      <w:pPr>
        <w:spacing w:line="200" w:lineRule="exact"/>
      </w:pPr>
    </w:p>
    <w:p w14:paraId="3DD335D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Battle of Hogwarts takes place in which book?</w:t>
      </w:r>
    </w:p>
    <w:p w14:paraId="6AC42EF2" w14:textId="77777777" w:rsidR="00F93A6F" w:rsidRDefault="00F93A6F">
      <w:pPr>
        <w:spacing w:line="100" w:lineRule="exact"/>
        <w:rPr>
          <w:sz w:val="10"/>
          <w:szCs w:val="10"/>
        </w:rPr>
      </w:pPr>
    </w:p>
    <w:p w14:paraId="0349F793" w14:textId="77777777" w:rsidR="00F93A6F" w:rsidRDefault="00F93A6F">
      <w:pPr>
        <w:spacing w:line="200" w:lineRule="exact"/>
      </w:pPr>
    </w:p>
    <w:p w14:paraId="47AB670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Who played Hermione in the movie series?</w:t>
      </w:r>
    </w:p>
    <w:p w14:paraId="159CE406" w14:textId="77777777" w:rsidR="00F93A6F" w:rsidRDefault="00F93A6F">
      <w:pPr>
        <w:spacing w:line="100" w:lineRule="exact"/>
        <w:rPr>
          <w:sz w:val="10"/>
          <w:szCs w:val="10"/>
        </w:rPr>
      </w:pPr>
    </w:p>
    <w:p w14:paraId="3EE46830" w14:textId="77777777" w:rsidR="00F93A6F" w:rsidRDefault="00F93A6F">
      <w:pPr>
        <w:spacing w:line="200" w:lineRule="exact"/>
      </w:pPr>
    </w:p>
    <w:p w14:paraId="5B7DC12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14. Who founded the Order of the </w:t>
      </w:r>
      <w:r>
        <w:rPr>
          <w:rFonts w:ascii="Arial" w:eastAsia="Arial" w:hAnsi="Arial" w:cs="Arial"/>
          <w:color w:val="363435"/>
          <w:sz w:val="24"/>
          <w:szCs w:val="24"/>
        </w:rPr>
        <w:t>Phoenix?</w:t>
      </w:r>
    </w:p>
    <w:p w14:paraId="02677BC4" w14:textId="77777777" w:rsidR="00F93A6F" w:rsidRDefault="00F93A6F">
      <w:pPr>
        <w:spacing w:line="100" w:lineRule="exact"/>
        <w:rPr>
          <w:sz w:val="10"/>
          <w:szCs w:val="10"/>
        </w:rPr>
      </w:pPr>
    </w:p>
    <w:p w14:paraId="5703C114" w14:textId="77777777" w:rsidR="00F93A6F" w:rsidRDefault="00F93A6F">
      <w:pPr>
        <w:spacing w:line="200" w:lineRule="exact"/>
      </w:pPr>
    </w:p>
    <w:p w14:paraId="461302E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24"/>
          <w:footerReference w:type="default" r:id="rId125"/>
          <w:pgSz w:w="8400" w:h="11920"/>
          <w:pgMar w:top="620" w:right="1140" w:bottom="280" w:left="600" w:header="0" w:footer="1151" w:gutter="0"/>
          <w:pgNumType w:start="77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How many children has Harry and Ginny?</w:t>
      </w:r>
    </w:p>
    <w:p w14:paraId="6263DC5E" w14:textId="77777777" w:rsidR="00F93A6F" w:rsidRDefault="00E330CA">
      <w:pPr>
        <w:spacing w:before="34"/>
        <w:ind w:left="2556" w:right="2276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color w:val="363435"/>
          <w:sz w:val="32"/>
          <w:szCs w:val="32"/>
        </w:rPr>
        <w:lastRenderedPageBreak/>
        <w:t>Odd One Out</w:t>
      </w:r>
    </w:p>
    <w:p w14:paraId="2C09EAAD" w14:textId="77777777" w:rsidR="00F93A6F" w:rsidRDefault="00F93A6F">
      <w:pPr>
        <w:spacing w:line="200" w:lineRule="exact"/>
      </w:pPr>
    </w:p>
    <w:p w14:paraId="137CB13D" w14:textId="77777777" w:rsidR="00F93A6F" w:rsidRDefault="00F93A6F">
      <w:pPr>
        <w:spacing w:before="15" w:line="200" w:lineRule="exact"/>
      </w:pPr>
    </w:p>
    <w:p w14:paraId="31A8221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Which is not a citrus fruit? lime, pomelo or papaya.</w:t>
      </w:r>
    </w:p>
    <w:p w14:paraId="1A309749" w14:textId="77777777" w:rsidR="00F93A6F" w:rsidRDefault="00F93A6F">
      <w:pPr>
        <w:spacing w:line="100" w:lineRule="exact"/>
        <w:rPr>
          <w:sz w:val="10"/>
          <w:szCs w:val="10"/>
        </w:rPr>
      </w:pPr>
    </w:p>
    <w:p w14:paraId="55289792" w14:textId="77777777" w:rsidR="00F93A6F" w:rsidRDefault="00F93A6F">
      <w:pPr>
        <w:spacing w:line="200" w:lineRule="exact"/>
      </w:pPr>
    </w:p>
    <w:p w14:paraId="114BA3E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2. Which is not a Greek god? Poseidon, Zeus or </w:t>
      </w:r>
      <w:r>
        <w:rPr>
          <w:rFonts w:ascii="Arial" w:eastAsia="Arial" w:hAnsi="Arial" w:cs="Arial"/>
          <w:color w:val="363435"/>
          <w:sz w:val="24"/>
          <w:szCs w:val="24"/>
        </w:rPr>
        <w:t>Pluto.</w:t>
      </w:r>
    </w:p>
    <w:p w14:paraId="1DDB323B" w14:textId="77777777" w:rsidR="00F93A6F" w:rsidRDefault="00F93A6F">
      <w:pPr>
        <w:spacing w:line="100" w:lineRule="exact"/>
        <w:rPr>
          <w:sz w:val="10"/>
          <w:szCs w:val="10"/>
        </w:rPr>
      </w:pPr>
    </w:p>
    <w:p w14:paraId="7D22B116" w14:textId="77777777" w:rsidR="00F93A6F" w:rsidRDefault="00F93A6F">
      <w:pPr>
        <w:spacing w:line="200" w:lineRule="exact"/>
      </w:pPr>
    </w:p>
    <w:p w14:paraId="36F086E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Which is not a Disney character? Pluto, Goofy or Da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</w:p>
    <w:p w14:paraId="44748477" w14:textId="77777777" w:rsidR="00F93A6F" w:rsidRDefault="00F93A6F">
      <w:pPr>
        <w:spacing w:line="100" w:lineRule="exact"/>
        <w:rPr>
          <w:sz w:val="10"/>
          <w:szCs w:val="10"/>
        </w:rPr>
      </w:pPr>
    </w:p>
    <w:p w14:paraId="450AB1AE" w14:textId="77777777" w:rsidR="00F93A6F" w:rsidRDefault="00F93A6F">
      <w:pPr>
        <w:spacing w:line="200" w:lineRule="exact"/>
      </w:pPr>
    </w:p>
    <w:p w14:paraId="464F41F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Which is not a flightless bird? ostrich, cha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finch or rhea.</w:t>
      </w:r>
    </w:p>
    <w:p w14:paraId="69A388AF" w14:textId="77777777" w:rsidR="00F93A6F" w:rsidRDefault="00F93A6F">
      <w:pPr>
        <w:spacing w:line="100" w:lineRule="exact"/>
        <w:rPr>
          <w:sz w:val="10"/>
          <w:szCs w:val="10"/>
        </w:rPr>
      </w:pPr>
    </w:p>
    <w:p w14:paraId="41BF927E" w14:textId="77777777" w:rsidR="00F93A6F" w:rsidRDefault="00F93A6F">
      <w:pPr>
        <w:spacing w:line="200" w:lineRule="exact"/>
      </w:pPr>
    </w:p>
    <w:p w14:paraId="6D63BB5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Which is not a Roman numeral? L, D or S.</w:t>
      </w:r>
    </w:p>
    <w:p w14:paraId="26171B6D" w14:textId="77777777" w:rsidR="00F93A6F" w:rsidRDefault="00F93A6F">
      <w:pPr>
        <w:spacing w:line="100" w:lineRule="exact"/>
        <w:rPr>
          <w:sz w:val="10"/>
          <w:szCs w:val="10"/>
        </w:rPr>
      </w:pPr>
    </w:p>
    <w:p w14:paraId="5F83F332" w14:textId="77777777" w:rsidR="00F93A6F" w:rsidRDefault="00F93A6F">
      <w:pPr>
        <w:spacing w:line="200" w:lineRule="exact"/>
      </w:pPr>
    </w:p>
    <w:p w14:paraId="6415B3C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Which is not a palindrome? Hannah,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Anna or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Alannah.</w:t>
      </w:r>
    </w:p>
    <w:p w14:paraId="2F9DF737" w14:textId="77777777" w:rsidR="00F93A6F" w:rsidRDefault="00F93A6F">
      <w:pPr>
        <w:spacing w:line="100" w:lineRule="exact"/>
        <w:rPr>
          <w:sz w:val="10"/>
          <w:szCs w:val="10"/>
        </w:rPr>
      </w:pPr>
    </w:p>
    <w:p w14:paraId="5A21B55F" w14:textId="77777777" w:rsidR="00F93A6F" w:rsidRDefault="00F93A6F">
      <w:pPr>
        <w:spacing w:line="200" w:lineRule="exact"/>
      </w:pPr>
    </w:p>
    <w:p w14:paraId="5A37E6C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Which is not a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 US state? Boston, Ohio or Idaho.</w:t>
      </w:r>
    </w:p>
    <w:p w14:paraId="2D9D8EBA" w14:textId="77777777" w:rsidR="00F93A6F" w:rsidRDefault="00F93A6F">
      <w:pPr>
        <w:spacing w:line="100" w:lineRule="exact"/>
        <w:rPr>
          <w:sz w:val="10"/>
          <w:szCs w:val="10"/>
        </w:rPr>
      </w:pPr>
    </w:p>
    <w:p w14:paraId="10794A05" w14:textId="77777777" w:rsidR="00F93A6F" w:rsidRDefault="00F93A6F">
      <w:pPr>
        <w:spacing w:line="200" w:lineRule="exact"/>
      </w:pPr>
    </w:p>
    <w:p w14:paraId="18194A2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Which is not a prime number? 103, 105 or 107.</w:t>
      </w:r>
    </w:p>
    <w:p w14:paraId="1D3DA331" w14:textId="77777777" w:rsidR="00F93A6F" w:rsidRDefault="00F93A6F">
      <w:pPr>
        <w:spacing w:line="100" w:lineRule="exact"/>
        <w:rPr>
          <w:sz w:val="10"/>
          <w:szCs w:val="10"/>
        </w:rPr>
      </w:pPr>
    </w:p>
    <w:p w14:paraId="60AA420D" w14:textId="77777777" w:rsidR="00F93A6F" w:rsidRDefault="00F93A6F">
      <w:pPr>
        <w:spacing w:line="200" w:lineRule="exact"/>
      </w:pPr>
    </w:p>
    <w:p w14:paraId="7EB4CFD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Which is not a Smurf? Left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, Clumsy or Brain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</w:p>
    <w:p w14:paraId="7996C3F2" w14:textId="77777777" w:rsidR="00F93A6F" w:rsidRDefault="00F93A6F">
      <w:pPr>
        <w:spacing w:line="100" w:lineRule="exact"/>
        <w:rPr>
          <w:sz w:val="10"/>
          <w:szCs w:val="10"/>
        </w:rPr>
      </w:pPr>
    </w:p>
    <w:p w14:paraId="27E80E88" w14:textId="77777777" w:rsidR="00F93A6F" w:rsidRDefault="00F93A6F">
      <w:pPr>
        <w:spacing w:line="200" w:lineRule="exact"/>
      </w:pPr>
    </w:p>
    <w:p w14:paraId="0C82356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Which is not a planet? Neptune, Krypton or Mars.</w:t>
      </w:r>
    </w:p>
    <w:p w14:paraId="7A465FAA" w14:textId="77777777" w:rsidR="00F93A6F" w:rsidRDefault="00F93A6F">
      <w:pPr>
        <w:spacing w:line="100" w:lineRule="exact"/>
        <w:rPr>
          <w:sz w:val="10"/>
          <w:szCs w:val="10"/>
        </w:rPr>
      </w:pPr>
    </w:p>
    <w:p w14:paraId="78D0FB02" w14:textId="77777777" w:rsidR="00F93A6F" w:rsidRDefault="00F93A6F">
      <w:pPr>
        <w:spacing w:line="200" w:lineRule="exact"/>
      </w:pPr>
    </w:p>
    <w:p w14:paraId="043A7E7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Which is not a chemical element? Brass, Silicon or Carbon.</w:t>
      </w:r>
    </w:p>
    <w:p w14:paraId="5312E6CF" w14:textId="77777777" w:rsidR="00F93A6F" w:rsidRDefault="00F93A6F">
      <w:pPr>
        <w:spacing w:line="100" w:lineRule="exact"/>
        <w:rPr>
          <w:sz w:val="10"/>
          <w:szCs w:val="10"/>
        </w:rPr>
      </w:pPr>
    </w:p>
    <w:p w14:paraId="172D80E6" w14:textId="77777777" w:rsidR="00F93A6F" w:rsidRDefault="00F93A6F">
      <w:pPr>
        <w:spacing w:line="200" w:lineRule="exact"/>
      </w:pPr>
    </w:p>
    <w:p w14:paraId="47B6A80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Which is not an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Asian river?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2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ello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, Mekong or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ibe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r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</w:p>
    <w:p w14:paraId="455928C0" w14:textId="77777777" w:rsidR="00F93A6F" w:rsidRDefault="00F93A6F">
      <w:pPr>
        <w:spacing w:line="100" w:lineRule="exact"/>
        <w:rPr>
          <w:sz w:val="10"/>
          <w:szCs w:val="10"/>
        </w:rPr>
      </w:pPr>
    </w:p>
    <w:p w14:paraId="087D3288" w14:textId="77777777" w:rsidR="00F93A6F" w:rsidRDefault="00F93A6F">
      <w:pPr>
        <w:spacing w:line="200" w:lineRule="exact"/>
      </w:pPr>
    </w:p>
    <w:p w14:paraId="46084AA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Which is not an Irish city? Galwa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, Kerry or Dublin.</w:t>
      </w:r>
    </w:p>
    <w:p w14:paraId="47248178" w14:textId="77777777" w:rsidR="00F93A6F" w:rsidRDefault="00F93A6F">
      <w:pPr>
        <w:spacing w:line="100" w:lineRule="exact"/>
        <w:rPr>
          <w:sz w:val="10"/>
          <w:szCs w:val="10"/>
        </w:rPr>
      </w:pPr>
    </w:p>
    <w:p w14:paraId="5E87B727" w14:textId="77777777" w:rsidR="00F93A6F" w:rsidRDefault="00F93A6F">
      <w:pPr>
        <w:spacing w:line="200" w:lineRule="exact"/>
      </w:pPr>
    </w:p>
    <w:p w14:paraId="178A35D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Which is not a shade of blue? nav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, azure or maroon.</w:t>
      </w:r>
    </w:p>
    <w:p w14:paraId="2C40A824" w14:textId="77777777" w:rsidR="00F93A6F" w:rsidRDefault="00F93A6F">
      <w:pPr>
        <w:spacing w:line="100" w:lineRule="exact"/>
        <w:rPr>
          <w:sz w:val="10"/>
          <w:szCs w:val="10"/>
        </w:rPr>
      </w:pPr>
    </w:p>
    <w:p w14:paraId="477F2C8B" w14:textId="77777777" w:rsidR="00F93A6F" w:rsidRDefault="00F93A6F">
      <w:pPr>
        <w:spacing w:line="200" w:lineRule="exact"/>
      </w:pPr>
    </w:p>
    <w:p w14:paraId="74DCA49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26"/>
          <w:footerReference w:type="default" r:id="rId127"/>
          <w:pgSz w:w="8400" w:h="11920"/>
          <w:pgMar w:top="620" w:right="880" w:bottom="280" w:left="600" w:header="0" w:footer="1044" w:gutter="0"/>
          <w:pgNumType w:start="78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Which is not a country? China, Zagreb or Cambodia.</w:t>
      </w:r>
    </w:p>
    <w:p w14:paraId="4FA220DF" w14:textId="77777777" w:rsidR="00F93A6F" w:rsidRDefault="00E330CA">
      <w:pPr>
        <w:spacing w:before="34"/>
        <w:ind w:left="243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color w:val="363435"/>
          <w:sz w:val="32"/>
          <w:szCs w:val="32"/>
        </w:rPr>
        <w:lastRenderedPageBreak/>
        <w:t>Kids’</w:t>
      </w:r>
      <w:r>
        <w:rPr>
          <w:rFonts w:ascii="Arial" w:eastAsia="Arial" w:hAnsi="Arial" w:cs="Arial"/>
          <w:b/>
          <w:color w:val="363435"/>
          <w:spacing w:val="-17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363435"/>
          <w:sz w:val="32"/>
          <w:szCs w:val="32"/>
        </w:rPr>
        <w:t>Literature</w:t>
      </w:r>
    </w:p>
    <w:p w14:paraId="19D3EEE5" w14:textId="77777777" w:rsidR="00F93A6F" w:rsidRDefault="00F93A6F">
      <w:pPr>
        <w:spacing w:before="9" w:line="100" w:lineRule="exact"/>
        <w:rPr>
          <w:sz w:val="11"/>
          <w:szCs w:val="11"/>
        </w:rPr>
      </w:pPr>
    </w:p>
    <w:p w14:paraId="72807F89" w14:textId="77777777" w:rsidR="00F93A6F" w:rsidRDefault="00F93A6F">
      <w:pPr>
        <w:spacing w:line="200" w:lineRule="exact"/>
      </w:pPr>
    </w:p>
    <w:p w14:paraId="46A99B6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1. Who is the author of </w:t>
      </w:r>
      <w:r>
        <w:rPr>
          <w:rFonts w:ascii="Arial" w:eastAsia="Arial" w:hAnsi="Arial" w:cs="Arial"/>
          <w:i/>
          <w:color w:val="363435"/>
          <w:sz w:val="24"/>
          <w:szCs w:val="24"/>
        </w:rPr>
        <w:t>Ratburger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73BAFF1A" w14:textId="77777777" w:rsidR="00F93A6F" w:rsidRDefault="00F93A6F">
      <w:pPr>
        <w:spacing w:line="100" w:lineRule="exact"/>
        <w:rPr>
          <w:sz w:val="10"/>
          <w:szCs w:val="10"/>
        </w:rPr>
      </w:pPr>
    </w:p>
    <w:p w14:paraId="67D975FD" w14:textId="77777777" w:rsidR="00F93A6F" w:rsidRDefault="00F93A6F">
      <w:pPr>
        <w:spacing w:line="200" w:lineRule="exact"/>
      </w:pPr>
    </w:p>
    <w:p w14:paraId="1C905A5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2. Who is the author of </w:t>
      </w:r>
      <w:r>
        <w:rPr>
          <w:rFonts w:ascii="Arial" w:eastAsia="Arial" w:hAnsi="Arial" w:cs="Arial"/>
          <w:i/>
          <w:color w:val="363435"/>
          <w:sz w:val="24"/>
          <w:szCs w:val="24"/>
        </w:rPr>
        <w:t>The Snowy Day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68E6262C" w14:textId="77777777" w:rsidR="00F93A6F" w:rsidRDefault="00F93A6F">
      <w:pPr>
        <w:spacing w:line="100" w:lineRule="exact"/>
        <w:rPr>
          <w:sz w:val="10"/>
          <w:szCs w:val="10"/>
        </w:rPr>
      </w:pPr>
    </w:p>
    <w:p w14:paraId="60536822" w14:textId="77777777" w:rsidR="00F93A6F" w:rsidRDefault="00F93A6F">
      <w:pPr>
        <w:spacing w:line="200" w:lineRule="exact"/>
      </w:pPr>
    </w:p>
    <w:p w14:paraId="7ACECDB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3. </w:t>
      </w:r>
      <w:r>
        <w:rPr>
          <w:rFonts w:ascii="Arial" w:eastAsia="Arial" w:hAnsi="Arial" w:cs="Arial"/>
          <w:i/>
          <w:color w:val="363435"/>
          <w:sz w:val="24"/>
          <w:szCs w:val="24"/>
        </w:rPr>
        <w:t>M</w:t>
      </w:r>
      <w:r>
        <w:rPr>
          <w:rFonts w:ascii="Arial" w:eastAsia="Arial" w:hAnsi="Arial" w:cs="Arial"/>
          <w:i/>
          <w:color w:val="363435"/>
          <w:spacing w:val="-13"/>
          <w:sz w:val="24"/>
          <w:szCs w:val="24"/>
        </w:rPr>
        <w:t>r</w:t>
      </w:r>
      <w:r>
        <w:rPr>
          <w:rFonts w:ascii="Arial" w:eastAsia="Arial" w:hAnsi="Arial" w:cs="Arial"/>
          <w:i/>
          <w:color w:val="363435"/>
          <w:sz w:val="24"/>
          <w:szCs w:val="24"/>
        </w:rPr>
        <w:t>.</w:t>
      </w:r>
      <w:r>
        <w:rPr>
          <w:rFonts w:ascii="Arial" w:eastAsia="Arial" w:hAnsi="Arial" w:cs="Arial"/>
          <w:i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i/>
          <w:color w:val="363435"/>
          <w:sz w:val="24"/>
          <w:szCs w:val="24"/>
        </w:rPr>
        <w:t xml:space="preserve">ickle </w:t>
      </w:r>
      <w:r>
        <w:rPr>
          <w:rFonts w:ascii="Arial" w:eastAsia="Arial" w:hAnsi="Arial" w:cs="Arial"/>
          <w:color w:val="363435"/>
          <w:sz w:val="24"/>
          <w:szCs w:val="24"/>
        </w:rPr>
        <w:t>is the first book in which series?</w:t>
      </w:r>
    </w:p>
    <w:p w14:paraId="6AB7F9B7" w14:textId="77777777" w:rsidR="00F93A6F" w:rsidRDefault="00F93A6F">
      <w:pPr>
        <w:spacing w:line="100" w:lineRule="exact"/>
        <w:rPr>
          <w:sz w:val="10"/>
          <w:szCs w:val="10"/>
        </w:rPr>
      </w:pPr>
    </w:p>
    <w:p w14:paraId="2EF3DFE3" w14:textId="77777777" w:rsidR="00F93A6F" w:rsidRDefault="00F93A6F">
      <w:pPr>
        <w:spacing w:line="200" w:lineRule="exact"/>
      </w:pPr>
    </w:p>
    <w:p w14:paraId="5CE0CB5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Who created the character Mike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eavee?</w:t>
      </w:r>
    </w:p>
    <w:p w14:paraId="36E604E7" w14:textId="77777777" w:rsidR="00F93A6F" w:rsidRDefault="00F93A6F">
      <w:pPr>
        <w:spacing w:line="100" w:lineRule="exact"/>
        <w:rPr>
          <w:sz w:val="10"/>
          <w:szCs w:val="10"/>
        </w:rPr>
      </w:pPr>
    </w:p>
    <w:p w14:paraId="3156D727" w14:textId="77777777" w:rsidR="00F93A6F" w:rsidRDefault="00F93A6F">
      <w:pPr>
        <w:spacing w:line="200" w:lineRule="exact"/>
      </w:pPr>
    </w:p>
    <w:p w14:paraId="6B88C6B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5. </w:t>
      </w:r>
      <w:r>
        <w:rPr>
          <w:rFonts w:ascii="Arial" w:eastAsia="Arial" w:hAnsi="Arial" w:cs="Arial"/>
          <w:color w:val="363435"/>
          <w:sz w:val="24"/>
          <w:szCs w:val="24"/>
        </w:rPr>
        <w:t>What nationality is the author Eoin Colfer?</w:t>
      </w:r>
    </w:p>
    <w:p w14:paraId="793C2242" w14:textId="77777777" w:rsidR="00F93A6F" w:rsidRDefault="00F93A6F">
      <w:pPr>
        <w:spacing w:line="100" w:lineRule="exact"/>
        <w:rPr>
          <w:sz w:val="10"/>
          <w:szCs w:val="10"/>
        </w:rPr>
      </w:pPr>
    </w:p>
    <w:p w14:paraId="12FB3EC8" w14:textId="77777777" w:rsidR="00F93A6F" w:rsidRDefault="00F93A6F">
      <w:pPr>
        <w:spacing w:line="200" w:lineRule="exact"/>
      </w:pPr>
    </w:p>
    <w:p w14:paraId="4BA43B6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A.A. Milne created which famous tiger?</w:t>
      </w:r>
    </w:p>
    <w:p w14:paraId="768883FC" w14:textId="77777777" w:rsidR="00F93A6F" w:rsidRDefault="00F93A6F">
      <w:pPr>
        <w:spacing w:line="100" w:lineRule="exact"/>
        <w:rPr>
          <w:sz w:val="10"/>
          <w:szCs w:val="10"/>
        </w:rPr>
      </w:pPr>
    </w:p>
    <w:p w14:paraId="6E3C4E02" w14:textId="77777777" w:rsidR="00F93A6F" w:rsidRDefault="00F93A6F">
      <w:pPr>
        <w:spacing w:line="200" w:lineRule="exact"/>
      </w:pPr>
    </w:p>
    <w:p w14:paraId="1A899F7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7. Who is the author of </w:t>
      </w:r>
      <w:r>
        <w:rPr>
          <w:rFonts w:ascii="Arial" w:eastAsia="Arial" w:hAnsi="Arial" w:cs="Arial"/>
          <w:i/>
          <w:color w:val="363435"/>
          <w:sz w:val="24"/>
          <w:szCs w:val="24"/>
        </w:rPr>
        <w:t>The</w:t>
      </w:r>
      <w:r>
        <w:rPr>
          <w:rFonts w:ascii="Arial" w:eastAsia="Arial" w:hAnsi="Arial" w:cs="Arial"/>
          <w:i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i/>
          <w:color w:val="363435"/>
          <w:sz w:val="24"/>
          <w:szCs w:val="24"/>
        </w:rPr>
        <w:t>ale of M</w:t>
      </w:r>
      <w:r>
        <w:rPr>
          <w:rFonts w:ascii="Arial" w:eastAsia="Arial" w:hAnsi="Arial" w:cs="Arial"/>
          <w:i/>
          <w:color w:val="363435"/>
          <w:spacing w:val="-13"/>
          <w:sz w:val="24"/>
          <w:szCs w:val="24"/>
        </w:rPr>
        <w:t>r</w:t>
      </w:r>
      <w:r>
        <w:rPr>
          <w:rFonts w:ascii="Arial" w:eastAsia="Arial" w:hAnsi="Arial" w:cs="Arial"/>
          <w:i/>
          <w:color w:val="363435"/>
          <w:sz w:val="24"/>
          <w:szCs w:val="24"/>
        </w:rPr>
        <w:t>. Jeremy Fisher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2CB81C28" w14:textId="77777777" w:rsidR="00F93A6F" w:rsidRDefault="00F93A6F">
      <w:pPr>
        <w:spacing w:line="100" w:lineRule="exact"/>
        <w:rPr>
          <w:sz w:val="10"/>
          <w:szCs w:val="10"/>
        </w:rPr>
      </w:pPr>
    </w:p>
    <w:p w14:paraId="2E1D08A5" w14:textId="77777777" w:rsidR="00F93A6F" w:rsidRDefault="00F93A6F">
      <w:pPr>
        <w:spacing w:line="200" w:lineRule="exact"/>
      </w:pPr>
    </w:p>
    <w:p w14:paraId="2AE15AD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8. Which fictional nanny was created by </w:t>
      </w:r>
      <w:r>
        <w:rPr>
          <w:rFonts w:ascii="Arial" w:eastAsia="Arial" w:hAnsi="Arial" w:cs="Arial"/>
          <w:color w:val="363435"/>
          <w:spacing w:val="-31"/>
          <w:sz w:val="24"/>
          <w:szCs w:val="24"/>
        </w:rPr>
        <w:t>P</w:t>
      </w:r>
      <w:r>
        <w:rPr>
          <w:rFonts w:ascii="Arial" w:eastAsia="Arial" w:hAnsi="Arial" w:cs="Arial"/>
          <w:color w:val="363435"/>
          <w:sz w:val="24"/>
          <w:szCs w:val="24"/>
        </w:rPr>
        <w:t>.L.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ravers?</w:t>
      </w:r>
    </w:p>
    <w:p w14:paraId="2265B23C" w14:textId="77777777" w:rsidR="00F93A6F" w:rsidRDefault="00F93A6F">
      <w:pPr>
        <w:spacing w:line="100" w:lineRule="exact"/>
        <w:rPr>
          <w:sz w:val="10"/>
          <w:szCs w:val="10"/>
        </w:rPr>
      </w:pPr>
    </w:p>
    <w:p w14:paraId="32736504" w14:textId="77777777" w:rsidR="00F93A6F" w:rsidRDefault="00F93A6F">
      <w:pPr>
        <w:spacing w:line="200" w:lineRule="exact"/>
      </w:pPr>
    </w:p>
    <w:p w14:paraId="0FF70D4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9. Who is the author of </w:t>
      </w:r>
      <w:r>
        <w:rPr>
          <w:rFonts w:ascii="Arial" w:eastAsia="Arial" w:hAnsi="Arial" w:cs="Arial"/>
          <w:i/>
          <w:color w:val="363435"/>
          <w:sz w:val="24"/>
          <w:szCs w:val="24"/>
        </w:rPr>
        <w:t xml:space="preserve">The </w:t>
      </w:r>
      <w:r>
        <w:rPr>
          <w:rFonts w:ascii="Arial" w:eastAsia="Arial" w:hAnsi="Arial" w:cs="Arial"/>
          <w:i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i/>
          <w:color w:val="363435"/>
          <w:sz w:val="24"/>
          <w:szCs w:val="24"/>
        </w:rPr>
        <w:t xml:space="preserve">orst Witch </w:t>
      </w:r>
      <w:r>
        <w:rPr>
          <w:rFonts w:ascii="Arial" w:eastAsia="Arial" w:hAnsi="Arial" w:cs="Arial"/>
          <w:color w:val="363435"/>
          <w:sz w:val="24"/>
          <w:szCs w:val="24"/>
        </w:rPr>
        <w:t>series?</w:t>
      </w:r>
    </w:p>
    <w:p w14:paraId="13C5AAA0" w14:textId="77777777" w:rsidR="00F93A6F" w:rsidRDefault="00F93A6F">
      <w:pPr>
        <w:spacing w:line="100" w:lineRule="exact"/>
        <w:rPr>
          <w:sz w:val="10"/>
          <w:szCs w:val="10"/>
        </w:rPr>
      </w:pPr>
    </w:p>
    <w:p w14:paraId="212F6E54" w14:textId="77777777" w:rsidR="00F93A6F" w:rsidRDefault="00F93A6F">
      <w:pPr>
        <w:spacing w:line="200" w:lineRule="exact"/>
      </w:pPr>
    </w:p>
    <w:p w14:paraId="33A85AD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Which book series features the village of Hogsmeade?</w:t>
      </w:r>
    </w:p>
    <w:p w14:paraId="5CB0D6A5" w14:textId="77777777" w:rsidR="00F93A6F" w:rsidRDefault="00F93A6F">
      <w:pPr>
        <w:spacing w:line="100" w:lineRule="exact"/>
        <w:rPr>
          <w:sz w:val="10"/>
          <w:szCs w:val="10"/>
        </w:rPr>
      </w:pPr>
    </w:p>
    <w:p w14:paraId="0727662A" w14:textId="77777777" w:rsidR="00F93A6F" w:rsidRDefault="00F93A6F">
      <w:pPr>
        <w:spacing w:line="200" w:lineRule="exact"/>
      </w:pPr>
    </w:p>
    <w:p w14:paraId="0D87142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1. Who is the author of the </w:t>
      </w:r>
      <w:r>
        <w:rPr>
          <w:rFonts w:ascii="Arial" w:eastAsia="Arial" w:hAnsi="Arial" w:cs="Arial"/>
          <w:i/>
          <w:color w:val="363435"/>
          <w:sz w:val="24"/>
          <w:szCs w:val="24"/>
        </w:rPr>
        <w:t xml:space="preserve">Alex Rider </w:t>
      </w:r>
      <w:r>
        <w:rPr>
          <w:rFonts w:ascii="Arial" w:eastAsia="Arial" w:hAnsi="Arial" w:cs="Arial"/>
          <w:color w:val="363435"/>
          <w:sz w:val="24"/>
          <w:szCs w:val="24"/>
        </w:rPr>
        <w:t>series?</w:t>
      </w:r>
    </w:p>
    <w:p w14:paraId="121CED2B" w14:textId="77777777" w:rsidR="00F93A6F" w:rsidRDefault="00F93A6F">
      <w:pPr>
        <w:spacing w:line="100" w:lineRule="exact"/>
        <w:rPr>
          <w:sz w:val="10"/>
          <w:szCs w:val="10"/>
        </w:rPr>
      </w:pPr>
    </w:p>
    <w:p w14:paraId="7AC34BA8" w14:textId="77777777" w:rsidR="00F93A6F" w:rsidRDefault="00F93A6F">
      <w:pPr>
        <w:spacing w:line="200" w:lineRule="exact"/>
      </w:pPr>
    </w:p>
    <w:p w14:paraId="313A5F5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Jim Hawkins is the narrator of which classic novel?</w:t>
      </w:r>
    </w:p>
    <w:p w14:paraId="2768A1CA" w14:textId="77777777" w:rsidR="00F93A6F" w:rsidRDefault="00F93A6F">
      <w:pPr>
        <w:spacing w:line="100" w:lineRule="exact"/>
        <w:rPr>
          <w:sz w:val="10"/>
          <w:szCs w:val="10"/>
        </w:rPr>
      </w:pPr>
    </w:p>
    <w:p w14:paraId="74138EA8" w14:textId="77777777" w:rsidR="00F93A6F" w:rsidRDefault="00F93A6F">
      <w:pPr>
        <w:spacing w:line="200" w:lineRule="exact"/>
      </w:pPr>
    </w:p>
    <w:p w14:paraId="2D54BFC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13. Who is the author of </w:t>
      </w:r>
      <w:r>
        <w:rPr>
          <w:rFonts w:ascii="Arial" w:eastAsia="Arial" w:hAnsi="Arial" w:cs="Arial"/>
          <w:i/>
          <w:color w:val="363435"/>
          <w:sz w:val="24"/>
          <w:szCs w:val="24"/>
        </w:rPr>
        <w:t>Horton Hears a Who</w:t>
      </w:r>
      <w:r>
        <w:rPr>
          <w:rFonts w:ascii="Arial" w:eastAsia="Arial" w:hAnsi="Arial" w:cs="Arial"/>
          <w:color w:val="363435"/>
          <w:sz w:val="24"/>
          <w:szCs w:val="24"/>
        </w:rPr>
        <w:t>!?</w:t>
      </w:r>
    </w:p>
    <w:p w14:paraId="274E6C7F" w14:textId="77777777" w:rsidR="00F93A6F" w:rsidRDefault="00F93A6F">
      <w:pPr>
        <w:spacing w:line="100" w:lineRule="exact"/>
        <w:rPr>
          <w:sz w:val="10"/>
          <w:szCs w:val="10"/>
        </w:rPr>
      </w:pPr>
    </w:p>
    <w:p w14:paraId="06A4FBE3" w14:textId="77777777" w:rsidR="00F93A6F" w:rsidRDefault="00F93A6F">
      <w:pPr>
        <w:spacing w:line="200" w:lineRule="exact"/>
      </w:pPr>
    </w:p>
    <w:p w14:paraId="025FEC5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14. In </w:t>
      </w:r>
      <w:r>
        <w:rPr>
          <w:rFonts w:ascii="Arial" w:eastAsia="Arial" w:hAnsi="Arial" w:cs="Arial"/>
          <w:i/>
          <w:color w:val="363435"/>
          <w:sz w:val="24"/>
          <w:szCs w:val="24"/>
        </w:rPr>
        <w:t>Harry Potter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, what do </w:t>
      </w:r>
      <w:r>
        <w:rPr>
          <w:rFonts w:ascii="Arial" w:eastAsia="Arial" w:hAnsi="Arial" w:cs="Arial"/>
          <w:color w:val="363435"/>
          <w:sz w:val="24"/>
          <w:szCs w:val="24"/>
        </w:rPr>
        <w:t>the initials ‘D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A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stand for?</w:t>
      </w:r>
    </w:p>
    <w:p w14:paraId="34FA73EA" w14:textId="77777777" w:rsidR="00F93A6F" w:rsidRDefault="00F93A6F">
      <w:pPr>
        <w:spacing w:line="100" w:lineRule="exact"/>
        <w:rPr>
          <w:sz w:val="10"/>
          <w:szCs w:val="10"/>
        </w:rPr>
      </w:pPr>
    </w:p>
    <w:p w14:paraId="073D953B" w14:textId="77777777" w:rsidR="00F93A6F" w:rsidRDefault="00F93A6F">
      <w:pPr>
        <w:spacing w:line="200" w:lineRule="exact"/>
      </w:pPr>
    </w:p>
    <w:p w14:paraId="6092ABE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28"/>
          <w:footerReference w:type="default" r:id="rId129"/>
          <w:pgSz w:w="8400" w:h="11920"/>
          <w:pgMar w:top="620" w:right="1140" w:bottom="280" w:left="600" w:header="0" w:footer="1044" w:gutter="0"/>
          <w:pgNumType w:start="79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15. Who is the author of </w:t>
      </w:r>
      <w:r>
        <w:rPr>
          <w:rFonts w:ascii="Arial" w:eastAsia="Arial" w:hAnsi="Arial" w:cs="Arial"/>
          <w:i/>
          <w:color w:val="363435"/>
          <w:sz w:val="24"/>
          <w:szCs w:val="24"/>
        </w:rPr>
        <w:t>The Story of</w:t>
      </w:r>
      <w:r>
        <w:rPr>
          <w:rFonts w:ascii="Arial" w:eastAsia="Arial" w:hAnsi="Arial" w:cs="Arial"/>
          <w:i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i/>
          <w:color w:val="363435"/>
          <w:sz w:val="24"/>
          <w:szCs w:val="24"/>
        </w:rPr>
        <w:t>racy Beaker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75D9DB50" w14:textId="77777777" w:rsidR="00F93A6F" w:rsidRDefault="00E330CA">
      <w:pPr>
        <w:spacing w:before="34"/>
        <w:ind w:left="3015" w:right="248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color w:val="363435"/>
          <w:sz w:val="32"/>
          <w:szCs w:val="32"/>
        </w:rPr>
        <w:lastRenderedPageBreak/>
        <w:t>Plurals</w:t>
      </w:r>
    </w:p>
    <w:p w14:paraId="41BF8BD1" w14:textId="77777777" w:rsidR="00F93A6F" w:rsidRDefault="00F93A6F">
      <w:pPr>
        <w:spacing w:before="9" w:line="100" w:lineRule="exact"/>
        <w:rPr>
          <w:sz w:val="11"/>
          <w:szCs w:val="11"/>
        </w:rPr>
      </w:pPr>
    </w:p>
    <w:p w14:paraId="6C639F39" w14:textId="77777777" w:rsidR="00F93A6F" w:rsidRDefault="00F93A6F">
      <w:pPr>
        <w:spacing w:line="200" w:lineRule="exact"/>
      </w:pPr>
    </w:p>
    <w:p w14:paraId="44E046CB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What is the plural of child?</w:t>
      </w:r>
    </w:p>
    <w:p w14:paraId="6B08A19A" w14:textId="77777777" w:rsidR="00F93A6F" w:rsidRDefault="00F93A6F">
      <w:pPr>
        <w:spacing w:line="100" w:lineRule="exact"/>
        <w:rPr>
          <w:sz w:val="10"/>
          <w:szCs w:val="10"/>
        </w:rPr>
      </w:pPr>
    </w:p>
    <w:p w14:paraId="452C7234" w14:textId="77777777" w:rsidR="00F93A6F" w:rsidRDefault="00F93A6F">
      <w:pPr>
        <w:spacing w:line="200" w:lineRule="exact"/>
      </w:pPr>
    </w:p>
    <w:p w14:paraId="55260609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What is the plural of tax?</w:t>
      </w:r>
    </w:p>
    <w:p w14:paraId="2EC27C9C" w14:textId="77777777" w:rsidR="00F93A6F" w:rsidRDefault="00F93A6F">
      <w:pPr>
        <w:spacing w:line="100" w:lineRule="exact"/>
        <w:rPr>
          <w:sz w:val="10"/>
          <w:szCs w:val="10"/>
        </w:rPr>
      </w:pPr>
    </w:p>
    <w:p w14:paraId="76333161" w14:textId="77777777" w:rsidR="00F93A6F" w:rsidRDefault="00F93A6F">
      <w:pPr>
        <w:spacing w:line="200" w:lineRule="exact"/>
      </w:pPr>
    </w:p>
    <w:p w14:paraId="24FA45BC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3. What is the </w:t>
      </w:r>
      <w:r>
        <w:rPr>
          <w:rFonts w:ascii="Arial" w:eastAsia="Arial" w:hAnsi="Arial" w:cs="Arial"/>
          <w:color w:val="363435"/>
          <w:sz w:val="24"/>
          <w:szCs w:val="24"/>
        </w:rPr>
        <w:t>plural of tooth?</w:t>
      </w:r>
    </w:p>
    <w:p w14:paraId="3051FB90" w14:textId="77777777" w:rsidR="00F93A6F" w:rsidRDefault="00F93A6F">
      <w:pPr>
        <w:spacing w:line="100" w:lineRule="exact"/>
        <w:rPr>
          <w:sz w:val="10"/>
          <w:szCs w:val="10"/>
        </w:rPr>
      </w:pPr>
    </w:p>
    <w:p w14:paraId="542C9AFA" w14:textId="77777777" w:rsidR="00F93A6F" w:rsidRDefault="00F93A6F">
      <w:pPr>
        <w:spacing w:line="200" w:lineRule="exact"/>
      </w:pPr>
    </w:p>
    <w:p w14:paraId="4E425697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What is the plural of woman?</w:t>
      </w:r>
    </w:p>
    <w:p w14:paraId="6200BCAA" w14:textId="77777777" w:rsidR="00F93A6F" w:rsidRDefault="00F93A6F">
      <w:pPr>
        <w:spacing w:line="100" w:lineRule="exact"/>
        <w:rPr>
          <w:sz w:val="10"/>
          <w:szCs w:val="10"/>
        </w:rPr>
      </w:pPr>
    </w:p>
    <w:p w14:paraId="5152AF7B" w14:textId="77777777" w:rsidR="00F93A6F" w:rsidRDefault="00F93A6F">
      <w:pPr>
        <w:spacing w:line="200" w:lineRule="exact"/>
      </w:pPr>
    </w:p>
    <w:p w14:paraId="6C22E6D6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What is the plural of family?</w:t>
      </w:r>
    </w:p>
    <w:p w14:paraId="11FE81D4" w14:textId="77777777" w:rsidR="00F93A6F" w:rsidRDefault="00F93A6F">
      <w:pPr>
        <w:spacing w:line="100" w:lineRule="exact"/>
        <w:rPr>
          <w:sz w:val="10"/>
          <w:szCs w:val="10"/>
        </w:rPr>
      </w:pPr>
    </w:p>
    <w:p w14:paraId="6BC74CA6" w14:textId="77777777" w:rsidR="00F93A6F" w:rsidRDefault="00F93A6F">
      <w:pPr>
        <w:spacing w:line="200" w:lineRule="exact"/>
      </w:pPr>
    </w:p>
    <w:p w14:paraId="57D463B4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What is the plural of loaf?</w:t>
      </w:r>
    </w:p>
    <w:p w14:paraId="0A01E3B5" w14:textId="77777777" w:rsidR="00F93A6F" w:rsidRDefault="00F93A6F">
      <w:pPr>
        <w:spacing w:line="100" w:lineRule="exact"/>
        <w:rPr>
          <w:sz w:val="10"/>
          <w:szCs w:val="10"/>
        </w:rPr>
      </w:pPr>
    </w:p>
    <w:p w14:paraId="05895F23" w14:textId="77777777" w:rsidR="00F93A6F" w:rsidRDefault="00F93A6F">
      <w:pPr>
        <w:spacing w:line="200" w:lineRule="exact"/>
      </w:pPr>
    </w:p>
    <w:p w14:paraId="02138707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What is the plural of quiz?</w:t>
      </w:r>
    </w:p>
    <w:p w14:paraId="422FCBB1" w14:textId="77777777" w:rsidR="00F93A6F" w:rsidRDefault="00F93A6F">
      <w:pPr>
        <w:spacing w:line="100" w:lineRule="exact"/>
        <w:rPr>
          <w:sz w:val="10"/>
          <w:szCs w:val="10"/>
        </w:rPr>
      </w:pPr>
    </w:p>
    <w:p w14:paraId="3EA62F54" w14:textId="77777777" w:rsidR="00F93A6F" w:rsidRDefault="00F93A6F">
      <w:pPr>
        <w:spacing w:line="200" w:lineRule="exact"/>
      </w:pPr>
    </w:p>
    <w:p w14:paraId="087274D3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What is the plural of calf?</w:t>
      </w:r>
    </w:p>
    <w:p w14:paraId="29F864D2" w14:textId="77777777" w:rsidR="00F93A6F" w:rsidRDefault="00F93A6F">
      <w:pPr>
        <w:spacing w:line="100" w:lineRule="exact"/>
        <w:rPr>
          <w:sz w:val="10"/>
          <w:szCs w:val="10"/>
        </w:rPr>
      </w:pPr>
    </w:p>
    <w:p w14:paraId="39409F89" w14:textId="77777777" w:rsidR="00F93A6F" w:rsidRDefault="00F93A6F">
      <w:pPr>
        <w:spacing w:line="200" w:lineRule="exact"/>
      </w:pPr>
    </w:p>
    <w:p w14:paraId="7F351D0A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What is the plural of man?</w:t>
      </w:r>
    </w:p>
    <w:p w14:paraId="33A7F368" w14:textId="77777777" w:rsidR="00F93A6F" w:rsidRDefault="00F93A6F">
      <w:pPr>
        <w:spacing w:line="100" w:lineRule="exact"/>
        <w:rPr>
          <w:sz w:val="10"/>
          <w:szCs w:val="10"/>
        </w:rPr>
      </w:pPr>
    </w:p>
    <w:p w14:paraId="4D31B07A" w14:textId="77777777" w:rsidR="00F93A6F" w:rsidRDefault="00F93A6F">
      <w:pPr>
        <w:spacing w:line="200" w:lineRule="exact"/>
      </w:pPr>
    </w:p>
    <w:p w14:paraId="064C0E0B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What is the plural of foot?</w:t>
      </w:r>
    </w:p>
    <w:p w14:paraId="2EC367AE" w14:textId="77777777" w:rsidR="00F93A6F" w:rsidRDefault="00F93A6F">
      <w:pPr>
        <w:spacing w:line="100" w:lineRule="exact"/>
        <w:rPr>
          <w:sz w:val="10"/>
          <w:szCs w:val="10"/>
        </w:rPr>
      </w:pPr>
    </w:p>
    <w:p w14:paraId="196D5415" w14:textId="77777777" w:rsidR="00F93A6F" w:rsidRDefault="00F93A6F">
      <w:pPr>
        <w:spacing w:line="200" w:lineRule="exact"/>
      </w:pPr>
    </w:p>
    <w:p w14:paraId="123F6340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What is the plural of alumnus?</w:t>
      </w:r>
    </w:p>
    <w:p w14:paraId="24CF5BE1" w14:textId="77777777" w:rsidR="00F93A6F" w:rsidRDefault="00F93A6F">
      <w:pPr>
        <w:spacing w:line="100" w:lineRule="exact"/>
        <w:rPr>
          <w:sz w:val="10"/>
          <w:szCs w:val="10"/>
        </w:rPr>
      </w:pPr>
    </w:p>
    <w:p w14:paraId="4204811C" w14:textId="77777777" w:rsidR="00F93A6F" w:rsidRDefault="00F93A6F">
      <w:pPr>
        <w:spacing w:line="200" w:lineRule="exact"/>
      </w:pPr>
    </w:p>
    <w:p w14:paraId="41D9D5C1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What is the plural of vertebra?</w:t>
      </w:r>
    </w:p>
    <w:p w14:paraId="5CEA2AFF" w14:textId="77777777" w:rsidR="00F93A6F" w:rsidRDefault="00F93A6F">
      <w:pPr>
        <w:spacing w:line="100" w:lineRule="exact"/>
        <w:rPr>
          <w:sz w:val="10"/>
          <w:szCs w:val="10"/>
        </w:rPr>
      </w:pPr>
    </w:p>
    <w:p w14:paraId="1E806955" w14:textId="77777777" w:rsidR="00F93A6F" w:rsidRDefault="00F93A6F">
      <w:pPr>
        <w:spacing w:line="200" w:lineRule="exact"/>
      </w:pPr>
    </w:p>
    <w:p w14:paraId="3F559C8C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What is the plural of stimulus?</w:t>
      </w:r>
    </w:p>
    <w:p w14:paraId="52638950" w14:textId="77777777" w:rsidR="00F93A6F" w:rsidRDefault="00F93A6F">
      <w:pPr>
        <w:spacing w:line="100" w:lineRule="exact"/>
        <w:rPr>
          <w:sz w:val="10"/>
          <w:szCs w:val="10"/>
        </w:rPr>
      </w:pPr>
    </w:p>
    <w:p w14:paraId="4F97B5D3" w14:textId="77777777" w:rsidR="00F93A6F" w:rsidRDefault="00F93A6F">
      <w:pPr>
        <w:spacing w:line="200" w:lineRule="exact"/>
      </w:pPr>
    </w:p>
    <w:p w14:paraId="0A2751D9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What is the plural of bacterium?</w:t>
      </w:r>
    </w:p>
    <w:p w14:paraId="217B9E6B" w14:textId="77777777" w:rsidR="00F93A6F" w:rsidRDefault="00F93A6F">
      <w:pPr>
        <w:spacing w:line="100" w:lineRule="exact"/>
        <w:rPr>
          <w:sz w:val="10"/>
          <w:szCs w:val="10"/>
        </w:rPr>
      </w:pPr>
    </w:p>
    <w:p w14:paraId="1E792545" w14:textId="77777777" w:rsidR="00F93A6F" w:rsidRDefault="00F93A6F">
      <w:pPr>
        <w:spacing w:line="200" w:lineRule="exact"/>
      </w:pPr>
    </w:p>
    <w:p w14:paraId="28979CF6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  <w:sectPr w:rsidR="00F93A6F">
          <w:headerReference w:type="default" r:id="rId130"/>
          <w:footerReference w:type="default" r:id="rId131"/>
          <w:pgSz w:w="8400" w:h="11920"/>
          <w:pgMar w:top="620" w:right="1140" w:bottom="280" w:left="600" w:header="0" w:footer="1044" w:gutter="0"/>
          <w:pgNumType w:start="8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15. What is the plural of </w:t>
      </w:r>
      <w:r>
        <w:rPr>
          <w:rFonts w:ascii="Arial" w:eastAsia="Arial" w:hAnsi="Arial" w:cs="Arial"/>
          <w:color w:val="363435"/>
          <w:sz w:val="24"/>
          <w:szCs w:val="24"/>
        </w:rPr>
        <w:t>criterion?</w:t>
      </w:r>
    </w:p>
    <w:p w14:paraId="5B6D5B7D" w14:textId="77777777" w:rsidR="00F93A6F" w:rsidRDefault="00F93A6F">
      <w:pPr>
        <w:spacing w:before="6" w:line="180" w:lineRule="exact"/>
        <w:rPr>
          <w:sz w:val="18"/>
          <w:szCs w:val="18"/>
        </w:rPr>
      </w:pPr>
    </w:p>
    <w:p w14:paraId="0D5BA740" w14:textId="77777777" w:rsidR="00F93A6F" w:rsidRDefault="00F93A6F">
      <w:pPr>
        <w:spacing w:line="200" w:lineRule="exact"/>
      </w:pPr>
    </w:p>
    <w:p w14:paraId="102BF7C1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Duck-egg is a shade of which colour?</w:t>
      </w:r>
    </w:p>
    <w:p w14:paraId="01CC4EC1" w14:textId="77777777" w:rsidR="00F93A6F" w:rsidRDefault="00F93A6F">
      <w:pPr>
        <w:spacing w:line="100" w:lineRule="exact"/>
        <w:rPr>
          <w:sz w:val="10"/>
          <w:szCs w:val="10"/>
        </w:rPr>
      </w:pPr>
    </w:p>
    <w:p w14:paraId="15F5F8F7" w14:textId="77777777" w:rsidR="00F93A6F" w:rsidRDefault="00F93A6F">
      <w:pPr>
        <w:spacing w:line="200" w:lineRule="exact"/>
      </w:pPr>
    </w:p>
    <w:p w14:paraId="185CCDB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What ‘C’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can come before tree, cracker and present?</w:t>
      </w:r>
    </w:p>
    <w:p w14:paraId="3B4C8F84" w14:textId="77777777" w:rsidR="00F93A6F" w:rsidRDefault="00F93A6F">
      <w:pPr>
        <w:spacing w:line="100" w:lineRule="exact"/>
        <w:rPr>
          <w:sz w:val="10"/>
          <w:szCs w:val="10"/>
        </w:rPr>
      </w:pPr>
    </w:p>
    <w:p w14:paraId="032A90FA" w14:textId="77777777" w:rsidR="00F93A6F" w:rsidRDefault="00F93A6F">
      <w:pPr>
        <w:spacing w:line="200" w:lineRule="exact"/>
      </w:pPr>
    </w:p>
    <w:p w14:paraId="1308680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In which Irish province is County Clare?</w:t>
      </w:r>
    </w:p>
    <w:p w14:paraId="448B26D7" w14:textId="77777777" w:rsidR="00F93A6F" w:rsidRDefault="00F93A6F">
      <w:pPr>
        <w:spacing w:line="100" w:lineRule="exact"/>
        <w:rPr>
          <w:sz w:val="10"/>
          <w:szCs w:val="10"/>
        </w:rPr>
      </w:pPr>
    </w:p>
    <w:p w14:paraId="295DD83B" w14:textId="77777777" w:rsidR="00F93A6F" w:rsidRDefault="00F93A6F">
      <w:pPr>
        <w:spacing w:line="200" w:lineRule="exact"/>
      </w:pPr>
    </w:p>
    <w:p w14:paraId="103D05E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What ‘S’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 holiday taken at home?</w:t>
      </w:r>
    </w:p>
    <w:p w14:paraId="10187126" w14:textId="77777777" w:rsidR="00F93A6F" w:rsidRDefault="00F93A6F">
      <w:pPr>
        <w:spacing w:line="100" w:lineRule="exact"/>
        <w:rPr>
          <w:sz w:val="10"/>
          <w:szCs w:val="10"/>
        </w:rPr>
      </w:pPr>
    </w:p>
    <w:p w14:paraId="14B96672" w14:textId="77777777" w:rsidR="00F93A6F" w:rsidRDefault="00F93A6F">
      <w:pPr>
        <w:spacing w:line="200" w:lineRule="exact"/>
      </w:pPr>
    </w:p>
    <w:p w14:paraId="279BDA4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5. Noggin is an informal term for which part of the </w:t>
      </w:r>
      <w:r>
        <w:rPr>
          <w:rFonts w:ascii="Arial" w:eastAsia="Arial" w:hAnsi="Arial" w:cs="Arial"/>
          <w:color w:val="363435"/>
          <w:sz w:val="24"/>
          <w:szCs w:val="24"/>
        </w:rPr>
        <w:t>body?</w:t>
      </w:r>
    </w:p>
    <w:p w14:paraId="211114AF" w14:textId="77777777" w:rsidR="00F93A6F" w:rsidRDefault="00F93A6F">
      <w:pPr>
        <w:spacing w:line="100" w:lineRule="exact"/>
        <w:rPr>
          <w:sz w:val="10"/>
          <w:szCs w:val="10"/>
        </w:rPr>
      </w:pPr>
    </w:p>
    <w:p w14:paraId="275336F9" w14:textId="77777777" w:rsidR="00F93A6F" w:rsidRDefault="00F93A6F">
      <w:pPr>
        <w:spacing w:line="200" w:lineRule="exact"/>
      </w:pPr>
    </w:p>
    <w:p w14:paraId="3E70A72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Barack Obama is a former senator of which US state?</w:t>
      </w:r>
    </w:p>
    <w:p w14:paraId="02CA5673" w14:textId="77777777" w:rsidR="00F93A6F" w:rsidRDefault="00F93A6F">
      <w:pPr>
        <w:spacing w:line="100" w:lineRule="exact"/>
        <w:rPr>
          <w:sz w:val="10"/>
          <w:szCs w:val="10"/>
        </w:rPr>
      </w:pPr>
    </w:p>
    <w:p w14:paraId="276318E0" w14:textId="77777777" w:rsidR="00F93A6F" w:rsidRDefault="00F93A6F">
      <w:pPr>
        <w:spacing w:line="200" w:lineRule="exact"/>
      </w:pPr>
    </w:p>
    <w:p w14:paraId="1FBE0B7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Complete the phrase: ‘Bob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your…’</w:t>
      </w:r>
    </w:p>
    <w:p w14:paraId="58CAA6A7" w14:textId="77777777" w:rsidR="00F93A6F" w:rsidRDefault="00F93A6F">
      <w:pPr>
        <w:spacing w:line="100" w:lineRule="exact"/>
        <w:rPr>
          <w:sz w:val="10"/>
          <w:szCs w:val="10"/>
        </w:rPr>
      </w:pPr>
    </w:p>
    <w:p w14:paraId="71682703" w14:textId="77777777" w:rsidR="00F93A6F" w:rsidRDefault="00F93A6F">
      <w:pPr>
        <w:spacing w:line="200" w:lineRule="exact"/>
      </w:pPr>
    </w:p>
    <w:p w14:paraId="43AD8FD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Which musical instrument is play by a guitarist?</w:t>
      </w:r>
    </w:p>
    <w:p w14:paraId="7473AE06" w14:textId="77777777" w:rsidR="00F93A6F" w:rsidRDefault="00F93A6F">
      <w:pPr>
        <w:spacing w:line="100" w:lineRule="exact"/>
        <w:rPr>
          <w:sz w:val="10"/>
          <w:szCs w:val="10"/>
        </w:rPr>
      </w:pPr>
    </w:p>
    <w:p w14:paraId="14E81F9B" w14:textId="77777777" w:rsidR="00F93A6F" w:rsidRDefault="00F93A6F">
      <w:pPr>
        <w:spacing w:line="200" w:lineRule="exact"/>
      </w:pPr>
    </w:p>
    <w:p w14:paraId="281147D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Which Disney princess has long, magical golden hair?</w:t>
      </w:r>
    </w:p>
    <w:p w14:paraId="39FEB8DC" w14:textId="77777777" w:rsidR="00F93A6F" w:rsidRDefault="00F93A6F">
      <w:pPr>
        <w:spacing w:line="100" w:lineRule="exact"/>
        <w:rPr>
          <w:sz w:val="10"/>
          <w:szCs w:val="10"/>
        </w:rPr>
      </w:pPr>
    </w:p>
    <w:p w14:paraId="7C06A603" w14:textId="77777777" w:rsidR="00F93A6F" w:rsidRDefault="00F93A6F">
      <w:pPr>
        <w:spacing w:line="200" w:lineRule="exact"/>
      </w:pPr>
    </w:p>
    <w:p w14:paraId="261BB5F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10. Which former UN </w:t>
      </w:r>
      <w:r>
        <w:rPr>
          <w:rFonts w:ascii="Arial" w:eastAsia="Arial" w:hAnsi="Arial" w:cs="Arial"/>
          <w:color w:val="363435"/>
          <w:sz w:val="24"/>
          <w:szCs w:val="24"/>
        </w:rPr>
        <w:t>Secretary-General died in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August, 2018?</w:t>
      </w:r>
    </w:p>
    <w:p w14:paraId="10211F73" w14:textId="77777777" w:rsidR="00F93A6F" w:rsidRDefault="00F93A6F">
      <w:pPr>
        <w:spacing w:line="100" w:lineRule="exact"/>
        <w:rPr>
          <w:sz w:val="10"/>
          <w:szCs w:val="10"/>
        </w:rPr>
      </w:pPr>
    </w:p>
    <w:p w14:paraId="61C03A45" w14:textId="77777777" w:rsidR="00F93A6F" w:rsidRDefault="00F93A6F">
      <w:pPr>
        <w:spacing w:line="200" w:lineRule="exact"/>
      </w:pPr>
    </w:p>
    <w:p w14:paraId="26884B7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adjective ‘ovine’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refers to which farm animal?</w:t>
      </w:r>
    </w:p>
    <w:p w14:paraId="55C34135" w14:textId="77777777" w:rsidR="00F93A6F" w:rsidRDefault="00F93A6F">
      <w:pPr>
        <w:spacing w:line="100" w:lineRule="exact"/>
        <w:rPr>
          <w:sz w:val="10"/>
          <w:szCs w:val="10"/>
        </w:rPr>
      </w:pPr>
    </w:p>
    <w:p w14:paraId="3EA98491" w14:textId="77777777" w:rsidR="00F93A6F" w:rsidRDefault="00F93A6F">
      <w:pPr>
        <w:spacing w:line="200" w:lineRule="exact"/>
      </w:pPr>
    </w:p>
    <w:p w14:paraId="084F814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What is the highest number in a Sudoku puzzle?</w:t>
      </w:r>
    </w:p>
    <w:p w14:paraId="6D1E2E2B" w14:textId="77777777" w:rsidR="00F93A6F" w:rsidRDefault="00F93A6F">
      <w:pPr>
        <w:spacing w:line="100" w:lineRule="exact"/>
        <w:rPr>
          <w:sz w:val="10"/>
          <w:szCs w:val="10"/>
        </w:rPr>
      </w:pPr>
    </w:p>
    <w:p w14:paraId="39DE111F" w14:textId="77777777" w:rsidR="00F93A6F" w:rsidRDefault="00F93A6F">
      <w:pPr>
        <w:spacing w:line="200" w:lineRule="exact"/>
      </w:pPr>
    </w:p>
    <w:p w14:paraId="1743A28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Which sign of the zodiac is represented by the ram?</w:t>
      </w:r>
    </w:p>
    <w:p w14:paraId="18BE43AC" w14:textId="77777777" w:rsidR="00F93A6F" w:rsidRDefault="00F93A6F">
      <w:pPr>
        <w:spacing w:line="100" w:lineRule="exact"/>
        <w:rPr>
          <w:sz w:val="10"/>
          <w:szCs w:val="10"/>
        </w:rPr>
      </w:pPr>
    </w:p>
    <w:p w14:paraId="5636ED48" w14:textId="77777777" w:rsidR="00F93A6F" w:rsidRDefault="00F93A6F">
      <w:pPr>
        <w:spacing w:line="200" w:lineRule="exact"/>
      </w:pPr>
    </w:p>
    <w:p w14:paraId="1439CE2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Asunción is the capital city of which coun</w:t>
      </w:r>
      <w:r>
        <w:rPr>
          <w:rFonts w:ascii="Arial" w:eastAsia="Arial" w:hAnsi="Arial" w:cs="Arial"/>
          <w:color w:val="363435"/>
          <w:sz w:val="24"/>
          <w:szCs w:val="24"/>
        </w:rPr>
        <w:t>try?</w:t>
      </w:r>
    </w:p>
    <w:p w14:paraId="08A696B2" w14:textId="77777777" w:rsidR="00F93A6F" w:rsidRDefault="00F93A6F">
      <w:pPr>
        <w:spacing w:line="100" w:lineRule="exact"/>
        <w:rPr>
          <w:sz w:val="10"/>
          <w:szCs w:val="10"/>
        </w:rPr>
      </w:pPr>
    </w:p>
    <w:p w14:paraId="79EFED0C" w14:textId="77777777" w:rsidR="00F93A6F" w:rsidRDefault="00F93A6F">
      <w:pPr>
        <w:spacing w:line="200" w:lineRule="exact"/>
      </w:pPr>
    </w:p>
    <w:p w14:paraId="0465E30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32"/>
          <w:footerReference w:type="default" r:id="rId133"/>
          <w:pgSz w:w="8400" w:h="11920"/>
          <w:pgMar w:top="1040" w:right="920" w:bottom="280" w:left="600" w:header="734" w:footer="921" w:gutter="0"/>
          <w:pgNumType w:start="81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Which three Irish counties begin with a vowel?</w:t>
      </w:r>
    </w:p>
    <w:p w14:paraId="53C2DB75" w14:textId="77777777" w:rsidR="00F93A6F" w:rsidRDefault="00F93A6F">
      <w:pPr>
        <w:spacing w:before="6" w:line="180" w:lineRule="exact"/>
        <w:rPr>
          <w:sz w:val="18"/>
          <w:szCs w:val="18"/>
        </w:rPr>
      </w:pPr>
    </w:p>
    <w:p w14:paraId="7569EA86" w14:textId="77777777" w:rsidR="00F93A6F" w:rsidRDefault="00F93A6F">
      <w:pPr>
        <w:spacing w:line="200" w:lineRule="exact"/>
      </w:pPr>
    </w:p>
    <w:p w14:paraId="7B56FA68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What ‘G’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 baby goose?</w:t>
      </w:r>
    </w:p>
    <w:p w14:paraId="52D15EFE" w14:textId="77777777" w:rsidR="00F93A6F" w:rsidRDefault="00F93A6F">
      <w:pPr>
        <w:spacing w:line="100" w:lineRule="exact"/>
        <w:rPr>
          <w:sz w:val="10"/>
          <w:szCs w:val="10"/>
        </w:rPr>
      </w:pPr>
    </w:p>
    <w:p w14:paraId="45360FD0" w14:textId="77777777" w:rsidR="00F93A6F" w:rsidRDefault="00F93A6F">
      <w:pPr>
        <w:spacing w:line="200" w:lineRule="exact"/>
      </w:pPr>
    </w:p>
    <w:p w14:paraId="46097AB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Brontophobia is the fear of thunde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r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 or false?</w:t>
      </w:r>
    </w:p>
    <w:p w14:paraId="74B5F514" w14:textId="77777777" w:rsidR="00F93A6F" w:rsidRDefault="00F93A6F">
      <w:pPr>
        <w:spacing w:line="100" w:lineRule="exact"/>
        <w:rPr>
          <w:sz w:val="10"/>
          <w:szCs w:val="10"/>
        </w:rPr>
      </w:pPr>
    </w:p>
    <w:p w14:paraId="0387F35C" w14:textId="77777777" w:rsidR="00F93A6F" w:rsidRDefault="00F93A6F">
      <w:pPr>
        <w:spacing w:line="200" w:lineRule="exact"/>
      </w:pPr>
    </w:p>
    <w:p w14:paraId="118FC3E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The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all </w:t>
      </w:r>
      <w:r>
        <w:rPr>
          <w:rFonts w:ascii="Arial" w:eastAsia="Arial" w:hAnsi="Arial" w:cs="Arial"/>
          <w:color w:val="363435"/>
          <w:sz w:val="24"/>
          <w:szCs w:val="24"/>
        </w:rPr>
        <w:t>Street Journal is an example of what?</w:t>
      </w:r>
    </w:p>
    <w:p w14:paraId="535B203A" w14:textId="77777777" w:rsidR="00F93A6F" w:rsidRDefault="00F93A6F">
      <w:pPr>
        <w:spacing w:line="100" w:lineRule="exact"/>
        <w:rPr>
          <w:sz w:val="10"/>
          <w:szCs w:val="10"/>
        </w:rPr>
      </w:pPr>
    </w:p>
    <w:p w14:paraId="69F02A75" w14:textId="77777777" w:rsidR="00F93A6F" w:rsidRDefault="00F93A6F">
      <w:pPr>
        <w:spacing w:line="200" w:lineRule="exact"/>
      </w:pPr>
    </w:p>
    <w:p w14:paraId="3D99BF1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Where on the body is a wig usually worn?</w:t>
      </w:r>
    </w:p>
    <w:p w14:paraId="4E44C779" w14:textId="77777777" w:rsidR="00F93A6F" w:rsidRDefault="00F93A6F">
      <w:pPr>
        <w:spacing w:line="100" w:lineRule="exact"/>
        <w:rPr>
          <w:sz w:val="10"/>
          <w:szCs w:val="10"/>
        </w:rPr>
      </w:pPr>
    </w:p>
    <w:p w14:paraId="3FA538EF" w14:textId="77777777" w:rsidR="00F93A6F" w:rsidRDefault="00F93A6F">
      <w:pPr>
        <w:spacing w:line="200" w:lineRule="exact"/>
      </w:pPr>
    </w:p>
    <w:p w14:paraId="408609B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What is the three letter abbreviation for hours?</w:t>
      </w:r>
    </w:p>
    <w:p w14:paraId="712F3945" w14:textId="77777777" w:rsidR="00F93A6F" w:rsidRDefault="00F93A6F">
      <w:pPr>
        <w:spacing w:line="100" w:lineRule="exact"/>
        <w:rPr>
          <w:sz w:val="10"/>
          <w:szCs w:val="10"/>
        </w:rPr>
      </w:pPr>
    </w:p>
    <w:p w14:paraId="3BB50813" w14:textId="77777777" w:rsidR="00F93A6F" w:rsidRDefault="00F93A6F">
      <w:pPr>
        <w:spacing w:line="200" w:lineRule="exact"/>
      </w:pPr>
    </w:p>
    <w:p w14:paraId="2B038C0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icker is an informal term for which organ of the body?</w:t>
      </w:r>
    </w:p>
    <w:p w14:paraId="4220D60B" w14:textId="77777777" w:rsidR="00F93A6F" w:rsidRDefault="00F93A6F">
      <w:pPr>
        <w:spacing w:line="100" w:lineRule="exact"/>
        <w:rPr>
          <w:sz w:val="10"/>
          <w:szCs w:val="10"/>
        </w:rPr>
      </w:pPr>
    </w:p>
    <w:p w14:paraId="00C03F7D" w14:textId="77777777" w:rsidR="00F93A6F" w:rsidRDefault="00F93A6F">
      <w:pPr>
        <w:spacing w:line="200" w:lineRule="exact"/>
      </w:pPr>
    </w:p>
    <w:p w14:paraId="6A50499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What is the silent letter in the word ‘gnome’?</w:t>
      </w:r>
    </w:p>
    <w:p w14:paraId="2523317F" w14:textId="77777777" w:rsidR="00F93A6F" w:rsidRDefault="00F93A6F">
      <w:pPr>
        <w:spacing w:line="100" w:lineRule="exact"/>
        <w:rPr>
          <w:sz w:val="10"/>
          <w:szCs w:val="10"/>
        </w:rPr>
      </w:pPr>
    </w:p>
    <w:p w14:paraId="522E90B4" w14:textId="77777777" w:rsidR="00F93A6F" w:rsidRDefault="00F93A6F">
      <w:pPr>
        <w:spacing w:line="200" w:lineRule="exact"/>
      </w:pPr>
    </w:p>
    <w:p w14:paraId="5F7232B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Which season falls between Summer and Winter?</w:t>
      </w:r>
    </w:p>
    <w:p w14:paraId="3B116556" w14:textId="77777777" w:rsidR="00F93A6F" w:rsidRDefault="00F93A6F">
      <w:pPr>
        <w:spacing w:line="100" w:lineRule="exact"/>
        <w:rPr>
          <w:sz w:val="10"/>
          <w:szCs w:val="10"/>
        </w:rPr>
      </w:pPr>
    </w:p>
    <w:p w14:paraId="25696491" w14:textId="77777777" w:rsidR="00F93A6F" w:rsidRDefault="00F93A6F">
      <w:pPr>
        <w:spacing w:line="200" w:lineRule="exact"/>
      </w:pPr>
    </w:p>
    <w:p w14:paraId="5743DDB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What ‘B’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can come after mop, ice and fire?</w:t>
      </w:r>
    </w:p>
    <w:p w14:paraId="619DF43F" w14:textId="77777777" w:rsidR="00F93A6F" w:rsidRDefault="00F93A6F">
      <w:pPr>
        <w:spacing w:line="100" w:lineRule="exact"/>
        <w:rPr>
          <w:sz w:val="10"/>
          <w:szCs w:val="10"/>
        </w:rPr>
      </w:pPr>
    </w:p>
    <w:p w14:paraId="03B00043" w14:textId="77777777" w:rsidR="00F93A6F" w:rsidRDefault="00F93A6F">
      <w:pPr>
        <w:spacing w:line="200" w:lineRule="exact"/>
      </w:pPr>
    </w:p>
    <w:p w14:paraId="1206C8F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Which city is mentioned in the song ‘Molly Malone’?</w:t>
      </w:r>
    </w:p>
    <w:p w14:paraId="29591954" w14:textId="77777777" w:rsidR="00F93A6F" w:rsidRDefault="00F93A6F">
      <w:pPr>
        <w:spacing w:line="100" w:lineRule="exact"/>
        <w:rPr>
          <w:sz w:val="10"/>
          <w:szCs w:val="10"/>
        </w:rPr>
      </w:pPr>
    </w:p>
    <w:p w14:paraId="5A2D84AE" w14:textId="77777777" w:rsidR="00F93A6F" w:rsidRDefault="00F93A6F">
      <w:pPr>
        <w:spacing w:line="200" w:lineRule="exact"/>
      </w:pPr>
    </w:p>
    <w:p w14:paraId="1F47E6E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What nationality was the ballerina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Anna Pavlova?</w:t>
      </w:r>
    </w:p>
    <w:p w14:paraId="2471B74F" w14:textId="77777777" w:rsidR="00F93A6F" w:rsidRDefault="00F93A6F">
      <w:pPr>
        <w:spacing w:line="100" w:lineRule="exact"/>
        <w:rPr>
          <w:sz w:val="10"/>
          <w:szCs w:val="10"/>
        </w:rPr>
      </w:pPr>
    </w:p>
    <w:p w14:paraId="39921C8E" w14:textId="77777777" w:rsidR="00F93A6F" w:rsidRDefault="00F93A6F">
      <w:pPr>
        <w:spacing w:line="200" w:lineRule="exact"/>
      </w:pPr>
    </w:p>
    <w:p w14:paraId="355E38A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12. What is the national airline of </w:t>
      </w:r>
      <w:r>
        <w:rPr>
          <w:rFonts w:ascii="Arial" w:eastAsia="Arial" w:hAnsi="Arial" w:cs="Arial"/>
          <w:color w:val="363435"/>
          <w:sz w:val="24"/>
          <w:szCs w:val="24"/>
        </w:rPr>
        <w:t>Italy?</w:t>
      </w:r>
    </w:p>
    <w:p w14:paraId="7AB0E417" w14:textId="77777777" w:rsidR="00F93A6F" w:rsidRDefault="00F93A6F">
      <w:pPr>
        <w:spacing w:line="100" w:lineRule="exact"/>
        <w:rPr>
          <w:sz w:val="10"/>
          <w:szCs w:val="10"/>
        </w:rPr>
      </w:pPr>
    </w:p>
    <w:p w14:paraId="6F2B3CBD" w14:textId="77777777" w:rsidR="00F93A6F" w:rsidRDefault="00F93A6F">
      <w:pPr>
        <w:spacing w:line="200" w:lineRule="exact"/>
      </w:pPr>
    </w:p>
    <w:p w14:paraId="68C61E9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Which US president appears on the one-dollar bill?</w:t>
      </w:r>
    </w:p>
    <w:p w14:paraId="138F568D" w14:textId="77777777" w:rsidR="00F93A6F" w:rsidRDefault="00F93A6F">
      <w:pPr>
        <w:spacing w:line="100" w:lineRule="exact"/>
        <w:rPr>
          <w:sz w:val="10"/>
          <w:szCs w:val="10"/>
        </w:rPr>
      </w:pPr>
    </w:p>
    <w:p w14:paraId="7CF829B3" w14:textId="77777777" w:rsidR="00F93A6F" w:rsidRDefault="00F93A6F">
      <w:pPr>
        <w:spacing w:line="200" w:lineRule="exact"/>
      </w:pPr>
    </w:p>
    <w:p w14:paraId="5764A6F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What does the abbreviation ‘p.m.’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stand for?</w:t>
      </w:r>
    </w:p>
    <w:p w14:paraId="4B675EED" w14:textId="77777777" w:rsidR="00F93A6F" w:rsidRDefault="00F93A6F">
      <w:pPr>
        <w:spacing w:line="100" w:lineRule="exact"/>
        <w:rPr>
          <w:sz w:val="10"/>
          <w:szCs w:val="10"/>
        </w:rPr>
      </w:pPr>
    </w:p>
    <w:p w14:paraId="57B17F37" w14:textId="77777777" w:rsidR="00F93A6F" w:rsidRDefault="00F93A6F">
      <w:pPr>
        <w:spacing w:line="200" w:lineRule="exact"/>
      </w:pPr>
    </w:p>
    <w:p w14:paraId="4F6A480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34"/>
          <w:pgSz w:w="8400" w:h="11920"/>
          <w:pgMar w:top="1040" w:right="1140" w:bottom="280" w:left="600" w:header="734" w:footer="921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What is the world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largest landlocked country?</w:t>
      </w:r>
    </w:p>
    <w:p w14:paraId="3B594533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6AC09283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1. Brekkie is an informal term for which </w:t>
      </w:r>
      <w:r>
        <w:rPr>
          <w:rFonts w:ascii="Arial" w:eastAsia="Arial" w:hAnsi="Arial" w:cs="Arial"/>
          <w:color w:val="363435"/>
          <w:sz w:val="24"/>
          <w:szCs w:val="24"/>
        </w:rPr>
        <w:t>meal?</w:t>
      </w:r>
    </w:p>
    <w:p w14:paraId="78C19563" w14:textId="77777777" w:rsidR="00F93A6F" w:rsidRDefault="00F93A6F">
      <w:pPr>
        <w:spacing w:line="100" w:lineRule="exact"/>
        <w:rPr>
          <w:sz w:val="10"/>
          <w:szCs w:val="10"/>
        </w:rPr>
      </w:pPr>
    </w:p>
    <w:p w14:paraId="358CE316" w14:textId="77777777" w:rsidR="00F93A6F" w:rsidRDefault="00F93A6F">
      <w:pPr>
        <w:spacing w:line="200" w:lineRule="exact"/>
      </w:pPr>
    </w:p>
    <w:p w14:paraId="78F0A10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Complete the phrase: ‘Monkey see, monkey…’</w:t>
      </w:r>
    </w:p>
    <w:p w14:paraId="425E61CF" w14:textId="77777777" w:rsidR="00F93A6F" w:rsidRDefault="00F93A6F">
      <w:pPr>
        <w:spacing w:line="100" w:lineRule="exact"/>
        <w:rPr>
          <w:sz w:val="10"/>
          <w:szCs w:val="10"/>
        </w:rPr>
      </w:pPr>
    </w:p>
    <w:p w14:paraId="39DB1B24" w14:textId="77777777" w:rsidR="00F93A6F" w:rsidRDefault="00F93A6F">
      <w:pPr>
        <w:spacing w:line="200" w:lineRule="exact"/>
      </w:pPr>
    </w:p>
    <w:p w14:paraId="25ACFED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Which season falls between Spring and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Autumn?</w:t>
      </w:r>
    </w:p>
    <w:p w14:paraId="78B9FC09" w14:textId="77777777" w:rsidR="00F93A6F" w:rsidRDefault="00F93A6F">
      <w:pPr>
        <w:spacing w:line="100" w:lineRule="exact"/>
        <w:rPr>
          <w:sz w:val="10"/>
          <w:szCs w:val="10"/>
        </w:rPr>
      </w:pPr>
    </w:p>
    <w:p w14:paraId="1206D55E" w14:textId="77777777" w:rsidR="00F93A6F" w:rsidRDefault="00F93A6F">
      <w:pPr>
        <w:spacing w:line="200" w:lineRule="exact"/>
      </w:pPr>
    </w:p>
    <w:p w14:paraId="2B34206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Sky is a shade of which colour?</w:t>
      </w:r>
    </w:p>
    <w:p w14:paraId="09CD1F64" w14:textId="77777777" w:rsidR="00F93A6F" w:rsidRDefault="00F93A6F">
      <w:pPr>
        <w:spacing w:line="100" w:lineRule="exact"/>
        <w:rPr>
          <w:sz w:val="10"/>
          <w:szCs w:val="10"/>
        </w:rPr>
      </w:pPr>
    </w:p>
    <w:p w14:paraId="1D39E35F" w14:textId="77777777" w:rsidR="00F93A6F" w:rsidRDefault="00F93A6F">
      <w:pPr>
        <w:spacing w:line="200" w:lineRule="exact"/>
      </w:pPr>
    </w:p>
    <w:p w14:paraId="50D4752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What ‘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L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 group of leopards?</w:t>
      </w:r>
    </w:p>
    <w:p w14:paraId="019F1125" w14:textId="77777777" w:rsidR="00F93A6F" w:rsidRDefault="00F93A6F">
      <w:pPr>
        <w:spacing w:line="100" w:lineRule="exact"/>
        <w:rPr>
          <w:sz w:val="10"/>
          <w:szCs w:val="10"/>
        </w:rPr>
      </w:pPr>
    </w:p>
    <w:p w14:paraId="4E615FDA" w14:textId="77777777" w:rsidR="00F93A6F" w:rsidRDefault="00F93A6F">
      <w:pPr>
        <w:spacing w:line="200" w:lineRule="exact"/>
      </w:pPr>
    </w:p>
    <w:p w14:paraId="08A71CD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What is the three letter abbreviation for minute?</w:t>
      </w:r>
    </w:p>
    <w:p w14:paraId="0E0B3A75" w14:textId="77777777" w:rsidR="00F93A6F" w:rsidRDefault="00F93A6F">
      <w:pPr>
        <w:spacing w:line="100" w:lineRule="exact"/>
        <w:rPr>
          <w:sz w:val="10"/>
          <w:szCs w:val="10"/>
        </w:rPr>
      </w:pPr>
    </w:p>
    <w:p w14:paraId="5FCE4AC2" w14:textId="77777777" w:rsidR="00F93A6F" w:rsidRDefault="00F93A6F">
      <w:pPr>
        <w:spacing w:line="200" w:lineRule="exact"/>
      </w:pPr>
    </w:p>
    <w:p w14:paraId="0816CD6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Joe Biden was vi</w:t>
      </w:r>
      <w:r>
        <w:rPr>
          <w:rFonts w:ascii="Arial" w:eastAsia="Arial" w:hAnsi="Arial" w:cs="Arial"/>
          <w:color w:val="363435"/>
          <w:sz w:val="24"/>
          <w:szCs w:val="24"/>
        </w:rPr>
        <w:t>ce president to which US president?</w:t>
      </w:r>
    </w:p>
    <w:p w14:paraId="6DD34CA6" w14:textId="77777777" w:rsidR="00F93A6F" w:rsidRDefault="00F93A6F">
      <w:pPr>
        <w:spacing w:line="100" w:lineRule="exact"/>
        <w:rPr>
          <w:sz w:val="10"/>
          <w:szCs w:val="10"/>
        </w:rPr>
      </w:pPr>
    </w:p>
    <w:p w14:paraId="5E3060C8" w14:textId="77777777" w:rsidR="00F93A6F" w:rsidRDefault="00F93A6F">
      <w:pPr>
        <w:spacing w:line="200" w:lineRule="exact"/>
      </w:pPr>
    </w:p>
    <w:p w14:paraId="00FDC8D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In cockney rhyming slang, what are pork pies?</w:t>
      </w:r>
    </w:p>
    <w:p w14:paraId="230E1D46" w14:textId="77777777" w:rsidR="00F93A6F" w:rsidRDefault="00F93A6F">
      <w:pPr>
        <w:spacing w:line="100" w:lineRule="exact"/>
        <w:rPr>
          <w:sz w:val="10"/>
          <w:szCs w:val="10"/>
        </w:rPr>
      </w:pPr>
    </w:p>
    <w:p w14:paraId="6F85B901" w14:textId="77777777" w:rsidR="00F93A6F" w:rsidRDefault="00F93A6F">
      <w:pPr>
        <w:spacing w:line="200" w:lineRule="exact"/>
      </w:pPr>
    </w:p>
    <w:p w14:paraId="7817580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What is Homer Simpson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most famous catchphrase?</w:t>
      </w:r>
    </w:p>
    <w:p w14:paraId="32981187" w14:textId="77777777" w:rsidR="00F93A6F" w:rsidRDefault="00F93A6F">
      <w:pPr>
        <w:spacing w:line="100" w:lineRule="exact"/>
        <w:rPr>
          <w:sz w:val="10"/>
          <w:szCs w:val="10"/>
        </w:rPr>
      </w:pPr>
    </w:p>
    <w:p w14:paraId="0EE548EE" w14:textId="77777777" w:rsidR="00F93A6F" w:rsidRDefault="00F93A6F">
      <w:pPr>
        <w:spacing w:line="200" w:lineRule="exact"/>
      </w:pPr>
    </w:p>
    <w:p w14:paraId="0D2B809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What does the abbreviation ‘a.m.’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stand for?</w:t>
      </w:r>
    </w:p>
    <w:p w14:paraId="58F2030A" w14:textId="77777777" w:rsidR="00F93A6F" w:rsidRDefault="00F93A6F">
      <w:pPr>
        <w:spacing w:line="100" w:lineRule="exact"/>
        <w:rPr>
          <w:sz w:val="10"/>
          <w:szCs w:val="10"/>
        </w:rPr>
      </w:pPr>
    </w:p>
    <w:p w14:paraId="576B8813" w14:textId="77777777" w:rsidR="00F93A6F" w:rsidRDefault="00F93A6F">
      <w:pPr>
        <w:spacing w:line="200" w:lineRule="exact"/>
      </w:pPr>
    </w:p>
    <w:p w14:paraId="53501AE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How many strings has a balalaika?</w:t>
      </w:r>
    </w:p>
    <w:p w14:paraId="43247C70" w14:textId="77777777" w:rsidR="00F93A6F" w:rsidRDefault="00F93A6F">
      <w:pPr>
        <w:spacing w:line="100" w:lineRule="exact"/>
        <w:rPr>
          <w:sz w:val="10"/>
          <w:szCs w:val="10"/>
        </w:rPr>
      </w:pPr>
    </w:p>
    <w:p w14:paraId="69C6A5D5" w14:textId="77777777" w:rsidR="00F93A6F" w:rsidRDefault="00F93A6F">
      <w:pPr>
        <w:spacing w:line="200" w:lineRule="exact"/>
      </w:pPr>
    </w:p>
    <w:p w14:paraId="04D4D1B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12. </w:t>
      </w:r>
      <w:r>
        <w:rPr>
          <w:rFonts w:ascii="Arial" w:eastAsia="Arial" w:hAnsi="Arial" w:cs="Arial"/>
          <w:color w:val="363435"/>
          <w:sz w:val="24"/>
          <w:szCs w:val="24"/>
        </w:rPr>
        <w:t>Proverbiall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, what is the thief of time?</w:t>
      </w:r>
    </w:p>
    <w:p w14:paraId="737E448D" w14:textId="77777777" w:rsidR="00F93A6F" w:rsidRDefault="00F93A6F">
      <w:pPr>
        <w:spacing w:line="100" w:lineRule="exact"/>
        <w:rPr>
          <w:sz w:val="10"/>
          <w:szCs w:val="10"/>
        </w:rPr>
      </w:pPr>
    </w:p>
    <w:p w14:paraId="4E18C4B7" w14:textId="77777777" w:rsidR="00F93A6F" w:rsidRDefault="00F93A6F">
      <w:pPr>
        <w:spacing w:line="200" w:lineRule="exact"/>
      </w:pPr>
    </w:p>
    <w:p w14:paraId="273F851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Which town hosted the 2018 Fleadh Cheoil na Éireann?</w:t>
      </w:r>
    </w:p>
    <w:p w14:paraId="4AE25AD6" w14:textId="77777777" w:rsidR="00F93A6F" w:rsidRDefault="00F93A6F">
      <w:pPr>
        <w:spacing w:line="100" w:lineRule="exact"/>
        <w:rPr>
          <w:sz w:val="10"/>
          <w:szCs w:val="10"/>
        </w:rPr>
      </w:pPr>
    </w:p>
    <w:p w14:paraId="68C3B183" w14:textId="77777777" w:rsidR="00F93A6F" w:rsidRDefault="00F93A6F">
      <w:pPr>
        <w:spacing w:line="200" w:lineRule="exact"/>
      </w:pPr>
    </w:p>
    <w:p w14:paraId="367DCC6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Ulan Bator is the capital city of which country?</w:t>
      </w:r>
    </w:p>
    <w:p w14:paraId="13174EC8" w14:textId="77777777" w:rsidR="00F93A6F" w:rsidRDefault="00F93A6F">
      <w:pPr>
        <w:spacing w:line="100" w:lineRule="exact"/>
        <w:rPr>
          <w:sz w:val="10"/>
          <w:szCs w:val="10"/>
        </w:rPr>
      </w:pPr>
    </w:p>
    <w:p w14:paraId="00360D73" w14:textId="77777777" w:rsidR="00F93A6F" w:rsidRDefault="00F93A6F">
      <w:pPr>
        <w:spacing w:line="200" w:lineRule="exact"/>
      </w:pPr>
    </w:p>
    <w:p w14:paraId="34AEB07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35"/>
          <w:pgSz w:w="8400" w:h="11920"/>
          <w:pgMar w:top="1040" w:right="920" w:bottom="280" w:left="600" w:header="734" w:footer="921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Which Irish phrase means a hundred thousand welcomes?</w:t>
      </w:r>
    </w:p>
    <w:p w14:paraId="2CB5C910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54EF3344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7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Whic</w:t>
      </w:r>
      <w:r>
        <w:rPr>
          <w:rFonts w:ascii="Arial" w:eastAsia="Arial" w:hAnsi="Arial" w:cs="Arial"/>
          <w:color w:val="363435"/>
          <w:sz w:val="24"/>
          <w:szCs w:val="24"/>
        </w:rPr>
        <w:t>h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seaso</w:t>
      </w:r>
      <w:r>
        <w:rPr>
          <w:rFonts w:ascii="Arial" w:eastAsia="Arial" w:hAnsi="Arial" w:cs="Arial"/>
          <w:color w:val="363435"/>
          <w:sz w:val="24"/>
          <w:szCs w:val="24"/>
        </w:rPr>
        <w:t>n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fall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betwee</w:t>
      </w:r>
      <w:r>
        <w:rPr>
          <w:rFonts w:ascii="Arial" w:eastAsia="Arial" w:hAnsi="Arial" w:cs="Arial"/>
          <w:color w:val="363435"/>
          <w:sz w:val="24"/>
          <w:szCs w:val="24"/>
        </w:rPr>
        <w:t>n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Winte</w:t>
      </w:r>
      <w:r>
        <w:rPr>
          <w:rFonts w:ascii="Arial" w:eastAsia="Arial" w:hAnsi="Arial" w:cs="Arial"/>
          <w:color w:val="363435"/>
          <w:sz w:val="24"/>
          <w:szCs w:val="24"/>
        </w:rPr>
        <w:t>r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an</w:t>
      </w:r>
      <w:r>
        <w:rPr>
          <w:rFonts w:ascii="Arial" w:eastAsia="Arial" w:hAnsi="Arial" w:cs="Arial"/>
          <w:color w:val="363435"/>
          <w:sz w:val="24"/>
          <w:szCs w:val="24"/>
        </w:rPr>
        <w:t>d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Summer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778EAA57" w14:textId="77777777" w:rsidR="00F93A6F" w:rsidRDefault="00F93A6F">
      <w:pPr>
        <w:spacing w:line="100" w:lineRule="exact"/>
        <w:rPr>
          <w:sz w:val="10"/>
          <w:szCs w:val="10"/>
        </w:rPr>
      </w:pPr>
    </w:p>
    <w:p w14:paraId="3729C85D" w14:textId="77777777" w:rsidR="00F93A6F" w:rsidRDefault="00F93A6F">
      <w:pPr>
        <w:spacing w:line="200" w:lineRule="exact"/>
      </w:pPr>
    </w:p>
    <w:p w14:paraId="58F85BE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7"/>
          <w:sz w:val="24"/>
          <w:szCs w:val="24"/>
        </w:rPr>
        <w:t>2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Wha</w:t>
      </w:r>
      <w:r>
        <w:rPr>
          <w:rFonts w:ascii="Arial" w:eastAsia="Arial" w:hAnsi="Arial" w:cs="Arial"/>
          <w:color w:val="363435"/>
          <w:sz w:val="24"/>
          <w:szCs w:val="24"/>
        </w:rPr>
        <w:t>t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‘F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i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bab</w:t>
      </w:r>
      <w:r>
        <w:rPr>
          <w:rFonts w:ascii="Arial" w:eastAsia="Arial" w:hAnsi="Arial" w:cs="Arial"/>
          <w:color w:val="363435"/>
          <w:sz w:val="24"/>
          <w:szCs w:val="24"/>
        </w:rPr>
        <w:t>y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horse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4AEA3E4D" w14:textId="77777777" w:rsidR="00F93A6F" w:rsidRDefault="00F93A6F">
      <w:pPr>
        <w:spacing w:line="100" w:lineRule="exact"/>
        <w:rPr>
          <w:sz w:val="10"/>
          <w:szCs w:val="10"/>
        </w:rPr>
      </w:pPr>
    </w:p>
    <w:p w14:paraId="1764EF36" w14:textId="77777777" w:rsidR="00F93A6F" w:rsidRDefault="00F93A6F">
      <w:pPr>
        <w:spacing w:line="200" w:lineRule="exact"/>
      </w:pPr>
    </w:p>
    <w:p w14:paraId="163998E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7"/>
          <w:sz w:val="24"/>
          <w:szCs w:val="24"/>
        </w:rPr>
        <w:t>3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Wha</w:t>
      </w:r>
      <w:r>
        <w:rPr>
          <w:rFonts w:ascii="Arial" w:eastAsia="Arial" w:hAnsi="Arial" w:cs="Arial"/>
          <w:color w:val="363435"/>
          <w:sz w:val="24"/>
          <w:szCs w:val="24"/>
        </w:rPr>
        <w:t>t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i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th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squar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roo</w:t>
      </w:r>
      <w:r>
        <w:rPr>
          <w:rFonts w:ascii="Arial" w:eastAsia="Arial" w:hAnsi="Arial" w:cs="Arial"/>
          <w:color w:val="363435"/>
          <w:sz w:val="24"/>
          <w:szCs w:val="24"/>
        </w:rPr>
        <w:t>t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o</w:t>
      </w:r>
      <w:r>
        <w:rPr>
          <w:rFonts w:ascii="Arial" w:eastAsia="Arial" w:hAnsi="Arial" w:cs="Arial"/>
          <w:color w:val="363435"/>
          <w:sz w:val="24"/>
          <w:szCs w:val="24"/>
        </w:rPr>
        <w:t>f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400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3AAC7951" w14:textId="77777777" w:rsidR="00F93A6F" w:rsidRDefault="00F93A6F">
      <w:pPr>
        <w:spacing w:line="100" w:lineRule="exact"/>
        <w:rPr>
          <w:sz w:val="10"/>
          <w:szCs w:val="10"/>
        </w:rPr>
      </w:pPr>
    </w:p>
    <w:p w14:paraId="05B6DB44" w14:textId="77777777" w:rsidR="00F93A6F" w:rsidRDefault="00F93A6F">
      <w:pPr>
        <w:spacing w:line="200" w:lineRule="exact"/>
      </w:pPr>
    </w:p>
    <w:p w14:paraId="5306741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7"/>
          <w:sz w:val="24"/>
          <w:szCs w:val="24"/>
        </w:rPr>
        <w:t>4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Celi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i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a</w:t>
      </w:r>
      <w:r>
        <w:rPr>
          <w:rFonts w:ascii="Arial" w:eastAsia="Arial" w:hAnsi="Arial" w:cs="Arial"/>
          <w:color w:val="363435"/>
          <w:sz w:val="24"/>
          <w:szCs w:val="24"/>
        </w:rPr>
        <w:t>n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anagra</w:t>
      </w:r>
      <w:r>
        <w:rPr>
          <w:rFonts w:ascii="Arial" w:eastAsia="Arial" w:hAnsi="Arial" w:cs="Arial"/>
          <w:color w:val="363435"/>
          <w:sz w:val="24"/>
          <w:szCs w:val="24"/>
        </w:rPr>
        <w:t>m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o</w:t>
      </w:r>
      <w:r>
        <w:rPr>
          <w:rFonts w:ascii="Arial" w:eastAsia="Arial" w:hAnsi="Arial" w:cs="Arial"/>
          <w:color w:val="363435"/>
          <w:sz w:val="24"/>
          <w:szCs w:val="24"/>
        </w:rPr>
        <w:t>f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whic</w:t>
      </w:r>
      <w:r>
        <w:rPr>
          <w:rFonts w:ascii="Arial" w:eastAsia="Arial" w:hAnsi="Arial" w:cs="Arial"/>
          <w:color w:val="363435"/>
          <w:sz w:val="24"/>
          <w:szCs w:val="24"/>
        </w:rPr>
        <w:t>h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othe</w:t>
      </w:r>
      <w:r>
        <w:rPr>
          <w:rFonts w:ascii="Arial" w:eastAsia="Arial" w:hAnsi="Arial" w:cs="Arial"/>
          <w:color w:val="363435"/>
          <w:sz w:val="24"/>
          <w:szCs w:val="24"/>
        </w:rPr>
        <w:t>r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girl</w:t>
      </w:r>
      <w:r>
        <w:rPr>
          <w:rFonts w:ascii="Arial" w:eastAsia="Arial" w:hAnsi="Arial" w:cs="Arial"/>
          <w:color w:val="363435"/>
          <w:spacing w:val="-11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name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399FFBD5" w14:textId="77777777" w:rsidR="00F93A6F" w:rsidRDefault="00F93A6F">
      <w:pPr>
        <w:spacing w:line="100" w:lineRule="exact"/>
        <w:rPr>
          <w:sz w:val="10"/>
          <w:szCs w:val="10"/>
        </w:rPr>
      </w:pPr>
    </w:p>
    <w:p w14:paraId="498CE8AE" w14:textId="77777777" w:rsidR="00F93A6F" w:rsidRDefault="00F93A6F">
      <w:pPr>
        <w:spacing w:line="200" w:lineRule="exact"/>
      </w:pPr>
    </w:p>
    <w:p w14:paraId="3DC72DE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7"/>
          <w:sz w:val="24"/>
          <w:szCs w:val="24"/>
        </w:rPr>
        <w:t>5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OR</w:t>
      </w:r>
      <w:r>
        <w:rPr>
          <w:rFonts w:ascii="Arial" w:eastAsia="Arial" w:hAnsi="Arial" w:cs="Arial"/>
          <w:color w:val="363435"/>
          <w:sz w:val="24"/>
          <w:szCs w:val="24"/>
        </w:rPr>
        <w:t>K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i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th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I</w:t>
      </w:r>
      <w:r>
        <w:rPr>
          <w:rFonts w:ascii="Arial" w:eastAsia="Arial" w:hAnsi="Arial" w:cs="Arial"/>
          <w:color w:val="363435"/>
          <w:spacing w:val="-25"/>
          <w:sz w:val="24"/>
          <w:szCs w:val="24"/>
        </w:rPr>
        <w:t>AT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cod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fo</w:t>
      </w:r>
      <w:r>
        <w:rPr>
          <w:rFonts w:ascii="Arial" w:eastAsia="Arial" w:hAnsi="Arial" w:cs="Arial"/>
          <w:color w:val="363435"/>
          <w:sz w:val="24"/>
          <w:szCs w:val="24"/>
        </w:rPr>
        <w:t>r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whic</w:t>
      </w:r>
      <w:r>
        <w:rPr>
          <w:rFonts w:ascii="Arial" w:eastAsia="Arial" w:hAnsi="Arial" w:cs="Arial"/>
          <w:color w:val="363435"/>
          <w:sz w:val="24"/>
          <w:szCs w:val="24"/>
        </w:rPr>
        <w:t>h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Iris</w:t>
      </w:r>
      <w:r>
        <w:rPr>
          <w:rFonts w:ascii="Arial" w:eastAsia="Arial" w:hAnsi="Arial" w:cs="Arial"/>
          <w:color w:val="363435"/>
          <w:sz w:val="24"/>
          <w:szCs w:val="24"/>
        </w:rPr>
        <w:t>h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airport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1D39F1AF" w14:textId="77777777" w:rsidR="00F93A6F" w:rsidRDefault="00F93A6F">
      <w:pPr>
        <w:spacing w:line="100" w:lineRule="exact"/>
        <w:rPr>
          <w:sz w:val="10"/>
          <w:szCs w:val="10"/>
        </w:rPr>
      </w:pPr>
    </w:p>
    <w:p w14:paraId="52F98178" w14:textId="77777777" w:rsidR="00F93A6F" w:rsidRDefault="00F93A6F">
      <w:pPr>
        <w:spacing w:line="200" w:lineRule="exact"/>
      </w:pPr>
    </w:p>
    <w:p w14:paraId="48E8A99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7"/>
          <w:sz w:val="24"/>
          <w:szCs w:val="24"/>
        </w:rPr>
        <w:t>6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Whic</w:t>
      </w:r>
      <w:r>
        <w:rPr>
          <w:rFonts w:ascii="Arial" w:eastAsia="Arial" w:hAnsi="Arial" w:cs="Arial"/>
          <w:color w:val="363435"/>
          <w:sz w:val="24"/>
          <w:szCs w:val="24"/>
        </w:rPr>
        <w:t>h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6"/>
          <w:sz w:val="24"/>
          <w:szCs w:val="24"/>
        </w:rPr>
        <w:t>T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urkis</w:t>
      </w:r>
      <w:r>
        <w:rPr>
          <w:rFonts w:ascii="Arial" w:eastAsia="Arial" w:hAnsi="Arial" w:cs="Arial"/>
          <w:color w:val="363435"/>
          <w:sz w:val="24"/>
          <w:szCs w:val="24"/>
        </w:rPr>
        <w:t>h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cit</w:t>
      </w:r>
      <w:r>
        <w:rPr>
          <w:rFonts w:ascii="Arial" w:eastAsia="Arial" w:hAnsi="Arial" w:cs="Arial"/>
          <w:color w:val="363435"/>
          <w:sz w:val="24"/>
          <w:szCs w:val="24"/>
        </w:rPr>
        <w:t>y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share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it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na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m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wit</w:t>
      </w:r>
      <w:r>
        <w:rPr>
          <w:rFonts w:ascii="Arial" w:eastAsia="Arial" w:hAnsi="Arial" w:cs="Arial"/>
          <w:color w:val="363435"/>
          <w:sz w:val="24"/>
          <w:szCs w:val="24"/>
        </w:rPr>
        <w:t>h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superhero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20BEED42" w14:textId="77777777" w:rsidR="00F93A6F" w:rsidRDefault="00F93A6F">
      <w:pPr>
        <w:spacing w:line="100" w:lineRule="exact"/>
        <w:rPr>
          <w:sz w:val="10"/>
          <w:szCs w:val="10"/>
        </w:rPr>
      </w:pPr>
    </w:p>
    <w:p w14:paraId="57A0C9ED" w14:textId="77777777" w:rsidR="00F93A6F" w:rsidRDefault="00F93A6F">
      <w:pPr>
        <w:spacing w:line="200" w:lineRule="exact"/>
      </w:pPr>
    </w:p>
    <w:p w14:paraId="4E6F77D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7"/>
          <w:sz w:val="24"/>
          <w:szCs w:val="24"/>
        </w:rPr>
        <w:t>7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Doming</w:t>
      </w:r>
      <w:r>
        <w:rPr>
          <w:rFonts w:ascii="Arial" w:eastAsia="Arial" w:hAnsi="Arial" w:cs="Arial"/>
          <w:color w:val="363435"/>
          <w:sz w:val="24"/>
          <w:szCs w:val="24"/>
        </w:rPr>
        <w:t>o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i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th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Spanis</w:t>
      </w:r>
      <w:r>
        <w:rPr>
          <w:rFonts w:ascii="Arial" w:eastAsia="Arial" w:hAnsi="Arial" w:cs="Arial"/>
          <w:color w:val="363435"/>
          <w:sz w:val="24"/>
          <w:szCs w:val="24"/>
        </w:rPr>
        <w:t>h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fo</w:t>
      </w:r>
      <w:r>
        <w:rPr>
          <w:rFonts w:ascii="Arial" w:eastAsia="Arial" w:hAnsi="Arial" w:cs="Arial"/>
          <w:color w:val="363435"/>
          <w:sz w:val="24"/>
          <w:szCs w:val="24"/>
        </w:rPr>
        <w:t>r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whic</w:t>
      </w:r>
      <w:r>
        <w:rPr>
          <w:rFonts w:ascii="Arial" w:eastAsia="Arial" w:hAnsi="Arial" w:cs="Arial"/>
          <w:color w:val="363435"/>
          <w:sz w:val="24"/>
          <w:szCs w:val="24"/>
        </w:rPr>
        <w:t>h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day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25555EC8" w14:textId="77777777" w:rsidR="00F93A6F" w:rsidRDefault="00F93A6F">
      <w:pPr>
        <w:spacing w:line="100" w:lineRule="exact"/>
        <w:rPr>
          <w:sz w:val="10"/>
          <w:szCs w:val="10"/>
        </w:rPr>
      </w:pPr>
    </w:p>
    <w:p w14:paraId="5721D2CE" w14:textId="77777777" w:rsidR="00F93A6F" w:rsidRDefault="00F93A6F">
      <w:pPr>
        <w:spacing w:line="200" w:lineRule="exact"/>
      </w:pPr>
    </w:p>
    <w:p w14:paraId="47A112D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7"/>
          <w:sz w:val="24"/>
          <w:szCs w:val="24"/>
        </w:rPr>
        <w:t>8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Wha</w:t>
      </w:r>
      <w:r>
        <w:rPr>
          <w:rFonts w:ascii="Arial" w:eastAsia="Arial" w:hAnsi="Arial" w:cs="Arial"/>
          <w:color w:val="363435"/>
          <w:sz w:val="24"/>
          <w:szCs w:val="24"/>
        </w:rPr>
        <w:t>t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‘P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i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smal</w:t>
      </w:r>
      <w:r>
        <w:rPr>
          <w:rFonts w:ascii="Arial" w:eastAsia="Arial" w:hAnsi="Arial" w:cs="Arial"/>
          <w:color w:val="363435"/>
          <w:sz w:val="24"/>
          <w:szCs w:val="24"/>
        </w:rPr>
        <w:t>l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bunc</w:t>
      </w:r>
      <w:r>
        <w:rPr>
          <w:rFonts w:ascii="Arial" w:eastAsia="Arial" w:hAnsi="Arial" w:cs="Arial"/>
          <w:color w:val="363435"/>
          <w:sz w:val="24"/>
          <w:szCs w:val="24"/>
        </w:rPr>
        <w:t>h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o</w:t>
      </w:r>
      <w:r>
        <w:rPr>
          <w:rFonts w:ascii="Arial" w:eastAsia="Arial" w:hAnsi="Arial" w:cs="Arial"/>
          <w:color w:val="363435"/>
          <w:sz w:val="24"/>
          <w:szCs w:val="24"/>
        </w:rPr>
        <w:t>f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flowers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095D5C97" w14:textId="77777777" w:rsidR="00F93A6F" w:rsidRDefault="00F93A6F">
      <w:pPr>
        <w:spacing w:line="100" w:lineRule="exact"/>
        <w:rPr>
          <w:sz w:val="10"/>
          <w:szCs w:val="10"/>
        </w:rPr>
      </w:pPr>
    </w:p>
    <w:p w14:paraId="5DB5B816" w14:textId="77777777" w:rsidR="00F93A6F" w:rsidRDefault="00F93A6F">
      <w:pPr>
        <w:spacing w:line="200" w:lineRule="exact"/>
      </w:pPr>
    </w:p>
    <w:p w14:paraId="1F641CC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7"/>
          <w:sz w:val="24"/>
          <w:szCs w:val="24"/>
        </w:rPr>
        <w:t>9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Hungarian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ar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native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o</w:t>
      </w:r>
      <w:r>
        <w:rPr>
          <w:rFonts w:ascii="Arial" w:eastAsia="Arial" w:hAnsi="Arial" w:cs="Arial"/>
          <w:color w:val="363435"/>
          <w:sz w:val="24"/>
          <w:szCs w:val="24"/>
        </w:rPr>
        <w:t>f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whic</w:t>
      </w:r>
      <w:r>
        <w:rPr>
          <w:rFonts w:ascii="Arial" w:eastAsia="Arial" w:hAnsi="Arial" w:cs="Arial"/>
          <w:color w:val="363435"/>
          <w:sz w:val="24"/>
          <w:szCs w:val="24"/>
        </w:rPr>
        <w:t>h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country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5EB0D0A3" w14:textId="77777777" w:rsidR="00F93A6F" w:rsidRDefault="00F93A6F">
      <w:pPr>
        <w:spacing w:line="100" w:lineRule="exact"/>
        <w:rPr>
          <w:sz w:val="10"/>
          <w:szCs w:val="10"/>
        </w:rPr>
      </w:pPr>
    </w:p>
    <w:p w14:paraId="4040EEF5" w14:textId="77777777" w:rsidR="00F93A6F" w:rsidRDefault="00F93A6F">
      <w:pPr>
        <w:spacing w:line="200" w:lineRule="exact"/>
      </w:pPr>
    </w:p>
    <w:p w14:paraId="161BFC8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7"/>
          <w:sz w:val="24"/>
          <w:szCs w:val="24"/>
        </w:rPr>
        <w:t>10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Wha</w:t>
      </w:r>
      <w:r>
        <w:rPr>
          <w:rFonts w:ascii="Arial" w:eastAsia="Arial" w:hAnsi="Arial" w:cs="Arial"/>
          <w:color w:val="363435"/>
          <w:sz w:val="24"/>
          <w:szCs w:val="24"/>
        </w:rPr>
        <w:t>t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kin</w:t>
      </w:r>
      <w:r>
        <w:rPr>
          <w:rFonts w:ascii="Arial" w:eastAsia="Arial" w:hAnsi="Arial" w:cs="Arial"/>
          <w:color w:val="363435"/>
          <w:sz w:val="24"/>
          <w:szCs w:val="24"/>
        </w:rPr>
        <w:t>d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o</w:t>
      </w:r>
      <w:r>
        <w:rPr>
          <w:rFonts w:ascii="Arial" w:eastAsia="Arial" w:hAnsi="Arial" w:cs="Arial"/>
          <w:color w:val="363435"/>
          <w:sz w:val="24"/>
          <w:szCs w:val="24"/>
        </w:rPr>
        <w:t>f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anima</w:t>
      </w:r>
      <w:r>
        <w:rPr>
          <w:rFonts w:ascii="Arial" w:eastAsia="Arial" w:hAnsi="Arial" w:cs="Arial"/>
          <w:color w:val="363435"/>
          <w:sz w:val="24"/>
          <w:szCs w:val="24"/>
        </w:rPr>
        <w:t>l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i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Angelin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Ballerina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4AB2AFFD" w14:textId="77777777" w:rsidR="00F93A6F" w:rsidRDefault="00F93A6F">
      <w:pPr>
        <w:spacing w:line="100" w:lineRule="exact"/>
        <w:rPr>
          <w:sz w:val="10"/>
          <w:szCs w:val="10"/>
        </w:rPr>
      </w:pPr>
    </w:p>
    <w:p w14:paraId="44164F8E" w14:textId="77777777" w:rsidR="00F93A6F" w:rsidRDefault="00F93A6F">
      <w:pPr>
        <w:spacing w:line="200" w:lineRule="exact"/>
      </w:pPr>
    </w:p>
    <w:p w14:paraId="26F6E1D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25"/>
          <w:sz w:val="24"/>
          <w:szCs w:val="24"/>
        </w:rPr>
        <w:t>1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Wha</w:t>
      </w:r>
      <w:r>
        <w:rPr>
          <w:rFonts w:ascii="Arial" w:eastAsia="Arial" w:hAnsi="Arial" w:cs="Arial"/>
          <w:color w:val="363435"/>
          <w:sz w:val="24"/>
          <w:szCs w:val="24"/>
        </w:rPr>
        <w:t>t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i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th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nationa</w:t>
      </w:r>
      <w:r>
        <w:rPr>
          <w:rFonts w:ascii="Arial" w:eastAsia="Arial" w:hAnsi="Arial" w:cs="Arial"/>
          <w:color w:val="363435"/>
          <w:sz w:val="24"/>
          <w:szCs w:val="24"/>
        </w:rPr>
        <w:t>l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airlin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o</w:t>
      </w:r>
      <w:r>
        <w:rPr>
          <w:rFonts w:ascii="Arial" w:eastAsia="Arial" w:hAnsi="Arial" w:cs="Arial"/>
          <w:color w:val="363435"/>
          <w:sz w:val="24"/>
          <w:szCs w:val="24"/>
        </w:rPr>
        <w:t>f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Australia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6842B41E" w14:textId="77777777" w:rsidR="00F93A6F" w:rsidRDefault="00F93A6F">
      <w:pPr>
        <w:spacing w:line="100" w:lineRule="exact"/>
        <w:rPr>
          <w:sz w:val="10"/>
          <w:szCs w:val="10"/>
        </w:rPr>
      </w:pPr>
    </w:p>
    <w:p w14:paraId="6204D9E2" w14:textId="77777777" w:rsidR="00F93A6F" w:rsidRDefault="00F93A6F">
      <w:pPr>
        <w:spacing w:line="200" w:lineRule="exact"/>
      </w:pPr>
    </w:p>
    <w:p w14:paraId="6F279E0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7"/>
          <w:sz w:val="24"/>
          <w:szCs w:val="24"/>
        </w:rPr>
        <w:t>12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Whic</w:t>
      </w:r>
      <w:r>
        <w:rPr>
          <w:rFonts w:ascii="Arial" w:eastAsia="Arial" w:hAnsi="Arial" w:cs="Arial"/>
          <w:color w:val="363435"/>
          <w:sz w:val="24"/>
          <w:szCs w:val="24"/>
        </w:rPr>
        <w:t>h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iconi</w:t>
      </w:r>
      <w:r>
        <w:rPr>
          <w:rFonts w:ascii="Arial" w:eastAsia="Arial" w:hAnsi="Arial" w:cs="Arial"/>
          <w:color w:val="363435"/>
          <w:sz w:val="24"/>
          <w:szCs w:val="24"/>
        </w:rPr>
        <w:t>c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singe</w:t>
      </w:r>
      <w:r>
        <w:rPr>
          <w:rFonts w:ascii="Arial" w:eastAsia="Arial" w:hAnsi="Arial" w:cs="Arial"/>
          <w:color w:val="363435"/>
          <w:sz w:val="24"/>
          <w:szCs w:val="24"/>
        </w:rPr>
        <w:t>r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die</w:t>
      </w:r>
      <w:r>
        <w:rPr>
          <w:rFonts w:ascii="Arial" w:eastAsia="Arial" w:hAnsi="Arial" w:cs="Arial"/>
          <w:color w:val="363435"/>
          <w:sz w:val="24"/>
          <w:szCs w:val="24"/>
        </w:rPr>
        <w:t>d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o</w:t>
      </w:r>
      <w:r>
        <w:rPr>
          <w:rFonts w:ascii="Arial" w:eastAsia="Arial" w:hAnsi="Arial" w:cs="Arial"/>
          <w:color w:val="363435"/>
          <w:sz w:val="24"/>
          <w:szCs w:val="24"/>
        </w:rPr>
        <w:t>n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Augus</w:t>
      </w:r>
      <w:r>
        <w:rPr>
          <w:rFonts w:ascii="Arial" w:eastAsia="Arial" w:hAnsi="Arial" w:cs="Arial"/>
          <w:color w:val="363435"/>
          <w:sz w:val="24"/>
          <w:szCs w:val="24"/>
        </w:rPr>
        <w:t>t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17</w:t>
      </w:r>
      <w:r>
        <w:rPr>
          <w:rFonts w:ascii="Arial" w:eastAsia="Arial" w:hAnsi="Arial" w:cs="Arial"/>
          <w:color w:val="363435"/>
          <w:sz w:val="24"/>
          <w:szCs w:val="24"/>
        </w:rPr>
        <w:t>,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2018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5DE62DBC" w14:textId="77777777" w:rsidR="00F93A6F" w:rsidRDefault="00F93A6F">
      <w:pPr>
        <w:spacing w:line="100" w:lineRule="exact"/>
        <w:rPr>
          <w:sz w:val="10"/>
          <w:szCs w:val="10"/>
        </w:rPr>
      </w:pPr>
    </w:p>
    <w:p w14:paraId="62757251" w14:textId="77777777" w:rsidR="00F93A6F" w:rsidRDefault="00F93A6F">
      <w:pPr>
        <w:spacing w:line="200" w:lineRule="exact"/>
      </w:pPr>
    </w:p>
    <w:p w14:paraId="4EAF724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7"/>
          <w:sz w:val="24"/>
          <w:szCs w:val="24"/>
        </w:rPr>
        <w:t>13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Herme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i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th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so</w:t>
      </w:r>
      <w:r>
        <w:rPr>
          <w:rFonts w:ascii="Arial" w:eastAsia="Arial" w:hAnsi="Arial" w:cs="Arial"/>
          <w:color w:val="363435"/>
          <w:sz w:val="24"/>
          <w:szCs w:val="24"/>
        </w:rPr>
        <w:t>n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o</w:t>
      </w:r>
      <w:r>
        <w:rPr>
          <w:rFonts w:ascii="Arial" w:eastAsia="Arial" w:hAnsi="Arial" w:cs="Arial"/>
          <w:color w:val="363435"/>
          <w:sz w:val="24"/>
          <w:szCs w:val="24"/>
        </w:rPr>
        <w:t>f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whic</w:t>
      </w:r>
      <w:r>
        <w:rPr>
          <w:rFonts w:ascii="Arial" w:eastAsia="Arial" w:hAnsi="Arial" w:cs="Arial"/>
          <w:color w:val="363435"/>
          <w:sz w:val="24"/>
          <w:szCs w:val="24"/>
        </w:rPr>
        <w:t>h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Gree</w:t>
      </w:r>
      <w:r>
        <w:rPr>
          <w:rFonts w:ascii="Arial" w:eastAsia="Arial" w:hAnsi="Arial" w:cs="Arial"/>
          <w:color w:val="363435"/>
          <w:sz w:val="24"/>
          <w:szCs w:val="24"/>
        </w:rPr>
        <w:t>k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god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3BBFFA5D" w14:textId="77777777" w:rsidR="00F93A6F" w:rsidRDefault="00F93A6F">
      <w:pPr>
        <w:spacing w:line="100" w:lineRule="exact"/>
        <w:rPr>
          <w:sz w:val="10"/>
          <w:szCs w:val="10"/>
        </w:rPr>
      </w:pPr>
    </w:p>
    <w:p w14:paraId="4EF4A331" w14:textId="77777777" w:rsidR="00F93A6F" w:rsidRDefault="00F93A6F">
      <w:pPr>
        <w:spacing w:line="200" w:lineRule="exact"/>
      </w:pPr>
    </w:p>
    <w:p w14:paraId="1A256DBD" w14:textId="77777777" w:rsidR="00F93A6F" w:rsidRDefault="00E330CA">
      <w:pPr>
        <w:ind w:left="1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7"/>
          <w:sz w:val="24"/>
          <w:szCs w:val="24"/>
        </w:rPr>
        <w:t>14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Wha</w:t>
      </w:r>
      <w:r>
        <w:rPr>
          <w:rFonts w:ascii="Arial" w:eastAsia="Arial" w:hAnsi="Arial" w:cs="Arial"/>
          <w:color w:val="363435"/>
          <w:sz w:val="24"/>
          <w:szCs w:val="24"/>
        </w:rPr>
        <w:t>t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i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studie</w:t>
      </w:r>
      <w:r>
        <w:rPr>
          <w:rFonts w:ascii="Arial" w:eastAsia="Arial" w:hAnsi="Arial" w:cs="Arial"/>
          <w:color w:val="363435"/>
          <w:sz w:val="24"/>
          <w:szCs w:val="24"/>
        </w:rPr>
        <w:t>d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b</w:t>
      </w:r>
      <w:r>
        <w:rPr>
          <w:rFonts w:ascii="Arial" w:eastAsia="Arial" w:hAnsi="Arial" w:cs="Arial"/>
          <w:color w:val="363435"/>
          <w:sz w:val="24"/>
          <w:szCs w:val="24"/>
        </w:rPr>
        <w:t>y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vexillologist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28EFA475" w14:textId="77777777" w:rsidR="00F93A6F" w:rsidRDefault="00F93A6F">
      <w:pPr>
        <w:spacing w:line="100" w:lineRule="exact"/>
        <w:rPr>
          <w:sz w:val="10"/>
          <w:szCs w:val="10"/>
        </w:rPr>
      </w:pPr>
    </w:p>
    <w:p w14:paraId="0C84EA35" w14:textId="77777777" w:rsidR="00F93A6F" w:rsidRDefault="00F93A6F">
      <w:pPr>
        <w:spacing w:line="200" w:lineRule="exact"/>
      </w:pPr>
    </w:p>
    <w:p w14:paraId="6219B497" w14:textId="77777777" w:rsidR="00F93A6F" w:rsidRDefault="00E330CA">
      <w:pPr>
        <w:ind w:left="119"/>
        <w:rPr>
          <w:rFonts w:ascii="Arial" w:eastAsia="Arial" w:hAnsi="Arial" w:cs="Arial"/>
          <w:sz w:val="24"/>
          <w:szCs w:val="24"/>
        </w:rPr>
        <w:sectPr w:rsidR="00F93A6F">
          <w:headerReference w:type="default" r:id="rId136"/>
          <w:pgSz w:w="8400" w:h="11920"/>
          <w:pgMar w:top="1040" w:right="1140" w:bottom="280" w:left="600" w:header="734" w:footer="921" w:gutter="0"/>
          <w:cols w:space="720"/>
        </w:sectPr>
      </w:pPr>
      <w:r>
        <w:rPr>
          <w:rFonts w:ascii="Arial" w:eastAsia="Arial" w:hAnsi="Arial" w:cs="Arial"/>
          <w:color w:val="363435"/>
          <w:spacing w:val="-7"/>
          <w:sz w:val="24"/>
          <w:szCs w:val="24"/>
        </w:rPr>
        <w:t>15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TC</w:t>
      </w:r>
      <w:r>
        <w:rPr>
          <w:rFonts w:ascii="Arial" w:eastAsia="Arial" w:hAnsi="Arial" w:cs="Arial"/>
          <w:color w:val="363435"/>
          <w:sz w:val="24"/>
          <w:szCs w:val="24"/>
        </w:rPr>
        <w:t>D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i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th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abbreviatio</w:t>
      </w:r>
      <w:r>
        <w:rPr>
          <w:rFonts w:ascii="Arial" w:eastAsia="Arial" w:hAnsi="Arial" w:cs="Arial"/>
          <w:color w:val="363435"/>
          <w:sz w:val="24"/>
          <w:szCs w:val="24"/>
        </w:rPr>
        <w:t>n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o</w:t>
      </w:r>
      <w:r>
        <w:rPr>
          <w:rFonts w:ascii="Arial" w:eastAsia="Arial" w:hAnsi="Arial" w:cs="Arial"/>
          <w:color w:val="363435"/>
          <w:sz w:val="24"/>
          <w:szCs w:val="24"/>
        </w:rPr>
        <w:t>f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whic</w:t>
      </w:r>
      <w:r>
        <w:rPr>
          <w:rFonts w:ascii="Arial" w:eastAsia="Arial" w:hAnsi="Arial" w:cs="Arial"/>
          <w:color w:val="363435"/>
          <w:sz w:val="24"/>
          <w:szCs w:val="24"/>
        </w:rPr>
        <w:t>h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Iris</w:t>
      </w:r>
      <w:r>
        <w:rPr>
          <w:rFonts w:ascii="Arial" w:eastAsia="Arial" w:hAnsi="Arial" w:cs="Arial"/>
          <w:color w:val="363435"/>
          <w:sz w:val="24"/>
          <w:szCs w:val="24"/>
        </w:rPr>
        <w:t>h</w:t>
      </w:r>
      <w:r>
        <w:rPr>
          <w:rFonts w:ascii="Arial" w:eastAsia="Arial" w:hAnsi="Arial" w:cs="Arial"/>
          <w:color w:val="363435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>university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0F31EDAF" w14:textId="77777777" w:rsidR="00F93A6F" w:rsidRDefault="00E330CA">
      <w:pPr>
        <w:spacing w:before="34"/>
        <w:ind w:left="2769" w:right="2229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color w:val="363435"/>
          <w:sz w:val="32"/>
          <w:szCs w:val="32"/>
        </w:rPr>
        <w:lastRenderedPageBreak/>
        <w:t>Anagrams</w:t>
      </w:r>
    </w:p>
    <w:p w14:paraId="09780A79" w14:textId="77777777" w:rsidR="00F93A6F" w:rsidRDefault="00F93A6F">
      <w:pPr>
        <w:spacing w:before="9" w:line="100" w:lineRule="exact"/>
        <w:rPr>
          <w:sz w:val="11"/>
          <w:szCs w:val="11"/>
        </w:rPr>
      </w:pPr>
    </w:p>
    <w:p w14:paraId="5D368AC3" w14:textId="77777777" w:rsidR="00F93A6F" w:rsidRDefault="00F93A6F">
      <w:pPr>
        <w:spacing w:line="200" w:lineRule="exact"/>
      </w:pPr>
    </w:p>
    <w:p w14:paraId="10764DA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1. Rock is an </w:t>
      </w:r>
      <w:r>
        <w:rPr>
          <w:rFonts w:ascii="Arial" w:eastAsia="Arial" w:hAnsi="Arial" w:cs="Arial"/>
          <w:color w:val="363435"/>
          <w:sz w:val="24"/>
          <w:szCs w:val="24"/>
        </w:rPr>
        <w:t>anagram of which Irish county?</w:t>
      </w:r>
    </w:p>
    <w:p w14:paraId="258CFDD2" w14:textId="77777777" w:rsidR="00F93A6F" w:rsidRDefault="00F93A6F">
      <w:pPr>
        <w:spacing w:line="100" w:lineRule="exact"/>
        <w:rPr>
          <w:sz w:val="10"/>
          <w:szCs w:val="10"/>
        </w:rPr>
      </w:pPr>
    </w:p>
    <w:p w14:paraId="2CF21D15" w14:textId="77777777" w:rsidR="00F93A6F" w:rsidRDefault="00F93A6F">
      <w:pPr>
        <w:spacing w:line="200" w:lineRule="exact"/>
      </w:pPr>
    </w:p>
    <w:p w14:paraId="5F52868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Charm is an anagram of which month?</w:t>
      </w:r>
    </w:p>
    <w:p w14:paraId="7BFF78A0" w14:textId="77777777" w:rsidR="00F93A6F" w:rsidRDefault="00F93A6F">
      <w:pPr>
        <w:spacing w:line="100" w:lineRule="exact"/>
        <w:rPr>
          <w:sz w:val="10"/>
          <w:szCs w:val="10"/>
        </w:rPr>
      </w:pPr>
    </w:p>
    <w:p w14:paraId="12C389F0" w14:textId="77777777" w:rsidR="00F93A6F" w:rsidRDefault="00F93A6F">
      <w:pPr>
        <w:spacing w:line="200" w:lineRule="exact"/>
      </w:pPr>
    </w:p>
    <w:p w14:paraId="728F80B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Pains is an anagram of which country?</w:t>
      </w:r>
    </w:p>
    <w:p w14:paraId="064B00F2" w14:textId="77777777" w:rsidR="00F93A6F" w:rsidRDefault="00F93A6F">
      <w:pPr>
        <w:spacing w:line="100" w:lineRule="exact"/>
        <w:rPr>
          <w:sz w:val="10"/>
          <w:szCs w:val="10"/>
        </w:rPr>
      </w:pPr>
    </w:p>
    <w:p w14:paraId="06700A93" w14:textId="77777777" w:rsidR="00F93A6F" w:rsidRDefault="00F93A6F">
      <w:pPr>
        <w:spacing w:line="200" w:lineRule="exact"/>
      </w:pPr>
    </w:p>
    <w:p w14:paraId="135267E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Fringe is an anagram of which body part?</w:t>
      </w:r>
    </w:p>
    <w:p w14:paraId="5B688266" w14:textId="77777777" w:rsidR="00F93A6F" w:rsidRDefault="00F93A6F">
      <w:pPr>
        <w:spacing w:line="100" w:lineRule="exact"/>
        <w:rPr>
          <w:sz w:val="10"/>
          <w:szCs w:val="10"/>
        </w:rPr>
      </w:pPr>
    </w:p>
    <w:p w14:paraId="535F6476" w14:textId="77777777" w:rsidR="00F93A6F" w:rsidRDefault="00F93A6F">
      <w:pPr>
        <w:spacing w:line="200" w:lineRule="exact"/>
      </w:pPr>
    </w:p>
    <w:p w14:paraId="0D9DE1C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Sore is an anagram of which flower?</w:t>
      </w:r>
    </w:p>
    <w:p w14:paraId="7CEC54A1" w14:textId="77777777" w:rsidR="00F93A6F" w:rsidRDefault="00F93A6F">
      <w:pPr>
        <w:spacing w:line="100" w:lineRule="exact"/>
        <w:rPr>
          <w:sz w:val="10"/>
          <w:szCs w:val="10"/>
        </w:rPr>
      </w:pPr>
    </w:p>
    <w:p w14:paraId="1177988E" w14:textId="77777777" w:rsidR="00F93A6F" w:rsidRDefault="00F93A6F">
      <w:pPr>
        <w:spacing w:line="200" w:lineRule="exact"/>
      </w:pPr>
    </w:p>
    <w:p w14:paraId="3424410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axes is an anagram of which US state?</w:t>
      </w:r>
    </w:p>
    <w:p w14:paraId="6DDE666D" w14:textId="77777777" w:rsidR="00F93A6F" w:rsidRDefault="00F93A6F">
      <w:pPr>
        <w:spacing w:line="100" w:lineRule="exact"/>
        <w:rPr>
          <w:sz w:val="10"/>
          <w:szCs w:val="10"/>
        </w:rPr>
      </w:pPr>
    </w:p>
    <w:p w14:paraId="080C641A" w14:textId="77777777" w:rsidR="00F93A6F" w:rsidRDefault="00F93A6F">
      <w:pPr>
        <w:spacing w:line="200" w:lineRule="exact"/>
      </w:pPr>
    </w:p>
    <w:p w14:paraId="5E6900B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7. </w:t>
      </w:r>
      <w:r>
        <w:rPr>
          <w:rFonts w:ascii="Arial" w:eastAsia="Arial" w:hAnsi="Arial" w:cs="Arial"/>
          <w:color w:val="363435"/>
          <w:sz w:val="24"/>
          <w:szCs w:val="24"/>
        </w:rPr>
        <w:t>Heart is an anagram of which planet?</w:t>
      </w:r>
    </w:p>
    <w:p w14:paraId="7D4CC943" w14:textId="77777777" w:rsidR="00F93A6F" w:rsidRDefault="00F93A6F">
      <w:pPr>
        <w:spacing w:line="100" w:lineRule="exact"/>
        <w:rPr>
          <w:sz w:val="10"/>
          <w:szCs w:val="10"/>
        </w:rPr>
      </w:pPr>
    </w:p>
    <w:p w14:paraId="05D2014F" w14:textId="77777777" w:rsidR="00F93A6F" w:rsidRDefault="00F93A6F">
      <w:pPr>
        <w:spacing w:line="200" w:lineRule="exact"/>
      </w:pPr>
    </w:p>
    <w:p w14:paraId="6488F1D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Sliver is an anagram of which metal?</w:t>
      </w:r>
    </w:p>
    <w:p w14:paraId="74B1A8A7" w14:textId="77777777" w:rsidR="00F93A6F" w:rsidRDefault="00F93A6F">
      <w:pPr>
        <w:spacing w:line="100" w:lineRule="exact"/>
        <w:rPr>
          <w:sz w:val="10"/>
          <w:szCs w:val="10"/>
        </w:rPr>
      </w:pPr>
    </w:p>
    <w:p w14:paraId="5EA004AE" w14:textId="77777777" w:rsidR="00F93A6F" w:rsidRDefault="00F93A6F">
      <w:pPr>
        <w:spacing w:line="200" w:lineRule="exact"/>
      </w:pPr>
    </w:p>
    <w:p w14:paraId="3BE0645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Loud is an anagram of which board game?</w:t>
      </w:r>
    </w:p>
    <w:p w14:paraId="2A767BB5" w14:textId="77777777" w:rsidR="00F93A6F" w:rsidRDefault="00F93A6F">
      <w:pPr>
        <w:spacing w:line="100" w:lineRule="exact"/>
        <w:rPr>
          <w:sz w:val="10"/>
          <w:szCs w:val="10"/>
        </w:rPr>
      </w:pPr>
    </w:p>
    <w:p w14:paraId="1E748C46" w14:textId="77777777" w:rsidR="00F93A6F" w:rsidRDefault="00F93A6F">
      <w:pPr>
        <w:spacing w:line="200" w:lineRule="exact"/>
      </w:pPr>
    </w:p>
    <w:p w14:paraId="783611C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10.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allows is an anagram of which bird?</w:t>
      </w:r>
    </w:p>
    <w:p w14:paraId="4D54C98C" w14:textId="77777777" w:rsidR="00F93A6F" w:rsidRDefault="00F93A6F">
      <w:pPr>
        <w:spacing w:line="100" w:lineRule="exact"/>
        <w:rPr>
          <w:sz w:val="10"/>
          <w:szCs w:val="10"/>
        </w:rPr>
      </w:pPr>
    </w:p>
    <w:p w14:paraId="48C4D9FF" w14:textId="77777777" w:rsidR="00F93A6F" w:rsidRDefault="00F93A6F">
      <w:pPr>
        <w:spacing w:line="200" w:lineRule="exact"/>
      </w:pPr>
    </w:p>
    <w:p w14:paraId="42EBF92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Army is an anagram of which girls name?</w:t>
      </w:r>
    </w:p>
    <w:p w14:paraId="71C348FA" w14:textId="77777777" w:rsidR="00F93A6F" w:rsidRDefault="00F93A6F">
      <w:pPr>
        <w:spacing w:line="100" w:lineRule="exact"/>
        <w:rPr>
          <w:sz w:val="10"/>
          <w:szCs w:val="10"/>
        </w:rPr>
      </w:pPr>
    </w:p>
    <w:p w14:paraId="6BD394E8" w14:textId="77777777" w:rsidR="00F93A6F" w:rsidRDefault="00F93A6F">
      <w:pPr>
        <w:spacing w:line="200" w:lineRule="exact"/>
      </w:pPr>
    </w:p>
    <w:p w14:paraId="2F046C5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12. Shore is an anagram of which </w:t>
      </w:r>
      <w:r>
        <w:rPr>
          <w:rFonts w:ascii="Arial" w:eastAsia="Arial" w:hAnsi="Arial" w:cs="Arial"/>
          <w:color w:val="363435"/>
          <w:sz w:val="24"/>
          <w:szCs w:val="24"/>
        </w:rPr>
        <w:t>animal?</w:t>
      </w:r>
    </w:p>
    <w:p w14:paraId="57BBFF6B" w14:textId="77777777" w:rsidR="00F93A6F" w:rsidRDefault="00F93A6F">
      <w:pPr>
        <w:spacing w:line="100" w:lineRule="exact"/>
        <w:rPr>
          <w:sz w:val="10"/>
          <w:szCs w:val="10"/>
        </w:rPr>
      </w:pPr>
    </w:p>
    <w:p w14:paraId="62429B36" w14:textId="77777777" w:rsidR="00F93A6F" w:rsidRDefault="00F93A6F">
      <w:pPr>
        <w:spacing w:line="200" w:lineRule="exact"/>
      </w:pPr>
    </w:p>
    <w:p w14:paraId="304963A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Flog is an anagram of which sport?</w:t>
      </w:r>
    </w:p>
    <w:p w14:paraId="0A819D65" w14:textId="77777777" w:rsidR="00F93A6F" w:rsidRDefault="00F93A6F">
      <w:pPr>
        <w:spacing w:line="100" w:lineRule="exact"/>
        <w:rPr>
          <w:sz w:val="10"/>
          <w:szCs w:val="10"/>
        </w:rPr>
      </w:pPr>
    </w:p>
    <w:p w14:paraId="297FF25A" w14:textId="77777777" w:rsidR="00F93A6F" w:rsidRDefault="00F93A6F">
      <w:pPr>
        <w:spacing w:line="200" w:lineRule="exact"/>
      </w:pPr>
    </w:p>
    <w:p w14:paraId="2C81253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Pairs is an anagram of which capital city?</w:t>
      </w:r>
    </w:p>
    <w:p w14:paraId="717C68A5" w14:textId="77777777" w:rsidR="00F93A6F" w:rsidRDefault="00F93A6F">
      <w:pPr>
        <w:spacing w:line="100" w:lineRule="exact"/>
        <w:rPr>
          <w:sz w:val="10"/>
          <w:szCs w:val="10"/>
        </w:rPr>
      </w:pPr>
    </w:p>
    <w:p w14:paraId="4CC76359" w14:textId="77777777" w:rsidR="00F93A6F" w:rsidRDefault="00F93A6F">
      <w:pPr>
        <w:spacing w:line="200" w:lineRule="exact"/>
      </w:pPr>
    </w:p>
    <w:p w14:paraId="183B2C4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15.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arden is an anagram of which boys name?</w:t>
      </w:r>
    </w:p>
    <w:p w14:paraId="311E0BDD" w14:textId="77777777" w:rsidR="00F93A6F" w:rsidRDefault="00F93A6F">
      <w:pPr>
        <w:spacing w:line="200" w:lineRule="exact"/>
      </w:pPr>
    </w:p>
    <w:p w14:paraId="68B9EAFC" w14:textId="77777777" w:rsidR="00F93A6F" w:rsidRDefault="00F93A6F">
      <w:pPr>
        <w:spacing w:line="200" w:lineRule="exact"/>
      </w:pPr>
    </w:p>
    <w:p w14:paraId="3F78AD3F" w14:textId="77777777" w:rsidR="00F93A6F" w:rsidRDefault="00F93A6F">
      <w:pPr>
        <w:spacing w:line="200" w:lineRule="exact"/>
      </w:pPr>
    </w:p>
    <w:p w14:paraId="139B32B7" w14:textId="77777777" w:rsidR="00F93A6F" w:rsidRDefault="00F93A6F">
      <w:pPr>
        <w:spacing w:before="7" w:line="280" w:lineRule="exact"/>
        <w:rPr>
          <w:sz w:val="28"/>
          <w:szCs w:val="28"/>
        </w:rPr>
      </w:pPr>
    </w:p>
    <w:p w14:paraId="43F54E61" w14:textId="77777777" w:rsidR="00F93A6F" w:rsidRDefault="00E330CA">
      <w:pPr>
        <w:ind w:left="3226" w:right="2686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363435"/>
          <w:sz w:val="18"/>
          <w:szCs w:val="18"/>
        </w:rPr>
        <w:t>Page 85</w:t>
      </w:r>
    </w:p>
    <w:p w14:paraId="34CCA60C" w14:textId="77777777" w:rsidR="00F93A6F" w:rsidRDefault="00E330CA">
      <w:pPr>
        <w:spacing w:before="12"/>
        <w:ind w:left="2847" w:right="2307"/>
        <w:jc w:val="center"/>
        <w:rPr>
          <w:rFonts w:ascii="Arial" w:eastAsia="Arial" w:hAnsi="Arial" w:cs="Arial"/>
          <w:sz w:val="16"/>
          <w:szCs w:val="16"/>
        </w:rPr>
        <w:sectPr w:rsidR="00F93A6F">
          <w:headerReference w:type="default" r:id="rId137"/>
          <w:footerReference w:type="default" r:id="rId138"/>
          <w:pgSz w:w="8400" w:h="11920"/>
          <w:pgMar w:top="620" w:right="1140" w:bottom="280" w:left="600" w:header="0" w:footer="0" w:gutter="0"/>
          <w:cols w:space="720"/>
        </w:sectPr>
      </w:pPr>
      <w:r>
        <w:rPr>
          <w:rFonts w:ascii="Arial" w:eastAsia="Arial" w:hAnsi="Arial" w:cs="Arial"/>
          <w:color w:val="363435"/>
          <w:sz w:val="16"/>
          <w:szCs w:val="16"/>
        </w:rPr>
        <w:t>(Answers page 122)</w:t>
      </w:r>
    </w:p>
    <w:p w14:paraId="2A0AE6CA" w14:textId="77777777" w:rsidR="00F93A6F" w:rsidRDefault="00E330CA">
      <w:pPr>
        <w:spacing w:before="34"/>
        <w:ind w:left="2251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color w:val="363435"/>
          <w:sz w:val="32"/>
          <w:szCs w:val="32"/>
        </w:rPr>
        <w:lastRenderedPageBreak/>
        <w:t>Cryptic Countries</w:t>
      </w:r>
    </w:p>
    <w:p w14:paraId="7F449158" w14:textId="77777777" w:rsidR="00F93A6F" w:rsidRDefault="00F93A6F">
      <w:pPr>
        <w:spacing w:line="200" w:lineRule="exact"/>
      </w:pPr>
    </w:p>
    <w:p w14:paraId="0488E57E" w14:textId="77777777" w:rsidR="00F93A6F" w:rsidRDefault="00F93A6F">
      <w:pPr>
        <w:spacing w:before="12" w:line="200" w:lineRule="exact"/>
      </w:pPr>
    </w:p>
    <w:p w14:paraId="12D8C474" w14:textId="77777777" w:rsidR="00F93A6F" w:rsidRDefault="00E330CA">
      <w:pPr>
        <w:spacing w:before="3"/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Uncle Sam</w:t>
      </w:r>
    </w:p>
    <w:p w14:paraId="20F55A07" w14:textId="77777777" w:rsidR="00F93A6F" w:rsidRDefault="00F93A6F">
      <w:pPr>
        <w:spacing w:line="100" w:lineRule="exact"/>
        <w:rPr>
          <w:sz w:val="10"/>
          <w:szCs w:val="10"/>
        </w:rPr>
      </w:pPr>
    </w:p>
    <w:p w14:paraId="7F8B87BF" w14:textId="77777777" w:rsidR="00F93A6F" w:rsidRDefault="00F93A6F">
      <w:pPr>
        <w:spacing w:line="200" w:lineRule="exact"/>
      </w:pPr>
    </w:p>
    <w:p w14:paraId="26E395FC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frozen </w:t>
      </w:r>
      <w:r>
        <w:rPr>
          <w:rFonts w:ascii="Arial" w:eastAsia="Arial" w:hAnsi="Arial" w:cs="Arial"/>
          <w:color w:val="363435"/>
          <w:sz w:val="24"/>
          <w:szCs w:val="24"/>
        </w:rPr>
        <w:t>supermarket</w:t>
      </w:r>
    </w:p>
    <w:p w14:paraId="03FDB819" w14:textId="77777777" w:rsidR="00F93A6F" w:rsidRDefault="00F93A6F">
      <w:pPr>
        <w:spacing w:line="100" w:lineRule="exact"/>
        <w:rPr>
          <w:sz w:val="10"/>
          <w:szCs w:val="10"/>
        </w:rPr>
      </w:pPr>
    </w:p>
    <w:p w14:paraId="378C3880" w14:textId="77777777" w:rsidR="00F93A6F" w:rsidRDefault="00F93A6F">
      <w:pPr>
        <w:spacing w:line="200" w:lineRule="exact"/>
      </w:pPr>
    </w:p>
    <w:p w14:paraId="196060CB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Emerald Isle</w:t>
      </w:r>
    </w:p>
    <w:p w14:paraId="216DFA81" w14:textId="77777777" w:rsidR="00F93A6F" w:rsidRDefault="00F93A6F">
      <w:pPr>
        <w:spacing w:line="100" w:lineRule="exact"/>
        <w:rPr>
          <w:sz w:val="10"/>
          <w:szCs w:val="10"/>
        </w:rPr>
      </w:pPr>
    </w:p>
    <w:p w14:paraId="132FE788" w14:textId="77777777" w:rsidR="00F93A6F" w:rsidRDefault="00F93A6F">
      <w:pPr>
        <w:spacing w:line="200" w:lineRule="exact"/>
      </w:pPr>
    </w:p>
    <w:p w14:paraId="2FD1F684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Felling peckish</w:t>
      </w:r>
    </w:p>
    <w:p w14:paraId="24EB02F1" w14:textId="77777777" w:rsidR="00F93A6F" w:rsidRDefault="00F93A6F">
      <w:pPr>
        <w:spacing w:line="100" w:lineRule="exact"/>
        <w:rPr>
          <w:sz w:val="10"/>
          <w:szCs w:val="10"/>
        </w:rPr>
      </w:pPr>
    </w:p>
    <w:p w14:paraId="66DC9AFC" w14:textId="77777777" w:rsidR="00F93A6F" w:rsidRDefault="00F93A6F">
      <w:pPr>
        <w:spacing w:line="200" w:lineRule="exact"/>
      </w:pPr>
    </w:p>
    <w:p w14:paraId="3832A1AB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type of hat</w:t>
      </w:r>
    </w:p>
    <w:p w14:paraId="0970FB16" w14:textId="77777777" w:rsidR="00F93A6F" w:rsidRDefault="00F93A6F">
      <w:pPr>
        <w:spacing w:line="100" w:lineRule="exact"/>
        <w:rPr>
          <w:sz w:val="10"/>
          <w:szCs w:val="10"/>
        </w:rPr>
      </w:pPr>
    </w:p>
    <w:p w14:paraId="4E5D25ED" w14:textId="77777777" w:rsidR="00F93A6F" w:rsidRDefault="00F93A6F">
      <w:pPr>
        <w:spacing w:line="200" w:lineRule="exact"/>
      </w:pPr>
    </w:p>
    <w:p w14:paraId="6684D202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It can be stu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fed at Christmas</w:t>
      </w:r>
    </w:p>
    <w:p w14:paraId="1079798F" w14:textId="77777777" w:rsidR="00F93A6F" w:rsidRDefault="00F93A6F">
      <w:pPr>
        <w:spacing w:line="100" w:lineRule="exact"/>
        <w:rPr>
          <w:sz w:val="10"/>
          <w:szCs w:val="10"/>
        </w:rPr>
      </w:pPr>
    </w:p>
    <w:p w14:paraId="1F392CD5" w14:textId="77777777" w:rsidR="00F93A6F" w:rsidRDefault="00F93A6F">
      <w:pPr>
        <w:spacing w:line="200" w:lineRule="exact"/>
      </w:pPr>
    </w:p>
    <w:p w14:paraId="6F799E99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Land of hope and glory</w:t>
      </w:r>
    </w:p>
    <w:p w14:paraId="27C64EC4" w14:textId="77777777" w:rsidR="00F93A6F" w:rsidRDefault="00F93A6F">
      <w:pPr>
        <w:spacing w:line="100" w:lineRule="exact"/>
        <w:rPr>
          <w:sz w:val="10"/>
          <w:szCs w:val="10"/>
        </w:rPr>
      </w:pPr>
    </w:p>
    <w:p w14:paraId="7DC8805A" w14:textId="77777777" w:rsidR="00F93A6F" w:rsidRDefault="00F93A6F">
      <w:pPr>
        <w:spacing w:line="200" w:lineRule="exact"/>
      </w:pPr>
    </w:p>
    <w:p w14:paraId="0FF10405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Katie Price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alter ego</w:t>
      </w:r>
    </w:p>
    <w:p w14:paraId="2C33E918" w14:textId="77777777" w:rsidR="00F93A6F" w:rsidRDefault="00F93A6F">
      <w:pPr>
        <w:spacing w:line="100" w:lineRule="exact"/>
        <w:rPr>
          <w:sz w:val="10"/>
          <w:szCs w:val="10"/>
        </w:rPr>
      </w:pPr>
    </w:p>
    <w:p w14:paraId="5E81F6D0" w14:textId="77777777" w:rsidR="00F93A6F" w:rsidRDefault="00F93A6F">
      <w:pPr>
        <w:spacing w:line="200" w:lineRule="exact"/>
      </w:pPr>
    </w:p>
    <w:p w14:paraId="3AE67323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Anagram of mail</w:t>
      </w:r>
    </w:p>
    <w:p w14:paraId="35DBDCEF" w14:textId="77777777" w:rsidR="00F93A6F" w:rsidRDefault="00F93A6F">
      <w:pPr>
        <w:spacing w:line="100" w:lineRule="exact"/>
        <w:rPr>
          <w:sz w:val="10"/>
          <w:szCs w:val="10"/>
        </w:rPr>
      </w:pPr>
    </w:p>
    <w:p w14:paraId="4EB780C9" w14:textId="77777777" w:rsidR="00F93A6F" w:rsidRDefault="00F93A6F">
      <w:pPr>
        <w:spacing w:line="200" w:lineRule="exact"/>
      </w:pPr>
    </w:p>
    <w:p w14:paraId="70D46F31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Danny and Sandy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musical</w:t>
      </w:r>
    </w:p>
    <w:p w14:paraId="20BA9247" w14:textId="77777777" w:rsidR="00F93A6F" w:rsidRDefault="00F93A6F">
      <w:pPr>
        <w:spacing w:line="100" w:lineRule="exact"/>
        <w:rPr>
          <w:sz w:val="10"/>
          <w:szCs w:val="10"/>
        </w:rPr>
      </w:pPr>
    </w:p>
    <w:p w14:paraId="308A81CA" w14:textId="77777777" w:rsidR="00F93A6F" w:rsidRDefault="00F93A6F">
      <w:pPr>
        <w:spacing w:line="200" w:lineRule="exact"/>
      </w:pPr>
    </w:p>
    <w:p w14:paraId="4CA1ED9C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very hot pepper</w:t>
      </w:r>
    </w:p>
    <w:p w14:paraId="7B256198" w14:textId="77777777" w:rsidR="00F93A6F" w:rsidRDefault="00F93A6F">
      <w:pPr>
        <w:spacing w:line="100" w:lineRule="exact"/>
        <w:rPr>
          <w:sz w:val="10"/>
          <w:szCs w:val="10"/>
        </w:rPr>
      </w:pPr>
    </w:p>
    <w:p w14:paraId="641E01F2" w14:textId="77777777" w:rsidR="00F93A6F" w:rsidRDefault="00F93A6F">
      <w:pPr>
        <w:spacing w:line="200" w:lineRule="exact"/>
      </w:pPr>
    </w:p>
    <w:p w14:paraId="6E3D9952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The </w:t>
      </w:r>
      <w:r>
        <w:rPr>
          <w:rFonts w:ascii="Arial" w:eastAsia="Arial" w:hAnsi="Arial" w:cs="Arial"/>
          <w:color w:val="363435"/>
          <w:sz w:val="24"/>
          <w:szCs w:val="24"/>
        </w:rPr>
        <w:t>gift of the Nile</w:t>
      </w:r>
    </w:p>
    <w:p w14:paraId="4C2FDB05" w14:textId="77777777" w:rsidR="00F93A6F" w:rsidRDefault="00F93A6F">
      <w:pPr>
        <w:spacing w:line="100" w:lineRule="exact"/>
        <w:rPr>
          <w:sz w:val="10"/>
          <w:szCs w:val="10"/>
        </w:rPr>
      </w:pPr>
    </w:p>
    <w:p w14:paraId="62F22EF3" w14:textId="77777777" w:rsidR="00F93A6F" w:rsidRDefault="00F93A6F">
      <w:pPr>
        <w:spacing w:line="200" w:lineRule="exact"/>
      </w:pPr>
    </w:p>
    <w:p w14:paraId="7FFFFBD6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13.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V</w:t>
      </w:r>
      <w:r>
        <w:rPr>
          <w:rFonts w:ascii="Arial" w:eastAsia="Arial" w:hAnsi="Arial" w:cs="Arial"/>
          <w:color w:val="363435"/>
          <w:sz w:val="24"/>
          <w:szCs w:val="24"/>
        </w:rPr>
        <w:t>ery large mammals</w:t>
      </w:r>
    </w:p>
    <w:p w14:paraId="1A6D3F99" w14:textId="77777777" w:rsidR="00F93A6F" w:rsidRDefault="00F93A6F">
      <w:pPr>
        <w:spacing w:line="100" w:lineRule="exact"/>
        <w:rPr>
          <w:sz w:val="10"/>
          <w:szCs w:val="10"/>
        </w:rPr>
      </w:pPr>
    </w:p>
    <w:p w14:paraId="6C2D97FC" w14:textId="77777777" w:rsidR="00F93A6F" w:rsidRDefault="00F93A6F">
      <w:pPr>
        <w:spacing w:line="200" w:lineRule="exact"/>
      </w:pPr>
    </w:p>
    <w:p w14:paraId="2C2CA2B9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very fine piece of porcelain</w:t>
      </w:r>
    </w:p>
    <w:p w14:paraId="476B5691" w14:textId="77777777" w:rsidR="00F93A6F" w:rsidRDefault="00F93A6F">
      <w:pPr>
        <w:spacing w:line="100" w:lineRule="exact"/>
        <w:rPr>
          <w:sz w:val="10"/>
          <w:szCs w:val="10"/>
        </w:rPr>
      </w:pPr>
    </w:p>
    <w:p w14:paraId="7BE4DDD3" w14:textId="77777777" w:rsidR="00F93A6F" w:rsidRDefault="00F93A6F">
      <w:pPr>
        <w:spacing w:line="200" w:lineRule="exact"/>
      </w:pPr>
    </w:p>
    <w:p w14:paraId="161EF01A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Don’t cry for me…</w:t>
      </w:r>
    </w:p>
    <w:p w14:paraId="3BEDC015" w14:textId="77777777" w:rsidR="00F93A6F" w:rsidRDefault="00F93A6F">
      <w:pPr>
        <w:spacing w:before="2" w:line="120" w:lineRule="exact"/>
        <w:rPr>
          <w:sz w:val="13"/>
          <w:szCs w:val="13"/>
        </w:rPr>
      </w:pPr>
    </w:p>
    <w:p w14:paraId="2AEEA6AB" w14:textId="77777777" w:rsidR="00F93A6F" w:rsidRDefault="00F93A6F">
      <w:pPr>
        <w:spacing w:line="200" w:lineRule="exact"/>
      </w:pPr>
    </w:p>
    <w:p w14:paraId="207CBB13" w14:textId="77777777" w:rsidR="00F93A6F" w:rsidRDefault="00F93A6F">
      <w:pPr>
        <w:spacing w:line="200" w:lineRule="exact"/>
      </w:pPr>
    </w:p>
    <w:p w14:paraId="6C219048" w14:textId="77777777" w:rsidR="00F93A6F" w:rsidRDefault="00F93A6F">
      <w:pPr>
        <w:spacing w:line="200" w:lineRule="exact"/>
      </w:pPr>
    </w:p>
    <w:p w14:paraId="5EA905D4" w14:textId="77777777" w:rsidR="00F93A6F" w:rsidRDefault="00F93A6F">
      <w:pPr>
        <w:spacing w:line="200" w:lineRule="exact"/>
      </w:pPr>
    </w:p>
    <w:p w14:paraId="1551709B" w14:textId="77777777" w:rsidR="00F93A6F" w:rsidRDefault="00E330CA">
      <w:pPr>
        <w:ind w:left="3224" w:right="2688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363435"/>
          <w:sz w:val="18"/>
          <w:szCs w:val="18"/>
        </w:rPr>
        <w:t>Page 86</w:t>
      </w:r>
    </w:p>
    <w:p w14:paraId="7059B4EF" w14:textId="77777777" w:rsidR="00F93A6F" w:rsidRDefault="00E330CA">
      <w:pPr>
        <w:spacing w:before="39"/>
        <w:ind w:left="2845" w:right="2310"/>
        <w:jc w:val="center"/>
        <w:rPr>
          <w:rFonts w:ascii="Arial" w:eastAsia="Arial" w:hAnsi="Arial" w:cs="Arial"/>
          <w:sz w:val="16"/>
          <w:szCs w:val="16"/>
        </w:rPr>
        <w:sectPr w:rsidR="00F93A6F">
          <w:headerReference w:type="default" r:id="rId139"/>
          <w:footerReference w:type="default" r:id="rId140"/>
          <w:pgSz w:w="8400" w:h="11920"/>
          <w:pgMar w:top="620" w:right="1140" w:bottom="280" w:left="600" w:header="0" w:footer="0" w:gutter="0"/>
          <w:cols w:space="720"/>
        </w:sectPr>
      </w:pPr>
      <w:r>
        <w:rPr>
          <w:rFonts w:ascii="Arial" w:eastAsia="Arial" w:hAnsi="Arial" w:cs="Arial"/>
          <w:color w:val="363435"/>
          <w:sz w:val="16"/>
          <w:szCs w:val="16"/>
        </w:rPr>
        <w:t>(Answers page 122)</w:t>
      </w:r>
    </w:p>
    <w:p w14:paraId="3C7F31BB" w14:textId="77777777" w:rsidR="00F93A6F" w:rsidRDefault="00E330CA">
      <w:pPr>
        <w:spacing w:before="34"/>
        <w:ind w:left="2381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color w:val="363435"/>
          <w:sz w:val="32"/>
          <w:szCs w:val="32"/>
        </w:rPr>
        <w:lastRenderedPageBreak/>
        <w:t>Cryptic</w:t>
      </w:r>
      <w:r>
        <w:rPr>
          <w:rFonts w:ascii="Arial" w:eastAsia="Arial" w:hAnsi="Arial" w:cs="Arial"/>
          <w:b/>
          <w:color w:val="363435"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363435"/>
          <w:sz w:val="32"/>
          <w:szCs w:val="32"/>
        </w:rPr>
        <w:t>Animals</w:t>
      </w:r>
    </w:p>
    <w:p w14:paraId="76A3A4FA" w14:textId="77777777" w:rsidR="00F93A6F" w:rsidRDefault="00F93A6F">
      <w:pPr>
        <w:spacing w:before="4" w:line="240" w:lineRule="exact"/>
        <w:rPr>
          <w:sz w:val="24"/>
          <w:szCs w:val="24"/>
        </w:rPr>
      </w:pPr>
    </w:p>
    <w:p w14:paraId="7EFD070C" w14:textId="77777777" w:rsidR="00F93A6F" w:rsidRDefault="00E330CA">
      <w:pPr>
        <w:spacing w:before="3"/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Man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best friend</w:t>
      </w:r>
    </w:p>
    <w:p w14:paraId="4C045DDB" w14:textId="77777777" w:rsidR="00F93A6F" w:rsidRDefault="00F93A6F">
      <w:pPr>
        <w:spacing w:before="4" w:line="260" w:lineRule="exact"/>
        <w:rPr>
          <w:sz w:val="26"/>
          <w:szCs w:val="26"/>
        </w:rPr>
      </w:pPr>
    </w:p>
    <w:p w14:paraId="5E917632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opposite of cheap</w:t>
      </w:r>
    </w:p>
    <w:p w14:paraId="0D703BA0" w14:textId="77777777" w:rsidR="00F93A6F" w:rsidRDefault="00F93A6F">
      <w:pPr>
        <w:spacing w:before="4" w:line="260" w:lineRule="exact"/>
        <w:rPr>
          <w:sz w:val="26"/>
          <w:szCs w:val="26"/>
        </w:rPr>
      </w:pPr>
    </w:p>
    <w:p w14:paraId="25AC2C56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Cry false tears</w:t>
      </w:r>
    </w:p>
    <w:p w14:paraId="592DB675" w14:textId="77777777" w:rsidR="00F93A6F" w:rsidRDefault="00F93A6F">
      <w:pPr>
        <w:spacing w:before="4" w:line="260" w:lineRule="exact"/>
        <w:rPr>
          <w:sz w:val="26"/>
          <w:szCs w:val="26"/>
        </w:rPr>
      </w:pPr>
    </w:p>
    <w:p w14:paraId="49BD90D4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4. See you </w:t>
      </w:r>
      <w:r>
        <w:rPr>
          <w:rFonts w:ascii="Arial" w:eastAsia="Arial" w:hAnsi="Arial" w:cs="Arial"/>
          <w:color w:val="363435"/>
          <w:sz w:val="24"/>
          <w:szCs w:val="24"/>
        </w:rPr>
        <w:t>later…</w:t>
      </w:r>
    </w:p>
    <w:p w14:paraId="0869E531" w14:textId="77777777" w:rsidR="00F93A6F" w:rsidRDefault="00F93A6F">
      <w:pPr>
        <w:spacing w:before="4" w:line="260" w:lineRule="exact"/>
        <w:rPr>
          <w:sz w:val="26"/>
          <w:szCs w:val="26"/>
        </w:rPr>
      </w:pPr>
    </w:p>
    <w:p w14:paraId="618A49E9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A</w:t>
      </w:r>
      <w:r>
        <w:rPr>
          <w:rFonts w:ascii="Arial" w:eastAsia="Arial" w:hAnsi="Arial" w:cs="Arial"/>
          <w:color w:val="363435"/>
          <w:sz w:val="24"/>
          <w:szCs w:val="24"/>
        </w:rPr>
        <w:t>void being hit</w:t>
      </w:r>
    </w:p>
    <w:p w14:paraId="114269EE" w14:textId="77777777" w:rsidR="00F93A6F" w:rsidRDefault="00F93A6F">
      <w:pPr>
        <w:spacing w:before="4" w:line="260" w:lineRule="exact"/>
        <w:rPr>
          <w:sz w:val="26"/>
          <w:szCs w:val="26"/>
        </w:rPr>
      </w:pPr>
    </w:p>
    <w:p w14:paraId="3BE693B9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Ship of the desert</w:t>
      </w:r>
    </w:p>
    <w:p w14:paraId="17BDE5E5" w14:textId="77777777" w:rsidR="00F93A6F" w:rsidRDefault="00F93A6F">
      <w:pPr>
        <w:spacing w:before="4" w:line="260" w:lineRule="exact"/>
        <w:rPr>
          <w:sz w:val="26"/>
          <w:szCs w:val="26"/>
        </w:rPr>
      </w:pPr>
    </w:p>
    <w:p w14:paraId="6B2932D1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winner by unfair means</w:t>
      </w:r>
    </w:p>
    <w:p w14:paraId="268F77B6" w14:textId="77777777" w:rsidR="00F93A6F" w:rsidRDefault="00F93A6F">
      <w:pPr>
        <w:spacing w:before="4" w:line="260" w:lineRule="exact"/>
        <w:rPr>
          <w:sz w:val="26"/>
          <w:szCs w:val="26"/>
        </w:rPr>
      </w:pPr>
    </w:p>
    <w:p w14:paraId="68F0374A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Listen in on a conversation</w:t>
      </w:r>
    </w:p>
    <w:p w14:paraId="6285F83C" w14:textId="77777777" w:rsidR="00F93A6F" w:rsidRDefault="00F93A6F">
      <w:pPr>
        <w:spacing w:before="4" w:line="260" w:lineRule="exact"/>
        <w:rPr>
          <w:sz w:val="26"/>
          <w:szCs w:val="26"/>
        </w:rPr>
      </w:pPr>
    </w:p>
    <w:p w14:paraId="4890F448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hairy fruit</w:t>
      </w:r>
    </w:p>
    <w:p w14:paraId="7BF849DD" w14:textId="77777777" w:rsidR="00F93A6F" w:rsidRDefault="00F93A6F">
      <w:pPr>
        <w:spacing w:before="4" w:line="260" w:lineRule="exact"/>
        <w:rPr>
          <w:sz w:val="26"/>
          <w:szCs w:val="26"/>
        </w:rPr>
      </w:pPr>
    </w:p>
    <w:p w14:paraId="7F36B012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It cannot change its spots</w:t>
      </w:r>
    </w:p>
    <w:p w14:paraId="700DAE6D" w14:textId="77777777" w:rsidR="00F93A6F" w:rsidRDefault="00F93A6F">
      <w:pPr>
        <w:spacing w:before="4" w:line="260" w:lineRule="exact"/>
        <w:rPr>
          <w:sz w:val="26"/>
          <w:szCs w:val="26"/>
        </w:rPr>
      </w:pPr>
    </w:p>
    <w:p w14:paraId="57E99098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1. Mr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oods, the golfing superstar</w:t>
      </w:r>
    </w:p>
    <w:p w14:paraId="365D00F2" w14:textId="77777777" w:rsidR="00F93A6F" w:rsidRDefault="00F93A6F">
      <w:pPr>
        <w:spacing w:before="4" w:line="260" w:lineRule="exact"/>
        <w:rPr>
          <w:sz w:val="26"/>
          <w:szCs w:val="26"/>
        </w:rPr>
      </w:pPr>
    </w:p>
    <w:p w14:paraId="28FA02B5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Shrek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sidekick</w:t>
      </w:r>
    </w:p>
    <w:p w14:paraId="1A469579" w14:textId="77777777" w:rsidR="00F93A6F" w:rsidRDefault="00F93A6F">
      <w:pPr>
        <w:spacing w:before="4" w:line="260" w:lineRule="exact"/>
        <w:rPr>
          <w:sz w:val="26"/>
          <w:szCs w:val="26"/>
        </w:rPr>
      </w:pPr>
    </w:p>
    <w:p w14:paraId="20E113E2" w14:textId="77777777" w:rsidR="00F93A6F" w:rsidRDefault="00E330CA">
      <w:pPr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brand of margarine</w:t>
      </w:r>
    </w:p>
    <w:p w14:paraId="75C47F2B" w14:textId="77777777" w:rsidR="00F93A6F" w:rsidRDefault="00F93A6F">
      <w:pPr>
        <w:spacing w:before="4" w:line="260" w:lineRule="exact"/>
        <w:rPr>
          <w:sz w:val="26"/>
          <w:szCs w:val="26"/>
        </w:rPr>
      </w:pPr>
    </w:p>
    <w:p w14:paraId="0E4F8C0F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Thanksgiving bird</w:t>
      </w:r>
    </w:p>
    <w:p w14:paraId="1CBCE39C" w14:textId="77777777" w:rsidR="00F93A6F" w:rsidRDefault="00F93A6F">
      <w:pPr>
        <w:spacing w:before="4" w:line="260" w:lineRule="exact"/>
        <w:rPr>
          <w:sz w:val="26"/>
          <w:szCs w:val="26"/>
        </w:rPr>
      </w:pPr>
    </w:p>
    <w:p w14:paraId="15748814" w14:textId="77777777" w:rsidR="00F93A6F" w:rsidRDefault="00E330CA">
      <w:pPr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Flow backwards</w:t>
      </w:r>
    </w:p>
    <w:p w14:paraId="329527C8" w14:textId="77777777" w:rsidR="00F93A6F" w:rsidRDefault="00F93A6F">
      <w:pPr>
        <w:spacing w:line="200" w:lineRule="exact"/>
      </w:pPr>
    </w:p>
    <w:p w14:paraId="1F23E632" w14:textId="77777777" w:rsidR="00F93A6F" w:rsidRDefault="00F93A6F">
      <w:pPr>
        <w:spacing w:line="200" w:lineRule="exact"/>
      </w:pPr>
    </w:p>
    <w:p w14:paraId="3F42CB07" w14:textId="77777777" w:rsidR="00F93A6F" w:rsidRDefault="00F93A6F">
      <w:pPr>
        <w:spacing w:line="200" w:lineRule="exact"/>
      </w:pPr>
    </w:p>
    <w:p w14:paraId="0073B499" w14:textId="77777777" w:rsidR="00F93A6F" w:rsidRDefault="00F93A6F">
      <w:pPr>
        <w:spacing w:line="200" w:lineRule="exact"/>
      </w:pPr>
    </w:p>
    <w:p w14:paraId="71E3F804" w14:textId="77777777" w:rsidR="00F93A6F" w:rsidRDefault="00F93A6F">
      <w:pPr>
        <w:spacing w:line="200" w:lineRule="exact"/>
      </w:pPr>
    </w:p>
    <w:p w14:paraId="51AEB8A0" w14:textId="77777777" w:rsidR="00F93A6F" w:rsidRDefault="00F93A6F">
      <w:pPr>
        <w:spacing w:line="200" w:lineRule="exact"/>
      </w:pPr>
    </w:p>
    <w:p w14:paraId="36EDAB37" w14:textId="77777777" w:rsidR="00F93A6F" w:rsidRDefault="00F93A6F">
      <w:pPr>
        <w:spacing w:line="200" w:lineRule="exact"/>
      </w:pPr>
    </w:p>
    <w:p w14:paraId="56CE35B2" w14:textId="77777777" w:rsidR="00F93A6F" w:rsidRDefault="00E330CA">
      <w:pPr>
        <w:ind w:left="3224" w:right="2688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363435"/>
          <w:sz w:val="18"/>
          <w:szCs w:val="18"/>
        </w:rPr>
        <w:t>Page 87</w:t>
      </w:r>
    </w:p>
    <w:p w14:paraId="3FEEC9E7" w14:textId="77777777" w:rsidR="00F93A6F" w:rsidRDefault="00E330CA">
      <w:pPr>
        <w:spacing w:before="81"/>
        <w:ind w:left="2845" w:right="2310"/>
        <w:jc w:val="center"/>
        <w:rPr>
          <w:rFonts w:ascii="Arial" w:eastAsia="Arial" w:hAnsi="Arial" w:cs="Arial"/>
          <w:sz w:val="16"/>
          <w:szCs w:val="16"/>
        </w:rPr>
        <w:sectPr w:rsidR="00F93A6F">
          <w:headerReference w:type="default" r:id="rId141"/>
          <w:footerReference w:type="default" r:id="rId142"/>
          <w:pgSz w:w="8400" w:h="11920"/>
          <w:pgMar w:top="620" w:right="1140" w:bottom="280" w:left="600" w:header="0" w:footer="0" w:gutter="0"/>
          <w:cols w:space="720"/>
        </w:sectPr>
      </w:pPr>
      <w:r>
        <w:rPr>
          <w:rFonts w:ascii="Arial" w:eastAsia="Arial" w:hAnsi="Arial" w:cs="Arial"/>
          <w:color w:val="363435"/>
          <w:sz w:val="16"/>
          <w:szCs w:val="16"/>
        </w:rPr>
        <w:t>(Answers page 122)</w:t>
      </w:r>
    </w:p>
    <w:p w14:paraId="46C46D66" w14:textId="77777777" w:rsidR="00F93A6F" w:rsidRDefault="00E330CA">
      <w:pPr>
        <w:spacing w:before="34"/>
        <w:ind w:left="1986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color w:val="363435"/>
          <w:sz w:val="32"/>
          <w:szCs w:val="32"/>
        </w:rPr>
        <w:lastRenderedPageBreak/>
        <w:t xml:space="preserve">Cryptic Fruit and </w:t>
      </w:r>
      <w:r>
        <w:rPr>
          <w:rFonts w:ascii="Arial" w:eastAsia="Arial" w:hAnsi="Arial" w:cs="Arial"/>
          <w:b/>
          <w:color w:val="363435"/>
          <w:spacing w:val="-17"/>
          <w:sz w:val="32"/>
          <w:szCs w:val="32"/>
        </w:rPr>
        <w:t>V</w:t>
      </w:r>
      <w:r>
        <w:rPr>
          <w:rFonts w:ascii="Arial" w:eastAsia="Arial" w:hAnsi="Arial" w:cs="Arial"/>
          <w:b/>
          <w:color w:val="363435"/>
          <w:sz w:val="32"/>
          <w:szCs w:val="32"/>
        </w:rPr>
        <w:t>eg</w:t>
      </w:r>
    </w:p>
    <w:p w14:paraId="78A5AAA8" w14:textId="77777777" w:rsidR="00F93A6F" w:rsidRDefault="00F93A6F">
      <w:pPr>
        <w:spacing w:line="200" w:lineRule="exact"/>
      </w:pPr>
    </w:p>
    <w:p w14:paraId="0690EF9D" w14:textId="77777777" w:rsidR="00F93A6F" w:rsidRDefault="00F93A6F">
      <w:pPr>
        <w:spacing w:before="12" w:line="200" w:lineRule="exact"/>
      </w:pPr>
    </w:p>
    <w:p w14:paraId="014501D4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love apple</w:t>
      </w:r>
    </w:p>
    <w:p w14:paraId="4F63C070" w14:textId="77777777" w:rsidR="00F93A6F" w:rsidRDefault="00F93A6F">
      <w:pPr>
        <w:spacing w:line="100" w:lineRule="exact"/>
        <w:rPr>
          <w:sz w:val="10"/>
          <w:szCs w:val="10"/>
        </w:rPr>
      </w:pPr>
    </w:p>
    <w:p w14:paraId="40DA58CA" w14:textId="77777777" w:rsidR="00F93A6F" w:rsidRDefault="00F93A6F">
      <w:pPr>
        <w:spacing w:line="200" w:lineRule="exact"/>
      </w:pPr>
    </w:p>
    <w:p w14:paraId="138D02F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2. National emblem of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ales</w:t>
      </w:r>
    </w:p>
    <w:p w14:paraId="23B89A4D" w14:textId="77777777" w:rsidR="00F93A6F" w:rsidRDefault="00F93A6F">
      <w:pPr>
        <w:spacing w:line="100" w:lineRule="exact"/>
        <w:rPr>
          <w:sz w:val="10"/>
          <w:szCs w:val="10"/>
        </w:rPr>
      </w:pPr>
    </w:p>
    <w:p w14:paraId="7C042F25" w14:textId="77777777" w:rsidR="00F93A6F" w:rsidRDefault="00F93A6F">
      <w:pPr>
        <w:spacing w:line="200" w:lineRule="exact"/>
      </w:pPr>
    </w:p>
    <w:p w14:paraId="4791A0F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very wise person</w:t>
      </w:r>
    </w:p>
    <w:p w14:paraId="38D90DC1" w14:textId="77777777" w:rsidR="00F93A6F" w:rsidRDefault="00F93A6F">
      <w:pPr>
        <w:spacing w:line="100" w:lineRule="exact"/>
        <w:rPr>
          <w:sz w:val="10"/>
          <w:szCs w:val="10"/>
        </w:rPr>
      </w:pPr>
    </w:p>
    <w:p w14:paraId="79F17FC6" w14:textId="77777777" w:rsidR="00F93A6F" w:rsidRDefault="00F93A6F">
      <w:pPr>
        <w:spacing w:line="200" w:lineRule="exact"/>
      </w:pPr>
    </w:p>
    <w:p w14:paraId="40BFC6E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One a day keeps the doctor away</w:t>
      </w:r>
    </w:p>
    <w:p w14:paraId="183DEB54" w14:textId="77777777" w:rsidR="00F93A6F" w:rsidRDefault="00F93A6F">
      <w:pPr>
        <w:spacing w:line="100" w:lineRule="exact"/>
        <w:rPr>
          <w:sz w:val="10"/>
          <w:szCs w:val="10"/>
        </w:rPr>
      </w:pPr>
    </w:p>
    <w:p w14:paraId="1A79A878" w14:textId="77777777" w:rsidR="00F93A6F" w:rsidRDefault="00F93A6F">
      <w:pPr>
        <w:spacing w:line="200" w:lineRule="exact"/>
      </w:pPr>
    </w:p>
    <w:p w14:paraId="4840CAD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flightless bird</w:t>
      </w:r>
    </w:p>
    <w:p w14:paraId="78B2DD11" w14:textId="77777777" w:rsidR="00F93A6F" w:rsidRDefault="00F93A6F">
      <w:pPr>
        <w:spacing w:line="100" w:lineRule="exact"/>
        <w:rPr>
          <w:sz w:val="10"/>
          <w:szCs w:val="10"/>
        </w:rPr>
      </w:pPr>
    </w:p>
    <w:p w14:paraId="00D7C725" w14:textId="77777777" w:rsidR="00F93A6F" w:rsidRDefault="00F93A6F">
      <w:pPr>
        <w:spacing w:line="200" w:lineRule="exact"/>
      </w:pPr>
    </w:p>
    <w:p w14:paraId="70FF948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6. </w:t>
      </w:r>
      <w:r>
        <w:rPr>
          <w:rFonts w:ascii="Arial" w:eastAsia="Arial" w:hAnsi="Arial" w:cs="Arial"/>
          <w:color w:val="363435"/>
          <w:sz w:val="24"/>
          <w:szCs w:val="24"/>
        </w:rPr>
        <w:t>Second colour of the rainbow</w:t>
      </w:r>
    </w:p>
    <w:p w14:paraId="17F2FBAF" w14:textId="77777777" w:rsidR="00F93A6F" w:rsidRDefault="00F93A6F">
      <w:pPr>
        <w:spacing w:line="100" w:lineRule="exact"/>
        <w:rPr>
          <w:sz w:val="10"/>
          <w:szCs w:val="10"/>
        </w:rPr>
      </w:pPr>
    </w:p>
    <w:p w14:paraId="5FAE1D66" w14:textId="77777777" w:rsidR="00F93A6F" w:rsidRDefault="00F93A6F">
      <w:pPr>
        <w:spacing w:line="200" w:lineRule="exact"/>
      </w:pPr>
    </w:p>
    <w:p w14:paraId="35AAAE1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native of Sweden</w:t>
      </w:r>
    </w:p>
    <w:p w14:paraId="6FE49E1C" w14:textId="77777777" w:rsidR="00F93A6F" w:rsidRDefault="00F93A6F">
      <w:pPr>
        <w:spacing w:line="100" w:lineRule="exact"/>
        <w:rPr>
          <w:sz w:val="10"/>
          <w:szCs w:val="10"/>
        </w:rPr>
      </w:pPr>
    </w:p>
    <w:p w14:paraId="30929381" w14:textId="77777777" w:rsidR="00F93A6F" w:rsidRDefault="00F93A6F">
      <w:pPr>
        <w:spacing w:line="200" w:lineRule="exact"/>
      </w:pPr>
    </w:p>
    <w:p w14:paraId="0231951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Bugs Bunny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favourite food</w:t>
      </w:r>
    </w:p>
    <w:p w14:paraId="4331ED19" w14:textId="77777777" w:rsidR="00F93A6F" w:rsidRDefault="00F93A6F">
      <w:pPr>
        <w:spacing w:line="100" w:lineRule="exact"/>
        <w:rPr>
          <w:sz w:val="10"/>
          <w:szCs w:val="10"/>
        </w:rPr>
      </w:pPr>
    </w:p>
    <w:p w14:paraId="6D61AC14" w14:textId="77777777" w:rsidR="00F93A6F" w:rsidRDefault="00F93A6F">
      <w:pPr>
        <w:spacing w:line="200" w:lineRule="exact"/>
      </w:pPr>
    </w:p>
    <w:p w14:paraId="57135D7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An anagram of melon</w:t>
      </w:r>
    </w:p>
    <w:p w14:paraId="1CF6B013" w14:textId="77777777" w:rsidR="00F93A6F" w:rsidRDefault="00F93A6F">
      <w:pPr>
        <w:spacing w:line="100" w:lineRule="exact"/>
        <w:rPr>
          <w:sz w:val="10"/>
          <w:szCs w:val="10"/>
        </w:rPr>
      </w:pPr>
    </w:p>
    <w:p w14:paraId="3ECD81B3" w14:textId="77777777" w:rsidR="00F93A6F" w:rsidRDefault="00F93A6F">
      <w:pPr>
        <w:spacing w:line="200" w:lineRule="exact"/>
      </w:pPr>
    </w:p>
    <w:p w14:paraId="6CF57DB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Popeye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favourite vegetable</w:t>
      </w:r>
    </w:p>
    <w:p w14:paraId="20E53046" w14:textId="77777777" w:rsidR="00F93A6F" w:rsidRDefault="00F93A6F">
      <w:pPr>
        <w:spacing w:line="100" w:lineRule="exact"/>
        <w:rPr>
          <w:sz w:val="10"/>
          <w:szCs w:val="10"/>
        </w:rPr>
      </w:pPr>
    </w:p>
    <w:p w14:paraId="1379AFE5" w14:textId="77777777" w:rsidR="00F93A6F" w:rsidRDefault="00F93A6F">
      <w:pPr>
        <w:spacing w:line="200" w:lineRule="exact"/>
      </w:pPr>
    </w:p>
    <w:p w14:paraId="3E5D9C1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An anagram of lump</w:t>
      </w:r>
    </w:p>
    <w:p w14:paraId="2839E52A" w14:textId="77777777" w:rsidR="00F93A6F" w:rsidRDefault="00F93A6F">
      <w:pPr>
        <w:spacing w:line="100" w:lineRule="exact"/>
        <w:rPr>
          <w:sz w:val="10"/>
          <w:szCs w:val="10"/>
        </w:rPr>
      </w:pPr>
    </w:p>
    <w:p w14:paraId="501948AF" w14:textId="77777777" w:rsidR="00F93A6F" w:rsidRDefault="00F93A6F">
      <w:pPr>
        <w:spacing w:line="200" w:lineRule="exact"/>
      </w:pPr>
    </w:p>
    <w:p w14:paraId="750645E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Mark in it your diary</w:t>
      </w:r>
    </w:p>
    <w:p w14:paraId="0CB49114" w14:textId="77777777" w:rsidR="00F93A6F" w:rsidRDefault="00F93A6F">
      <w:pPr>
        <w:spacing w:line="100" w:lineRule="exact"/>
        <w:rPr>
          <w:sz w:val="10"/>
          <w:szCs w:val="10"/>
        </w:rPr>
      </w:pPr>
    </w:p>
    <w:p w14:paraId="062E5DF2" w14:textId="77777777" w:rsidR="00F93A6F" w:rsidRDefault="00F93A6F">
      <w:pPr>
        <w:spacing w:line="200" w:lineRule="exact"/>
      </w:pPr>
    </w:p>
    <w:p w14:paraId="3BD6D0C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SpongeBob lives in one</w:t>
      </w:r>
    </w:p>
    <w:p w14:paraId="3B1511AE" w14:textId="77777777" w:rsidR="00F93A6F" w:rsidRDefault="00F93A6F">
      <w:pPr>
        <w:spacing w:line="100" w:lineRule="exact"/>
        <w:rPr>
          <w:sz w:val="10"/>
          <w:szCs w:val="10"/>
        </w:rPr>
      </w:pPr>
    </w:p>
    <w:p w14:paraId="32540572" w14:textId="77777777" w:rsidR="00F93A6F" w:rsidRDefault="00F93A6F">
      <w:pPr>
        <w:spacing w:line="200" w:lineRule="exact"/>
      </w:pPr>
    </w:p>
    <w:p w14:paraId="5C61B9F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Anagram of mile</w:t>
      </w:r>
    </w:p>
    <w:p w14:paraId="2C27DA26" w14:textId="77777777" w:rsidR="00F93A6F" w:rsidRDefault="00F93A6F">
      <w:pPr>
        <w:spacing w:line="100" w:lineRule="exact"/>
        <w:rPr>
          <w:sz w:val="10"/>
          <w:szCs w:val="10"/>
        </w:rPr>
      </w:pPr>
    </w:p>
    <w:p w14:paraId="0FE8BE19" w14:textId="77777777" w:rsidR="00F93A6F" w:rsidRDefault="00F93A6F">
      <w:pPr>
        <w:spacing w:line="200" w:lineRule="exact"/>
      </w:pPr>
    </w:p>
    <w:p w14:paraId="6ED173D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43"/>
          <w:footerReference w:type="default" r:id="rId144"/>
          <w:pgSz w:w="8400" w:h="11920"/>
          <w:pgMar w:top="620" w:right="1140" w:bottom="280" w:left="600" w:header="0" w:footer="972" w:gutter="0"/>
          <w:pgNumType w:start="88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dried plum</w:t>
      </w:r>
    </w:p>
    <w:p w14:paraId="7455BFC4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18AAB91E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Complete the phrase: ‘Close but no…’</w:t>
      </w:r>
    </w:p>
    <w:p w14:paraId="688C7190" w14:textId="77777777" w:rsidR="00F93A6F" w:rsidRDefault="00F93A6F">
      <w:pPr>
        <w:spacing w:line="100" w:lineRule="exact"/>
        <w:rPr>
          <w:sz w:val="10"/>
          <w:szCs w:val="10"/>
        </w:rPr>
      </w:pPr>
    </w:p>
    <w:p w14:paraId="6EED8DF5" w14:textId="77777777" w:rsidR="00F93A6F" w:rsidRDefault="00F93A6F">
      <w:pPr>
        <w:spacing w:line="200" w:lineRule="exact"/>
      </w:pPr>
    </w:p>
    <w:p w14:paraId="2A6BD86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2.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V</w:t>
      </w:r>
      <w:r>
        <w:rPr>
          <w:rFonts w:ascii="Arial" w:eastAsia="Arial" w:hAnsi="Arial" w:cs="Arial"/>
          <w:color w:val="363435"/>
          <w:sz w:val="24"/>
          <w:szCs w:val="24"/>
        </w:rPr>
        <w:t>erde is the Italian for which colour?</w:t>
      </w:r>
    </w:p>
    <w:p w14:paraId="0658DC21" w14:textId="77777777" w:rsidR="00F93A6F" w:rsidRDefault="00F93A6F">
      <w:pPr>
        <w:spacing w:line="100" w:lineRule="exact"/>
        <w:rPr>
          <w:sz w:val="10"/>
          <w:szCs w:val="10"/>
        </w:rPr>
      </w:pPr>
    </w:p>
    <w:p w14:paraId="1A019E21" w14:textId="77777777" w:rsidR="00F93A6F" w:rsidRDefault="00F93A6F">
      <w:pPr>
        <w:spacing w:line="200" w:lineRule="exact"/>
      </w:pPr>
    </w:p>
    <w:p w14:paraId="4B1C1E0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What is the fourth sign of the zodiac?</w:t>
      </w:r>
    </w:p>
    <w:p w14:paraId="10B985D5" w14:textId="77777777" w:rsidR="00F93A6F" w:rsidRDefault="00F93A6F">
      <w:pPr>
        <w:spacing w:line="100" w:lineRule="exact"/>
        <w:rPr>
          <w:sz w:val="10"/>
          <w:szCs w:val="10"/>
        </w:rPr>
      </w:pPr>
    </w:p>
    <w:p w14:paraId="384FFD31" w14:textId="77777777" w:rsidR="00F93A6F" w:rsidRDefault="00F93A6F">
      <w:pPr>
        <w:spacing w:line="200" w:lineRule="exact"/>
      </w:pPr>
    </w:p>
    <w:p w14:paraId="6FB11F3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4. Gnashers is an informal term </w:t>
      </w:r>
      <w:r>
        <w:rPr>
          <w:rFonts w:ascii="Arial" w:eastAsia="Arial" w:hAnsi="Arial" w:cs="Arial"/>
          <w:color w:val="363435"/>
          <w:sz w:val="24"/>
          <w:szCs w:val="24"/>
        </w:rPr>
        <w:t>for which part of the body?</w:t>
      </w:r>
    </w:p>
    <w:p w14:paraId="79072F5C" w14:textId="77777777" w:rsidR="00F93A6F" w:rsidRDefault="00F93A6F">
      <w:pPr>
        <w:spacing w:line="100" w:lineRule="exact"/>
        <w:rPr>
          <w:sz w:val="10"/>
          <w:szCs w:val="10"/>
        </w:rPr>
      </w:pPr>
    </w:p>
    <w:p w14:paraId="23B0C70C" w14:textId="77777777" w:rsidR="00F93A6F" w:rsidRDefault="00F93A6F">
      <w:pPr>
        <w:spacing w:line="200" w:lineRule="exact"/>
      </w:pPr>
    </w:p>
    <w:p w14:paraId="4FD0DD1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Which musical instrument is played by an accordionist?</w:t>
      </w:r>
    </w:p>
    <w:p w14:paraId="1ABFA5DC" w14:textId="77777777" w:rsidR="00F93A6F" w:rsidRDefault="00F93A6F">
      <w:pPr>
        <w:spacing w:line="100" w:lineRule="exact"/>
        <w:rPr>
          <w:sz w:val="10"/>
          <w:szCs w:val="10"/>
        </w:rPr>
      </w:pPr>
    </w:p>
    <w:p w14:paraId="454ABA38" w14:textId="77777777" w:rsidR="00F93A6F" w:rsidRDefault="00F93A6F">
      <w:pPr>
        <w:spacing w:line="200" w:lineRule="exact"/>
      </w:pPr>
    </w:p>
    <w:p w14:paraId="5ED6D34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What ‘N’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 small piece of gold?</w:t>
      </w:r>
    </w:p>
    <w:p w14:paraId="72734771" w14:textId="77777777" w:rsidR="00F93A6F" w:rsidRDefault="00F93A6F">
      <w:pPr>
        <w:spacing w:line="100" w:lineRule="exact"/>
        <w:rPr>
          <w:sz w:val="10"/>
          <w:szCs w:val="10"/>
        </w:rPr>
      </w:pPr>
    </w:p>
    <w:p w14:paraId="4B88AA4B" w14:textId="77777777" w:rsidR="00F93A6F" w:rsidRDefault="00F93A6F">
      <w:pPr>
        <w:spacing w:line="200" w:lineRule="exact"/>
      </w:pPr>
    </w:p>
    <w:p w14:paraId="54F9DCF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Which season falls between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Autumn and Spring?</w:t>
      </w:r>
    </w:p>
    <w:p w14:paraId="109F6BF1" w14:textId="77777777" w:rsidR="00F93A6F" w:rsidRDefault="00F93A6F">
      <w:pPr>
        <w:spacing w:line="100" w:lineRule="exact"/>
        <w:rPr>
          <w:sz w:val="10"/>
          <w:szCs w:val="10"/>
        </w:rPr>
      </w:pPr>
    </w:p>
    <w:p w14:paraId="4EFCBF76" w14:textId="77777777" w:rsidR="00F93A6F" w:rsidRDefault="00F93A6F">
      <w:pPr>
        <w:spacing w:line="200" w:lineRule="exact"/>
      </w:pPr>
    </w:p>
    <w:p w14:paraId="5149F39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What is Fred Flintstone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most famous catchphrase?</w:t>
      </w:r>
    </w:p>
    <w:p w14:paraId="1D1222D9" w14:textId="77777777" w:rsidR="00F93A6F" w:rsidRDefault="00F93A6F">
      <w:pPr>
        <w:spacing w:line="100" w:lineRule="exact"/>
        <w:rPr>
          <w:sz w:val="10"/>
          <w:szCs w:val="10"/>
        </w:rPr>
      </w:pPr>
    </w:p>
    <w:p w14:paraId="5BCFAD81" w14:textId="77777777" w:rsidR="00F93A6F" w:rsidRDefault="00F93A6F">
      <w:pPr>
        <w:spacing w:line="200" w:lineRule="exact"/>
      </w:pPr>
    </w:p>
    <w:p w14:paraId="4940236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The </w:t>
      </w:r>
      <w:r>
        <w:rPr>
          <w:rFonts w:ascii="Arial" w:eastAsia="Arial" w:hAnsi="Arial" w:cs="Arial"/>
          <w:color w:val="363435"/>
          <w:sz w:val="24"/>
          <w:szCs w:val="24"/>
        </w:rPr>
        <w:t>Financial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imes is printed on what colour paper?</w:t>
      </w:r>
    </w:p>
    <w:p w14:paraId="3C9BE636" w14:textId="77777777" w:rsidR="00F93A6F" w:rsidRDefault="00F93A6F">
      <w:pPr>
        <w:spacing w:line="100" w:lineRule="exact"/>
        <w:rPr>
          <w:sz w:val="10"/>
          <w:szCs w:val="10"/>
        </w:rPr>
      </w:pPr>
    </w:p>
    <w:p w14:paraId="43DB88BF" w14:textId="77777777" w:rsidR="00F93A6F" w:rsidRDefault="00F93A6F">
      <w:pPr>
        <w:spacing w:line="200" w:lineRule="exact"/>
      </w:pPr>
    </w:p>
    <w:p w14:paraId="5819ED2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What ‘C’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 group of rhinoceros?</w:t>
      </w:r>
    </w:p>
    <w:p w14:paraId="75AB4B2D" w14:textId="77777777" w:rsidR="00F93A6F" w:rsidRDefault="00F93A6F">
      <w:pPr>
        <w:spacing w:line="100" w:lineRule="exact"/>
        <w:rPr>
          <w:sz w:val="10"/>
          <w:szCs w:val="10"/>
        </w:rPr>
      </w:pPr>
    </w:p>
    <w:p w14:paraId="476FFA07" w14:textId="77777777" w:rsidR="00F93A6F" w:rsidRDefault="00F93A6F">
      <w:pPr>
        <w:spacing w:line="200" w:lineRule="exact"/>
      </w:pPr>
    </w:p>
    <w:p w14:paraId="2DD7C1F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In which country did Emmental cheese originate?</w:t>
      </w:r>
    </w:p>
    <w:p w14:paraId="493948B8" w14:textId="77777777" w:rsidR="00F93A6F" w:rsidRDefault="00F93A6F">
      <w:pPr>
        <w:spacing w:line="100" w:lineRule="exact"/>
        <w:rPr>
          <w:sz w:val="10"/>
          <w:szCs w:val="10"/>
        </w:rPr>
      </w:pPr>
    </w:p>
    <w:p w14:paraId="35A79DD3" w14:textId="77777777" w:rsidR="00F93A6F" w:rsidRDefault="00F93A6F">
      <w:pPr>
        <w:spacing w:line="200" w:lineRule="exact"/>
      </w:pPr>
    </w:p>
    <w:p w14:paraId="7A5E7F7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SNN is the I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AT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code for which Irish airport?</w:t>
      </w:r>
    </w:p>
    <w:p w14:paraId="164CF3F1" w14:textId="77777777" w:rsidR="00F93A6F" w:rsidRDefault="00F93A6F">
      <w:pPr>
        <w:spacing w:line="100" w:lineRule="exact"/>
        <w:rPr>
          <w:sz w:val="10"/>
          <w:szCs w:val="10"/>
        </w:rPr>
      </w:pPr>
    </w:p>
    <w:p w14:paraId="213713D5" w14:textId="77777777" w:rsidR="00F93A6F" w:rsidRDefault="00F93A6F">
      <w:pPr>
        <w:spacing w:line="200" w:lineRule="exact"/>
      </w:pPr>
    </w:p>
    <w:p w14:paraId="59009D7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Which US state is a named after William Penn?</w:t>
      </w:r>
    </w:p>
    <w:p w14:paraId="07A56B7F" w14:textId="77777777" w:rsidR="00F93A6F" w:rsidRDefault="00F93A6F">
      <w:pPr>
        <w:spacing w:line="100" w:lineRule="exact"/>
        <w:rPr>
          <w:sz w:val="10"/>
          <w:szCs w:val="10"/>
        </w:rPr>
      </w:pPr>
    </w:p>
    <w:p w14:paraId="7019A061" w14:textId="77777777" w:rsidR="00F93A6F" w:rsidRDefault="00F93A6F">
      <w:pPr>
        <w:spacing w:line="200" w:lineRule="exact"/>
      </w:pPr>
    </w:p>
    <w:p w14:paraId="222AA0C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14. </w:t>
      </w:r>
      <w:r>
        <w:rPr>
          <w:rFonts w:ascii="Arial" w:eastAsia="Arial" w:hAnsi="Arial" w:cs="Arial"/>
          <w:color w:val="363435"/>
          <w:sz w:val="24"/>
          <w:szCs w:val="24"/>
        </w:rPr>
        <w:t>In which ocean are the Seychelles?</w:t>
      </w:r>
    </w:p>
    <w:p w14:paraId="5865B4CC" w14:textId="77777777" w:rsidR="00F93A6F" w:rsidRDefault="00F93A6F">
      <w:pPr>
        <w:spacing w:line="100" w:lineRule="exact"/>
        <w:rPr>
          <w:sz w:val="10"/>
          <w:szCs w:val="10"/>
        </w:rPr>
      </w:pPr>
    </w:p>
    <w:p w14:paraId="50D5E826" w14:textId="77777777" w:rsidR="00F93A6F" w:rsidRDefault="00F93A6F">
      <w:pPr>
        <w:spacing w:line="200" w:lineRule="exact"/>
      </w:pPr>
    </w:p>
    <w:p w14:paraId="3937E52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45"/>
          <w:footerReference w:type="default" r:id="rId146"/>
          <w:pgSz w:w="8400" w:h="11920"/>
          <w:pgMar w:top="1040" w:right="1140" w:bottom="280" w:left="600" w:header="734" w:footer="972" w:gutter="0"/>
          <w:pgNumType w:start="89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What nationality was the philosopher Plato?</w:t>
      </w:r>
    </w:p>
    <w:p w14:paraId="305FD45A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676254D6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Complete the phrase: ‘Let the cat out of the…’</w:t>
      </w:r>
    </w:p>
    <w:p w14:paraId="425D9545" w14:textId="77777777" w:rsidR="00F93A6F" w:rsidRDefault="00F93A6F">
      <w:pPr>
        <w:spacing w:line="100" w:lineRule="exact"/>
        <w:rPr>
          <w:sz w:val="10"/>
          <w:szCs w:val="10"/>
        </w:rPr>
      </w:pPr>
    </w:p>
    <w:p w14:paraId="1B3457C1" w14:textId="77777777" w:rsidR="00F93A6F" w:rsidRDefault="00F93A6F">
      <w:pPr>
        <w:spacing w:line="200" w:lineRule="exact"/>
      </w:pPr>
    </w:p>
    <w:p w14:paraId="421738D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2. Sept is the </w:t>
      </w:r>
      <w:r>
        <w:rPr>
          <w:rFonts w:ascii="Arial" w:eastAsia="Arial" w:hAnsi="Arial" w:cs="Arial"/>
          <w:color w:val="363435"/>
          <w:sz w:val="24"/>
          <w:szCs w:val="24"/>
        </w:rPr>
        <w:t>French for which number?</w:t>
      </w:r>
    </w:p>
    <w:p w14:paraId="0FED6781" w14:textId="77777777" w:rsidR="00F93A6F" w:rsidRDefault="00F93A6F">
      <w:pPr>
        <w:spacing w:line="100" w:lineRule="exact"/>
        <w:rPr>
          <w:sz w:val="10"/>
          <w:szCs w:val="10"/>
        </w:rPr>
      </w:pPr>
    </w:p>
    <w:p w14:paraId="21A884F3" w14:textId="77777777" w:rsidR="00F93A6F" w:rsidRDefault="00F93A6F">
      <w:pPr>
        <w:spacing w:line="200" w:lineRule="exact"/>
      </w:pPr>
    </w:p>
    <w:p w14:paraId="590123E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What ‘C’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the director of an orchestra?</w:t>
      </w:r>
    </w:p>
    <w:p w14:paraId="1BCA8B7E" w14:textId="77777777" w:rsidR="00F93A6F" w:rsidRDefault="00F93A6F">
      <w:pPr>
        <w:spacing w:line="100" w:lineRule="exact"/>
        <w:rPr>
          <w:sz w:val="10"/>
          <w:szCs w:val="10"/>
        </w:rPr>
      </w:pPr>
    </w:p>
    <w:p w14:paraId="445613F3" w14:textId="77777777" w:rsidR="00F93A6F" w:rsidRDefault="00F93A6F">
      <w:pPr>
        <w:spacing w:line="200" w:lineRule="exact"/>
      </w:pPr>
    </w:p>
    <w:p w14:paraId="35482D7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Which day falls between Saturday and Monday?</w:t>
      </w:r>
    </w:p>
    <w:p w14:paraId="2D040B90" w14:textId="77777777" w:rsidR="00F93A6F" w:rsidRDefault="00F93A6F">
      <w:pPr>
        <w:spacing w:line="100" w:lineRule="exact"/>
        <w:rPr>
          <w:sz w:val="10"/>
          <w:szCs w:val="10"/>
        </w:rPr>
      </w:pPr>
    </w:p>
    <w:p w14:paraId="0F3C600B" w14:textId="77777777" w:rsidR="00F93A6F" w:rsidRDefault="00F93A6F">
      <w:pPr>
        <w:spacing w:line="200" w:lineRule="exact"/>
      </w:pPr>
    </w:p>
    <w:p w14:paraId="1A3D397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Azure is a shade of which colour?</w:t>
      </w:r>
    </w:p>
    <w:p w14:paraId="39D2A8A1" w14:textId="77777777" w:rsidR="00F93A6F" w:rsidRDefault="00F93A6F">
      <w:pPr>
        <w:spacing w:line="100" w:lineRule="exact"/>
        <w:rPr>
          <w:sz w:val="10"/>
          <w:szCs w:val="10"/>
        </w:rPr>
      </w:pPr>
    </w:p>
    <w:p w14:paraId="619C01E0" w14:textId="77777777" w:rsidR="00F93A6F" w:rsidRDefault="00F93A6F">
      <w:pPr>
        <w:spacing w:line="200" w:lineRule="exact"/>
      </w:pPr>
    </w:p>
    <w:p w14:paraId="3900E2F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DUB is the I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AT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code for which Irish airport?</w:t>
      </w:r>
    </w:p>
    <w:p w14:paraId="720FE97B" w14:textId="77777777" w:rsidR="00F93A6F" w:rsidRDefault="00F93A6F">
      <w:pPr>
        <w:spacing w:line="100" w:lineRule="exact"/>
        <w:rPr>
          <w:sz w:val="10"/>
          <w:szCs w:val="10"/>
        </w:rPr>
      </w:pPr>
    </w:p>
    <w:p w14:paraId="677D0606" w14:textId="77777777" w:rsidR="00F93A6F" w:rsidRDefault="00F93A6F">
      <w:pPr>
        <w:spacing w:line="200" w:lineRule="exact"/>
      </w:pPr>
    </w:p>
    <w:p w14:paraId="425CF53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7. Which musical instrument is </w:t>
      </w:r>
      <w:r>
        <w:rPr>
          <w:rFonts w:ascii="Arial" w:eastAsia="Arial" w:hAnsi="Arial" w:cs="Arial"/>
          <w:color w:val="363435"/>
          <w:sz w:val="24"/>
          <w:szCs w:val="24"/>
        </w:rPr>
        <w:t>played by a cellist?</w:t>
      </w:r>
    </w:p>
    <w:p w14:paraId="0337FB14" w14:textId="77777777" w:rsidR="00F93A6F" w:rsidRDefault="00F93A6F">
      <w:pPr>
        <w:spacing w:line="100" w:lineRule="exact"/>
        <w:rPr>
          <w:sz w:val="10"/>
          <w:szCs w:val="10"/>
        </w:rPr>
      </w:pPr>
    </w:p>
    <w:p w14:paraId="15A7D54E" w14:textId="77777777" w:rsidR="00F93A6F" w:rsidRDefault="00F93A6F">
      <w:pPr>
        <w:spacing w:line="200" w:lineRule="exact"/>
      </w:pPr>
    </w:p>
    <w:p w14:paraId="62AEDD2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In which Irish county is Clonmel?</w:t>
      </w:r>
    </w:p>
    <w:p w14:paraId="69677E34" w14:textId="77777777" w:rsidR="00F93A6F" w:rsidRDefault="00F93A6F">
      <w:pPr>
        <w:spacing w:line="100" w:lineRule="exact"/>
        <w:rPr>
          <w:sz w:val="10"/>
          <w:szCs w:val="10"/>
        </w:rPr>
      </w:pPr>
    </w:p>
    <w:p w14:paraId="42618AF3" w14:textId="77777777" w:rsidR="00F93A6F" w:rsidRDefault="00F93A6F">
      <w:pPr>
        <w:spacing w:line="200" w:lineRule="exact"/>
      </w:pPr>
    </w:p>
    <w:p w14:paraId="331C61F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What is the silent letter in the word champagne?</w:t>
      </w:r>
    </w:p>
    <w:p w14:paraId="62E845AE" w14:textId="77777777" w:rsidR="00F93A6F" w:rsidRDefault="00F93A6F">
      <w:pPr>
        <w:spacing w:line="100" w:lineRule="exact"/>
        <w:rPr>
          <w:sz w:val="10"/>
          <w:szCs w:val="10"/>
        </w:rPr>
      </w:pPr>
    </w:p>
    <w:p w14:paraId="03C62072" w14:textId="77777777" w:rsidR="00F93A6F" w:rsidRDefault="00F93A6F">
      <w:pPr>
        <w:spacing w:line="200" w:lineRule="exact"/>
      </w:pPr>
    </w:p>
    <w:p w14:paraId="62D76F0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How many faces has the Roman god Janus?</w:t>
      </w:r>
    </w:p>
    <w:p w14:paraId="7DCB79E4" w14:textId="77777777" w:rsidR="00F93A6F" w:rsidRDefault="00F93A6F">
      <w:pPr>
        <w:spacing w:line="100" w:lineRule="exact"/>
        <w:rPr>
          <w:sz w:val="10"/>
          <w:szCs w:val="10"/>
        </w:rPr>
      </w:pPr>
    </w:p>
    <w:p w14:paraId="021026EE" w14:textId="77777777" w:rsidR="00F93A6F" w:rsidRDefault="00F93A6F">
      <w:pPr>
        <w:spacing w:line="200" w:lineRule="exact"/>
      </w:pPr>
    </w:p>
    <w:p w14:paraId="40B218C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1. In </w:t>
      </w:r>
      <w:r>
        <w:rPr>
          <w:rFonts w:ascii="Arial" w:eastAsia="Arial" w:hAnsi="Arial" w:cs="Arial"/>
          <w:i/>
          <w:color w:val="363435"/>
          <w:sz w:val="24"/>
          <w:szCs w:val="24"/>
        </w:rPr>
        <w:t>Peter Pan</w:t>
      </w:r>
      <w:r>
        <w:rPr>
          <w:rFonts w:ascii="Arial" w:eastAsia="Arial" w:hAnsi="Arial" w:cs="Arial"/>
          <w:color w:val="363435"/>
          <w:sz w:val="24"/>
          <w:szCs w:val="24"/>
        </w:rPr>
        <w:t>, where do the Lost Boys live?</w:t>
      </w:r>
    </w:p>
    <w:p w14:paraId="0B6C88F9" w14:textId="77777777" w:rsidR="00F93A6F" w:rsidRDefault="00F93A6F">
      <w:pPr>
        <w:spacing w:line="100" w:lineRule="exact"/>
        <w:rPr>
          <w:sz w:val="10"/>
          <w:szCs w:val="10"/>
        </w:rPr>
      </w:pPr>
    </w:p>
    <w:p w14:paraId="5DCF6F4E" w14:textId="77777777" w:rsidR="00F93A6F" w:rsidRDefault="00F93A6F">
      <w:pPr>
        <w:spacing w:line="200" w:lineRule="exact"/>
      </w:pPr>
    </w:p>
    <w:p w14:paraId="79EDDBA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What ‘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A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was Plato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s most famous </w:t>
      </w:r>
      <w:r>
        <w:rPr>
          <w:rFonts w:ascii="Arial" w:eastAsia="Arial" w:hAnsi="Arial" w:cs="Arial"/>
          <w:color w:val="363435"/>
          <w:sz w:val="24"/>
          <w:szCs w:val="24"/>
        </w:rPr>
        <w:t>student?</w:t>
      </w:r>
    </w:p>
    <w:p w14:paraId="35115B9B" w14:textId="77777777" w:rsidR="00F93A6F" w:rsidRDefault="00F93A6F">
      <w:pPr>
        <w:spacing w:line="100" w:lineRule="exact"/>
        <w:rPr>
          <w:sz w:val="10"/>
          <w:szCs w:val="10"/>
        </w:rPr>
      </w:pPr>
    </w:p>
    <w:p w14:paraId="75F4288A" w14:textId="77777777" w:rsidR="00F93A6F" w:rsidRDefault="00F93A6F">
      <w:pPr>
        <w:spacing w:line="200" w:lineRule="exact"/>
      </w:pPr>
    </w:p>
    <w:p w14:paraId="32C4312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Erythrophobia is the fear of which colour?</w:t>
      </w:r>
    </w:p>
    <w:p w14:paraId="2B9EFBFD" w14:textId="77777777" w:rsidR="00F93A6F" w:rsidRDefault="00F93A6F">
      <w:pPr>
        <w:spacing w:line="100" w:lineRule="exact"/>
        <w:rPr>
          <w:sz w:val="10"/>
          <w:szCs w:val="10"/>
        </w:rPr>
      </w:pPr>
    </w:p>
    <w:p w14:paraId="0D35E9B0" w14:textId="77777777" w:rsidR="00F93A6F" w:rsidRDefault="00F93A6F">
      <w:pPr>
        <w:spacing w:line="200" w:lineRule="exact"/>
      </w:pPr>
    </w:p>
    <w:p w14:paraId="6852B11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0"/>
          <w:sz w:val="24"/>
          <w:szCs w:val="24"/>
        </w:rPr>
        <w:t>14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"/>
          <w:sz w:val="24"/>
          <w:szCs w:val="24"/>
        </w:rPr>
        <w:t>Wh</w:t>
      </w:r>
      <w:r>
        <w:rPr>
          <w:rFonts w:ascii="Arial" w:eastAsia="Arial" w:hAnsi="Arial" w:cs="Arial"/>
          <w:color w:val="363435"/>
          <w:sz w:val="24"/>
          <w:szCs w:val="24"/>
        </w:rPr>
        <w:t>o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"/>
          <w:sz w:val="24"/>
          <w:szCs w:val="24"/>
        </w:rPr>
        <w:t>wrot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"/>
          <w:sz w:val="24"/>
          <w:szCs w:val="24"/>
        </w:rPr>
        <w:t>th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"/>
          <w:sz w:val="24"/>
          <w:szCs w:val="24"/>
        </w:rPr>
        <w:t>poe</w:t>
      </w:r>
      <w:r>
        <w:rPr>
          <w:rFonts w:ascii="Arial" w:eastAsia="Arial" w:hAnsi="Arial" w:cs="Arial"/>
          <w:color w:val="363435"/>
          <w:sz w:val="24"/>
          <w:szCs w:val="24"/>
        </w:rPr>
        <w:t>m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363435"/>
          <w:spacing w:val="-2"/>
          <w:sz w:val="24"/>
          <w:szCs w:val="24"/>
        </w:rPr>
        <w:t>Da</w:t>
      </w:r>
      <w:r>
        <w:rPr>
          <w:rFonts w:ascii="Arial" w:eastAsia="Arial" w:hAnsi="Arial" w:cs="Arial"/>
          <w:i/>
          <w:color w:val="363435"/>
          <w:spacing w:val="-7"/>
          <w:sz w:val="24"/>
          <w:szCs w:val="24"/>
        </w:rPr>
        <w:t>f</w:t>
      </w:r>
      <w:r>
        <w:rPr>
          <w:rFonts w:ascii="Arial" w:eastAsia="Arial" w:hAnsi="Arial" w:cs="Arial"/>
          <w:i/>
          <w:color w:val="363435"/>
          <w:spacing w:val="-2"/>
          <w:sz w:val="24"/>
          <w:szCs w:val="24"/>
        </w:rPr>
        <w:t>fodils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475FD8DA" w14:textId="77777777" w:rsidR="00F93A6F" w:rsidRDefault="00F93A6F">
      <w:pPr>
        <w:spacing w:line="100" w:lineRule="exact"/>
        <w:rPr>
          <w:sz w:val="10"/>
          <w:szCs w:val="10"/>
        </w:rPr>
      </w:pPr>
    </w:p>
    <w:p w14:paraId="430F10D1" w14:textId="77777777" w:rsidR="00F93A6F" w:rsidRDefault="00F93A6F">
      <w:pPr>
        <w:spacing w:line="200" w:lineRule="exact"/>
      </w:pPr>
    </w:p>
    <w:p w14:paraId="3404F1C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47"/>
          <w:footerReference w:type="default" r:id="rId148"/>
          <w:pgSz w:w="8400" w:h="11920"/>
          <w:pgMar w:top="1040" w:right="1140" w:bottom="280" w:left="600" w:header="734" w:footer="972" w:gutter="0"/>
          <w:pgNumType w:start="9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In which country was the physicist Marie Curie born?</w:t>
      </w:r>
    </w:p>
    <w:p w14:paraId="3CBD1113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3C44EA4F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1. </w:t>
      </w:r>
      <w:r>
        <w:rPr>
          <w:rFonts w:ascii="Arial" w:eastAsia="Arial" w:hAnsi="Arial" w:cs="Arial"/>
          <w:color w:val="363435"/>
          <w:sz w:val="24"/>
          <w:szCs w:val="24"/>
        </w:rPr>
        <w:t>Chromophobia is the fear of colours.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 or false?</w:t>
      </w:r>
    </w:p>
    <w:p w14:paraId="3ADD9B76" w14:textId="77777777" w:rsidR="00F93A6F" w:rsidRDefault="00F93A6F">
      <w:pPr>
        <w:spacing w:line="100" w:lineRule="exact"/>
        <w:rPr>
          <w:sz w:val="10"/>
          <w:szCs w:val="10"/>
        </w:rPr>
      </w:pPr>
    </w:p>
    <w:p w14:paraId="62A1D1A3" w14:textId="77777777" w:rsidR="00F93A6F" w:rsidRDefault="00F93A6F">
      <w:pPr>
        <w:spacing w:line="200" w:lineRule="exact"/>
      </w:pPr>
    </w:p>
    <w:p w14:paraId="74F436E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Complete the phrase: ‘As pretty as a…’</w:t>
      </w:r>
    </w:p>
    <w:p w14:paraId="57EB09D8" w14:textId="77777777" w:rsidR="00F93A6F" w:rsidRDefault="00F93A6F">
      <w:pPr>
        <w:spacing w:line="100" w:lineRule="exact"/>
        <w:rPr>
          <w:sz w:val="10"/>
          <w:szCs w:val="10"/>
        </w:rPr>
      </w:pPr>
    </w:p>
    <w:p w14:paraId="6EE579B5" w14:textId="77777777" w:rsidR="00F93A6F" w:rsidRDefault="00F93A6F">
      <w:pPr>
        <w:spacing w:line="200" w:lineRule="exact"/>
      </w:pPr>
    </w:p>
    <w:p w14:paraId="747B179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Proverbiall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, what do many hands make?</w:t>
      </w:r>
    </w:p>
    <w:p w14:paraId="3144684D" w14:textId="77777777" w:rsidR="00F93A6F" w:rsidRDefault="00F93A6F">
      <w:pPr>
        <w:spacing w:line="100" w:lineRule="exact"/>
        <w:rPr>
          <w:sz w:val="10"/>
          <w:szCs w:val="10"/>
        </w:rPr>
      </w:pPr>
    </w:p>
    <w:p w14:paraId="28621C3A" w14:textId="77777777" w:rsidR="00F93A6F" w:rsidRDefault="00F93A6F">
      <w:pPr>
        <w:spacing w:line="200" w:lineRule="exact"/>
      </w:pPr>
    </w:p>
    <w:p w14:paraId="56E1B72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Norwegians are natives of which country?</w:t>
      </w:r>
    </w:p>
    <w:p w14:paraId="2C3B79EE" w14:textId="77777777" w:rsidR="00F93A6F" w:rsidRDefault="00F93A6F">
      <w:pPr>
        <w:spacing w:line="100" w:lineRule="exact"/>
        <w:rPr>
          <w:sz w:val="10"/>
          <w:szCs w:val="10"/>
        </w:rPr>
      </w:pPr>
    </w:p>
    <w:p w14:paraId="00C16C7E" w14:textId="77777777" w:rsidR="00F93A6F" w:rsidRDefault="00F93A6F">
      <w:pPr>
        <w:spacing w:line="200" w:lineRule="exact"/>
      </w:pPr>
    </w:p>
    <w:p w14:paraId="176BC6C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What is a baby seal called?</w:t>
      </w:r>
    </w:p>
    <w:p w14:paraId="1CB4E808" w14:textId="77777777" w:rsidR="00F93A6F" w:rsidRDefault="00F93A6F">
      <w:pPr>
        <w:spacing w:line="100" w:lineRule="exact"/>
        <w:rPr>
          <w:sz w:val="10"/>
          <w:szCs w:val="10"/>
        </w:rPr>
      </w:pPr>
    </w:p>
    <w:p w14:paraId="63363AEE" w14:textId="77777777" w:rsidR="00F93A6F" w:rsidRDefault="00F93A6F">
      <w:pPr>
        <w:spacing w:line="200" w:lineRule="exact"/>
      </w:pPr>
    </w:p>
    <w:p w14:paraId="327FB19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6. What is a pomegranate a </w:t>
      </w:r>
      <w:r>
        <w:rPr>
          <w:rFonts w:ascii="Arial" w:eastAsia="Arial" w:hAnsi="Arial" w:cs="Arial"/>
          <w:color w:val="363435"/>
          <w:sz w:val="24"/>
          <w:szCs w:val="24"/>
        </w:rPr>
        <w:t>fruit or a vegetable?</w:t>
      </w:r>
    </w:p>
    <w:p w14:paraId="67CD9A77" w14:textId="77777777" w:rsidR="00F93A6F" w:rsidRDefault="00F93A6F">
      <w:pPr>
        <w:spacing w:line="100" w:lineRule="exact"/>
        <w:rPr>
          <w:sz w:val="10"/>
          <w:szCs w:val="10"/>
        </w:rPr>
      </w:pPr>
    </w:p>
    <w:p w14:paraId="55ABBD8B" w14:textId="77777777" w:rsidR="00F93A6F" w:rsidRDefault="00F93A6F">
      <w:pPr>
        <w:spacing w:line="200" w:lineRule="exact"/>
      </w:pPr>
    </w:p>
    <w:p w14:paraId="3893501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What ‘H’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can come before brush, style and spray?</w:t>
      </w:r>
    </w:p>
    <w:p w14:paraId="06737C76" w14:textId="77777777" w:rsidR="00F93A6F" w:rsidRDefault="00F93A6F">
      <w:pPr>
        <w:spacing w:line="100" w:lineRule="exact"/>
        <w:rPr>
          <w:sz w:val="10"/>
          <w:szCs w:val="10"/>
        </w:rPr>
      </w:pPr>
    </w:p>
    <w:p w14:paraId="177A7E01" w14:textId="77777777" w:rsidR="00F93A6F" w:rsidRDefault="00F93A6F">
      <w:pPr>
        <w:spacing w:line="200" w:lineRule="exact"/>
      </w:pPr>
    </w:p>
    <w:p w14:paraId="5140BC9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8. What colour is the </w:t>
      </w:r>
      <w:r>
        <w:rPr>
          <w:rFonts w:ascii="Arial" w:eastAsia="Arial" w:hAnsi="Arial" w:cs="Arial"/>
          <w:i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i/>
          <w:color w:val="363435"/>
          <w:sz w:val="24"/>
          <w:szCs w:val="24"/>
        </w:rPr>
        <w:t xml:space="preserve">oy Story </w:t>
      </w:r>
      <w:r>
        <w:rPr>
          <w:rFonts w:ascii="Arial" w:eastAsia="Arial" w:hAnsi="Arial" w:cs="Arial"/>
          <w:color w:val="363435"/>
          <w:sz w:val="24"/>
          <w:szCs w:val="24"/>
        </w:rPr>
        <w:t>character Sergeant?</w:t>
      </w:r>
    </w:p>
    <w:p w14:paraId="3B909B1E" w14:textId="77777777" w:rsidR="00F93A6F" w:rsidRDefault="00F93A6F">
      <w:pPr>
        <w:spacing w:line="100" w:lineRule="exact"/>
        <w:rPr>
          <w:sz w:val="10"/>
          <w:szCs w:val="10"/>
        </w:rPr>
      </w:pPr>
    </w:p>
    <w:p w14:paraId="359B9DB3" w14:textId="77777777" w:rsidR="00F93A6F" w:rsidRDefault="00F93A6F">
      <w:pPr>
        <w:spacing w:line="200" w:lineRule="exact"/>
      </w:pPr>
    </w:p>
    <w:p w14:paraId="2DFDA0A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Which Irish county contains the letter ‘X’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in its name?</w:t>
      </w:r>
    </w:p>
    <w:p w14:paraId="76095BEB" w14:textId="77777777" w:rsidR="00F93A6F" w:rsidRDefault="00F93A6F">
      <w:pPr>
        <w:spacing w:line="100" w:lineRule="exact"/>
        <w:rPr>
          <w:sz w:val="10"/>
          <w:szCs w:val="10"/>
        </w:rPr>
      </w:pPr>
    </w:p>
    <w:p w14:paraId="60182F1F" w14:textId="77777777" w:rsidR="00F93A6F" w:rsidRDefault="00F93A6F">
      <w:pPr>
        <w:spacing w:line="200" w:lineRule="exact"/>
      </w:pPr>
    </w:p>
    <w:p w14:paraId="1AD48FB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Donnerstag is the German for which day?</w:t>
      </w:r>
    </w:p>
    <w:p w14:paraId="6799C541" w14:textId="77777777" w:rsidR="00F93A6F" w:rsidRDefault="00F93A6F">
      <w:pPr>
        <w:spacing w:line="100" w:lineRule="exact"/>
        <w:rPr>
          <w:sz w:val="10"/>
          <w:szCs w:val="10"/>
        </w:rPr>
      </w:pPr>
    </w:p>
    <w:p w14:paraId="113138CA" w14:textId="77777777" w:rsidR="00F93A6F" w:rsidRDefault="00F93A6F">
      <w:pPr>
        <w:spacing w:line="200" w:lineRule="exact"/>
      </w:pPr>
    </w:p>
    <w:p w14:paraId="285C5F9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What ‘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A</w:t>
      </w:r>
      <w:r>
        <w:rPr>
          <w:rFonts w:ascii="Arial" w:eastAsia="Arial" w:hAnsi="Arial" w:cs="Arial"/>
          <w:color w:val="363435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is </w:t>
      </w:r>
      <w:r>
        <w:rPr>
          <w:rFonts w:ascii="Arial" w:eastAsia="Arial" w:hAnsi="Arial" w:cs="Arial"/>
          <w:color w:val="363435"/>
          <w:sz w:val="24"/>
          <w:szCs w:val="24"/>
        </w:rPr>
        <w:t>the eleventh sign of the zodiac?</w:t>
      </w:r>
    </w:p>
    <w:p w14:paraId="7ACD201D" w14:textId="77777777" w:rsidR="00F93A6F" w:rsidRDefault="00F93A6F">
      <w:pPr>
        <w:spacing w:line="100" w:lineRule="exact"/>
        <w:rPr>
          <w:sz w:val="10"/>
          <w:szCs w:val="10"/>
        </w:rPr>
      </w:pPr>
    </w:p>
    <w:p w14:paraId="2A55F212" w14:textId="77777777" w:rsidR="00F93A6F" w:rsidRDefault="00F93A6F">
      <w:pPr>
        <w:spacing w:line="200" w:lineRule="exact"/>
      </w:pPr>
    </w:p>
    <w:p w14:paraId="3E3467F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Florence Nightingale was born in which city?</w:t>
      </w:r>
    </w:p>
    <w:p w14:paraId="7B8651BD" w14:textId="77777777" w:rsidR="00F93A6F" w:rsidRDefault="00F93A6F">
      <w:pPr>
        <w:spacing w:line="100" w:lineRule="exact"/>
        <w:rPr>
          <w:sz w:val="10"/>
          <w:szCs w:val="10"/>
        </w:rPr>
      </w:pPr>
    </w:p>
    <w:p w14:paraId="6AFAB106" w14:textId="77777777" w:rsidR="00F93A6F" w:rsidRDefault="00F93A6F">
      <w:pPr>
        <w:spacing w:line="200" w:lineRule="exact"/>
      </w:pPr>
    </w:p>
    <w:p w14:paraId="2E662CA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Sn is the symbol for which chemical element?</w:t>
      </w:r>
    </w:p>
    <w:p w14:paraId="20CB53FD" w14:textId="77777777" w:rsidR="00F93A6F" w:rsidRDefault="00F93A6F">
      <w:pPr>
        <w:spacing w:line="100" w:lineRule="exact"/>
        <w:rPr>
          <w:sz w:val="10"/>
          <w:szCs w:val="10"/>
        </w:rPr>
      </w:pPr>
    </w:p>
    <w:p w14:paraId="3361E488" w14:textId="77777777" w:rsidR="00F93A6F" w:rsidRDefault="00F93A6F">
      <w:pPr>
        <w:spacing w:line="200" w:lineRule="exact"/>
      </w:pPr>
    </w:p>
    <w:p w14:paraId="4D89042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In which city are the headquarters of Greenpeace?</w:t>
      </w:r>
    </w:p>
    <w:p w14:paraId="1C7148B4" w14:textId="77777777" w:rsidR="00F93A6F" w:rsidRDefault="00F93A6F">
      <w:pPr>
        <w:spacing w:line="100" w:lineRule="exact"/>
        <w:rPr>
          <w:sz w:val="10"/>
          <w:szCs w:val="10"/>
        </w:rPr>
      </w:pPr>
    </w:p>
    <w:p w14:paraId="40FED085" w14:textId="77777777" w:rsidR="00F93A6F" w:rsidRDefault="00F93A6F">
      <w:pPr>
        <w:spacing w:line="200" w:lineRule="exact"/>
      </w:pPr>
    </w:p>
    <w:p w14:paraId="0A9261D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49"/>
          <w:pgSz w:w="8400" w:h="11920"/>
          <w:pgMar w:top="1040" w:right="1140" w:bottom="280" w:left="600" w:header="734" w:footer="972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15. Who was the first US </w:t>
      </w:r>
      <w:r>
        <w:rPr>
          <w:rFonts w:ascii="Arial" w:eastAsia="Arial" w:hAnsi="Arial" w:cs="Arial"/>
          <w:color w:val="363435"/>
          <w:sz w:val="24"/>
          <w:szCs w:val="24"/>
        </w:rPr>
        <w:t>president to be born in a hospital?</w:t>
      </w:r>
    </w:p>
    <w:p w14:paraId="2CBF9786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4D24A82D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Complete the phrase: ‘As quiet as a…’</w:t>
      </w:r>
    </w:p>
    <w:p w14:paraId="12549E8B" w14:textId="77777777" w:rsidR="00F93A6F" w:rsidRDefault="00F93A6F">
      <w:pPr>
        <w:spacing w:line="100" w:lineRule="exact"/>
        <w:rPr>
          <w:sz w:val="10"/>
          <w:szCs w:val="10"/>
        </w:rPr>
      </w:pPr>
    </w:p>
    <w:p w14:paraId="5352E5F4" w14:textId="77777777" w:rsidR="00F93A6F" w:rsidRDefault="00F93A6F">
      <w:pPr>
        <w:spacing w:line="200" w:lineRule="exact"/>
      </w:pPr>
    </w:p>
    <w:p w14:paraId="2E4CA8F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Aloha shirts are better known by what name?</w:t>
      </w:r>
    </w:p>
    <w:p w14:paraId="4DFAF814" w14:textId="77777777" w:rsidR="00F93A6F" w:rsidRDefault="00F93A6F">
      <w:pPr>
        <w:spacing w:line="100" w:lineRule="exact"/>
        <w:rPr>
          <w:sz w:val="10"/>
          <w:szCs w:val="10"/>
        </w:rPr>
      </w:pPr>
    </w:p>
    <w:p w14:paraId="300BE3C5" w14:textId="77777777" w:rsidR="00F93A6F" w:rsidRDefault="00F93A6F">
      <w:pPr>
        <w:spacing w:line="200" w:lineRule="exact"/>
      </w:pPr>
    </w:p>
    <w:p w14:paraId="532DC18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Chileans are natives of which country?</w:t>
      </w:r>
    </w:p>
    <w:p w14:paraId="1D65298A" w14:textId="77777777" w:rsidR="00F93A6F" w:rsidRDefault="00F93A6F">
      <w:pPr>
        <w:spacing w:line="100" w:lineRule="exact"/>
        <w:rPr>
          <w:sz w:val="10"/>
          <w:szCs w:val="10"/>
        </w:rPr>
      </w:pPr>
    </w:p>
    <w:p w14:paraId="4CF74509" w14:textId="77777777" w:rsidR="00F93A6F" w:rsidRDefault="00F93A6F">
      <w:pPr>
        <w:spacing w:line="200" w:lineRule="exact"/>
      </w:pPr>
    </w:p>
    <w:p w14:paraId="4520430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How many seconds are there in eight minutes?</w:t>
      </w:r>
    </w:p>
    <w:p w14:paraId="01B979A9" w14:textId="77777777" w:rsidR="00F93A6F" w:rsidRDefault="00F93A6F">
      <w:pPr>
        <w:spacing w:line="100" w:lineRule="exact"/>
        <w:rPr>
          <w:sz w:val="10"/>
          <w:szCs w:val="10"/>
        </w:rPr>
      </w:pPr>
    </w:p>
    <w:p w14:paraId="437CE864" w14:textId="77777777" w:rsidR="00F93A6F" w:rsidRDefault="00F93A6F">
      <w:pPr>
        <w:spacing w:line="200" w:lineRule="exact"/>
      </w:pPr>
    </w:p>
    <w:p w14:paraId="29EC0D5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5. What is the national tree of </w:t>
      </w:r>
      <w:r>
        <w:rPr>
          <w:rFonts w:ascii="Arial" w:eastAsia="Arial" w:hAnsi="Arial" w:cs="Arial"/>
          <w:color w:val="363435"/>
          <w:sz w:val="24"/>
          <w:szCs w:val="24"/>
        </w:rPr>
        <w:t>Canada?</w:t>
      </w:r>
    </w:p>
    <w:p w14:paraId="5FC77D65" w14:textId="77777777" w:rsidR="00F93A6F" w:rsidRDefault="00F93A6F">
      <w:pPr>
        <w:spacing w:line="100" w:lineRule="exact"/>
        <w:rPr>
          <w:sz w:val="10"/>
          <w:szCs w:val="10"/>
        </w:rPr>
      </w:pPr>
    </w:p>
    <w:p w14:paraId="0322628A" w14:textId="77777777" w:rsidR="00F93A6F" w:rsidRDefault="00F93A6F">
      <w:pPr>
        <w:spacing w:line="200" w:lineRule="exact"/>
      </w:pPr>
    </w:p>
    <w:p w14:paraId="592AE94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Which of Disney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seven dwarfs has the shortest name?</w:t>
      </w:r>
    </w:p>
    <w:p w14:paraId="5E432108" w14:textId="77777777" w:rsidR="00F93A6F" w:rsidRDefault="00F93A6F">
      <w:pPr>
        <w:spacing w:line="100" w:lineRule="exact"/>
        <w:rPr>
          <w:sz w:val="10"/>
          <w:szCs w:val="10"/>
        </w:rPr>
      </w:pPr>
    </w:p>
    <w:p w14:paraId="50570626" w14:textId="77777777" w:rsidR="00F93A6F" w:rsidRDefault="00F93A6F">
      <w:pPr>
        <w:spacing w:line="200" w:lineRule="exact"/>
      </w:pPr>
    </w:p>
    <w:p w14:paraId="3593BC4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7. What is the name of the pig in </w:t>
      </w:r>
      <w:r>
        <w:rPr>
          <w:rFonts w:ascii="Arial" w:eastAsia="Arial" w:hAnsi="Arial" w:cs="Arial"/>
          <w:i/>
          <w:color w:val="363435"/>
          <w:sz w:val="24"/>
          <w:szCs w:val="24"/>
        </w:rPr>
        <w:t>Winnie-the-Pooh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7FAA5C15" w14:textId="77777777" w:rsidR="00F93A6F" w:rsidRDefault="00F93A6F">
      <w:pPr>
        <w:spacing w:line="100" w:lineRule="exact"/>
        <w:rPr>
          <w:sz w:val="10"/>
          <w:szCs w:val="10"/>
        </w:rPr>
      </w:pPr>
    </w:p>
    <w:p w14:paraId="459B9A99" w14:textId="77777777" w:rsidR="00F93A6F" w:rsidRDefault="00F93A6F">
      <w:pPr>
        <w:spacing w:line="200" w:lineRule="exact"/>
      </w:pPr>
    </w:p>
    <w:p w14:paraId="7D86BAE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What ‘B’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an alloy of copper and zinc?</w:t>
      </w:r>
    </w:p>
    <w:p w14:paraId="34BDB352" w14:textId="77777777" w:rsidR="00F93A6F" w:rsidRDefault="00F93A6F">
      <w:pPr>
        <w:spacing w:line="100" w:lineRule="exact"/>
        <w:rPr>
          <w:sz w:val="10"/>
          <w:szCs w:val="10"/>
        </w:rPr>
      </w:pPr>
    </w:p>
    <w:p w14:paraId="6C9524A2" w14:textId="77777777" w:rsidR="00F93A6F" w:rsidRDefault="00F93A6F">
      <w:pPr>
        <w:spacing w:line="200" w:lineRule="exact"/>
      </w:pPr>
    </w:p>
    <w:p w14:paraId="30AB3E8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What mode of transport is stored in a hanger?</w:t>
      </w:r>
    </w:p>
    <w:p w14:paraId="3489CB2F" w14:textId="77777777" w:rsidR="00F93A6F" w:rsidRDefault="00F93A6F">
      <w:pPr>
        <w:spacing w:line="100" w:lineRule="exact"/>
        <w:rPr>
          <w:sz w:val="10"/>
          <w:szCs w:val="10"/>
        </w:rPr>
      </w:pPr>
    </w:p>
    <w:p w14:paraId="25448844" w14:textId="77777777" w:rsidR="00F93A6F" w:rsidRDefault="00F93A6F">
      <w:pPr>
        <w:spacing w:line="200" w:lineRule="exact"/>
      </w:pPr>
    </w:p>
    <w:p w14:paraId="512C696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10. Which musical </w:t>
      </w:r>
      <w:r>
        <w:rPr>
          <w:rFonts w:ascii="Arial" w:eastAsia="Arial" w:hAnsi="Arial" w:cs="Arial"/>
          <w:color w:val="363435"/>
          <w:sz w:val="24"/>
          <w:szCs w:val="24"/>
        </w:rPr>
        <w:t>instrument is played by a flautist?</w:t>
      </w:r>
    </w:p>
    <w:p w14:paraId="2FD45FF2" w14:textId="77777777" w:rsidR="00F93A6F" w:rsidRDefault="00F93A6F">
      <w:pPr>
        <w:spacing w:line="100" w:lineRule="exact"/>
        <w:rPr>
          <w:sz w:val="10"/>
          <w:szCs w:val="10"/>
        </w:rPr>
      </w:pPr>
    </w:p>
    <w:p w14:paraId="0171A45B" w14:textId="77777777" w:rsidR="00F93A6F" w:rsidRDefault="00F93A6F">
      <w:pPr>
        <w:spacing w:line="200" w:lineRule="exact"/>
      </w:pPr>
    </w:p>
    <w:p w14:paraId="7FBAD79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How many centimetres are there in ten metres?</w:t>
      </w:r>
    </w:p>
    <w:p w14:paraId="3DED1C2A" w14:textId="77777777" w:rsidR="00F93A6F" w:rsidRDefault="00F93A6F">
      <w:pPr>
        <w:spacing w:line="100" w:lineRule="exact"/>
        <w:rPr>
          <w:sz w:val="10"/>
          <w:szCs w:val="10"/>
        </w:rPr>
      </w:pPr>
    </w:p>
    <w:p w14:paraId="4C5E3CB7" w14:textId="77777777" w:rsidR="00F93A6F" w:rsidRDefault="00F93A6F">
      <w:pPr>
        <w:spacing w:line="200" w:lineRule="exact"/>
      </w:pPr>
    </w:p>
    <w:p w14:paraId="564C20E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Brooklyn Bridge crosses which river?</w:t>
      </w:r>
    </w:p>
    <w:p w14:paraId="41982C3E" w14:textId="77777777" w:rsidR="00F93A6F" w:rsidRDefault="00F93A6F">
      <w:pPr>
        <w:spacing w:line="100" w:lineRule="exact"/>
        <w:rPr>
          <w:sz w:val="10"/>
          <w:szCs w:val="10"/>
        </w:rPr>
      </w:pPr>
    </w:p>
    <w:p w14:paraId="05E621F1" w14:textId="77777777" w:rsidR="00F93A6F" w:rsidRDefault="00F93A6F">
      <w:pPr>
        <w:spacing w:line="200" w:lineRule="exact"/>
      </w:pPr>
    </w:p>
    <w:p w14:paraId="68B0BEB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What is the next prime number after 23?</w:t>
      </w:r>
    </w:p>
    <w:p w14:paraId="5F924E98" w14:textId="77777777" w:rsidR="00F93A6F" w:rsidRDefault="00F93A6F">
      <w:pPr>
        <w:spacing w:line="100" w:lineRule="exact"/>
        <w:rPr>
          <w:sz w:val="10"/>
          <w:szCs w:val="10"/>
        </w:rPr>
      </w:pPr>
    </w:p>
    <w:p w14:paraId="0ADE19AE" w14:textId="77777777" w:rsidR="00F93A6F" w:rsidRDefault="00F93A6F">
      <w:pPr>
        <w:spacing w:line="200" w:lineRule="exact"/>
      </w:pPr>
    </w:p>
    <w:p w14:paraId="058BD06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Brisbane is the capital of which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Australian state?</w:t>
      </w:r>
    </w:p>
    <w:p w14:paraId="5FC5B423" w14:textId="77777777" w:rsidR="00F93A6F" w:rsidRDefault="00F93A6F">
      <w:pPr>
        <w:spacing w:line="100" w:lineRule="exact"/>
        <w:rPr>
          <w:sz w:val="10"/>
          <w:szCs w:val="10"/>
        </w:rPr>
      </w:pPr>
    </w:p>
    <w:p w14:paraId="3E9C8492" w14:textId="77777777" w:rsidR="00F93A6F" w:rsidRDefault="00F93A6F">
      <w:pPr>
        <w:spacing w:line="200" w:lineRule="exact"/>
      </w:pPr>
    </w:p>
    <w:p w14:paraId="1596B76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50"/>
          <w:pgSz w:w="8400" w:h="11920"/>
          <w:pgMar w:top="1040" w:right="1140" w:bottom="280" w:left="600" w:header="734" w:footer="972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What is the national airline of Holland?</w:t>
      </w:r>
    </w:p>
    <w:p w14:paraId="520770AB" w14:textId="77777777" w:rsidR="00F93A6F" w:rsidRDefault="00E330CA">
      <w:pPr>
        <w:spacing w:before="34"/>
        <w:ind w:left="246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color w:val="363435"/>
          <w:sz w:val="32"/>
          <w:szCs w:val="32"/>
        </w:rPr>
        <w:lastRenderedPageBreak/>
        <w:t xml:space="preserve">Movie </w:t>
      </w:r>
      <w:r>
        <w:rPr>
          <w:rFonts w:ascii="Arial" w:eastAsia="Arial" w:hAnsi="Arial" w:cs="Arial"/>
          <w:b/>
          <w:color w:val="363435"/>
          <w:spacing w:val="-24"/>
          <w:sz w:val="32"/>
          <w:szCs w:val="32"/>
        </w:rPr>
        <w:t>T</w:t>
      </w:r>
      <w:r>
        <w:rPr>
          <w:rFonts w:ascii="Arial" w:eastAsia="Arial" w:hAnsi="Arial" w:cs="Arial"/>
          <w:b/>
          <w:color w:val="363435"/>
          <w:sz w:val="32"/>
          <w:szCs w:val="32"/>
        </w:rPr>
        <w:t>aglines</w:t>
      </w:r>
    </w:p>
    <w:p w14:paraId="027A2013" w14:textId="77777777" w:rsidR="00F93A6F" w:rsidRDefault="00E330CA">
      <w:pPr>
        <w:spacing w:before="31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color w:val="363435"/>
          <w:sz w:val="24"/>
          <w:szCs w:val="24"/>
        </w:rPr>
        <w:t>Name the movies associated with the taglines listed belo</w:t>
      </w:r>
      <w:r>
        <w:rPr>
          <w:rFonts w:ascii="Arial" w:eastAsia="Arial" w:hAnsi="Arial" w:cs="Arial"/>
          <w:i/>
          <w:color w:val="363435"/>
          <w:spacing w:val="-13"/>
          <w:sz w:val="24"/>
          <w:szCs w:val="24"/>
        </w:rPr>
        <w:t>w</w:t>
      </w:r>
      <w:r>
        <w:rPr>
          <w:rFonts w:ascii="Arial" w:eastAsia="Arial" w:hAnsi="Arial" w:cs="Arial"/>
          <w:i/>
          <w:color w:val="363435"/>
          <w:sz w:val="24"/>
          <w:szCs w:val="24"/>
        </w:rPr>
        <w:t>.</w:t>
      </w:r>
    </w:p>
    <w:p w14:paraId="222D251D" w14:textId="77777777" w:rsidR="00F93A6F" w:rsidRDefault="00F93A6F">
      <w:pPr>
        <w:spacing w:line="100" w:lineRule="exact"/>
        <w:rPr>
          <w:sz w:val="10"/>
          <w:szCs w:val="10"/>
        </w:rPr>
      </w:pPr>
    </w:p>
    <w:p w14:paraId="38F58375" w14:textId="77777777" w:rsidR="00F93A6F" w:rsidRDefault="00F93A6F">
      <w:pPr>
        <w:spacing w:line="200" w:lineRule="exact"/>
      </w:pPr>
    </w:p>
    <w:p w14:paraId="3DC0F9A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‘A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family comed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, without the family!’</w:t>
      </w:r>
    </w:p>
    <w:p w14:paraId="2F35F620" w14:textId="77777777" w:rsidR="00F93A6F" w:rsidRDefault="00F93A6F">
      <w:pPr>
        <w:spacing w:line="100" w:lineRule="exact"/>
        <w:rPr>
          <w:sz w:val="10"/>
          <w:szCs w:val="10"/>
        </w:rPr>
      </w:pPr>
    </w:p>
    <w:p w14:paraId="442FF288" w14:textId="77777777" w:rsidR="00F93A6F" w:rsidRDefault="00F93A6F">
      <w:pPr>
        <w:spacing w:line="200" w:lineRule="exact"/>
      </w:pPr>
    </w:p>
    <w:p w14:paraId="7E781B2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‘The toys are back in town!’</w:t>
      </w:r>
    </w:p>
    <w:p w14:paraId="60B5A504" w14:textId="77777777" w:rsidR="00F93A6F" w:rsidRDefault="00F93A6F">
      <w:pPr>
        <w:spacing w:line="100" w:lineRule="exact"/>
        <w:rPr>
          <w:sz w:val="10"/>
          <w:szCs w:val="10"/>
        </w:rPr>
      </w:pPr>
    </w:p>
    <w:p w14:paraId="3388772D" w14:textId="77777777" w:rsidR="00F93A6F" w:rsidRDefault="00F93A6F">
      <w:pPr>
        <w:spacing w:line="200" w:lineRule="exact"/>
      </w:pPr>
    </w:p>
    <w:p w14:paraId="1550C25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‘Don’t go in the water!’</w:t>
      </w:r>
    </w:p>
    <w:p w14:paraId="563BE735" w14:textId="77777777" w:rsidR="00F93A6F" w:rsidRDefault="00F93A6F">
      <w:pPr>
        <w:spacing w:line="100" w:lineRule="exact"/>
        <w:rPr>
          <w:sz w:val="10"/>
          <w:szCs w:val="10"/>
        </w:rPr>
      </w:pPr>
    </w:p>
    <w:p w14:paraId="5321BC29" w14:textId="77777777" w:rsidR="00F93A6F" w:rsidRDefault="00F93A6F">
      <w:pPr>
        <w:spacing w:line="200" w:lineRule="exact"/>
      </w:pPr>
    </w:p>
    <w:p w14:paraId="503C5DE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4. </w:t>
      </w:r>
      <w:r>
        <w:rPr>
          <w:rFonts w:ascii="Arial" w:eastAsia="Arial" w:hAnsi="Arial" w:cs="Arial"/>
          <w:color w:val="363435"/>
          <w:sz w:val="24"/>
          <w:szCs w:val="24"/>
        </w:rPr>
        <w:t>‘One dream. Four Jamaicans.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wenty below zero!’</w:t>
      </w:r>
    </w:p>
    <w:p w14:paraId="36EBBEDD" w14:textId="77777777" w:rsidR="00F93A6F" w:rsidRDefault="00F93A6F">
      <w:pPr>
        <w:spacing w:line="100" w:lineRule="exact"/>
        <w:rPr>
          <w:sz w:val="10"/>
          <w:szCs w:val="10"/>
        </w:rPr>
      </w:pPr>
    </w:p>
    <w:p w14:paraId="0D05EA7F" w14:textId="77777777" w:rsidR="00F93A6F" w:rsidRDefault="00F93A6F">
      <w:pPr>
        <w:spacing w:line="200" w:lineRule="exact"/>
      </w:pPr>
    </w:p>
    <w:p w14:paraId="3701C52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‘An adventure 65 million years in the making!’</w:t>
      </w:r>
    </w:p>
    <w:p w14:paraId="59F654A5" w14:textId="77777777" w:rsidR="00F93A6F" w:rsidRDefault="00F93A6F">
      <w:pPr>
        <w:spacing w:line="100" w:lineRule="exact"/>
        <w:rPr>
          <w:sz w:val="10"/>
          <w:szCs w:val="10"/>
        </w:rPr>
      </w:pPr>
    </w:p>
    <w:p w14:paraId="5A1A1D19" w14:textId="77777777" w:rsidR="00F93A6F" w:rsidRDefault="00F93A6F">
      <w:pPr>
        <w:spacing w:line="200" w:lineRule="exact"/>
      </w:pPr>
    </w:p>
    <w:p w14:paraId="36DB3C2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‘Die harder!’</w:t>
      </w:r>
    </w:p>
    <w:p w14:paraId="139F3F25" w14:textId="77777777" w:rsidR="00F93A6F" w:rsidRDefault="00F93A6F">
      <w:pPr>
        <w:spacing w:line="100" w:lineRule="exact"/>
        <w:rPr>
          <w:sz w:val="10"/>
          <w:szCs w:val="10"/>
        </w:rPr>
      </w:pPr>
    </w:p>
    <w:p w14:paraId="5F4630E7" w14:textId="77777777" w:rsidR="00F93A6F" w:rsidRDefault="00F93A6F">
      <w:pPr>
        <w:spacing w:line="200" w:lineRule="exact"/>
      </w:pPr>
    </w:p>
    <w:p w14:paraId="22CEEC2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‘So many dogs. So little time!’</w:t>
      </w:r>
    </w:p>
    <w:p w14:paraId="77476784" w14:textId="77777777" w:rsidR="00F93A6F" w:rsidRDefault="00F93A6F">
      <w:pPr>
        <w:spacing w:line="100" w:lineRule="exact"/>
        <w:rPr>
          <w:sz w:val="10"/>
          <w:szCs w:val="10"/>
        </w:rPr>
      </w:pPr>
    </w:p>
    <w:p w14:paraId="095B25BF" w14:textId="77777777" w:rsidR="00F93A6F" w:rsidRDefault="00F93A6F">
      <w:pPr>
        <w:spacing w:line="200" w:lineRule="exact"/>
      </w:pPr>
    </w:p>
    <w:p w14:paraId="08C3CE5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‘Expect the impossible again!’</w:t>
      </w:r>
    </w:p>
    <w:p w14:paraId="5AD034DA" w14:textId="77777777" w:rsidR="00F93A6F" w:rsidRDefault="00F93A6F">
      <w:pPr>
        <w:spacing w:line="100" w:lineRule="exact"/>
        <w:rPr>
          <w:sz w:val="10"/>
          <w:szCs w:val="10"/>
        </w:rPr>
      </w:pPr>
    </w:p>
    <w:p w14:paraId="00886717" w14:textId="77777777" w:rsidR="00F93A6F" w:rsidRDefault="00F93A6F">
      <w:pPr>
        <w:spacing w:line="200" w:lineRule="exact"/>
      </w:pPr>
    </w:p>
    <w:p w14:paraId="0BE7934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‘The greatest fairy tale ever told!’</w:t>
      </w:r>
    </w:p>
    <w:p w14:paraId="4E0AE8C9" w14:textId="77777777" w:rsidR="00F93A6F" w:rsidRDefault="00F93A6F">
      <w:pPr>
        <w:spacing w:line="100" w:lineRule="exact"/>
        <w:rPr>
          <w:sz w:val="10"/>
          <w:szCs w:val="10"/>
        </w:rPr>
      </w:pPr>
    </w:p>
    <w:p w14:paraId="13913702" w14:textId="77777777" w:rsidR="00F93A6F" w:rsidRDefault="00F93A6F">
      <w:pPr>
        <w:spacing w:line="200" w:lineRule="exact"/>
      </w:pPr>
    </w:p>
    <w:p w14:paraId="44F80A9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‘</w:t>
      </w:r>
      <w:r>
        <w:rPr>
          <w:rFonts w:ascii="Arial" w:eastAsia="Arial" w:hAnsi="Arial" w:cs="Arial"/>
          <w:color w:val="363435"/>
          <w:spacing w:val="-22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ou can’t </w:t>
      </w:r>
      <w:r>
        <w:rPr>
          <w:rFonts w:ascii="Arial" w:eastAsia="Arial" w:hAnsi="Arial" w:cs="Arial"/>
          <w:color w:val="363435"/>
          <w:sz w:val="24"/>
          <w:szCs w:val="24"/>
        </w:rPr>
        <w:t>handle the tooth!’</w:t>
      </w:r>
    </w:p>
    <w:p w14:paraId="7ABA110C" w14:textId="77777777" w:rsidR="00F93A6F" w:rsidRDefault="00F93A6F">
      <w:pPr>
        <w:spacing w:line="100" w:lineRule="exact"/>
        <w:rPr>
          <w:sz w:val="10"/>
          <w:szCs w:val="10"/>
        </w:rPr>
      </w:pPr>
    </w:p>
    <w:p w14:paraId="4F2CF84A" w14:textId="77777777" w:rsidR="00F93A6F" w:rsidRDefault="00F93A6F">
      <w:pPr>
        <w:spacing w:line="200" w:lineRule="exact"/>
      </w:pPr>
    </w:p>
    <w:p w14:paraId="0B3DFD5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‘For anyone who has ever wished upon a star!’</w:t>
      </w:r>
    </w:p>
    <w:p w14:paraId="642C8689" w14:textId="77777777" w:rsidR="00F93A6F" w:rsidRDefault="00F93A6F">
      <w:pPr>
        <w:spacing w:line="100" w:lineRule="exact"/>
        <w:rPr>
          <w:sz w:val="10"/>
          <w:szCs w:val="10"/>
        </w:rPr>
      </w:pPr>
    </w:p>
    <w:p w14:paraId="1B321BC0" w14:textId="77777777" w:rsidR="00F93A6F" w:rsidRDefault="00F93A6F">
      <w:pPr>
        <w:spacing w:line="200" w:lineRule="exact"/>
      </w:pPr>
    </w:p>
    <w:p w14:paraId="6C5F506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‘Who you gonna call?’</w:t>
      </w:r>
    </w:p>
    <w:p w14:paraId="1F9BFCA6" w14:textId="77777777" w:rsidR="00F93A6F" w:rsidRDefault="00F93A6F">
      <w:pPr>
        <w:spacing w:line="100" w:lineRule="exact"/>
        <w:rPr>
          <w:sz w:val="10"/>
          <w:szCs w:val="10"/>
        </w:rPr>
      </w:pPr>
    </w:p>
    <w:p w14:paraId="3E382A92" w14:textId="77777777" w:rsidR="00F93A6F" w:rsidRDefault="00F93A6F">
      <w:pPr>
        <w:spacing w:line="200" w:lineRule="exact"/>
      </w:pPr>
    </w:p>
    <w:p w14:paraId="0BC5FAB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‘</w:t>
      </w:r>
      <w:r>
        <w:rPr>
          <w:rFonts w:ascii="Arial" w:eastAsia="Arial" w:hAnsi="Arial" w:cs="Arial"/>
          <w:color w:val="363435"/>
          <w:spacing w:val="-22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ou’ll believe a man can fly!’</w:t>
      </w:r>
    </w:p>
    <w:p w14:paraId="452FB929" w14:textId="77777777" w:rsidR="00F93A6F" w:rsidRDefault="00F93A6F">
      <w:pPr>
        <w:spacing w:line="100" w:lineRule="exact"/>
        <w:rPr>
          <w:sz w:val="10"/>
          <w:szCs w:val="10"/>
        </w:rPr>
      </w:pPr>
    </w:p>
    <w:p w14:paraId="52DF37B4" w14:textId="77777777" w:rsidR="00F93A6F" w:rsidRDefault="00F93A6F">
      <w:pPr>
        <w:spacing w:line="200" w:lineRule="exact"/>
      </w:pPr>
    </w:p>
    <w:p w14:paraId="5868DE1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‘See our famil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And feel better about yours!’</w:t>
      </w:r>
    </w:p>
    <w:p w14:paraId="4A1DE3B0" w14:textId="77777777" w:rsidR="00F93A6F" w:rsidRDefault="00F93A6F">
      <w:pPr>
        <w:spacing w:line="100" w:lineRule="exact"/>
        <w:rPr>
          <w:sz w:val="10"/>
          <w:szCs w:val="10"/>
        </w:rPr>
      </w:pPr>
    </w:p>
    <w:p w14:paraId="77B4B904" w14:textId="77777777" w:rsidR="00F93A6F" w:rsidRDefault="00F93A6F">
      <w:pPr>
        <w:spacing w:line="200" w:lineRule="exact"/>
      </w:pPr>
    </w:p>
    <w:p w14:paraId="6B2AC5BD" w14:textId="77777777" w:rsidR="00F93A6F" w:rsidRDefault="00E330CA">
      <w:pPr>
        <w:ind w:left="119"/>
        <w:rPr>
          <w:rFonts w:ascii="Arial" w:eastAsia="Arial" w:hAnsi="Arial" w:cs="Arial"/>
          <w:sz w:val="24"/>
          <w:szCs w:val="24"/>
        </w:rPr>
        <w:sectPr w:rsidR="00F93A6F">
          <w:headerReference w:type="default" r:id="rId151"/>
          <w:footerReference w:type="default" r:id="rId152"/>
          <w:pgSz w:w="8400" w:h="11920"/>
          <w:pgMar w:top="620" w:right="1140" w:bottom="280" w:left="600" w:header="0" w:footer="1044" w:gutter="0"/>
          <w:pgNumType w:start="93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‘A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long time ago, in a galaxy fa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r</w:t>
      </w:r>
      <w:r>
        <w:rPr>
          <w:rFonts w:ascii="Arial" w:eastAsia="Arial" w:hAnsi="Arial" w:cs="Arial"/>
          <w:color w:val="363435"/>
          <w:sz w:val="24"/>
          <w:szCs w:val="24"/>
        </w:rPr>
        <w:t>, far away…’</w:t>
      </w:r>
    </w:p>
    <w:p w14:paraId="62F0C417" w14:textId="77777777" w:rsidR="00F93A6F" w:rsidRDefault="00E330CA">
      <w:pPr>
        <w:spacing w:before="34"/>
        <w:ind w:left="2083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color w:val="363435"/>
          <w:sz w:val="32"/>
          <w:szCs w:val="32"/>
        </w:rPr>
        <w:lastRenderedPageBreak/>
        <w:t>Christmas Crackers</w:t>
      </w:r>
    </w:p>
    <w:p w14:paraId="499F9DDE" w14:textId="77777777" w:rsidR="00F93A6F" w:rsidRDefault="00F93A6F">
      <w:pPr>
        <w:spacing w:before="9" w:line="100" w:lineRule="exact"/>
        <w:rPr>
          <w:sz w:val="11"/>
          <w:szCs w:val="11"/>
        </w:rPr>
      </w:pPr>
    </w:p>
    <w:p w14:paraId="0B781CA0" w14:textId="77777777" w:rsidR="00F93A6F" w:rsidRDefault="00F93A6F">
      <w:pPr>
        <w:spacing w:line="200" w:lineRule="exact"/>
      </w:pPr>
    </w:p>
    <w:p w14:paraId="19EEEAD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raditionall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, what do people do under the mistletoe?</w:t>
      </w:r>
    </w:p>
    <w:p w14:paraId="7DB3DCDE" w14:textId="77777777" w:rsidR="00F93A6F" w:rsidRDefault="00F93A6F">
      <w:pPr>
        <w:spacing w:line="100" w:lineRule="exact"/>
        <w:rPr>
          <w:sz w:val="10"/>
          <w:szCs w:val="10"/>
        </w:rPr>
      </w:pPr>
    </w:p>
    <w:p w14:paraId="782D3BA3" w14:textId="77777777" w:rsidR="00F93A6F" w:rsidRDefault="00F93A6F">
      <w:pPr>
        <w:spacing w:line="200" w:lineRule="exact"/>
      </w:pPr>
    </w:p>
    <w:p w14:paraId="7A55DA5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James Pierpont wrote which famous Christmas song?</w:t>
      </w:r>
    </w:p>
    <w:p w14:paraId="4AA54A3D" w14:textId="77777777" w:rsidR="00F93A6F" w:rsidRDefault="00F93A6F">
      <w:pPr>
        <w:spacing w:line="100" w:lineRule="exact"/>
        <w:rPr>
          <w:sz w:val="10"/>
          <w:szCs w:val="10"/>
        </w:rPr>
      </w:pPr>
    </w:p>
    <w:p w14:paraId="421DE6E5" w14:textId="77777777" w:rsidR="00F93A6F" w:rsidRDefault="00F93A6F">
      <w:pPr>
        <w:spacing w:line="200" w:lineRule="exact"/>
      </w:pPr>
    </w:p>
    <w:p w14:paraId="102FA5C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What ‘C’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are traditional Christmas </w:t>
      </w:r>
      <w:r>
        <w:rPr>
          <w:rFonts w:ascii="Arial" w:eastAsia="Arial" w:hAnsi="Arial" w:cs="Arial"/>
          <w:color w:val="363435"/>
          <w:sz w:val="24"/>
          <w:szCs w:val="24"/>
        </w:rPr>
        <w:t>hymns?</w:t>
      </w:r>
    </w:p>
    <w:p w14:paraId="0EF77AD1" w14:textId="77777777" w:rsidR="00F93A6F" w:rsidRDefault="00F93A6F">
      <w:pPr>
        <w:spacing w:line="100" w:lineRule="exact"/>
        <w:rPr>
          <w:sz w:val="10"/>
          <w:szCs w:val="10"/>
        </w:rPr>
      </w:pPr>
    </w:p>
    <w:p w14:paraId="472F6E41" w14:textId="77777777" w:rsidR="00F93A6F" w:rsidRDefault="00F93A6F">
      <w:pPr>
        <w:spacing w:line="200" w:lineRule="exact"/>
      </w:pPr>
    </w:p>
    <w:p w14:paraId="01A594A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What is the biggest selling Christmas song of all time?</w:t>
      </w:r>
    </w:p>
    <w:p w14:paraId="48446066" w14:textId="77777777" w:rsidR="00F93A6F" w:rsidRDefault="00F93A6F">
      <w:pPr>
        <w:spacing w:line="100" w:lineRule="exact"/>
        <w:rPr>
          <w:sz w:val="10"/>
          <w:szCs w:val="10"/>
        </w:rPr>
      </w:pPr>
    </w:p>
    <w:p w14:paraId="0232F676" w14:textId="77777777" w:rsidR="00F93A6F" w:rsidRDefault="00F93A6F">
      <w:pPr>
        <w:spacing w:line="200" w:lineRule="exact"/>
      </w:pPr>
    </w:p>
    <w:p w14:paraId="7825BDC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Poinsettia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originated in Mexico.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 or false?</w:t>
      </w:r>
    </w:p>
    <w:p w14:paraId="5AEF060A" w14:textId="77777777" w:rsidR="00F93A6F" w:rsidRDefault="00F93A6F">
      <w:pPr>
        <w:spacing w:line="100" w:lineRule="exact"/>
        <w:rPr>
          <w:sz w:val="10"/>
          <w:szCs w:val="10"/>
        </w:rPr>
      </w:pPr>
    </w:p>
    <w:p w14:paraId="1EC790C4" w14:textId="77777777" w:rsidR="00F93A6F" w:rsidRDefault="00F93A6F">
      <w:pPr>
        <w:spacing w:line="200" w:lineRule="exact"/>
      </w:pPr>
    </w:p>
    <w:p w14:paraId="69096E9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What ‘E’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are Santa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helpers?</w:t>
      </w:r>
    </w:p>
    <w:p w14:paraId="29E48A52" w14:textId="77777777" w:rsidR="00F93A6F" w:rsidRDefault="00F93A6F">
      <w:pPr>
        <w:spacing w:line="100" w:lineRule="exact"/>
        <w:rPr>
          <w:sz w:val="10"/>
          <w:szCs w:val="10"/>
        </w:rPr>
      </w:pPr>
    </w:p>
    <w:p w14:paraId="3F9B421B" w14:textId="77777777" w:rsidR="00F93A6F" w:rsidRDefault="00F93A6F">
      <w:pPr>
        <w:spacing w:line="200" w:lineRule="exact"/>
      </w:pPr>
    </w:p>
    <w:p w14:paraId="4243E93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What colour is the Grinch?</w:t>
      </w:r>
    </w:p>
    <w:p w14:paraId="4257A46C" w14:textId="77777777" w:rsidR="00F93A6F" w:rsidRDefault="00F93A6F">
      <w:pPr>
        <w:spacing w:line="100" w:lineRule="exact"/>
        <w:rPr>
          <w:sz w:val="10"/>
          <w:szCs w:val="10"/>
        </w:rPr>
      </w:pPr>
    </w:p>
    <w:p w14:paraId="374BA637" w14:textId="77777777" w:rsidR="00F93A6F" w:rsidRDefault="00F93A6F">
      <w:pPr>
        <w:spacing w:line="200" w:lineRule="exact"/>
      </w:pPr>
    </w:p>
    <w:p w14:paraId="6C3463C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8. Who played the title role in the 2003 movie </w:t>
      </w:r>
      <w:r>
        <w:rPr>
          <w:rFonts w:ascii="Arial" w:eastAsia="Arial" w:hAnsi="Arial" w:cs="Arial"/>
          <w:i/>
          <w:color w:val="363435"/>
          <w:sz w:val="24"/>
          <w:szCs w:val="24"/>
        </w:rPr>
        <w:t>Elf</w:t>
      </w:r>
      <w:r>
        <w:rPr>
          <w:rFonts w:ascii="Arial" w:eastAsia="Arial" w:hAnsi="Arial" w:cs="Arial"/>
          <w:i/>
          <w:color w:val="363435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30E55E74" w14:textId="77777777" w:rsidR="00F93A6F" w:rsidRDefault="00F93A6F">
      <w:pPr>
        <w:spacing w:line="100" w:lineRule="exact"/>
        <w:rPr>
          <w:sz w:val="10"/>
          <w:szCs w:val="10"/>
        </w:rPr>
      </w:pPr>
    </w:p>
    <w:p w14:paraId="6A655DC8" w14:textId="77777777" w:rsidR="00F93A6F" w:rsidRDefault="00F93A6F">
      <w:pPr>
        <w:spacing w:line="200" w:lineRule="exact"/>
      </w:pPr>
    </w:p>
    <w:p w14:paraId="4DCBB31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9. </w:t>
      </w:r>
      <w:r>
        <w:rPr>
          <w:rFonts w:ascii="Arial" w:eastAsia="Arial" w:hAnsi="Arial" w:cs="Arial"/>
          <w:color w:val="363435"/>
          <w:sz w:val="24"/>
          <w:szCs w:val="24"/>
        </w:rPr>
        <w:t>What ‘X’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an informal term for Christmas?</w:t>
      </w:r>
    </w:p>
    <w:p w14:paraId="1AA2A013" w14:textId="77777777" w:rsidR="00F93A6F" w:rsidRDefault="00F93A6F">
      <w:pPr>
        <w:spacing w:line="100" w:lineRule="exact"/>
        <w:rPr>
          <w:sz w:val="10"/>
          <w:szCs w:val="10"/>
        </w:rPr>
      </w:pPr>
    </w:p>
    <w:p w14:paraId="6BE3B225" w14:textId="77777777" w:rsidR="00F93A6F" w:rsidRDefault="00F93A6F">
      <w:pPr>
        <w:spacing w:line="200" w:lineRule="exact"/>
      </w:pPr>
    </w:p>
    <w:p w14:paraId="19362CF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Which two reindeer begin with the letter ‘C’?</w:t>
      </w:r>
    </w:p>
    <w:p w14:paraId="4E675BB0" w14:textId="77777777" w:rsidR="00F93A6F" w:rsidRDefault="00F93A6F">
      <w:pPr>
        <w:spacing w:line="100" w:lineRule="exact"/>
        <w:rPr>
          <w:sz w:val="10"/>
          <w:szCs w:val="10"/>
        </w:rPr>
      </w:pPr>
    </w:p>
    <w:p w14:paraId="6E3560FA" w14:textId="77777777" w:rsidR="00F93A6F" w:rsidRDefault="00F93A6F">
      <w:pPr>
        <w:spacing w:line="200" w:lineRule="exact"/>
      </w:pPr>
    </w:p>
    <w:p w14:paraId="10D6423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What is the name of the Grinch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dog?</w:t>
      </w:r>
    </w:p>
    <w:p w14:paraId="06B636E2" w14:textId="77777777" w:rsidR="00F93A6F" w:rsidRDefault="00F93A6F">
      <w:pPr>
        <w:spacing w:line="100" w:lineRule="exact"/>
        <w:rPr>
          <w:sz w:val="10"/>
          <w:szCs w:val="10"/>
        </w:rPr>
      </w:pPr>
    </w:p>
    <w:p w14:paraId="176430DB" w14:textId="77777777" w:rsidR="00F93A6F" w:rsidRDefault="00F93A6F">
      <w:pPr>
        <w:spacing w:line="200" w:lineRule="exact"/>
      </w:pPr>
    </w:p>
    <w:p w14:paraId="79B2F03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What ‘V’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one of Santa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reindeer?</w:t>
      </w:r>
    </w:p>
    <w:p w14:paraId="60B73437" w14:textId="77777777" w:rsidR="00F93A6F" w:rsidRDefault="00F93A6F">
      <w:pPr>
        <w:spacing w:line="100" w:lineRule="exact"/>
        <w:rPr>
          <w:sz w:val="10"/>
          <w:szCs w:val="10"/>
        </w:rPr>
      </w:pPr>
    </w:p>
    <w:p w14:paraId="6F5B1D16" w14:textId="77777777" w:rsidR="00F93A6F" w:rsidRDefault="00F93A6F">
      <w:pPr>
        <w:spacing w:line="200" w:lineRule="exact"/>
      </w:pPr>
    </w:p>
    <w:p w14:paraId="1577BF8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In which year was the first Band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Aid single released?</w:t>
      </w:r>
    </w:p>
    <w:p w14:paraId="2DFBF65D" w14:textId="77777777" w:rsidR="00F93A6F" w:rsidRDefault="00F93A6F">
      <w:pPr>
        <w:spacing w:line="100" w:lineRule="exact"/>
        <w:rPr>
          <w:sz w:val="10"/>
          <w:szCs w:val="10"/>
        </w:rPr>
      </w:pPr>
    </w:p>
    <w:p w14:paraId="36271079" w14:textId="77777777" w:rsidR="00F93A6F" w:rsidRDefault="00F93A6F">
      <w:pPr>
        <w:spacing w:line="200" w:lineRule="exact"/>
      </w:pPr>
    </w:p>
    <w:p w14:paraId="13AFBEC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Advent begins in Octobe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r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 or false?</w:t>
      </w:r>
    </w:p>
    <w:p w14:paraId="5835F948" w14:textId="77777777" w:rsidR="00F93A6F" w:rsidRDefault="00F93A6F">
      <w:pPr>
        <w:spacing w:line="100" w:lineRule="exact"/>
        <w:rPr>
          <w:sz w:val="10"/>
          <w:szCs w:val="10"/>
        </w:rPr>
      </w:pPr>
    </w:p>
    <w:p w14:paraId="29A93312" w14:textId="77777777" w:rsidR="00F93A6F" w:rsidRDefault="00F93A6F">
      <w:pPr>
        <w:spacing w:line="200" w:lineRule="exact"/>
      </w:pPr>
    </w:p>
    <w:p w14:paraId="5B19134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53"/>
          <w:footerReference w:type="default" r:id="rId154"/>
          <w:pgSz w:w="8400" w:h="11920"/>
          <w:pgMar w:top="620" w:right="1140" w:bottom="280" w:left="600" w:header="0" w:footer="1089" w:gutter="0"/>
          <w:pgNumType w:start="94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Feliz Navidad is the Spanish for which festive greeting?</w:t>
      </w:r>
    </w:p>
    <w:p w14:paraId="6C066209" w14:textId="77777777" w:rsidR="00F93A6F" w:rsidRDefault="00E330CA">
      <w:pPr>
        <w:spacing w:before="34"/>
        <w:ind w:left="2484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color w:val="363435"/>
          <w:sz w:val="32"/>
          <w:szCs w:val="32"/>
        </w:rPr>
        <w:lastRenderedPageBreak/>
        <w:t>Who Said That</w:t>
      </w:r>
    </w:p>
    <w:p w14:paraId="4BEBF725" w14:textId="77777777" w:rsidR="00F93A6F" w:rsidRDefault="00F93A6F">
      <w:pPr>
        <w:spacing w:before="9" w:line="100" w:lineRule="exact"/>
        <w:rPr>
          <w:sz w:val="11"/>
          <w:szCs w:val="11"/>
        </w:rPr>
      </w:pPr>
    </w:p>
    <w:p w14:paraId="3675144B" w14:textId="77777777" w:rsidR="00F93A6F" w:rsidRDefault="00F93A6F">
      <w:pPr>
        <w:spacing w:line="200" w:lineRule="exact"/>
      </w:pPr>
    </w:p>
    <w:p w14:paraId="44985085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1. Which Beatle said, ‘Before Elvis there was </w:t>
      </w:r>
      <w:r>
        <w:rPr>
          <w:rFonts w:ascii="Arial" w:eastAsia="Arial" w:hAnsi="Arial" w:cs="Arial"/>
          <w:color w:val="363435"/>
          <w:sz w:val="24"/>
          <w:szCs w:val="24"/>
        </w:rPr>
        <w:t>nothing’?</w:t>
      </w:r>
    </w:p>
    <w:p w14:paraId="2255DEE7" w14:textId="77777777" w:rsidR="00F93A6F" w:rsidRDefault="00F93A6F">
      <w:pPr>
        <w:spacing w:line="100" w:lineRule="exact"/>
        <w:rPr>
          <w:sz w:val="10"/>
          <w:szCs w:val="10"/>
        </w:rPr>
      </w:pPr>
    </w:p>
    <w:p w14:paraId="5354FC90" w14:textId="77777777" w:rsidR="00F93A6F" w:rsidRDefault="00F93A6F">
      <w:pPr>
        <w:spacing w:line="200" w:lineRule="exact"/>
      </w:pPr>
    </w:p>
    <w:p w14:paraId="7E6A067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2. Which </w:t>
      </w:r>
      <w:r>
        <w:rPr>
          <w:rFonts w:ascii="Arial" w:eastAsia="Arial" w:hAnsi="Arial" w:cs="Arial"/>
          <w:i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i/>
          <w:color w:val="363435"/>
          <w:sz w:val="24"/>
          <w:szCs w:val="24"/>
        </w:rPr>
        <w:t xml:space="preserve">oy Story </w:t>
      </w:r>
      <w:r>
        <w:rPr>
          <w:rFonts w:ascii="Arial" w:eastAsia="Arial" w:hAnsi="Arial" w:cs="Arial"/>
          <w:color w:val="363435"/>
          <w:sz w:val="24"/>
          <w:szCs w:val="24"/>
        </w:rPr>
        <w:t>character said, ‘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o infinity and beyond’?</w:t>
      </w:r>
    </w:p>
    <w:p w14:paraId="4485E6A1" w14:textId="77777777" w:rsidR="00F93A6F" w:rsidRDefault="00F93A6F">
      <w:pPr>
        <w:spacing w:line="100" w:lineRule="exact"/>
        <w:rPr>
          <w:sz w:val="10"/>
          <w:szCs w:val="10"/>
        </w:rPr>
      </w:pPr>
    </w:p>
    <w:p w14:paraId="5FED96B6" w14:textId="77777777" w:rsidR="00F93A6F" w:rsidRDefault="00F93A6F">
      <w:pPr>
        <w:spacing w:line="200" w:lineRule="exact"/>
      </w:pPr>
    </w:p>
    <w:p w14:paraId="38BBB75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Which astronaut said, ‘The eagle has landed’?</w:t>
      </w:r>
    </w:p>
    <w:p w14:paraId="147605D6" w14:textId="77777777" w:rsidR="00F93A6F" w:rsidRDefault="00F93A6F">
      <w:pPr>
        <w:spacing w:line="100" w:lineRule="exact"/>
        <w:rPr>
          <w:sz w:val="10"/>
          <w:szCs w:val="10"/>
        </w:rPr>
      </w:pPr>
    </w:p>
    <w:p w14:paraId="0ECAAC2D" w14:textId="77777777" w:rsidR="00F93A6F" w:rsidRDefault="00F93A6F">
      <w:pPr>
        <w:spacing w:line="200" w:lineRule="exact"/>
      </w:pPr>
    </w:p>
    <w:p w14:paraId="103BEE2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Which writer said, ‘</w:t>
      </w:r>
      <w:r>
        <w:rPr>
          <w:rFonts w:ascii="Arial" w:eastAsia="Arial" w:hAnsi="Arial" w:cs="Arial"/>
          <w:color w:val="363435"/>
          <w:spacing w:val="-22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outh is wasted on the young’?</w:t>
      </w:r>
    </w:p>
    <w:p w14:paraId="662B08CE" w14:textId="77777777" w:rsidR="00F93A6F" w:rsidRDefault="00F93A6F">
      <w:pPr>
        <w:spacing w:line="100" w:lineRule="exact"/>
        <w:rPr>
          <w:sz w:val="10"/>
          <w:szCs w:val="10"/>
        </w:rPr>
      </w:pPr>
    </w:p>
    <w:p w14:paraId="1BFDB61B" w14:textId="77777777" w:rsidR="00F93A6F" w:rsidRDefault="00F93A6F">
      <w:pPr>
        <w:spacing w:line="200" w:lineRule="exact"/>
      </w:pPr>
    </w:p>
    <w:p w14:paraId="6F3FF98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Which French queen said, ‘Let them eat cake’?</w:t>
      </w:r>
    </w:p>
    <w:p w14:paraId="0454BA71" w14:textId="77777777" w:rsidR="00F93A6F" w:rsidRDefault="00F93A6F">
      <w:pPr>
        <w:spacing w:line="100" w:lineRule="exact"/>
        <w:rPr>
          <w:sz w:val="10"/>
          <w:szCs w:val="10"/>
        </w:rPr>
      </w:pPr>
    </w:p>
    <w:p w14:paraId="4181210C" w14:textId="77777777" w:rsidR="00F93A6F" w:rsidRDefault="00F93A6F">
      <w:pPr>
        <w:spacing w:line="200" w:lineRule="exact"/>
      </w:pPr>
    </w:p>
    <w:p w14:paraId="11DD925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6. Which boxer </w:t>
      </w:r>
      <w:r>
        <w:rPr>
          <w:rFonts w:ascii="Arial" w:eastAsia="Arial" w:hAnsi="Arial" w:cs="Arial"/>
          <w:color w:val="363435"/>
          <w:sz w:val="24"/>
          <w:szCs w:val="24"/>
        </w:rPr>
        <w:t>said, ‘I’m the greatest’?</w:t>
      </w:r>
    </w:p>
    <w:p w14:paraId="7C43EA4B" w14:textId="77777777" w:rsidR="00F93A6F" w:rsidRDefault="00F93A6F">
      <w:pPr>
        <w:spacing w:line="100" w:lineRule="exact"/>
        <w:rPr>
          <w:sz w:val="10"/>
          <w:szCs w:val="10"/>
        </w:rPr>
      </w:pPr>
    </w:p>
    <w:p w14:paraId="54804584" w14:textId="77777777" w:rsidR="00F93A6F" w:rsidRDefault="00F93A6F">
      <w:pPr>
        <w:spacing w:line="200" w:lineRule="exact"/>
      </w:pPr>
    </w:p>
    <w:p w14:paraId="57F7C5F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Which footballer said, ‘Everything is practice’?</w:t>
      </w:r>
    </w:p>
    <w:p w14:paraId="5772C64F" w14:textId="77777777" w:rsidR="00F93A6F" w:rsidRDefault="00F93A6F">
      <w:pPr>
        <w:spacing w:line="100" w:lineRule="exact"/>
        <w:rPr>
          <w:sz w:val="10"/>
          <w:szCs w:val="10"/>
        </w:rPr>
      </w:pPr>
    </w:p>
    <w:p w14:paraId="692EB145" w14:textId="77777777" w:rsidR="00F93A6F" w:rsidRDefault="00F93A6F">
      <w:pPr>
        <w:spacing w:line="200" w:lineRule="exact"/>
      </w:pPr>
    </w:p>
    <w:p w14:paraId="3F53857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Which Roman said, ‘I came, I sa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, I conquered’?</w:t>
      </w:r>
    </w:p>
    <w:p w14:paraId="023451E5" w14:textId="77777777" w:rsidR="00F93A6F" w:rsidRDefault="00F93A6F">
      <w:pPr>
        <w:spacing w:line="100" w:lineRule="exact"/>
        <w:rPr>
          <w:sz w:val="10"/>
          <w:szCs w:val="10"/>
        </w:rPr>
      </w:pPr>
    </w:p>
    <w:p w14:paraId="2C3676FD" w14:textId="77777777" w:rsidR="00F93A6F" w:rsidRDefault="00F93A6F">
      <w:pPr>
        <w:spacing w:line="200" w:lineRule="exact"/>
      </w:pPr>
    </w:p>
    <w:p w14:paraId="407F959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Which Dickens character said, ‘Bah Humbug’?</w:t>
      </w:r>
    </w:p>
    <w:p w14:paraId="799B805F" w14:textId="77777777" w:rsidR="00F93A6F" w:rsidRDefault="00F93A6F">
      <w:pPr>
        <w:spacing w:line="100" w:lineRule="exact"/>
        <w:rPr>
          <w:sz w:val="10"/>
          <w:szCs w:val="10"/>
        </w:rPr>
      </w:pPr>
    </w:p>
    <w:p w14:paraId="5D98C2A2" w14:textId="77777777" w:rsidR="00F93A6F" w:rsidRDefault="00F93A6F">
      <w:pPr>
        <w:spacing w:line="200" w:lineRule="exact"/>
      </w:pPr>
    </w:p>
    <w:p w14:paraId="486FA01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Which author said, ‘Golf is a good walk spoiled’?</w:t>
      </w:r>
    </w:p>
    <w:p w14:paraId="7D5D40A8" w14:textId="77777777" w:rsidR="00F93A6F" w:rsidRDefault="00F93A6F">
      <w:pPr>
        <w:spacing w:line="100" w:lineRule="exact"/>
        <w:rPr>
          <w:sz w:val="10"/>
          <w:szCs w:val="10"/>
        </w:rPr>
      </w:pPr>
    </w:p>
    <w:p w14:paraId="7D8676F9" w14:textId="77777777" w:rsidR="00F93A6F" w:rsidRDefault="00F93A6F">
      <w:pPr>
        <w:spacing w:line="200" w:lineRule="exact"/>
      </w:pPr>
    </w:p>
    <w:p w14:paraId="2A8F17B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1. Which </w:t>
      </w:r>
      <w:r>
        <w:rPr>
          <w:rFonts w:ascii="Arial" w:eastAsia="Arial" w:hAnsi="Arial" w:cs="Arial"/>
          <w:color w:val="363435"/>
          <w:sz w:val="24"/>
          <w:szCs w:val="24"/>
        </w:rPr>
        <w:t>Disney character said, ‘I’m a real boy’?</w:t>
      </w:r>
    </w:p>
    <w:p w14:paraId="4E8E42B7" w14:textId="77777777" w:rsidR="00F93A6F" w:rsidRDefault="00F93A6F">
      <w:pPr>
        <w:spacing w:line="100" w:lineRule="exact"/>
        <w:rPr>
          <w:sz w:val="10"/>
          <w:szCs w:val="10"/>
        </w:rPr>
      </w:pPr>
    </w:p>
    <w:p w14:paraId="42A241E5" w14:textId="77777777" w:rsidR="00F93A6F" w:rsidRDefault="00F93A6F">
      <w:pPr>
        <w:spacing w:line="200" w:lineRule="exact"/>
      </w:pPr>
    </w:p>
    <w:p w14:paraId="65C6B8B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Which US president said, ‘I’m not a crook’?</w:t>
      </w:r>
    </w:p>
    <w:p w14:paraId="13AA46F7" w14:textId="77777777" w:rsidR="00F93A6F" w:rsidRDefault="00F93A6F">
      <w:pPr>
        <w:spacing w:line="100" w:lineRule="exact"/>
        <w:rPr>
          <w:sz w:val="10"/>
          <w:szCs w:val="10"/>
        </w:rPr>
      </w:pPr>
    </w:p>
    <w:p w14:paraId="06712177" w14:textId="77777777" w:rsidR="00F93A6F" w:rsidRDefault="00F93A6F">
      <w:pPr>
        <w:spacing w:line="200" w:lineRule="exact"/>
      </w:pPr>
    </w:p>
    <w:p w14:paraId="3D1D7A6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Which athlete said, ‘My name is Bolt, Lighting Bolt’?</w:t>
      </w:r>
    </w:p>
    <w:p w14:paraId="2EED35F5" w14:textId="77777777" w:rsidR="00F93A6F" w:rsidRDefault="00F93A6F">
      <w:pPr>
        <w:spacing w:line="100" w:lineRule="exact"/>
        <w:rPr>
          <w:sz w:val="10"/>
          <w:szCs w:val="10"/>
        </w:rPr>
      </w:pPr>
    </w:p>
    <w:p w14:paraId="5D3BB37F" w14:textId="77777777" w:rsidR="00F93A6F" w:rsidRDefault="00F93A6F">
      <w:pPr>
        <w:spacing w:line="200" w:lineRule="exact"/>
      </w:pPr>
    </w:p>
    <w:p w14:paraId="5661F18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Which journalist said, ‘Dr Livingstone, I presume’?</w:t>
      </w:r>
    </w:p>
    <w:p w14:paraId="067B41C1" w14:textId="77777777" w:rsidR="00F93A6F" w:rsidRDefault="00F93A6F">
      <w:pPr>
        <w:spacing w:line="100" w:lineRule="exact"/>
        <w:rPr>
          <w:sz w:val="10"/>
          <w:szCs w:val="10"/>
        </w:rPr>
      </w:pPr>
    </w:p>
    <w:p w14:paraId="419632B3" w14:textId="77777777" w:rsidR="00F93A6F" w:rsidRDefault="00F93A6F">
      <w:pPr>
        <w:spacing w:line="200" w:lineRule="exact"/>
      </w:pPr>
    </w:p>
    <w:p w14:paraId="3A23CF9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55"/>
          <w:footerReference w:type="default" r:id="rId156"/>
          <w:pgSz w:w="8400" w:h="11920"/>
          <w:pgMar w:top="620" w:right="1140" w:bottom="280" w:left="600" w:header="0" w:footer="1089" w:gutter="0"/>
          <w:pgNumType w:start="95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Which football manager said, ‘I am the Special One’?</w:t>
      </w:r>
    </w:p>
    <w:p w14:paraId="0AE000DE" w14:textId="77777777" w:rsidR="00F93A6F" w:rsidRDefault="00E330CA">
      <w:pPr>
        <w:spacing w:before="34"/>
        <w:ind w:left="2849" w:right="2729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color w:val="363435"/>
          <w:sz w:val="32"/>
          <w:szCs w:val="32"/>
        </w:rPr>
        <w:lastRenderedPageBreak/>
        <w:t>Cartoons</w:t>
      </w:r>
    </w:p>
    <w:p w14:paraId="4E8E07C9" w14:textId="77777777" w:rsidR="00F93A6F" w:rsidRDefault="00F93A6F">
      <w:pPr>
        <w:spacing w:before="9" w:line="100" w:lineRule="exact"/>
        <w:rPr>
          <w:sz w:val="11"/>
          <w:szCs w:val="11"/>
        </w:rPr>
      </w:pPr>
    </w:p>
    <w:p w14:paraId="39CD7A45" w14:textId="77777777" w:rsidR="00F93A6F" w:rsidRDefault="00F93A6F">
      <w:pPr>
        <w:spacing w:line="200" w:lineRule="exact"/>
      </w:pPr>
    </w:p>
    <w:p w14:paraId="1AD8712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Poopdeck Pappy is the father of which cartoon sailor?</w:t>
      </w:r>
    </w:p>
    <w:p w14:paraId="7C798E9A" w14:textId="77777777" w:rsidR="00F93A6F" w:rsidRDefault="00F93A6F">
      <w:pPr>
        <w:spacing w:line="100" w:lineRule="exact"/>
        <w:rPr>
          <w:sz w:val="10"/>
          <w:szCs w:val="10"/>
        </w:rPr>
      </w:pPr>
    </w:p>
    <w:p w14:paraId="5E6094F1" w14:textId="77777777" w:rsidR="00F93A6F" w:rsidRDefault="00F93A6F">
      <w:pPr>
        <w:spacing w:line="200" w:lineRule="exact"/>
      </w:pPr>
    </w:p>
    <w:p w14:paraId="3A3ECA1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2. In </w:t>
      </w:r>
      <w:r>
        <w:rPr>
          <w:rFonts w:ascii="Arial" w:eastAsia="Arial" w:hAnsi="Arial" w:cs="Arial"/>
          <w:i/>
          <w:color w:val="363435"/>
          <w:sz w:val="24"/>
          <w:szCs w:val="24"/>
        </w:rPr>
        <w:t>Danger Mouse</w:t>
      </w:r>
      <w:r>
        <w:rPr>
          <w:rFonts w:ascii="Arial" w:eastAsia="Arial" w:hAnsi="Arial" w:cs="Arial"/>
          <w:color w:val="363435"/>
          <w:sz w:val="24"/>
          <w:szCs w:val="24"/>
        </w:rPr>
        <w:t>, what kind of animal is Penfold?</w:t>
      </w:r>
    </w:p>
    <w:p w14:paraId="15DB23A8" w14:textId="77777777" w:rsidR="00F93A6F" w:rsidRDefault="00F93A6F">
      <w:pPr>
        <w:spacing w:line="100" w:lineRule="exact"/>
        <w:rPr>
          <w:sz w:val="10"/>
          <w:szCs w:val="10"/>
        </w:rPr>
      </w:pPr>
    </w:p>
    <w:p w14:paraId="12F394F6" w14:textId="77777777" w:rsidR="00F93A6F" w:rsidRDefault="00F93A6F">
      <w:pPr>
        <w:spacing w:line="200" w:lineRule="exact"/>
      </w:pPr>
    </w:p>
    <w:p w14:paraId="25A66C4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3. How many nieces has </w:t>
      </w:r>
      <w:r>
        <w:rPr>
          <w:rFonts w:ascii="Arial" w:eastAsia="Arial" w:hAnsi="Arial" w:cs="Arial"/>
          <w:color w:val="363435"/>
          <w:sz w:val="24"/>
          <w:szCs w:val="24"/>
        </w:rPr>
        <w:t>Daisy Duck?</w:t>
      </w:r>
    </w:p>
    <w:p w14:paraId="7C956BA9" w14:textId="77777777" w:rsidR="00F93A6F" w:rsidRDefault="00F93A6F">
      <w:pPr>
        <w:spacing w:line="100" w:lineRule="exact"/>
        <w:rPr>
          <w:sz w:val="10"/>
          <w:szCs w:val="10"/>
        </w:rPr>
      </w:pPr>
    </w:p>
    <w:p w14:paraId="0B501A40" w14:textId="77777777" w:rsidR="00F93A6F" w:rsidRDefault="00F93A6F">
      <w:pPr>
        <w:spacing w:line="200" w:lineRule="exact"/>
      </w:pPr>
    </w:p>
    <w:p w14:paraId="1B0BB37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Count Duckula is a spin-o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 of which cartoon series?</w:t>
      </w:r>
    </w:p>
    <w:p w14:paraId="2AEF8D48" w14:textId="77777777" w:rsidR="00F93A6F" w:rsidRDefault="00F93A6F">
      <w:pPr>
        <w:spacing w:line="100" w:lineRule="exact"/>
        <w:rPr>
          <w:sz w:val="10"/>
          <w:szCs w:val="10"/>
        </w:rPr>
      </w:pPr>
    </w:p>
    <w:p w14:paraId="430BC279" w14:textId="77777777" w:rsidR="00F93A6F" w:rsidRDefault="00F93A6F">
      <w:pPr>
        <w:spacing w:line="200" w:lineRule="exact"/>
      </w:pPr>
    </w:p>
    <w:p w14:paraId="3530621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5. Dinkley is the surname of which </w:t>
      </w:r>
      <w:r>
        <w:rPr>
          <w:rFonts w:ascii="Arial" w:eastAsia="Arial" w:hAnsi="Arial" w:cs="Arial"/>
          <w:i/>
          <w:color w:val="363435"/>
          <w:sz w:val="24"/>
          <w:szCs w:val="24"/>
        </w:rPr>
        <w:t xml:space="preserve">Scooby-Doo </w:t>
      </w:r>
      <w:r>
        <w:rPr>
          <w:rFonts w:ascii="Arial" w:eastAsia="Arial" w:hAnsi="Arial" w:cs="Arial"/>
          <w:color w:val="363435"/>
          <w:sz w:val="24"/>
          <w:szCs w:val="24"/>
        </w:rPr>
        <w:t>character?</w:t>
      </w:r>
    </w:p>
    <w:p w14:paraId="1C2FE6CC" w14:textId="77777777" w:rsidR="00F93A6F" w:rsidRDefault="00F93A6F">
      <w:pPr>
        <w:spacing w:line="100" w:lineRule="exact"/>
        <w:rPr>
          <w:sz w:val="10"/>
          <w:szCs w:val="10"/>
        </w:rPr>
      </w:pPr>
    </w:p>
    <w:p w14:paraId="74B5DCCC" w14:textId="77777777" w:rsidR="00F93A6F" w:rsidRDefault="00F93A6F">
      <w:pPr>
        <w:spacing w:line="200" w:lineRule="exact"/>
      </w:pPr>
    </w:p>
    <w:p w14:paraId="7FE4834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What is Postman Pat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surname?</w:t>
      </w:r>
    </w:p>
    <w:p w14:paraId="7C8C4C45" w14:textId="77777777" w:rsidR="00F93A6F" w:rsidRDefault="00F93A6F">
      <w:pPr>
        <w:spacing w:line="100" w:lineRule="exact"/>
        <w:rPr>
          <w:sz w:val="10"/>
          <w:szCs w:val="10"/>
        </w:rPr>
      </w:pPr>
    </w:p>
    <w:p w14:paraId="2D56F66B" w14:textId="77777777" w:rsidR="00F93A6F" w:rsidRDefault="00F93A6F">
      <w:pPr>
        <w:spacing w:line="200" w:lineRule="exact"/>
      </w:pPr>
    </w:p>
    <w:p w14:paraId="7C382A6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What is the name of Peppa Pig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brother?</w:t>
      </w:r>
    </w:p>
    <w:p w14:paraId="11BEBE55" w14:textId="77777777" w:rsidR="00F93A6F" w:rsidRDefault="00F93A6F">
      <w:pPr>
        <w:spacing w:line="100" w:lineRule="exact"/>
        <w:rPr>
          <w:sz w:val="10"/>
          <w:szCs w:val="10"/>
        </w:rPr>
      </w:pPr>
    </w:p>
    <w:p w14:paraId="5D98765A" w14:textId="77777777" w:rsidR="00F93A6F" w:rsidRDefault="00F93A6F">
      <w:pPr>
        <w:spacing w:line="200" w:lineRule="exact"/>
      </w:pPr>
    </w:p>
    <w:p w14:paraId="3D0152B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What is the name of Bart Simpson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s </w:t>
      </w:r>
      <w:r>
        <w:rPr>
          <w:rFonts w:ascii="Arial" w:eastAsia="Arial" w:hAnsi="Arial" w:cs="Arial"/>
          <w:color w:val="363435"/>
          <w:sz w:val="24"/>
          <w:szCs w:val="24"/>
        </w:rPr>
        <w:t>best friend?</w:t>
      </w:r>
    </w:p>
    <w:p w14:paraId="76CFA952" w14:textId="77777777" w:rsidR="00F93A6F" w:rsidRDefault="00F93A6F">
      <w:pPr>
        <w:spacing w:line="100" w:lineRule="exact"/>
        <w:rPr>
          <w:sz w:val="10"/>
          <w:szCs w:val="10"/>
        </w:rPr>
      </w:pPr>
    </w:p>
    <w:p w14:paraId="179FA361" w14:textId="77777777" w:rsidR="00F93A6F" w:rsidRDefault="00F93A6F">
      <w:pPr>
        <w:spacing w:line="200" w:lineRule="exact"/>
      </w:pPr>
    </w:p>
    <w:p w14:paraId="624B8BF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Which cartoon character has a pet snail named Gary?</w:t>
      </w:r>
    </w:p>
    <w:p w14:paraId="07465B41" w14:textId="77777777" w:rsidR="00F93A6F" w:rsidRDefault="00F93A6F">
      <w:pPr>
        <w:spacing w:line="100" w:lineRule="exact"/>
        <w:rPr>
          <w:sz w:val="10"/>
          <w:szCs w:val="10"/>
        </w:rPr>
      </w:pPr>
    </w:p>
    <w:p w14:paraId="31278722" w14:textId="77777777" w:rsidR="00F93A6F" w:rsidRDefault="00F93A6F">
      <w:pPr>
        <w:spacing w:line="200" w:lineRule="exact"/>
      </w:pPr>
    </w:p>
    <w:p w14:paraId="5477F7D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10. Who is the Green Ninja in </w:t>
      </w:r>
      <w:r>
        <w:rPr>
          <w:rFonts w:ascii="Arial" w:eastAsia="Arial" w:hAnsi="Arial" w:cs="Arial"/>
          <w:i/>
          <w:color w:val="363435"/>
          <w:sz w:val="24"/>
          <w:szCs w:val="24"/>
        </w:rPr>
        <w:t>Lego Ninjago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196CFBA8" w14:textId="77777777" w:rsidR="00F93A6F" w:rsidRDefault="00F93A6F">
      <w:pPr>
        <w:spacing w:line="100" w:lineRule="exact"/>
        <w:rPr>
          <w:sz w:val="10"/>
          <w:szCs w:val="10"/>
        </w:rPr>
      </w:pPr>
    </w:p>
    <w:p w14:paraId="04FF271D" w14:textId="77777777" w:rsidR="00F93A6F" w:rsidRDefault="00F93A6F">
      <w:pPr>
        <w:spacing w:line="200" w:lineRule="exact"/>
      </w:pPr>
    </w:p>
    <w:p w14:paraId="4B8C372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1. </w:t>
      </w:r>
      <w:r>
        <w:rPr>
          <w:rFonts w:ascii="Arial" w:eastAsia="Arial" w:hAnsi="Arial" w:cs="Arial"/>
          <w:i/>
          <w:color w:val="363435"/>
          <w:sz w:val="24"/>
          <w:szCs w:val="24"/>
        </w:rPr>
        <w:t>All Grown Up</w:t>
      </w:r>
      <w:r>
        <w:rPr>
          <w:rFonts w:ascii="Arial" w:eastAsia="Arial" w:hAnsi="Arial" w:cs="Arial"/>
          <w:color w:val="363435"/>
          <w:sz w:val="24"/>
          <w:szCs w:val="24"/>
        </w:rPr>
        <w:t>! is a spin-o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 of which carton series?</w:t>
      </w:r>
    </w:p>
    <w:p w14:paraId="5D2CFF80" w14:textId="77777777" w:rsidR="00F93A6F" w:rsidRDefault="00F93A6F">
      <w:pPr>
        <w:spacing w:line="100" w:lineRule="exact"/>
        <w:rPr>
          <w:sz w:val="10"/>
          <w:szCs w:val="10"/>
        </w:rPr>
      </w:pPr>
    </w:p>
    <w:p w14:paraId="2252C903" w14:textId="77777777" w:rsidR="00F93A6F" w:rsidRDefault="00F93A6F">
      <w:pPr>
        <w:spacing w:line="200" w:lineRule="exact"/>
      </w:pPr>
    </w:p>
    <w:p w14:paraId="5CF6471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What is the name of Squidward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entacles arch rival?</w:t>
      </w:r>
    </w:p>
    <w:p w14:paraId="6F111BE2" w14:textId="77777777" w:rsidR="00F93A6F" w:rsidRDefault="00F93A6F">
      <w:pPr>
        <w:spacing w:line="100" w:lineRule="exact"/>
        <w:rPr>
          <w:sz w:val="10"/>
          <w:szCs w:val="10"/>
        </w:rPr>
      </w:pPr>
    </w:p>
    <w:p w14:paraId="7E679C97" w14:textId="77777777" w:rsidR="00F93A6F" w:rsidRDefault="00F93A6F">
      <w:pPr>
        <w:spacing w:line="200" w:lineRule="exact"/>
      </w:pPr>
    </w:p>
    <w:p w14:paraId="67EF57D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13. Benny the Ball </w:t>
      </w:r>
      <w:r>
        <w:rPr>
          <w:rFonts w:ascii="Arial" w:eastAsia="Arial" w:hAnsi="Arial" w:cs="Arial"/>
          <w:color w:val="363435"/>
          <w:sz w:val="24"/>
          <w:szCs w:val="24"/>
        </w:rPr>
        <w:t>is the sidekick of which cartoon cat?</w:t>
      </w:r>
    </w:p>
    <w:p w14:paraId="6409F792" w14:textId="77777777" w:rsidR="00F93A6F" w:rsidRDefault="00F93A6F">
      <w:pPr>
        <w:spacing w:line="100" w:lineRule="exact"/>
        <w:rPr>
          <w:sz w:val="10"/>
          <w:szCs w:val="10"/>
        </w:rPr>
      </w:pPr>
    </w:p>
    <w:p w14:paraId="6D6B90C6" w14:textId="77777777" w:rsidR="00F93A6F" w:rsidRDefault="00F93A6F">
      <w:pPr>
        <w:spacing w:line="200" w:lineRule="exact"/>
      </w:pPr>
    </w:p>
    <w:p w14:paraId="529DFBF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What colour is Porky Pig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jacket?</w:t>
      </w:r>
    </w:p>
    <w:p w14:paraId="11D8B65C" w14:textId="77777777" w:rsidR="00F93A6F" w:rsidRDefault="00F93A6F">
      <w:pPr>
        <w:spacing w:line="100" w:lineRule="exact"/>
        <w:rPr>
          <w:sz w:val="10"/>
          <w:szCs w:val="10"/>
        </w:rPr>
      </w:pPr>
    </w:p>
    <w:p w14:paraId="41D8A9A9" w14:textId="77777777" w:rsidR="00F93A6F" w:rsidRDefault="00F93A6F">
      <w:pPr>
        <w:spacing w:line="200" w:lineRule="exact"/>
      </w:pPr>
    </w:p>
    <w:p w14:paraId="2FF181C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57"/>
          <w:footerReference w:type="default" r:id="rId158"/>
          <w:pgSz w:w="8400" w:h="11920"/>
          <w:pgMar w:top="620" w:right="720" w:bottom="280" w:left="600" w:header="0" w:footer="969" w:gutter="0"/>
          <w:pgNumType w:start="96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15. In </w:t>
      </w:r>
      <w:r>
        <w:rPr>
          <w:rFonts w:ascii="Arial" w:eastAsia="Arial" w:hAnsi="Arial" w:cs="Arial"/>
          <w:i/>
          <w:color w:val="363435"/>
          <w:sz w:val="24"/>
          <w:szCs w:val="24"/>
        </w:rPr>
        <w:t>The Simpsons</w:t>
      </w:r>
      <w:r>
        <w:rPr>
          <w:rFonts w:ascii="Arial" w:eastAsia="Arial" w:hAnsi="Arial" w:cs="Arial"/>
          <w:color w:val="363435"/>
          <w:sz w:val="24"/>
          <w:szCs w:val="24"/>
        </w:rPr>
        <w:t>, what breed of dog is Santa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Little Helper?</w:t>
      </w:r>
    </w:p>
    <w:p w14:paraId="5F0B75EB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55B7AA09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1. What is the capital city of </w:t>
      </w:r>
      <w:r>
        <w:rPr>
          <w:rFonts w:ascii="Arial" w:eastAsia="Arial" w:hAnsi="Arial" w:cs="Arial"/>
          <w:color w:val="363435"/>
          <w:sz w:val="24"/>
          <w:szCs w:val="24"/>
        </w:rPr>
        <w:t>Italy?</w:t>
      </w:r>
    </w:p>
    <w:p w14:paraId="02030A2B" w14:textId="77777777" w:rsidR="00F93A6F" w:rsidRDefault="00F93A6F">
      <w:pPr>
        <w:spacing w:line="100" w:lineRule="exact"/>
        <w:rPr>
          <w:sz w:val="10"/>
          <w:szCs w:val="10"/>
        </w:rPr>
      </w:pPr>
    </w:p>
    <w:p w14:paraId="49A9C081" w14:textId="77777777" w:rsidR="00F93A6F" w:rsidRDefault="00F93A6F">
      <w:pPr>
        <w:spacing w:line="200" w:lineRule="exact"/>
      </w:pPr>
    </w:p>
    <w:p w14:paraId="104AE72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What is the capital city of Poland?</w:t>
      </w:r>
    </w:p>
    <w:p w14:paraId="24920521" w14:textId="77777777" w:rsidR="00F93A6F" w:rsidRDefault="00F93A6F">
      <w:pPr>
        <w:spacing w:line="100" w:lineRule="exact"/>
        <w:rPr>
          <w:sz w:val="10"/>
          <w:szCs w:val="10"/>
        </w:rPr>
      </w:pPr>
    </w:p>
    <w:p w14:paraId="10DB8D8C" w14:textId="77777777" w:rsidR="00F93A6F" w:rsidRDefault="00F93A6F">
      <w:pPr>
        <w:spacing w:line="200" w:lineRule="exact"/>
      </w:pPr>
    </w:p>
    <w:p w14:paraId="51D1DD1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What is the capital city of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Algeria?</w:t>
      </w:r>
    </w:p>
    <w:p w14:paraId="7B1AD1A1" w14:textId="77777777" w:rsidR="00F93A6F" w:rsidRDefault="00F93A6F">
      <w:pPr>
        <w:spacing w:line="100" w:lineRule="exact"/>
        <w:rPr>
          <w:sz w:val="10"/>
          <w:szCs w:val="10"/>
        </w:rPr>
      </w:pPr>
    </w:p>
    <w:p w14:paraId="4EE90260" w14:textId="77777777" w:rsidR="00F93A6F" w:rsidRDefault="00F93A6F">
      <w:pPr>
        <w:spacing w:line="200" w:lineRule="exact"/>
      </w:pPr>
    </w:p>
    <w:p w14:paraId="5C0D048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What is the capital city of Kuwait?</w:t>
      </w:r>
    </w:p>
    <w:p w14:paraId="7A72845A" w14:textId="77777777" w:rsidR="00F93A6F" w:rsidRDefault="00F93A6F">
      <w:pPr>
        <w:spacing w:line="100" w:lineRule="exact"/>
        <w:rPr>
          <w:sz w:val="10"/>
          <w:szCs w:val="10"/>
        </w:rPr>
      </w:pPr>
    </w:p>
    <w:p w14:paraId="164C7971" w14:textId="77777777" w:rsidR="00F93A6F" w:rsidRDefault="00F93A6F">
      <w:pPr>
        <w:spacing w:line="200" w:lineRule="exact"/>
      </w:pPr>
    </w:p>
    <w:p w14:paraId="0EDBAA9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What is the capital city of France?</w:t>
      </w:r>
    </w:p>
    <w:p w14:paraId="1C2B06DE" w14:textId="77777777" w:rsidR="00F93A6F" w:rsidRDefault="00F93A6F">
      <w:pPr>
        <w:spacing w:line="100" w:lineRule="exact"/>
        <w:rPr>
          <w:sz w:val="10"/>
          <w:szCs w:val="10"/>
        </w:rPr>
      </w:pPr>
    </w:p>
    <w:p w14:paraId="39B34119" w14:textId="77777777" w:rsidR="00F93A6F" w:rsidRDefault="00F93A6F">
      <w:pPr>
        <w:spacing w:line="200" w:lineRule="exact"/>
      </w:pPr>
    </w:p>
    <w:p w14:paraId="2CD53CB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What is the capital city of Russia?</w:t>
      </w:r>
    </w:p>
    <w:p w14:paraId="0B8804A4" w14:textId="77777777" w:rsidR="00F93A6F" w:rsidRDefault="00F93A6F">
      <w:pPr>
        <w:spacing w:line="100" w:lineRule="exact"/>
        <w:rPr>
          <w:sz w:val="10"/>
          <w:szCs w:val="10"/>
        </w:rPr>
      </w:pPr>
    </w:p>
    <w:p w14:paraId="7C26C338" w14:textId="77777777" w:rsidR="00F93A6F" w:rsidRDefault="00F93A6F">
      <w:pPr>
        <w:spacing w:line="200" w:lineRule="exact"/>
      </w:pPr>
    </w:p>
    <w:p w14:paraId="761C2BA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7. What is the capital city of </w:t>
      </w:r>
      <w:r>
        <w:rPr>
          <w:rFonts w:ascii="Arial" w:eastAsia="Arial" w:hAnsi="Arial" w:cs="Arial"/>
          <w:color w:val="363435"/>
          <w:sz w:val="24"/>
          <w:szCs w:val="24"/>
        </w:rPr>
        <w:t>Finland?</w:t>
      </w:r>
    </w:p>
    <w:p w14:paraId="31C3D706" w14:textId="77777777" w:rsidR="00F93A6F" w:rsidRDefault="00F93A6F">
      <w:pPr>
        <w:spacing w:line="100" w:lineRule="exact"/>
        <w:rPr>
          <w:sz w:val="10"/>
          <w:szCs w:val="10"/>
        </w:rPr>
      </w:pPr>
    </w:p>
    <w:p w14:paraId="411CD8EC" w14:textId="77777777" w:rsidR="00F93A6F" w:rsidRDefault="00F93A6F">
      <w:pPr>
        <w:spacing w:line="200" w:lineRule="exact"/>
      </w:pPr>
    </w:p>
    <w:p w14:paraId="0ABAA41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What is the capital city of Latvia?</w:t>
      </w:r>
    </w:p>
    <w:p w14:paraId="35369FDD" w14:textId="77777777" w:rsidR="00F93A6F" w:rsidRDefault="00F93A6F">
      <w:pPr>
        <w:spacing w:line="100" w:lineRule="exact"/>
        <w:rPr>
          <w:sz w:val="10"/>
          <w:szCs w:val="10"/>
        </w:rPr>
      </w:pPr>
    </w:p>
    <w:p w14:paraId="0B9FA506" w14:textId="77777777" w:rsidR="00F93A6F" w:rsidRDefault="00F93A6F">
      <w:pPr>
        <w:spacing w:line="200" w:lineRule="exact"/>
      </w:pPr>
    </w:p>
    <w:p w14:paraId="068A927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What is the capital city of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unisia?</w:t>
      </w:r>
    </w:p>
    <w:p w14:paraId="0D211342" w14:textId="77777777" w:rsidR="00F93A6F" w:rsidRDefault="00F93A6F">
      <w:pPr>
        <w:spacing w:line="100" w:lineRule="exact"/>
        <w:rPr>
          <w:sz w:val="10"/>
          <w:szCs w:val="10"/>
        </w:rPr>
      </w:pPr>
    </w:p>
    <w:p w14:paraId="48EC7769" w14:textId="77777777" w:rsidR="00F93A6F" w:rsidRDefault="00F93A6F">
      <w:pPr>
        <w:spacing w:line="200" w:lineRule="exact"/>
      </w:pPr>
    </w:p>
    <w:p w14:paraId="32ADC5F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What is the capital city of Croatia?</w:t>
      </w:r>
    </w:p>
    <w:p w14:paraId="4F90983B" w14:textId="77777777" w:rsidR="00F93A6F" w:rsidRDefault="00F93A6F">
      <w:pPr>
        <w:spacing w:line="100" w:lineRule="exact"/>
        <w:rPr>
          <w:sz w:val="10"/>
          <w:szCs w:val="10"/>
        </w:rPr>
      </w:pPr>
    </w:p>
    <w:p w14:paraId="792CE0CD" w14:textId="77777777" w:rsidR="00F93A6F" w:rsidRDefault="00F93A6F">
      <w:pPr>
        <w:spacing w:line="200" w:lineRule="exact"/>
      </w:pPr>
    </w:p>
    <w:p w14:paraId="49B922B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What is the capital city of Japan?</w:t>
      </w:r>
    </w:p>
    <w:p w14:paraId="5E75A543" w14:textId="77777777" w:rsidR="00F93A6F" w:rsidRDefault="00F93A6F">
      <w:pPr>
        <w:spacing w:line="100" w:lineRule="exact"/>
        <w:rPr>
          <w:sz w:val="10"/>
          <w:szCs w:val="10"/>
        </w:rPr>
      </w:pPr>
    </w:p>
    <w:p w14:paraId="6251F2EC" w14:textId="77777777" w:rsidR="00F93A6F" w:rsidRDefault="00F93A6F">
      <w:pPr>
        <w:spacing w:line="200" w:lineRule="exact"/>
      </w:pPr>
    </w:p>
    <w:p w14:paraId="7CE1440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What is the capital city of China?</w:t>
      </w:r>
    </w:p>
    <w:p w14:paraId="68FC1A95" w14:textId="77777777" w:rsidR="00F93A6F" w:rsidRDefault="00F93A6F">
      <w:pPr>
        <w:spacing w:line="100" w:lineRule="exact"/>
        <w:rPr>
          <w:sz w:val="10"/>
          <w:szCs w:val="10"/>
        </w:rPr>
      </w:pPr>
    </w:p>
    <w:p w14:paraId="2A94B626" w14:textId="77777777" w:rsidR="00F93A6F" w:rsidRDefault="00F93A6F">
      <w:pPr>
        <w:spacing w:line="200" w:lineRule="exact"/>
      </w:pPr>
    </w:p>
    <w:p w14:paraId="261C987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13. What is the capital city of </w:t>
      </w:r>
      <w:r>
        <w:rPr>
          <w:rFonts w:ascii="Arial" w:eastAsia="Arial" w:hAnsi="Arial" w:cs="Arial"/>
          <w:color w:val="363435"/>
          <w:sz w:val="24"/>
          <w:szCs w:val="24"/>
        </w:rPr>
        <w:t>India?</w:t>
      </w:r>
    </w:p>
    <w:p w14:paraId="3212AE3B" w14:textId="77777777" w:rsidR="00F93A6F" w:rsidRDefault="00F93A6F">
      <w:pPr>
        <w:spacing w:line="100" w:lineRule="exact"/>
        <w:rPr>
          <w:sz w:val="10"/>
          <w:szCs w:val="10"/>
        </w:rPr>
      </w:pPr>
    </w:p>
    <w:p w14:paraId="11B2D777" w14:textId="77777777" w:rsidR="00F93A6F" w:rsidRDefault="00F93A6F">
      <w:pPr>
        <w:spacing w:line="200" w:lineRule="exact"/>
      </w:pPr>
    </w:p>
    <w:p w14:paraId="1500B56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What is the capital city of Luxembourg?</w:t>
      </w:r>
    </w:p>
    <w:p w14:paraId="573B89E7" w14:textId="77777777" w:rsidR="00F93A6F" w:rsidRDefault="00F93A6F">
      <w:pPr>
        <w:spacing w:line="100" w:lineRule="exact"/>
        <w:rPr>
          <w:sz w:val="10"/>
          <w:szCs w:val="10"/>
        </w:rPr>
      </w:pPr>
    </w:p>
    <w:p w14:paraId="22265530" w14:textId="77777777" w:rsidR="00F93A6F" w:rsidRDefault="00F93A6F">
      <w:pPr>
        <w:spacing w:line="200" w:lineRule="exact"/>
      </w:pPr>
    </w:p>
    <w:p w14:paraId="339EC5F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59"/>
          <w:footerReference w:type="default" r:id="rId160"/>
          <w:pgSz w:w="8400" w:h="11920"/>
          <w:pgMar w:top="1040" w:right="1140" w:bottom="280" w:left="600" w:header="734" w:footer="1044" w:gutter="0"/>
          <w:pgNumType w:start="97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What is the capital city of Belgium?</w:t>
      </w:r>
    </w:p>
    <w:p w14:paraId="6D1E538C" w14:textId="77777777" w:rsidR="00F93A6F" w:rsidRDefault="00F93A6F">
      <w:pPr>
        <w:spacing w:before="18" w:line="220" w:lineRule="exact"/>
        <w:rPr>
          <w:sz w:val="22"/>
          <w:szCs w:val="22"/>
        </w:rPr>
      </w:pPr>
    </w:p>
    <w:p w14:paraId="3F781D7E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What is the capital city of Germany?</w:t>
      </w:r>
    </w:p>
    <w:p w14:paraId="7E103985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4F7B9FD9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2. What is the </w:t>
      </w:r>
      <w:r>
        <w:rPr>
          <w:rFonts w:ascii="Arial" w:eastAsia="Arial" w:hAnsi="Arial" w:cs="Arial"/>
          <w:color w:val="363435"/>
          <w:sz w:val="24"/>
          <w:szCs w:val="24"/>
        </w:rPr>
        <w:t>capital city of Spain?</w:t>
      </w:r>
    </w:p>
    <w:p w14:paraId="54B01D79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03679C6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What is the capital city of Egypt?</w:t>
      </w:r>
    </w:p>
    <w:p w14:paraId="38E7CF0B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2FFEB89B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What is the capital city of Cuba?</w:t>
      </w:r>
    </w:p>
    <w:p w14:paraId="59FCE374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55AECE7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What is the capital city of Switzerland?</w:t>
      </w:r>
    </w:p>
    <w:p w14:paraId="2E340965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1D5930D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What is the capital city of Greece?</w:t>
      </w:r>
    </w:p>
    <w:p w14:paraId="01B2CCEC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436C2B0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What is the capital city of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Austria?</w:t>
      </w:r>
    </w:p>
    <w:p w14:paraId="27BBE60B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6E75027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8. What is the capital </w:t>
      </w:r>
      <w:r>
        <w:rPr>
          <w:rFonts w:ascii="Arial" w:eastAsia="Arial" w:hAnsi="Arial" w:cs="Arial"/>
          <w:color w:val="363435"/>
          <w:sz w:val="24"/>
          <w:szCs w:val="24"/>
        </w:rPr>
        <w:t>city of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Argentina?</w:t>
      </w:r>
    </w:p>
    <w:p w14:paraId="19EBB013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01CE88A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What is the capital city of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Albania?</w:t>
      </w:r>
    </w:p>
    <w:p w14:paraId="6B5DD1B3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0942A81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What is the capital city of South Korea?</w:t>
      </w:r>
    </w:p>
    <w:p w14:paraId="5D37E9C0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450F51B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What is the capital city of Romania?</w:t>
      </w:r>
    </w:p>
    <w:p w14:paraId="77BE2FE4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5640454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What is the capital city of Ecuador?</w:t>
      </w:r>
    </w:p>
    <w:p w14:paraId="7AAF5E08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34B7488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13. What is the capital city of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V</w:t>
      </w:r>
      <w:r>
        <w:rPr>
          <w:rFonts w:ascii="Arial" w:eastAsia="Arial" w:hAnsi="Arial" w:cs="Arial"/>
          <w:color w:val="363435"/>
          <w:sz w:val="24"/>
          <w:szCs w:val="24"/>
        </w:rPr>
        <w:t>ietnam?</w:t>
      </w:r>
    </w:p>
    <w:p w14:paraId="76671592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6BB385C3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What is the capital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 city of Panama?</w:t>
      </w:r>
    </w:p>
    <w:p w14:paraId="611F7044" w14:textId="77777777" w:rsidR="00F93A6F" w:rsidRDefault="00F93A6F">
      <w:pPr>
        <w:spacing w:before="4" w:line="280" w:lineRule="exact"/>
        <w:rPr>
          <w:sz w:val="28"/>
          <w:szCs w:val="28"/>
        </w:rPr>
      </w:pPr>
    </w:p>
    <w:p w14:paraId="0E22C63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61"/>
          <w:pgSz w:w="8400" w:h="11920"/>
          <w:pgMar w:top="1040" w:right="1140" w:bottom="280" w:left="600" w:header="734" w:footer="1044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What is the capital city of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Thailand?</w:t>
      </w:r>
    </w:p>
    <w:p w14:paraId="671BA3FE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2A6F29F5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What colour is the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aj Mahal?</w:t>
      </w:r>
    </w:p>
    <w:p w14:paraId="05A957F3" w14:textId="77777777" w:rsidR="00F93A6F" w:rsidRDefault="00F93A6F">
      <w:pPr>
        <w:spacing w:line="100" w:lineRule="exact"/>
        <w:rPr>
          <w:sz w:val="10"/>
          <w:szCs w:val="10"/>
        </w:rPr>
      </w:pPr>
    </w:p>
    <w:p w14:paraId="4C9FC4BE" w14:textId="77777777" w:rsidR="00F93A6F" w:rsidRDefault="00F93A6F">
      <w:pPr>
        <w:spacing w:line="200" w:lineRule="exact"/>
      </w:pPr>
    </w:p>
    <w:p w14:paraId="284B811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What kind of animal is a husky?</w:t>
      </w:r>
    </w:p>
    <w:p w14:paraId="73A447EA" w14:textId="77777777" w:rsidR="00F93A6F" w:rsidRDefault="00F93A6F">
      <w:pPr>
        <w:spacing w:line="100" w:lineRule="exact"/>
        <w:rPr>
          <w:sz w:val="10"/>
          <w:szCs w:val="10"/>
        </w:rPr>
      </w:pPr>
    </w:p>
    <w:p w14:paraId="0067BFD1" w14:textId="77777777" w:rsidR="00F93A6F" w:rsidRDefault="00F93A6F">
      <w:pPr>
        <w:spacing w:line="200" w:lineRule="exact"/>
      </w:pPr>
    </w:p>
    <w:p w14:paraId="2736664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What ‘H’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the home of a bee?</w:t>
      </w:r>
    </w:p>
    <w:p w14:paraId="6CFF8CB6" w14:textId="77777777" w:rsidR="00F93A6F" w:rsidRDefault="00F93A6F">
      <w:pPr>
        <w:spacing w:line="100" w:lineRule="exact"/>
        <w:rPr>
          <w:sz w:val="10"/>
          <w:szCs w:val="10"/>
        </w:rPr>
      </w:pPr>
    </w:p>
    <w:p w14:paraId="22C60A32" w14:textId="77777777" w:rsidR="00F93A6F" w:rsidRDefault="00F93A6F">
      <w:pPr>
        <w:spacing w:line="200" w:lineRule="exact"/>
      </w:pPr>
    </w:p>
    <w:p w14:paraId="2281DF2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4. In which country is the city of </w:t>
      </w:r>
      <w:r>
        <w:rPr>
          <w:rFonts w:ascii="Arial" w:eastAsia="Arial" w:hAnsi="Arial" w:cs="Arial"/>
          <w:color w:val="363435"/>
          <w:sz w:val="24"/>
          <w:szCs w:val="24"/>
        </w:rPr>
        <w:t>Cologne?</w:t>
      </w:r>
    </w:p>
    <w:p w14:paraId="6B5BB855" w14:textId="77777777" w:rsidR="00F93A6F" w:rsidRDefault="00F93A6F">
      <w:pPr>
        <w:spacing w:line="100" w:lineRule="exact"/>
        <w:rPr>
          <w:sz w:val="10"/>
          <w:szCs w:val="10"/>
        </w:rPr>
      </w:pPr>
    </w:p>
    <w:p w14:paraId="38BB7FCD" w14:textId="77777777" w:rsidR="00F93A6F" w:rsidRDefault="00F93A6F">
      <w:pPr>
        <w:spacing w:line="200" w:lineRule="exact"/>
      </w:pPr>
    </w:p>
    <w:p w14:paraId="0C22BD1C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Rosado is the Spanish for which colour?</w:t>
      </w:r>
    </w:p>
    <w:p w14:paraId="2BBD8249" w14:textId="77777777" w:rsidR="00F93A6F" w:rsidRDefault="00F93A6F">
      <w:pPr>
        <w:spacing w:line="100" w:lineRule="exact"/>
        <w:rPr>
          <w:sz w:val="10"/>
          <w:szCs w:val="10"/>
        </w:rPr>
      </w:pPr>
    </w:p>
    <w:p w14:paraId="203BFD51" w14:textId="77777777" w:rsidR="00F93A6F" w:rsidRDefault="00F93A6F">
      <w:pPr>
        <w:spacing w:line="200" w:lineRule="exact"/>
      </w:pPr>
    </w:p>
    <w:p w14:paraId="3871DB4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6. In which month is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orld Penguin Day?</w:t>
      </w:r>
    </w:p>
    <w:p w14:paraId="02F50364" w14:textId="77777777" w:rsidR="00F93A6F" w:rsidRDefault="00F93A6F">
      <w:pPr>
        <w:spacing w:line="100" w:lineRule="exact"/>
        <w:rPr>
          <w:sz w:val="10"/>
          <w:szCs w:val="10"/>
        </w:rPr>
      </w:pPr>
    </w:p>
    <w:p w14:paraId="0C8FBE57" w14:textId="77777777" w:rsidR="00F93A6F" w:rsidRDefault="00F93A6F">
      <w:pPr>
        <w:spacing w:line="200" w:lineRule="exact"/>
      </w:pPr>
    </w:p>
    <w:p w14:paraId="0185CD2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What ‘F’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 severe shortage of food?</w:t>
      </w:r>
    </w:p>
    <w:p w14:paraId="051B13F8" w14:textId="77777777" w:rsidR="00F93A6F" w:rsidRDefault="00F93A6F">
      <w:pPr>
        <w:spacing w:line="100" w:lineRule="exact"/>
        <w:rPr>
          <w:sz w:val="10"/>
          <w:szCs w:val="10"/>
        </w:rPr>
      </w:pPr>
    </w:p>
    <w:p w14:paraId="7AD9C306" w14:textId="77777777" w:rsidR="00F93A6F" w:rsidRDefault="00F93A6F">
      <w:pPr>
        <w:spacing w:line="200" w:lineRule="exact"/>
      </w:pPr>
    </w:p>
    <w:p w14:paraId="0F1BA8E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Which US state ends with three vowels?</w:t>
      </w:r>
    </w:p>
    <w:p w14:paraId="332A73D1" w14:textId="77777777" w:rsidR="00F93A6F" w:rsidRDefault="00F93A6F">
      <w:pPr>
        <w:spacing w:line="100" w:lineRule="exact"/>
        <w:rPr>
          <w:sz w:val="10"/>
          <w:szCs w:val="10"/>
        </w:rPr>
      </w:pPr>
    </w:p>
    <w:p w14:paraId="7EA9D59D" w14:textId="77777777" w:rsidR="00F93A6F" w:rsidRDefault="00F93A6F">
      <w:pPr>
        <w:spacing w:line="200" w:lineRule="exact"/>
      </w:pPr>
    </w:p>
    <w:p w14:paraId="5474ED2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9. In </w:t>
      </w:r>
      <w:r>
        <w:rPr>
          <w:rFonts w:ascii="Arial" w:eastAsia="Arial" w:hAnsi="Arial" w:cs="Arial"/>
          <w:i/>
          <w:color w:val="363435"/>
          <w:sz w:val="24"/>
          <w:szCs w:val="24"/>
        </w:rPr>
        <w:t>Coronation Street</w:t>
      </w:r>
      <w:r>
        <w:rPr>
          <w:rFonts w:ascii="Arial" w:eastAsia="Arial" w:hAnsi="Arial" w:cs="Arial"/>
          <w:color w:val="363435"/>
          <w:sz w:val="24"/>
          <w:szCs w:val="24"/>
        </w:rPr>
        <w:t>, who killed Pat Phelan?</w:t>
      </w:r>
    </w:p>
    <w:p w14:paraId="24BBF560" w14:textId="77777777" w:rsidR="00F93A6F" w:rsidRDefault="00F93A6F">
      <w:pPr>
        <w:spacing w:line="100" w:lineRule="exact"/>
        <w:rPr>
          <w:sz w:val="10"/>
          <w:szCs w:val="10"/>
        </w:rPr>
      </w:pPr>
    </w:p>
    <w:p w14:paraId="59C11A6C" w14:textId="77777777" w:rsidR="00F93A6F" w:rsidRDefault="00F93A6F">
      <w:pPr>
        <w:spacing w:line="200" w:lineRule="exact"/>
      </w:pPr>
    </w:p>
    <w:p w14:paraId="601F841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10. Sabato is the </w:t>
      </w:r>
      <w:r>
        <w:rPr>
          <w:rFonts w:ascii="Arial" w:eastAsia="Arial" w:hAnsi="Arial" w:cs="Arial"/>
          <w:color w:val="363435"/>
          <w:sz w:val="24"/>
          <w:szCs w:val="24"/>
        </w:rPr>
        <w:t>Italian for which day?</w:t>
      </w:r>
    </w:p>
    <w:p w14:paraId="341A4A0E" w14:textId="77777777" w:rsidR="00F93A6F" w:rsidRDefault="00F93A6F">
      <w:pPr>
        <w:spacing w:line="100" w:lineRule="exact"/>
        <w:rPr>
          <w:sz w:val="10"/>
          <w:szCs w:val="10"/>
        </w:rPr>
      </w:pPr>
    </w:p>
    <w:p w14:paraId="6F97D8AB" w14:textId="77777777" w:rsidR="00F93A6F" w:rsidRDefault="00F93A6F">
      <w:pPr>
        <w:spacing w:line="200" w:lineRule="exact"/>
      </w:pPr>
    </w:p>
    <w:p w14:paraId="2F60134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What is the main ingredient of risotto?</w:t>
      </w:r>
    </w:p>
    <w:p w14:paraId="13D1627E" w14:textId="77777777" w:rsidR="00F93A6F" w:rsidRDefault="00F93A6F">
      <w:pPr>
        <w:spacing w:line="100" w:lineRule="exact"/>
        <w:rPr>
          <w:sz w:val="10"/>
          <w:szCs w:val="10"/>
        </w:rPr>
      </w:pPr>
    </w:p>
    <w:p w14:paraId="62BC365E" w14:textId="77777777" w:rsidR="00F93A6F" w:rsidRDefault="00F93A6F">
      <w:pPr>
        <w:spacing w:line="200" w:lineRule="exact"/>
      </w:pPr>
    </w:p>
    <w:p w14:paraId="697E8FA2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12. 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V</w:t>
      </w:r>
      <w:r>
        <w:rPr>
          <w:rFonts w:ascii="Arial" w:eastAsia="Arial" w:hAnsi="Arial" w:cs="Arial"/>
          <w:color w:val="363435"/>
          <w:sz w:val="24"/>
          <w:szCs w:val="24"/>
        </w:rPr>
        <w:t>adus is the capital city of which country?</w:t>
      </w:r>
    </w:p>
    <w:p w14:paraId="375931BD" w14:textId="77777777" w:rsidR="00F93A6F" w:rsidRDefault="00F93A6F">
      <w:pPr>
        <w:spacing w:line="100" w:lineRule="exact"/>
        <w:rPr>
          <w:sz w:val="10"/>
          <w:szCs w:val="10"/>
        </w:rPr>
      </w:pPr>
    </w:p>
    <w:p w14:paraId="73D5EB1C" w14:textId="77777777" w:rsidR="00F93A6F" w:rsidRDefault="00F93A6F">
      <w:pPr>
        <w:spacing w:line="200" w:lineRule="exact"/>
      </w:pPr>
    </w:p>
    <w:p w14:paraId="70A98E00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Aeroflot is the national airline of which country?</w:t>
      </w:r>
    </w:p>
    <w:p w14:paraId="33B98784" w14:textId="77777777" w:rsidR="00F93A6F" w:rsidRDefault="00F93A6F">
      <w:pPr>
        <w:spacing w:line="100" w:lineRule="exact"/>
        <w:rPr>
          <w:sz w:val="10"/>
          <w:szCs w:val="10"/>
        </w:rPr>
      </w:pPr>
    </w:p>
    <w:p w14:paraId="6F90B3FC" w14:textId="77777777" w:rsidR="00F93A6F" w:rsidRDefault="00F93A6F">
      <w:pPr>
        <w:spacing w:line="200" w:lineRule="exact"/>
      </w:pPr>
    </w:p>
    <w:p w14:paraId="1D55AD0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14. In which Irish county is Roaring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ater Bay?</w:t>
      </w:r>
    </w:p>
    <w:p w14:paraId="7ADACCE9" w14:textId="77777777" w:rsidR="00F93A6F" w:rsidRDefault="00F93A6F">
      <w:pPr>
        <w:spacing w:line="100" w:lineRule="exact"/>
        <w:rPr>
          <w:sz w:val="10"/>
          <w:szCs w:val="10"/>
        </w:rPr>
      </w:pPr>
    </w:p>
    <w:p w14:paraId="36F406C6" w14:textId="77777777" w:rsidR="00F93A6F" w:rsidRDefault="00F93A6F">
      <w:pPr>
        <w:spacing w:line="200" w:lineRule="exact"/>
      </w:pPr>
    </w:p>
    <w:p w14:paraId="4AB4A4C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62"/>
          <w:pgSz w:w="8400" w:h="11920"/>
          <w:pgMar w:top="1040" w:right="1140" w:bottom="280" w:left="600" w:header="734" w:footer="1044" w:gutter="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In Greek myth, who fell in love with his own reflection?</w:t>
      </w:r>
    </w:p>
    <w:p w14:paraId="0F22781B" w14:textId="77777777" w:rsidR="00F93A6F" w:rsidRDefault="00F93A6F">
      <w:pPr>
        <w:spacing w:before="10" w:line="280" w:lineRule="exact"/>
        <w:rPr>
          <w:sz w:val="28"/>
          <w:szCs w:val="28"/>
        </w:rPr>
      </w:pPr>
    </w:p>
    <w:p w14:paraId="3866696B" w14:textId="77777777" w:rsidR="00F93A6F" w:rsidRDefault="00E330CA">
      <w:pPr>
        <w:spacing w:before="3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Ruby-Doo is the sister of which cartoon character?</w:t>
      </w:r>
    </w:p>
    <w:p w14:paraId="4BE6FDE5" w14:textId="77777777" w:rsidR="00F93A6F" w:rsidRDefault="00F93A6F">
      <w:pPr>
        <w:spacing w:line="100" w:lineRule="exact"/>
        <w:rPr>
          <w:sz w:val="10"/>
          <w:szCs w:val="10"/>
        </w:rPr>
      </w:pPr>
    </w:p>
    <w:p w14:paraId="77A713BA" w14:textId="77777777" w:rsidR="00F93A6F" w:rsidRDefault="00F93A6F">
      <w:pPr>
        <w:spacing w:line="200" w:lineRule="exact"/>
      </w:pPr>
    </w:p>
    <w:p w14:paraId="5FACC918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What ‘V’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is a container for displaying flowers?</w:t>
      </w:r>
    </w:p>
    <w:p w14:paraId="02AB87BF" w14:textId="77777777" w:rsidR="00F93A6F" w:rsidRDefault="00F93A6F">
      <w:pPr>
        <w:spacing w:line="100" w:lineRule="exact"/>
        <w:rPr>
          <w:sz w:val="10"/>
          <w:szCs w:val="10"/>
        </w:rPr>
      </w:pPr>
    </w:p>
    <w:p w14:paraId="09835EB1" w14:textId="77777777" w:rsidR="00F93A6F" w:rsidRDefault="00F93A6F">
      <w:pPr>
        <w:spacing w:line="200" w:lineRule="exact"/>
      </w:pPr>
    </w:p>
    <w:p w14:paraId="0FD4578A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Rosso is the Italian for which colour?</w:t>
      </w:r>
    </w:p>
    <w:p w14:paraId="602F0C2F" w14:textId="77777777" w:rsidR="00F93A6F" w:rsidRDefault="00F93A6F">
      <w:pPr>
        <w:spacing w:line="100" w:lineRule="exact"/>
        <w:rPr>
          <w:sz w:val="10"/>
          <w:szCs w:val="10"/>
        </w:rPr>
      </w:pPr>
    </w:p>
    <w:p w14:paraId="07F34779" w14:textId="77777777" w:rsidR="00F93A6F" w:rsidRDefault="00F93A6F">
      <w:pPr>
        <w:spacing w:line="200" w:lineRule="exact"/>
      </w:pPr>
    </w:p>
    <w:p w14:paraId="1B09A76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What is a baby pu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fin called?</w:t>
      </w:r>
    </w:p>
    <w:p w14:paraId="5C67E7F8" w14:textId="77777777" w:rsidR="00F93A6F" w:rsidRDefault="00F93A6F">
      <w:pPr>
        <w:spacing w:line="100" w:lineRule="exact"/>
        <w:rPr>
          <w:sz w:val="10"/>
          <w:szCs w:val="10"/>
        </w:rPr>
      </w:pPr>
    </w:p>
    <w:p w14:paraId="193AEEDC" w14:textId="77777777" w:rsidR="00F93A6F" w:rsidRDefault="00F93A6F">
      <w:pPr>
        <w:spacing w:line="200" w:lineRule="exact"/>
      </w:pPr>
    </w:p>
    <w:p w14:paraId="04EA38A1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In which country was Coco Chanel born?</w:t>
      </w:r>
    </w:p>
    <w:p w14:paraId="288B2FA3" w14:textId="77777777" w:rsidR="00F93A6F" w:rsidRDefault="00F93A6F">
      <w:pPr>
        <w:spacing w:line="100" w:lineRule="exact"/>
        <w:rPr>
          <w:sz w:val="10"/>
          <w:szCs w:val="10"/>
        </w:rPr>
      </w:pPr>
    </w:p>
    <w:p w14:paraId="7EAF4E10" w14:textId="77777777" w:rsidR="00F93A6F" w:rsidRDefault="00F93A6F">
      <w:pPr>
        <w:spacing w:line="200" w:lineRule="exact"/>
      </w:pPr>
    </w:p>
    <w:p w14:paraId="2652B17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What kind of wheel is the London Eye?</w:t>
      </w:r>
    </w:p>
    <w:p w14:paraId="4D6E6982" w14:textId="77777777" w:rsidR="00F93A6F" w:rsidRDefault="00F93A6F">
      <w:pPr>
        <w:spacing w:line="100" w:lineRule="exact"/>
        <w:rPr>
          <w:sz w:val="10"/>
          <w:szCs w:val="10"/>
        </w:rPr>
      </w:pPr>
    </w:p>
    <w:p w14:paraId="1FD28D2D" w14:textId="77777777" w:rsidR="00F93A6F" w:rsidRDefault="00F93A6F">
      <w:pPr>
        <w:spacing w:line="200" w:lineRule="exact"/>
      </w:pPr>
    </w:p>
    <w:p w14:paraId="6B7EAED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Asians are natives of which continent?</w:t>
      </w:r>
    </w:p>
    <w:p w14:paraId="76076B56" w14:textId="77777777" w:rsidR="00F93A6F" w:rsidRDefault="00F93A6F">
      <w:pPr>
        <w:spacing w:line="100" w:lineRule="exact"/>
        <w:rPr>
          <w:sz w:val="10"/>
          <w:szCs w:val="10"/>
        </w:rPr>
      </w:pPr>
    </w:p>
    <w:p w14:paraId="15ADC9A4" w14:textId="77777777" w:rsidR="00F93A6F" w:rsidRDefault="00F93A6F">
      <w:pPr>
        <w:spacing w:line="200" w:lineRule="exact"/>
      </w:pPr>
    </w:p>
    <w:p w14:paraId="471D54B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What is the square root of 169?</w:t>
      </w:r>
    </w:p>
    <w:p w14:paraId="4B48F7C1" w14:textId="77777777" w:rsidR="00F93A6F" w:rsidRDefault="00F93A6F">
      <w:pPr>
        <w:spacing w:line="100" w:lineRule="exact"/>
        <w:rPr>
          <w:sz w:val="10"/>
          <w:szCs w:val="10"/>
        </w:rPr>
      </w:pPr>
    </w:p>
    <w:p w14:paraId="4955952F" w14:textId="77777777" w:rsidR="00F93A6F" w:rsidRDefault="00F93A6F">
      <w:pPr>
        <w:spacing w:line="200" w:lineRule="exact"/>
      </w:pPr>
    </w:p>
    <w:p w14:paraId="7348FF64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9. Who is the author of </w:t>
      </w:r>
      <w:r>
        <w:rPr>
          <w:rFonts w:ascii="Arial" w:eastAsia="Arial" w:hAnsi="Arial" w:cs="Arial"/>
          <w:i/>
          <w:color w:val="363435"/>
          <w:sz w:val="24"/>
          <w:szCs w:val="24"/>
        </w:rPr>
        <w:t>Revolting Rhymes</w:t>
      </w:r>
      <w:r>
        <w:rPr>
          <w:rFonts w:ascii="Arial" w:eastAsia="Arial" w:hAnsi="Arial" w:cs="Arial"/>
          <w:color w:val="363435"/>
          <w:sz w:val="24"/>
          <w:szCs w:val="24"/>
        </w:rPr>
        <w:t>?</w:t>
      </w:r>
    </w:p>
    <w:p w14:paraId="527A9EEE" w14:textId="77777777" w:rsidR="00F93A6F" w:rsidRDefault="00F93A6F">
      <w:pPr>
        <w:spacing w:line="100" w:lineRule="exact"/>
        <w:rPr>
          <w:sz w:val="10"/>
          <w:szCs w:val="10"/>
        </w:rPr>
      </w:pPr>
    </w:p>
    <w:p w14:paraId="452FF730" w14:textId="77777777" w:rsidR="00F93A6F" w:rsidRDefault="00F93A6F">
      <w:pPr>
        <w:spacing w:line="200" w:lineRule="exact"/>
      </w:pPr>
    </w:p>
    <w:p w14:paraId="5C2AC76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10. What is the eighth </w:t>
      </w:r>
      <w:r>
        <w:rPr>
          <w:rFonts w:ascii="Arial" w:eastAsia="Arial" w:hAnsi="Arial" w:cs="Arial"/>
          <w:color w:val="363435"/>
          <w:sz w:val="24"/>
          <w:szCs w:val="24"/>
        </w:rPr>
        <w:t>planet from the sun?</w:t>
      </w:r>
    </w:p>
    <w:p w14:paraId="70308186" w14:textId="77777777" w:rsidR="00F93A6F" w:rsidRDefault="00F93A6F">
      <w:pPr>
        <w:spacing w:line="100" w:lineRule="exact"/>
        <w:rPr>
          <w:sz w:val="10"/>
          <w:szCs w:val="10"/>
        </w:rPr>
      </w:pPr>
    </w:p>
    <w:p w14:paraId="0FE5D9FC" w14:textId="77777777" w:rsidR="00F93A6F" w:rsidRDefault="00F93A6F">
      <w:pPr>
        <w:spacing w:line="200" w:lineRule="exact"/>
      </w:pPr>
    </w:p>
    <w:p w14:paraId="7FE84606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What ‘E’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can come before bunn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, eggs and lily?</w:t>
      </w:r>
    </w:p>
    <w:p w14:paraId="0CD35E33" w14:textId="77777777" w:rsidR="00F93A6F" w:rsidRDefault="00F93A6F">
      <w:pPr>
        <w:spacing w:line="100" w:lineRule="exact"/>
        <w:rPr>
          <w:sz w:val="10"/>
          <w:szCs w:val="10"/>
        </w:rPr>
      </w:pPr>
    </w:p>
    <w:p w14:paraId="23D1947C" w14:textId="77777777" w:rsidR="00F93A6F" w:rsidRDefault="00F93A6F">
      <w:pPr>
        <w:spacing w:line="200" w:lineRule="exact"/>
      </w:pPr>
    </w:p>
    <w:p w14:paraId="3A3A173D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Which mammal has the largest heart?</w:t>
      </w:r>
    </w:p>
    <w:p w14:paraId="619A4FDB" w14:textId="77777777" w:rsidR="00F93A6F" w:rsidRDefault="00F93A6F">
      <w:pPr>
        <w:spacing w:line="100" w:lineRule="exact"/>
        <w:rPr>
          <w:sz w:val="10"/>
          <w:szCs w:val="10"/>
        </w:rPr>
      </w:pPr>
    </w:p>
    <w:p w14:paraId="77F67672" w14:textId="77777777" w:rsidR="00F93A6F" w:rsidRDefault="00F93A6F">
      <w:pPr>
        <w:spacing w:line="200" w:lineRule="exact"/>
      </w:pPr>
    </w:p>
    <w:p w14:paraId="452AF737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Which country borders both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unisia and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Algeria?</w:t>
      </w:r>
    </w:p>
    <w:p w14:paraId="1C5ABFF1" w14:textId="77777777" w:rsidR="00F93A6F" w:rsidRDefault="00F93A6F">
      <w:pPr>
        <w:spacing w:line="100" w:lineRule="exact"/>
        <w:rPr>
          <w:sz w:val="10"/>
          <w:szCs w:val="10"/>
        </w:rPr>
      </w:pPr>
    </w:p>
    <w:p w14:paraId="6082348D" w14:textId="77777777" w:rsidR="00F93A6F" w:rsidRDefault="00F93A6F">
      <w:pPr>
        <w:spacing w:line="200" w:lineRule="exact"/>
      </w:pPr>
    </w:p>
    <w:p w14:paraId="7E26E14E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Ireland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Eye lies o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 the coast of which Irish county?</w:t>
      </w:r>
    </w:p>
    <w:p w14:paraId="349E769B" w14:textId="77777777" w:rsidR="00F93A6F" w:rsidRDefault="00F93A6F">
      <w:pPr>
        <w:spacing w:line="100" w:lineRule="exact"/>
        <w:rPr>
          <w:sz w:val="10"/>
          <w:szCs w:val="10"/>
        </w:rPr>
      </w:pPr>
    </w:p>
    <w:p w14:paraId="3E38E928" w14:textId="77777777" w:rsidR="00F93A6F" w:rsidRDefault="00F93A6F">
      <w:pPr>
        <w:spacing w:line="200" w:lineRule="exact"/>
      </w:pPr>
    </w:p>
    <w:p w14:paraId="28557CFF" w14:textId="77777777" w:rsidR="00F93A6F" w:rsidRDefault="00E330CA">
      <w:pPr>
        <w:ind w:left="120"/>
        <w:rPr>
          <w:rFonts w:ascii="Arial" w:eastAsia="Arial" w:hAnsi="Arial" w:cs="Arial"/>
          <w:sz w:val="24"/>
          <w:szCs w:val="24"/>
        </w:rPr>
        <w:sectPr w:rsidR="00F93A6F">
          <w:headerReference w:type="default" r:id="rId163"/>
          <w:footerReference w:type="default" r:id="rId164"/>
          <w:pgSz w:w="8400" w:h="11920"/>
          <w:pgMar w:top="1040" w:right="1140" w:bottom="280" w:left="600" w:header="734" w:footer="1044" w:gutter="0"/>
          <w:pgNumType w:start="100"/>
          <w:cols w:space="720"/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Who is Britain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longest serving monarch?</w:t>
      </w:r>
    </w:p>
    <w:p w14:paraId="72A917D4" w14:textId="77777777" w:rsidR="00F93A6F" w:rsidRDefault="00F93A6F">
      <w:pPr>
        <w:spacing w:before="8" w:line="200" w:lineRule="exact"/>
        <w:sectPr w:rsidR="00F93A6F">
          <w:headerReference w:type="default" r:id="rId165"/>
          <w:footerReference w:type="default" r:id="rId166"/>
          <w:pgSz w:w="8400" w:h="11920"/>
          <w:pgMar w:top="1160" w:right="1140" w:bottom="280" w:left="600" w:header="723" w:footer="757" w:gutter="0"/>
          <w:pgNumType w:start="101"/>
          <w:cols w:space="720"/>
        </w:sectPr>
      </w:pPr>
    </w:p>
    <w:p w14:paraId="5C040E02" w14:textId="77777777" w:rsidR="00F93A6F" w:rsidRDefault="00E330CA">
      <w:pPr>
        <w:spacing w:before="4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Pot Luck (1)</w:t>
      </w:r>
    </w:p>
    <w:p w14:paraId="229A5572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On the head</w:t>
      </w:r>
    </w:p>
    <w:p w14:paraId="15CCAD6A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HQ</w:t>
      </w:r>
    </w:p>
    <w:p w14:paraId="68257B6B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3. </w:t>
      </w:r>
      <w:r>
        <w:rPr>
          <w:rFonts w:ascii="Arial" w:eastAsia="Arial" w:hAnsi="Arial" w:cs="Arial"/>
          <w:color w:val="363435"/>
          <w:sz w:val="24"/>
          <w:szCs w:val="24"/>
        </w:rPr>
        <w:t>October</w:t>
      </w:r>
    </w:p>
    <w:p w14:paraId="00FCB5C1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Italy</w:t>
      </w:r>
    </w:p>
    <w:p w14:paraId="79D56695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News</w:t>
      </w:r>
    </w:p>
    <w:p w14:paraId="0ACD4830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exas</w:t>
      </w:r>
    </w:p>
    <w:p w14:paraId="0057013B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pen</w:t>
      </w:r>
    </w:p>
    <w:p w14:paraId="24D6D2DB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Bowling</w:t>
      </w:r>
    </w:p>
    <w:p w14:paraId="6063EBA8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Bean</w:t>
      </w:r>
    </w:p>
    <w:p w14:paraId="74547AEC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White</w:t>
      </w:r>
    </w:p>
    <w:p w14:paraId="67FCA957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welve</w:t>
      </w:r>
    </w:p>
    <w:p w14:paraId="62F96750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broken chain</w:t>
      </w:r>
    </w:p>
    <w:p w14:paraId="14FD59CE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Armada</w:t>
      </w:r>
    </w:p>
    <w:p w14:paraId="566B0355" w14:textId="77777777" w:rsidR="00F93A6F" w:rsidRDefault="00E330CA">
      <w:pPr>
        <w:spacing w:before="12"/>
        <w:ind w:left="113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Hydrogen and Oxygen</w:t>
      </w:r>
    </w:p>
    <w:p w14:paraId="626BC95D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bat</w:t>
      </w:r>
    </w:p>
    <w:p w14:paraId="5C18EDCB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43676BFF" w14:textId="77777777" w:rsidR="00F93A6F" w:rsidRDefault="00E330CA">
      <w:pPr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Pot Luck (3)</w:t>
      </w:r>
    </w:p>
    <w:p w14:paraId="71A6FB03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White</w:t>
      </w:r>
    </w:p>
    <w:p w14:paraId="2DF89914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Spain</w:t>
      </w:r>
    </w:p>
    <w:p w14:paraId="351558D3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August</w:t>
      </w:r>
    </w:p>
    <w:p w14:paraId="0EFD7836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Galway</w:t>
      </w:r>
    </w:p>
    <w:p w14:paraId="2CF97620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Six</w:t>
      </w:r>
    </w:p>
    <w:p w14:paraId="7935808A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Eyes</w:t>
      </w:r>
    </w:p>
    <w:p w14:paraId="149122F3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7.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ater</w:t>
      </w:r>
    </w:p>
    <w:p w14:paraId="1EF67EA6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Australia</w:t>
      </w:r>
    </w:p>
    <w:p w14:paraId="71656CE2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9. </w:t>
      </w:r>
      <w:r>
        <w:rPr>
          <w:rFonts w:ascii="Arial" w:eastAsia="Arial" w:hAnsi="Arial" w:cs="Arial"/>
          <w:color w:val="363435"/>
          <w:sz w:val="24"/>
          <w:szCs w:val="24"/>
        </w:rPr>
        <w:t>Nightmare</w:t>
      </w:r>
    </w:p>
    <w:p w14:paraId="5B0F1E59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Pride</w:t>
      </w:r>
    </w:p>
    <w:p w14:paraId="6E0C2D19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Thirteen</w:t>
      </w:r>
    </w:p>
    <w:p w14:paraId="642B0015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Cat</w:t>
      </w:r>
    </w:p>
    <w:p w14:paraId="60AF03F6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Post</w:t>
      </w:r>
    </w:p>
    <w:p w14:paraId="3537E882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Somnus</w:t>
      </w:r>
    </w:p>
    <w:p w14:paraId="3CDF8B88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Los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Angeles</w:t>
      </w:r>
    </w:p>
    <w:p w14:paraId="66F8C51C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b/>
          <w:color w:val="363435"/>
          <w:sz w:val="24"/>
          <w:szCs w:val="24"/>
        </w:rPr>
        <w:t>Pot Luck (2)</w:t>
      </w:r>
    </w:p>
    <w:p w14:paraId="70AEA1CE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Bridesmaid</w:t>
      </w:r>
    </w:p>
    <w:p w14:paraId="7682457B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Germany</w:t>
      </w:r>
    </w:p>
    <w:p w14:paraId="7EB08461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en</w:t>
      </w:r>
    </w:p>
    <w:p w14:paraId="54D37173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American</w:t>
      </w:r>
    </w:p>
    <w:p w14:paraId="4EB43E7D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73CE28F5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September</w:t>
      </w:r>
    </w:p>
    <w:p w14:paraId="47064041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Space</w:t>
      </w:r>
    </w:p>
    <w:p w14:paraId="55DBE430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Canada</w:t>
      </w:r>
    </w:p>
    <w:p w14:paraId="6FCDF8D3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Blood</w:t>
      </w:r>
    </w:p>
    <w:p w14:paraId="4BCFAC5D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porcupette</w:t>
      </w:r>
    </w:p>
    <w:p w14:paraId="79145368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Block</w:t>
      </w:r>
    </w:p>
    <w:p w14:paraId="1BD0C501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Black</w:t>
      </w:r>
    </w:p>
    <w:p w14:paraId="33227388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Mickey Mouse</w:t>
      </w:r>
    </w:p>
    <w:p w14:paraId="4BB6FCC6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Li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fey</w:t>
      </w:r>
    </w:p>
    <w:p w14:paraId="460C2600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Atlantic</w:t>
      </w:r>
    </w:p>
    <w:p w14:paraId="5B1AA152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27ABA008" w14:textId="77777777" w:rsidR="00F93A6F" w:rsidRDefault="00E330CA">
      <w:pPr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Pot Luck (4)</w:t>
      </w:r>
    </w:p>
    <w:p w14:paraId="7E271331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Drop</w:t>
      </w:r>
    </w:p>
    <w:p w14:paraId="3C183929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Bark</w:t>
      </w:r>
    </w:p>
    <w:p w14:paraId="0855A534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3. 300</w:t>
      </w:r>
    </w:p>
    <w:p w14:paraId="58AF5E0F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uesday</w:t>
      </w:r>
    </w:p>
    <w:p w14:paraId="5AB838B1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Feb</w:t>
      </w:r>
    </w:p>
    <w:p w14:paraId="6863D6EF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merman</w:t>
      </w:r>
    </w:p>
    <w:p w14:paraId="59397999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An apple a day</w:t>
      </w:r>
    </w:p>
    <w:p w14:paraId="0CFAB635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Bread</w:t>
      </w:r>
    </w:p>
    <w:p w14:paraId="092CB7A5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Sloth</w:t>
      </w:r>
    </w:p>
    <w:p w14:paraId="138DE4C0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Croatia</w:t>
      </w:r>
    </w:p>
    <w:p w14:paraId="458D48E1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Oslo</w:t>
      </w:r>
    </w:p>
    <w:p w14:paraId="5831C33E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Monopoly</w:t>
      </w:r>
    </w:p>
    <w:p w14:paraId="081C03C2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Picnic</w:t>
      </w:r>
    </w:p>
    <w:p w14:paraId="35C8E1F9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Uranus</w:t>
      </w:r>
    </w:p>
    <w:p w14:paraId="7691E5A5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  <w:sectPr w:rsidR="00F93A6F">
          <w:type w:val="continuous"/>
          <w:pgSz w:w="8400" w:h="11920"/>
          <w:pgMar w:top="1080" w:right="1140" w:bottom="280" w:left="600" w:header="720" w:footer="720" w:gutter="0"/>
          <w:cols w:num="2" w:space="720" w:equalWidth="0">
            <w:col w:w="2916" w:space="668"/>
            <w:col w:w="3076"/>
          </w:cols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Alabama</w:t>
      </w:r>
    </w:p>
    <w:p w14:paraId="5623E320" w14:textId="77777777" w:rsidR="00F93A6F" w:rsidRDefault="00F93A6F">
      <w:pPr>
        <w:spacing w:before="8" w:line="200" w:lineRule="exact"/>
        <w:sectPr w:rsidR="00F93A6F">
          <w:pgSz w:w="8400" w:h="11920"/>
          <w:pgMar w:top="1160" w:right="1140" w:bottom="280" w:left="600" w:header="723" w:footer="757" w:gutter="0"/>
          <w:cols w:space="720"/>
        </w:sectPr>
      </w:pPr>
    </w:p>
    <w:p w14:paraId="39CD29F4" w14:textId="77777777" w:rsidR="00F93A6F" w:rsidRDefault="00E330CA">
      <w:pPr>
        <w:spacing w:before="4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Irish Geography (1)</w:t>
      </w:r>
    </w:p>
    <w:p w14:paraId="0ECF3BA1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1. </w:t>
      </w:r>
      <w:r>
        <w:rPr>
          <w:rFonts w:ascii="Arial" w:eastAsia="Arial" w:hAnsi="Arial" w:cs="Arial"/>
          <w:color w:val="363435"/>
          <w:sz w:val="24"/>
          <w:szCs w:val="24"/>
        </w:rPr>
        <w:t>Leinster</w:t>
      </w:r>
    </w:p>
    <w:p w14:paraId="3F2F35A1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Munster</w:t>
      </w:r>
    </w:p>
    <w:p w14:paraId="1129266D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ipperary</w:t>
      </w:r>
    </w:p>
    <w:p w14:paraId="72B3DB44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Nine</w:t>
      </w:r>
    </w:p>
    <w:p w14:paraId="78EFBE54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Donegal</w:t>
      </w:r>
    </w:p>
    <w:p w14:paraId="20659BD2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Lough Derg</w:t>
      </w:r>
    </w:p>
    <w:p w14:paraId="75179224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Meath</w:t>
      </w:r>
    </w:p>
    <w:p w14:paraId="244E5A87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welve</w:t>
      </w:r>
    </w:p>
    <w:p w14:paraId="6CF3B2CC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Wicklow</w:t>
      </w:r>
    </w:p>
    <w:p w14:paraId="5C1F406E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Leitrim</w:t>
      </w:r>
    </w:p>
    <w:p w14:paraId="35F7B3C6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Ulster</w:t>
      </w:r>
    </w:p>
    <w:p w14:paraId="7AB87769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Louth</w:t>
      </w:r>
    </w:p>
    <w:p w14:paraId="11C9F819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Five</w:t>
      </w:r>
    </w:p>
    <w:p w14:paraId="0C3FA1CA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False</w:t>
      </w:r>
    </w:p>
    <w:p w14:paraId="002E7989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Cork</w:t>
      </w:r>
    </w:p>
    <w:p w14:paraId="11F92443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1DF0C741" w14:textId="77777777" w:rsidR="00F93A6F" w:rsidRDefault="00E330CA">
      <w:pPr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GAA</w:t>
      </w:r>
      <w:r>
        <w:rPr>
          <w:rFonts w:ascii="Arial" w:eastAsia="Arial" w:hAnsi="Arial" w:cs="Arial"/>
          <w:b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363435"/>
          <w:sz w:val="24"/>
          <w:szCs w:val="24"/>
        </w:rPr>
        <w:t>(1)</w:t>
      </w:r>
    </w:p>
    <w:p w14:paraId="3918D133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Meath</w:t>
      </w:r>
    </w:p>
    <w:p w14:paraId="081E739D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yrone</w:t>
      </w:r>
    </w:p>
    <w:p w14:paraId="1345F899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Black and white</w:t>
      </w:r>
    </w:p>
    <w:p w14:paraId="7E5EBFA6" w14:textId="77777777" w:rsidR="00F93A6F" w:rsidRDefault="00E330CA">
      <w:pPr>
        <w:spacing w:before="12"/>
        <w:ind w:left="131" w:right="-3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Gooch-The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Autobiography</w:t>
      </w:r>
    </w:p>
    <w:p w14:paraId="13EB3ABE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Dublin</w:t>
      </w:r>
    </w:p>
    <w:p w14:paraId="4239532E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6.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aterford</w:t>
      </w:r>
    </w:p>
    <w:p w14:paraId="2C38E27B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Kilkenny</w:t>
      </w:r>
    </w:p>
    <w:p w14:paraId="1D554933" w14:textId="77777777" w:rsidR="00F93A6F" w:rsidRDefault="00E330CA">
      <w:pPr>
        <w:spacing w:before="12"/>
        <w:ind w:left="131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Gaelic Players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Association</w:t>
      </w:r>
    </w:p>
    <w:p w14:paraId="6BE5EC10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New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2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ork</w:t>
      </w:r>
    </w:p>
    <w:p w14:paraId="6E9E070A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Limerick</w:t>
      </w:r>
    </w:p>
    <w:p w14:paraId="3F80F3C2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Club Players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Association</w:t>
      </w:r>
    </w:p>
    <w:p w14:paraId="51142D52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Joe Canning</w:t>
      </w:r>
    </w:p>
    <w:p w14:paraId="0E1B8672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Rounders</w:t>
      </w:r>
    </w:p>
    <w:p w14:paraId="51018D38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Donegal</w:t>
      </w:r>
    </w:p>
    <w:p w14:paraId="439373F6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Monaghan</w:t>
      </w:r>
    </w:p>
    <w:p w14:paraId="0AD47D50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b/>
          <w:color w:val="363435"/>
          <w:sz w:val="24"/>
          <w:szCs w:val="24"/>
        </w:rPr>
        <w:t>Irish Geography (2)</w:t>
      </w:r>
    </w:p>
    <w:p w14:paraId="14D80A7B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Galway</w:t>
      </w:r>
    </w:p>
    <w:p w14:paraId="3F16CECD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69085833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Ulster</w:t>
      </w:r>
    </w:p>
    <w:p w14:paraId="002C928B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Royal</w:t>
      </w:r>
    </w:p>
    <w:p w14:paraId="48FE9532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False</w:t>
      </w:r>
    </w:p>
    <w:p w14:paraId="69AE6991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Antrim</w:t>
      </w:r>
    </w:p>
    <w:p w14:paraId="6314D610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Five</w:t>
      </w:r>
    </w:p>
    <w:p w14:paraId="3164FD5A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8. </w:t>
      </w:r>
      <w:r>
        <w:rPr>
          <w:rFonts w:ascii="Arial" w:eastAsia="Arial" w:hAnsi="Arial" w:cs="Arial"/>
          <w:color w:val="363435"/>
          <w:sz w:val="24"/>
          <w:szCs w:val="24"/>
        </w:rPr>
        <w:t>Donegal</w:t>
      </w:r>
    </w:p>
    <w:p w14:paraId="0A5841DC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Munster</w:t>
      </w:r>
    </w:p>
    <w:p w14:paraId="76E3586E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Limerick</w:t>
      </w:r>
    </w:p>
    <w:p w14:paraId="0AC4670E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Leinster</w:t>
      </w:r>
    </w:p>
    <w:p w14:paraId="2BB23790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Six</w:t>
      </w:r>
    </w:p>
    <w:p w14:paraId="6F0A60FB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Bann</w:t>
      </w:r>
    </w:p>
    <w:p w14:paraId="7C377CEF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Cork</w:t>
      </w:r>
    </w:p>
    <w:p w14:paraId="77C0D17C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Nore</w:t>
      </w:r>
    </w:p>
    <w:p w14:paraId="3B317B35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74506F27" w14:textId="77777777" w:rsidR="00F93A6F" w:rsidRDefault="00E330CA">
      <w:pPr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GAA</w:t>
      </w:r>
      <w:r>
        <w:rPr>
          <w:rFonts w:ascii="Arial" w:eastAsia="Arial" w:hAnsi="Arial" w:cs="Arial"/>
          <w:b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363435"/>
          <w:sz w:val="24"/>
          <w:szCs w:val="24"/>
        </w:rPr>
        <w:t>(2)</w:t>
      </w:r>
    </w:p>
    <w:p w14:paraId="4CC50F46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Association</w:t>
      </w:r>
    </w:p>
    <w:p w14:paraId="3EE7BDAE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Red and black</w:t>
      </w:r>
    </w:p>
    <w:p w14:paraId="5B64A077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H</w:t>
      </w:r>
    </w:p>
    <w:p w14:paraId="3E6CD06B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UCD</w:t>
      </w:r>
    </w:p>
    <w:p w14:paraId="6F8474E1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Ballybofey</w:t>
      </w:r>
    </w:p>
    <w:p w14:paraId="4784DE0A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Pearse Stadium</w:t>
      </w:r>
    </w:p>
    <w:p w14:paraId="4F46FAAD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White and blue</w:t>
      </w:r>
    </w:p>
    <w:p w14:paraId="710B9EE7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John Horan</w:t>
      </w:r>
    </w:p>
    <w:p w14:paraId="65DBFEE0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Páraic Du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fy</w:t>
      </w:r>
    </w:p>
    <w:p w14:paraId="43CDB410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Newbridge</w:t>
      </w:r>
    </w:p>
    <w:p w14:paraId="458197BD" w14:textId="77777777" w:rsidR="00F93A6F" w:rsidRDefault="00E330CA">
      <w:pPr>
        <w:spacing w:before="12"/>
        <w:ind w:left="1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Andy Moran</w:t>
      </w:r>
    </w:p>
    <w:p w14:paraId="17A703E8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Fitzgibbon Cup</w:t>
      </w:r>
    </w:p>
    <w:p w14:paraId="7D4D9160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Sliotar</w:t>
      </w:r>
    </w:p>
    <w:p w14:paraId="23CF15A0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Castlebar</w:t>
      </w:r>
    </w:p>
    <w:p w14:paraId="5A7D5771" w14:textId="77777777" w:rsidR="00F93A6F" w:rsidRDefault="00E330CA">
      <w:pPr>
        <w:spacing w:before="12"/>
        <w:ind w:left="17"/>
        <w:rPr>
          <w:rFonts w:ascii="Arial" w:eastAsia="Arial" w:hAnsi="Arial" w:cs="Arial"/>
          <w:sz w:val="24"/>
          <w:szCs w:val="24"/>
        </w:rPr>
        <w:sectPr w:rsidR="00F93A6F">
          <w:type w:val="continuous"/>
          <w:pgSz w:w="8400" w:h="11920"/>
          <w:pgMar w:top="1080" w:right="1140" w:bottom="280" w:left="600" w:header="720" w:footer="720" w:gutter="0"/>
          <w:cols w:num="2" w:space="720" w:equalWidth="0">
            <w:col w:w="3227" w:space="364"/>
            <w:col w:w="3069"/>
          </w:cols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Kildare</w:t>
      </w:r>
    </w:p>
    <w:p w14:paraId="15906C5C" w14:textId="77777777" w:rsidR="00F93A6F" w:rsidRDefault="00F93A6F">
      <w:pPr>
        <w:spacing w:before="8" w:line="200" w:lineRule="exact"/>
        <w:sectPr w:rsidR="00F93A6F">
          <w:pgSz w:w="8400" w:h="11920"/>
          <w:pgMar w:top="1160" w:right="700" w:bottom="280" w:left="600" w:header="723" w:footer="757" w:gutter="0"/>
          <w:cols w:space="720"/>
        </w:sectPr>
      </w:pPr>
    </w:p>
    <w:p w14:paraId="6099C4E2" w14:textId="77777777" w:rsidR="00F93A6F" w:rsidRDefault="00E330CA">
      <w:pPr>
        <w:spacing w:before="4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Pot Luck (5)</w:t>
      </w:r>
    </w:p>
    <w:p w14:paraId="06230C8A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Doz</w:t>
      </w:r>
    </w:p>
    <w:p w14:paraId="09A4B5F8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Ice</w:t>
      </w:r>
    </w:p>
    <w:p w14:paraId="0EE5A88A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wo</w:t>
      </w:r>
    </w:p>
    <w:p w14:paraId="1B7F6783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Diary</w:t>
      </w:r>
    </w:p>
    <w:p w14:paraId="01B2DAF8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5.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V</w:t>
      </w:r>
      <w:r>
        <w:rPr>
          <w:rFonts w:ascii="Arial" w:eastAsia="Arial" w:hAnsi="Arial" w:cs="Arial"/>
          <w:color w:val="363435"/>
          <w:sz w:val="24"/>
          <w:szCs w:val="24"/>
        </w:rPr>
        <w:t>eterinarian</w:t>
      </w:r>
    </w:p>
    <w:p w14:paraId="45870F6B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Saturday</w:t>
      </w:r>
    </w:p>
    <w:p w14:paraId="696765F8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Brown</w:t>
      </w:r>
    </w:p>
    <w:p w14:paraId="3EBFD3BB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August (12th)</w:t>
      </w:r>
    </w:p>
    <w:p w14:paraId="602A7157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9. 732</w:t>
      </w:r>
    </w:p>
    <w:p w14:paraId="574B1096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Potato</w:t>
      </w:r>
    </w:p>
    <w:p w14:paraId="75C83F9A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Australia</w:t>
      </w:r>
    </w:p>
    <w:p w14:paraId="1E3CF37B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12.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ater</w:t>
      </w:r>
    </w:p>
    <w:p w14:paraId="235564F7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13. 1965</w:t>
      </w:r>
    </w:p>
    <w:p w14:paraId="1E0F22D0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14. </w:t>
      </w:r>
      <w:r>
        <w:rPr>
          <w:rFonts w:ascii="Arial" w:eastAsia="Arial" w:hAnsi="Arial" w:cs="Arial"/>
          <w:color w:val="363435"/>
          <w:sz w:val="24"/>
          <w:szCs w:val="24"/>
        </w:rPr>
        <w:t>Zinc</w:t>
      </w:r>
    </w:p>
    <w:p w14:paraId="45B73930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Argentina</w:t>
      </w:r>
    </w:p>
    <w:p w14:paraId="2119C60C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74CF8B81" w14:textId="77777777" w:rsidR="00F93A6F" w:rsidRDefault="00E330CA">
      <w:pPr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Pot Luck (7)</w:t>
      </w:r>
    </w:p>
    <w:p w14:paraId="5927C933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July</w:t>
      </w:r>
    </w:p>
    <w:p w14:paraId="665E94BF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2. 28</w:t>
      </w:r>
    </w:p>
    <w:p w14:paraId="557D60D1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Hawaiian</w:t>
      </w:r>
    </w:p>
    <w:p w14:paraId="45F80E50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Austria</w:t>
      </w:r>
    </w:p>
    <w:p w14:paraId="5849EB7A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boat</w:t>
      </w:r>
    </w:p>
    <w:p w14:paraId="26DB8E0D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Dublin</w:t>
      </w:r>
    </w:p>
    <w:p w14:paraId="4FE53D52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286E6043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Foot</w:t>
      </w:r>
    </w:p>
    <w:p w14:paraId="2D6FAC47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at</w:t>
      </w:r>
    </w:p>
    <w:p w14:paraId="3030F3A4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Louisiana</w:t>
      </w:r>
    </w:p>
    <w:p w14:paraId="60FF97DE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Lightning</w:t>
      </w:r>
    </w:p>
    <w:p w14:paraId="48720FD1" w14:textId="77777777" w:rsidR="00F93A6F" w:rsidRDefault="00E330CA">
      <w:pPr>
        <w:spacing w:before="12"/>
        <w:ind w:left="131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rolling stone</w:t>
      </w:r>
    </w:p>
    <w:p w14:paraId="5AD59B8B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joey</w:t>
      </w:r>
    </w:p>
    <w:p w14:paraId="4FBCFC6F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Iran</w:t>
      </w:r>
    </w:p>
    <w:p w14:paraId="202D1F78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Moby Dick</w:t>
      </w:r>
    </w:p>
    <w:p w14:paraId="7E1CFCB5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b/>
          <w:color w:val="363435"/>
          <w:sz w:val="24"/>
          <w:szCs w:val="24"/>
        </w:rPr>
        <w:t>Pot Luck (6)</w:t>
      </w:r>
    </w:p>
    <w:p w14:paraId="39179BD9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French</w:t>
      </w:r>
    </w:p>
    <w:p w14:paraId="59C2A37B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New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2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ork</w:t>
      </w:r>
    </w:p>
    <w:p w14:paraId="1B0682BF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Gain</w:t>
      </w:r>
    </w:p>
    <w:p w14:paraId="63D2A3CA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Red</w:t>
      </w:r>
    </w:p>
    <w:p w14:paraId="22E26463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5. </w:t>
      </w:r>
      <w:r>
        <w:rPr>
          <w:rFonts w:ascii="Arial" w:eastAsia="Arial" w:hAnsi="Arial" w:cs="Arial"/>
          <w:color w:val="363435"/>
          <w:sz w:val="24"/>
          <w:szCs w:val="24"/>
        </w:rPr>
        <w:t>Sofia</w:t>
      </w:r>
    </w:p>
    <w:p w14:paraId="6231E1EF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Doctor</w:t>
      </w:r>
    </w:p>
    <w:p w14:paraId="2EB581F7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Thursday</w:t>
      </w:r>
    </w:p>
    <w:p w14:paraId="0447A90A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bull</w:t>
      </w:r>
    </w:p>
    <w:p w14:paraId="4C2CA2F9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2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ellow</w:t>
      </w:r>
    </w:p>
    <w:p w14:paraId="67750917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Love</w:t>
      </w:r>
    </w:p>
    <w:p w14:paraId="0FEAA102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Sept</w:t>
      </w:r>
    </w:p>
    <w:p w14:paraId="372F818D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Wicklow</w:t>
      </w:r>
    </w:p>
    <w:p w14:paraId="3489BE10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crow family</w:t>
      </w:r>
    </w:p>
    <w:p w14:paraId="234D3C5D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14.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V</w:t>
      </w:r>
      <w:r>
        <w:rPr>
          <w:rFonts w:ascii="Arial" w:eastAsia="Arial" w:hAnsi="Arial" w:cs="Arial"/>
          <w:color w:val="363435"/>
          <w:sz w:val="24"/>
          <w:szCs w:val="24"/>
        </w:rPr>
        <w:t>enezuela</w:t>
      </w:r>
    </w:p>
    <w:p w14:paraId="65117960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8"/>
          <w:sz w:val="24"/>
          <w:szCs w:val="24"/>
        </w:rPr>
        <w:t>15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8"/>
          <w:sz w:val="24"/>
          <w:szCs w:val="24"/>
        </w:rPr>
        <w:t>Metro-Goldwyn-Maye</w:t>
      </w:r>
      <w:r>
        <w:rPr>
          <w:rFonts w:ascii="Arial" w:eastAsia="Arial" w:hAnsi="Arial" w:cs="Arial"/>
          <w:color w:val="363435"/>
          <w:sz w:val="24"/>
          <w:szCs w:val="24"/>
        </w:rPr>
        <w:t>r</w:t>
      </w:r>
      <w:r>
        <w:rPr>
          <w:rFonts w:ascii="Arial" w:eastAsia="Arial" w:hAnsi="Arial" w:cs="Arial"/>
          <w:color w:val="363435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(MGM)</w:t>
      </w:r>
    </w:p>
    <w:p w14:paraId="6A6A3D8D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08C836B9" w14:textId="77777777" w:rsidR="00F93A6F" w:rsidRDefault="00E330CA">
      <w:pPr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Pot Luck (8)</w:t>
      </w:r>
    </w:p>
    <w:p w14:paraId="03E80B49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Ears</w:t>
      </w:r>
    </w:p>
    <w:p w14:paraId="7805AC35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Beauty</w:t>
      </w:r>
    </w:p>
    <w:p w14:paraId="0CAC7268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fish</w:t>
      </w:r>
    </w:p>
    <w:p w14:paraId="4EADAAB7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4. 600</w:t>
      </w:r>
    </w:p>
    <w:p w14:paraId="777B0B63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Thurs</w:t>
      </w:r>
    </w:p>
    <w:p w14:paraId="4670DE29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Liberia</w:t>
      </w:r>
    </w:p>
    <w:p w14:paraId="730794D9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Monastery</w:t>
      </w:r>
    </w:p>
    <w:p w14:paraId="04E62D64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golf ball</w:t>
      </w:r>
    </w:p>
    <w:p w14:paraId="0D67FFD1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Quick</w:t>
      </w:r>
    </w:p>
    <w:p w14:paraId="69CDA806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10. </w:t>
      </w:r>
      <w:r>
        <w:rPr>
          <w:rFonts w:ascii="Arial" w:eastAsia="Arial" w:hAnsi="Arial" w:cs="Arial"/>
          <w:color w:val="363435"/>
          <w:sz w:val="24"/>
          <w:szCs w:val="24"/>
        </w:rPr>
        <w:t>Blue</w:t>
      </w:r>
    </w:p>
    <w:p w14:paraId="11B3E9BD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Lettuce</w:t>
      </w:r>
    </w:p>
    <w:p w14:paraId="3E1ABF4B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Indian</w:t>
      </w:r>
    </w:p>
    <w:p w14:paraId="23296C9A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Mexico</w:t>
      </w:r>
    </w:p>
    <w:p w14:paraId="073806F2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May and June</w:t>
      </w:r>
    </w:p>
    <w:p w14:paraId="0B6F31D5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  <w:sectPr w:rsidR="00F93A6F">
          <w:type w:val="continuous"/>
          <w:pgSz w:w="8400" w:h="11920"/>
          <w:pgMar w:top="1080" w:right="700" w:bottom="280" w:left="600" w:header="720" w:footer="720" w:gutter="0"/>
          <w:cols w:num="2" w:space="720" w:equalWidth="0">
            <w:col w:w="2027" w:space="1564"/>
            <w:col w:w="3509"/>
          </w:cols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Reykjavik</w:t>
      </w:r>
    </w:p>
    <w:p w14:paraId="43D76988" w14:textId="77777777" w:rsidR="00F93A6F" w:rsidRDefault="00F93A6F">
      <w:pPr>
        <w:spacing w:before="8" w:line="200" w:lineRule="exact"/>
        <w:sectPr w:rsidR="00F93A6F">
          <w:pgSz w:w="8400" w:h="11920"/>
          <w:pgMar w:top="1160" w:right="1140" w:bottom="280" w:left="600" w:header="723" w:footer="757" w:gutter="0"/>
          <w:cols w:space="720"/>
        </w:sectPr>
      </w:pPr>
    </w:p>
    <w:p w14:paraId="39F8663D" w14:textId="77777777" w:rsidR="00F93A6F" w:rsidRDefault="00E330CA">
      <w:pPr>
        <w:spacing w:before="4"/>
        <w:ind w:left="120" w:right="-4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pacing w:val="-13"/>
          <w:sz w:val="24"/>
          <w:szCs w:val="24"/>
        </w:rPr>
        <w:t>T</w:t>
      </w:r>
      <w:r>
        <w:rPr>
          <w:rFonts w:ascii="Arial" w:eastAsia="Arial" w:hAnsi="Arial" w:cs="Arial"/>
          <w:b/>
          <w:color w:val="363435"/>
          <w:sz w:val="24"/>
          <w:szCs w:val="24"/>
        </w:rPr>
        <w:t>rue or False (1)</w:t>
      </w:r>
    </w:p>
    <w:p w14:paraId="09771837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False</w:t>
      </w:r>
    </w:p>
    <w:p w14:paraId="38E8B898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False</w:t>
      </w:r>
    </w:p>
    <w:p w14:paraId="52FE650D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047788A8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78C23BD7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False</w:t>
      </w:r>
    </w:p>
    <w:p w14:paraId="4E7EAAC1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False</w:t>
      </w:r>
    </w:p>
    <w:p w14:paraId="6C698D7F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286623BE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False</w:t>
      </w:r>
    </w:p>
    <w:p w14:paraId="71760B5C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False</w:t>
      </w:r>
    </w:p>
    <w:p w14:paraId="589EB25F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5B2DBA5B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045318B8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False</w:t>
      </w:r>
    </w:p>
    <w:p w14:paraId="02E7EE4A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16AD3D24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0F0F40A9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False</w:t>
      </w:r>
    </w:p>
    <w:p w14:paraId="57304ED0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734C5CF9" w14:textId="77777777" w:rsidR="00F93A6F" w:rsidRDefault="00E330CA">
      <w:pPr>
        <w:ind w:left="131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pacing w:val="-13"/>
          <w:sz w:val="24"/>
          <w:szCs w:val="24"/>
        </w:rPr>
        <w:t>T</w:t>
      </w:r>
      <w:r>
        <w:rPr>
          <w:rFonts w:ascii="Arial" w:eastAsia="Arial" w:hAnsi="Arial" w:cs="Arial"/>
          <w:b/>
          <w:color w:val="363435"/>
          <w:sz w:val="24"/>
          <w:szCs w:val="24"/>
        </w:rPr>
        <w:t>rue or False (3)</w:t>
      </w:r>
    </w:p>
    <w:p w14:paraId="5397AD60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False</w:t>
      </w:r>
    </w:p>
    <w:p w14:paraId="7CE30B85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2D3DF0BE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False</w:t>
      </w:r>
    </w:p>
    <w:p w14:paraId="3C497394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68E3C456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False</w:t>
      </w:r>
    </w:p>
    <w:p w14:paraId="04F013B4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0930888E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False</w:t>
      </w:r>
    </w:p>
    <w:p w14:paraId="25F370DA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073D16B1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4D9C4051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False</w:t>
      </w:r>
    </w:p>
    <w:p w14:paraId="7E5C5038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367E6AA8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False</w:t>
      </w:r>
    </w:p>
    <w:p w14:paraId="2ACE81AE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4F51B119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False</w:t>
      </w:r>
    </w:p>
    <w:p w14:paraId="0C03F177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False</w:t>
      </w:r>
    </w:p>
    <w:p w14:paraId="0E530C7E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b/>
          <w:color w:val="363435"/>
          <w:spacing w:val="-13"/>
          <w:sz w:val="24"/>
          <w:szCs w:val="24"/>
        </w:rPr>
        <w:t>T</w:t>
      </w:r>
      <w:r>
        <w:rPr>
          <w:rFonts w:ascii="Arial" w:eastAsia="Arial" w:hAnsi="Arial" w:cs="Arial"/>
          <w:b/>
          <w:color w:val="363435"/>
          <w:sz w:val="24"/>
          <w:szCs w:val="24"/>
        </w:rPr>
        <w:t>rue or False (2)</w:t>
      </w:r>
    </w:p>
    <w:p w14:paraId="23130256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2B4D5870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False</w:t>
      </w:r>
    </w:p>
    <w:p w14:paraId="51468732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False</w:t>
      </w:r>
    </w:p>
    <w:p w14:paraId="19BD6015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111BD415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False</w:t>
      </w:r>
    </w:p>
    <w:p w14:paraId="73A3E3EC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716BBAB6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False</w:t>
      </w:r>
    </w:p>
    <w:p w14:paraId="4CE6BA33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8. </w:t>
      </w:r>
      <w:r>
        <w:rPr>
          <w:rFonts w:ascii="Arial" w:eastAsia="Arial" w:hAnsi="Arial" w:cs="Arial"/>
          <w:color w:val="363435"/>
          <w:sz w:val="24"/>
          <w:szCs w:val="24"/>
        </w:rPr>
        <w:t>False</w:t>
      </w:r>
    </w:p>
    <w:p w14:paraId="4A820786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False</w:t>
      </w:r>
    </w:p>
    <w:p w14:paraId="79678714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13B5FD95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47CE0596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False</w:t>
      </w:r>
    </w:p>
    <w:p w14:paraId="45B917C5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False</w:t>
      </w:r>
    </w:p>
    <w:p w14:paraId="68D1B6F5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5064BF67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False</w:t>
      </w:r>
    </w:p>
    <w:p w14:paraId="440FA98F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27E8B64E" w14:textId="77777777" w:rsidR="00F93A6F" w:rsidRDefault="00E330CA">
      <w:pPr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pacing w:val="-13"/>
          <w:sz w:val="24"/>
          <w:szCs w:val="24"/>
        </w:rPr>
        <w:t>T</w:t>
      </w:r>
      <w:r>
        <w:rPr>
          <w:rFonts w:ascii="Arial" w:eastAsia="Arial" w:hAnsi="Arial" w:cs="Arial"/>
          <w:b/>
          <w:color w:val="363435"/>
          <w:sz w:val="24"/>
          <w:szCs w:val="24"/>
        </w:rPr>
        <w:t>rue or False (4)</w:t>
      </w:r>
    </w:p>
    <w:p w14:paraId="25A6A2A2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04B9E198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False</w:t>
      </w:r>
    </w:p>
    <w:p w14:paraId="6A10354B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False</w:t>
      </w:r>
    </w:p>
    <w:p w14:paraId="0AD97D7A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54AF7521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False</w:t>
      </w:r>
    </w:p>
    <w:p w14:paraId="6A2D5B96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False</w:t>
      </w:r>
    </w:p>
    <w:p w14:paraId="691F7935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7779DFC9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198B13B0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077F0F8C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False</w:t>
      </w:r>
    </w:p>
    <w:p w14:paraId="308421B6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580E1144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False</w:t>
      </w:r>
    </w:p>
    <w:p w14:paraId="2EB948DA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False</w:t>
      </w:r>
    </w:p>
    <w:p w14:paraId="152CA34C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6C8154C0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  <w:sectPr w:rsidR="00F93A6F">
          <w:type w:val="continuous"/>
          <w:pgSz w:w="8400" w:h="11920"/>
          <w:pgMar w:top="1080" w:right="1140" w:bottom="280" w:left="600" w:header="720" w:footer="720" w:gutter="0"/>
          <w:cols w:num="2" w:space="720" w:equalWidth="0">
            <w:col w:w="1986" w:space="1604"/>
            <w:col w:w="3070"/>
          </w:cols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389D4828" w14:textId="77777777" w:rsidR="00F93A6F" w:rsidRDefault="00F93A6F">
      <w:pPr>
        <w:spacing w:before="8" w:line="200" w:lineRule="exact"/>
        <w:sectPr w:rsidR="00F93A6F">
          <w:pgSz w:w="8400" w:h="11920"/>
          <w:pgMar w:top="1160" w:right="1140" w:bottom="280" w:left="600" w:header="723" w:footer="757" w:gutter="0"/>
          <w:cols w:space="720"/>
        </w:sectPr>
      </w:pPr>
    </w:p>
    <w:p w14:paraId="04E5EA7F" w14:textId="77777777" w:rsidR="00F93A6F" w:rsidRDefault="00E330CA">
      <w:pPr>
        <w:spacing w:before="4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Pot Luck (9)</w:t>
      </w:r>
    </w:p>
    <w:p w14:paraId="0361B3F3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S and D</w:t>
      </w:r>
    </w:p>
    <w:p w14:paraId="56413264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Dogs</w:t>
      </w:r>
    </w:p>
    <w:p w14:paraId="1E36FA40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Nephew</w:t>
      </w:r>
    </w:p>
    <w:p w14:paraId="3E2B2D83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Mr</w:t>
      </w:r>
    </w:p>
    <w:p w14:paraId="197DC047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Spring</w:t>
      </w:r>
    </w:p>
    <w:p w14:paraId="0846146D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Handkerchief</w:t>
      </w:r>
    </w:p>
    <w:p w14:paraId="038A48A8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Sea</w:t>
      </w:r>
    </w:p>
    <w:p w14:paraId="6B120B34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May</w:t>
      </w:r>
    </w:p>
    <w:p w14:paraId="2E44B03E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Half a loaf</w:t>
      </w:r>
    </w:p>
    <w:p w14:paraId="1C2A1929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Glasnevin</w:t>
      </w:r>
    </w:p>
    <w:p w14:paraId="1613FD2F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Green</w:t>
      </w:r>
    </w:p>
    <w:p w14:paraId="17E4ABE6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Birds</w:t>
      </w:r>
    </w:p>
    <w:p w14:paraId="3AA35665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tree</w:t>
      </w:r>
    </w:p>
    <w:p w14:paraId="2736313E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Eighteen</w:t>
      </w:r>
    </w:p>
    <w:p w14:paraId="650BD51D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Caravan</w:t>
      </w:r>
    </w:p>
    <w:p w14:paraId="11FB9F37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7D17C71C" w14:textId="77777777" w:rsidR="00F93A6F" w:rsidRDefault="00E330CA">
      <w:pPr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Pot Luck (</w:t>
      </w:r>
      <w:r>
        <w:rPr>
          <w:rFonts w:ascii="Arial" w:eastAsia="Arial" w:hAnsi="Arial" w:cs="Arial"/>
          <w:b/>
          <w:color w:val="363435"/>
          <w:spacing w:val="-13"/>
          <w:sz w:val="24"/>
          <w:szCs w:val="24"/>
        </w:rPr>
        <w:t>1</w:t>
      </w:r>
      <w:r>
        <w:rPr>
          <w:rFonts w:ascii="Arial" w:eastAsia="Arial" w:hAnsi="Arial" w:cs="Arial"/>
          <w:b/>
          <w:color w:val="363435"/>
          <w:sz w:val="24"/>
          <w:szCs w:val="24"/>
        </w:rPr>
        <w:t>1)</w:t>
      </w:r>
    </w:p>
    <w:p w14:paraId="143E7DFA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Kentucky</w:t>
      </w:r>
    </w:p>
    <w:p w14:paraId="3C739C96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March</w:t>
      </w:r>
    </w:p>
    <w:p w14:paraId="3A4B0C3F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Bread</w:t>
      </w:r>
    </w:p>
    <w:p w14:paraId="6C2199FC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4. 366</w:t>
      </w:r>
    </w:p>
    <w:p w14:paraId="601D553A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Aries</w:t>
      </w:r>
    </w:p>
    <w:p w14:paraId="605B7580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Board games</w:t>
      </w:r>
    </w:p>
    <w:p w14:paraId="2FB78AC4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Shells</w:t>
      </w:r>
    </w:p>
    <w:p w14:paraId="2F533DD2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Ears</w:t>
      </w:r>
    </w:p>
    <w:p w14:paraId="2777791B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Ice</w:t>
      </w:r>
    </w:p>
    <w:p w14:paraId="2D6DD627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Age</w:t>
      </w:r>
    </w:p>
    <w:p w14:paraId="69BD6BBC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Antlers</w:t>
      </w:r>
    </w:p>
    <w:p w14:paraId="22DAF5C6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Poseidon</w:t>
      </w:r>
    </w:p>
    <w:p w14:paraId="451364AD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Seven</w:t>
      </w:r>
    </w:p>
    <w:p w14:paraId="140A2016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George Orwell</w:t>
      </w:r>
    </w:p>
    <w:p w14:paraId="637D9A4C" w14:textId="77777777" w:rsidR="00F93A6F" w:rsidRDefault="00E330CA">
      <w:pPr>
        <w:spacing w:before="12"/>
        <w:ind w:left="131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Baile Átha Cliath</w:t>
      </w:r>
    </w:p>
    <w:p w14:paraId="64953930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b/>
          <w:color w:val="363435"/>
          <w:sz w:val="24"/>
          <w:szCs w:val="24"/>
        </w:rPr>
        <w:t>Pot Luck (10)</w:t>
      </w:r>
    </w:p>
    <w:p w14:paraId="4BBFCFA3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Champagne</w:t>
      </w:r>
    </w:p>
    <w:p w14:paraId="188D7AF5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April</w:t>
      </w:r>
    </w:p>
    <w:p w14:paraId="06B2BB36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Leinster</w:t>
      </w:r>
    </w:p>
    <w:p w14:paraId="11C4AE8F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ues</w:t>
      </w:r>
    </w:p>
    <w:p w14:paraId="4169504F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Creche</w:t>
      </w:r>
    </w:p>
    <w:p w14:paraId="003AAE8F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Job</w:t>
      </w:r>
    </w:p>
    <w:p w14:paraId="66475ED7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Money</w:t>
      </w:r>
    </w:p>
    <w:p w14:paraId="5B0E5577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California</w:t>
      </w:r>
    </w:p>
    <w:p w14:paraId="4FF1AC04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musical </w:t>
      </w:r>
      <w:r>
        <w:rPr>
          <w:rFonts w:ascii="Arial" w:eastAsia="Arial" w:hAnsi="Arial" w:cs="Arial"/>
          <w:color w:val="363435"/>
          <w:sz w:val="24"/>
          <w:szCs w:val="24"/>
        </w:rPr>
        <w:t>instrument</w:t>
      </w:r>
    </w:p>
    <w:p w14:paraId="056103FA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Seven</w:t>
      </w:r>
    </w:p>
    <w:p w14:paraId="75E23E39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bird</w:t>
      </w:r>
    </w:p>
    <w:p w14:paraId="0379F796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Limerick</w:t>
      </w:r>
    </w:p>
    <w:p w14:paraId="791BF81A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English</w:t>
      </w:r>
    </w:p>
    <w:p w14:paraId="4109E9A4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hatchling</w:t>
      </w:r>
    </w:p>
    <w:p w14:paraId="34551D82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Finland</w:t>
      </w:r>
    </w:p>
    <w:p w14:paraId="4059D167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50C339B4" w14:textId="77777777" w:rsidR="00F93A6F" w:rsidRDefault="00E330CA">
      <w:pPr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Pot Luck (12)</w:t>
      </w:r>
    </w:p>
    <w:p w14:paraId="6C898DB2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Sleeve</w:t>
      </w:r>
    </w:p>
    <w:p w14:paraId="740DE7A9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April</w:t>
      </w:r>
    </w:p>
    <w:p w14:paraId="547D444A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bassoon</w:t>
      </w:r>
    </w:p>
    <w:p w14:paraId="64B1BB80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Jamboree</w:t>
      </w:r>
    </w:p>
    <w:p w14:paraId="1172F791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Kenya</w:t>
      </w:r>
    </w:p>
    <w:p w14:paraId="029035E5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Three</w:t>
      </w:r>
    </w:p>
    <w:p w14:paraId="717038DA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Carlow</w:t>
      </w:r>
    </w:p>
    <w:p w14:paraId="7941F8E8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Crocodile</w:t>
      </w:r>
    </w:p>
    <w:p w14:paraId="72F6DAD5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Harry Potter</w:t>
      </w:r>
    </w:p>
    <w:p w14:paraId="033615A5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Micro</w:t>
      </w:r>
    </w:p>
    <w:p w14:paraId="4CE8FC95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new broom</w:t>
      </w:r>
    </w:p>
    <w:p w14:paraId="212ECF54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cub</w:t>
      </w:r>
    </w:p>
    <w:p w14:paraId="1BD482EA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13. </w:t>
      </w:r>
      <w:r>
        <w:rPr>
          <w:rFonts w:ascii="Arial" w:eastAsia="Arial" w:hAnsi="Arial" w:cs="Arial"/>
          <w:color w:val="363435"/>
          <w:sz w:val="24"/>
          <w:szCs w:val="24"/>
        </w:rPr>
        <w:t>Philadelphia</w:t>
      </w:r>
    </w:p>
    <w:p w14:paraId="42AF03BB" w14:textId="77777777" w:rsidR="00F93A6F" w:rsidRDefault="00E330CA">
      <w:pPr>
        <w:spacing w:before="12"/>
        <w:ind w:left="1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Blue</w:t>
      </w:r>
    </w:p>
    <w:p w14:paraId="4F2EE3AA" w14:textId="77777777" w:rsidR="00F93A6F" w:rsidRDefault="00E330CA">
      <w:pPr>
        <w:spacing w:before="12"/>
        <w:ind w:left="17"/>
        <w:rPr>
          <w:rFonts w:ascii="Arial" w:eastAsia="Arial" w:hAnsi="Arial" w:cs="Arial"/>
          <w:sz w:val="24"/>
          <w:szCs w:val="24"/>
        </w:rPr>
        <w:sectPr w:rsidR="00F93A6F">
          <w:type w:val="continuous"/>
          <w:pgSz w:w="8400" w:h="11920"/>
          <w:pgMar w:top="1080" w:right="1140" w:bottom="280" w:left="600" w:header="720" w:footer="720" w:gutter="0"/>
          <w:cols w:num="2" w:space="720" w:equalWidth="0">
            <w:col w:w="2306" w:space="1284"/>
            <w:col w:w="3070"/>
          </w:cols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2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emen</w:t>
      </w:r>
    </w:p>
    <w:p w14:paraId="54E0DC94" w14:textId="77777777" w:rsidR="00F93A6F" w:rsidRDefault="00F93A6F">
      <w:pPr>
        <w:spacing w:before="8" w:line="200" w:lineRule="exact"/>
        <w:sectPr w:rsidR="00F93A6F">
          <w:pgSz w:w="8400" w:h="11920"/>
          <w:pgMar w:top="1160" w:right="820" w:bottom="280" w:left="600" w:header="723" w:footer="757" w:gutter="0"/>
          <w:cols w:space="720"/>
        </w:sectPr>
      </w:pPr>
    </w:p>
    <w:p w14:paraId="517B0237" w14:textId="77777777" w:rsidR="00F93A6F" w:rsidRDefault="00E330CA">
      <w:pPr>
        <w:spacing w:before="4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Irish History (1)</w:t>
      </w:r>
    </w:p>
    <w:p w14:paraId="7710D9C2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Edinburgh</w:t>
      </w:r>
    </w:p>
    <w:p w14:paraId="5C7EE940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Silken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Thomas</w:t>
      </w:r>
    </w:p>
    <w:p w14:paraId="0BC72D2C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rinity College, Dublin</w:t>
      </w:r>
    </w:p>
    <w:p w14:paraId="731C9A31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18th</w:t>
      </w:r>
    </w:p>
    <w:p w14:paraId="2B544642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Strongbow</w:t>
      </w:r>
    </w:p>
    <w:p w14:paraId="5B182093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1910s</w:t>
      </w:r>
    </w:p>
    <w:p w14:paraId="47A695FF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Dublin</w:t>
      </w:r>
    </w:p>
    <w:p w14:paraId="5CD5355F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Glasnevin</w:t>
      </w:r>
    </w:p>
    <w:p w14:paraId="7A6D6044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Abbey</w:t>
      </w:r>
    </w:p>
    <w:p w14:paraId="5112F9FA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10.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exford</w:t>
      </w:r>
    </w:p>
    <w:p w14:paraId="600CCD9A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London</w:t>
      </w:r>
    </w:p>
    <w:p w14:paraId="6638685B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12. Hugh </w:t>
      </w:r>
      <w:r>
        <w:rPr>
          <w:rFonts w:ascii="Arial" w:eastAsia="Arial" w:hAnsi="Arial" w:cs="Arial"/>
          <w:color w:val="363435"/>
          <w:sz w:val="24"/>
          <w:szCs w:val="24"/>
        </w:rPr>
        <w:t>O’Neill</w:t>
      </w:r>
    </w:p>
    <w:p w14:paraId="1D085BFA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13. 1919</w:t>
      </w:r>
    </w:p>
    <w:p w14:paraId="64BD5564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Laois</w:t>
      </w:r>
    </w:p>
    <w:p w14:paraId="4E81D9C9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One</w:t>
      </w:r>
    </w:p>
    <w:p w14:paraId="668CC28B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4110361F" w14:textId="77777777" w:rsidR="00F93A6F" w:rsidRDefault="00E330CA">
      <w:pPr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Family Movies (1)</w:t>
      </w:r>
    </w:p>
    <w:p w14:paraId="25F9251F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Marlin</w:t>
      </w:r>
    </w:p>
    <w:p w14:paraId="6211D247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Gnomeo and Juliet</w:t>
      </w:r>
    </w:p>
    <w:p w14:paraId="60BCDA96" w14:textId="77777777" w:rsidR="00F93A6F" w:rsidRDefault="00E330CA">
      <w:pPr>
        <w:spacing w:before="12"/>
        <w:ind w:left="131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Hulk (Bruce Banner)</w:t>
      </w:r>
    </w:p>
    <w:p w14:paraId="481AA2CE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Elsa</w:t>
      </w:r>
    </w:p>
    <w:p w14:paraId="40E48B68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Flower</w:t>
      </w:r>
    </w:p>
    <w:p w14:paraId="1AC4F511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Greatest Showman</w:t>
      </w:r>
    </w:p>
    <w:p w14:paraId="10FA5051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Pinocchio</w:t>
      </w:r>
    </w:p>
    <w:p w14:paraId="6DE7DD4F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Green</w:t>
      </w:r>
    </w:p>
    <w:p w14:paraId="73220E24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Batman</w:t>
      </w:r>
    </w:p>
    <w:p w14:paraId="7C857163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One</w:t>
      </w:r>
    </w:p>
    <w:p w14:paraId="265BDBFA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Stephen Spielberg</w:t>
      </w:r>
    </w:p>
    <w:p w14:paraId="2D12C6C9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Giselle</w:t>
      </w:r>
    </w:p>
    <w:p w14:paraId="4460D301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Coco</w:t>
      </w:r>
    </w:p>
    <w:p w14:paraId="518B99DD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Shere Khan</w:t>
      </w:r>
    </w:p>
    <w:p w14:paraId="739A9E94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Ewan McGregor</w:t>
      </w:r>
    </w:p>
    <w:p w14:paraId="0DC2982B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b/>
          <w:color w:val="363435"/>
          <w:sz w:val="24"/>
          <w:szCs w:val="24"/>
        </w:rPr>
        <w:t>Irish History (2)</w:t>
      </w:r>
    </w:p>
    <w:p w14:paraId="7D545B98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Belfast</w:t>
      </w:r>
    </w:p>
    <w:p w14:paraId="284ADC58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O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faly</w:t>
      </w:r>
    </w:p>
    <w:p w14:paraId="5AF3D4D7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3.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.B.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2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eats</w:t>
      </w:r>
    </w:p>
    <w:p w14:paraId="573910C6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4. 1916</w:t>
      </w:r>
    </w:p>
    <w:p w14:paraId="43455F82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5. Éamon de 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V</w:t>
      </w:r>
      <w:r>
        <w:rPr>
          <w:rFonts w:ascii="Arial" w:eastAsia="Arial" w:hAnsi="Arial" w:cs="Arial"/>
          <w:color w:val="363435"/>
          <w:sz w:val="24"/>
          <w:szCs w:val="24"/>
        </w:rPr>
        <w:t>alera</w:t>
      </w:r>
    </w:p>
    <w:p w14:paraId="576DE76D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Monaghan</w:t>
      </w:r>
    </w:p>
    <w:p w14:paraId="2E541B56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Erskine Hamilton Childers</w:t>
      </w:r>
    </w:p>
    <w:p w14:paraId="6BA98ACE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19th</w:t>
      </w:r>
    </w:p>
    <w:p w14:paraId="623EF57F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5"/>
          <w:sz w:val="24"/>
          <w:szCs w:val="24"/>
        </w:rPr>
        <w:t>9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8"/>
          <w:sz w:val="24"/>
          <w:szCs w:val="24"/>
        </w:rPr>
        <w:t>Joh</w:t>
      </w:r>
      <w:r>
        <w:rPr>
          <w:rFonts w:ascii="Arial" w:eastAsia="Arial" w:hAnsi="Arial" w:cs="Arial"/>
          <w:color w:val="363435"/>
          <w:sz w:val="24"/>
          <w:szCs w:val="24"/>
        </w:rPr>
        <w:t>n</w:t>
      </w:r>
      <w:r>
        <w:rPr>
          <w:rFonts w:ascii="Arial" w:eastAsia="Arial" w:hAnsi="Arial" w:cs="Arial"/>
          <w:color w:val="363435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8"/>
          <w:sz w:val="24"/>
          <w:szCs w:val="24"/>
        </w:rPr>
        <w:t>Hum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  <w:r>
        <w:rPr>
          <w:rFonts w:ascii="Arial" w:eastAsia="Arial" w:hAnsi="Arial" w:cs="Arial"/>
          <w:color w:val="363435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8"/>
          <w:sz w:val="24"/>
          <w:szCs w:val="24"/>
        </w:rPr>
        <w:t>an</w:t>
      </w:r>
      <w:r>
        <w:rPr>
          <w:rFonts w:ascii="Arial" w:eastAsia="Arial" w:hAnsi="Arial" w:cs="Arial"/>
          <w:color w:val="363435"/>
          <w:sz w:val="24"/>
          <w:szCs w:val="24"/>
        </w:rPr>
        <w:t>d</w:t>
      </w:r>
      <w:r>
        <w:rPr>
          <w:rFonts w:ascii="Arial" w:eastAsia="Arial" w:hAnsi="Arial" w:cs="Arial"/>
          <w:color w:val="363435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8"/>
          <w:sz w:val="24"/>
          <w:szCs w:val="24"/>
        </w:rPr>
        <w:t>Davi</w:t>
      </w:r>
      <w:r>
        <w:rPr>
          <w:rFonts w:ascii="Arial" w:eastAsia="Arial" w:hAnsi="Arial" w:cs="Arial"/>
          <w:color w:val="363435"/>
          <w:sz w:val="24"/>
          <w:szCs w:val="24"/>
        </w:rPr>
        <w:t>d</w:t>
      </w:r>
      <w:r>
        <w:rPr>
          <w:rFonts w:ascii="Arial" w:eastAsia="Arial" w:hAnsi="Arial" w:cs="Arial"/>
          <w:color w:val="363435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pacing w:val="-8"/>
          <w:sz w:val="24"/>
          <w:szCs w:val="24"/>
        </w:rPr>
        <w:t>rimbl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</w:p>
    <w:p w14:paraId="245D024C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1F2DEC70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Sinn Féin</w:t>
      </w:r>
    </w:p>
    <w:p w14:paraId="3FD43B76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USA</w:t>
      </w:r>
    </w:p>
    <w:p w14:paraId="4BF9EF3D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James Joyce</w:t>
      </w:r>
    </w:p>
    <w:p w14:paraId="4E5BDB0A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19th</w:t>
      </w:r>
    </w:p>
    <w:p w14:paraId="34EEED58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15. Richard </w:t>
      </w:r>
      <w:r>
        <w:rPr>
          <w:rFonts w:ascii="Arial" w:eastAsia="Arial" w:hAnsi="Arial" w:cs="Arial"/>
          <w:color w:val="363435"/>
          <w:sz w:val="24"/>
          <w:szCs w:val="24"/>
        </w:rPr>
        <w:t>Nixon</w:t>
      </w:r>
    </w:p>
    <w:p w14:paraId="4D141339" w14:textId="77777777" w:rsidR="00F93A6F" w:rsidRDefault="00F93A6F">
      <w:pPr>
        <w:spacing w:before="7" w:line="140" w:lineRule="exact"/>
        <w:rPr>
          <w:sz w:val="15"/>
          <w:szCs w:val="15"/>
        </w:rPr>
      </w:pPr>
    </w:p>
    <w:p w14:paraId="16324BC6" w14:textId="77777777" w:rsidR="00F93A6F" w:rsidRDefault="00E330CA">
      <w:pPr>
        <w:ind w:left="1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Family Movies (2)</w:t>
      </w:r>
    </w:p>
    <w:p w14:paraId="2291AB25" w14:textId="77777777" w:rsidR="00F93A6F" w:rsidRDefault="00E330CA">
      <w:pPr>
        <w:spacing w:before="12"/>
        <w:ind w:left="1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Mowgli</w:t>
      </w:r>
    </w:p>
    <w:p w14:paraId="495F7778" w14:textId="77777777" w:rsidR="00F93A6F" w:rsidRDefault="00E330CA">
      <w:pPr>
        <w:spacing w:before="11"/>
        <w:ind w:left="1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Cars</w:t>
      </w:r>
    </w:p>
    <w:p w14:paraId="6E7705F1" w14:textId="77777777" w:rsidR="00F93A6F" w:rsidRDefault="00E330CA">
      <w:pPr>
        <w:spacing w:before="12"/>
        <w:ind w:left="1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Simba</w:t>
      </w:r>
    </w:p>
    <w:p w14:paraId="672BD61A" w14:textId="77777777" w:rsidR="00F93A6F" w:rsidRDefault="00E330CA">
      <w:pPr>
        <w:spacing w:before="12"/>
        <w:ind w:left="1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Goonies</w:t>
      </w:r>
    </w:p>
    <w:p w14:paraId="17C17E7C" w14:textId="77777777" w:rsidR="00F93A6F" w:rsidRDefault="00E330CA">
      <w:pPr>
        <w:spacing w:before="11"/>
        <w:ind w:left="1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Donkey</w:t>
      </w:r>
    </w:p>
    <w:p w14:paraId="751E291F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E.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</w:p>
    <w:p w14:paraId="211C6E71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regal blue tang</w:t>
      </w:r>
    </w:p>
    <w:p w14:paraId="5AC5B958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Winnie-the-Pooh</w:t>
      </w:r>
    </w:p>
    <w:p w14:paraId="6E644C11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Pascal</w:t>
      </w:r>
    </w:p>
    <w:p w14:paraId="18C725FC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Benjamin Bunny</w:t>
      </w:r>
    </w:p>
    <w:p w14:paraId="2B08E720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Mary Poppins</w:t>
      </w:r>
    </w:p>
    <w:p w14:paraId="0F978168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Back to the Future</w:t>
      </w:r>
    </w:p>
    <w:p w14:paraId="424C30E6" w14:textId="77777777" w:rsidR="00F93A6F" w:rsidRDefault="00E330CA">
      <w:pPr>
        <w:spacing w:before="11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Lord Garmadon</w:t>
      </w:r>
    </w:p>
    <w:p w14:paraId="7FFCB148" w14:textId="77777777" w:rsidR="00F93A6F" w:rsidRDefault="00E330CA">
      <w:pPr>
        <w:spacing w:before="12"/>
        <w:ind w:left="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oy Story</w:t>
      </w:r>
    </w:p>
    <w:p w14:paraId="1C2A0D2C" w14:textId="77777777" w:rsidR="00F93A6F" w:rsidRDefault="00E330CA">
      <w:pPr>
        <w:spacing w:before="11"/>
        <w:ind w:left="15"/>
        <w:rPr>
          <w:rFonts w:ascii="Arial" w:eastAsia="Arial" w:hAnsi="Arial" w:cs="Arial"/>
          <w:sz w:val="24"/>
          <w:szCs w:val="24"/>
        </w:rPr>
        <w:sectPr w:rsidR="00F93A6F">
          <w:type w:val="continuous"/>
          <w:pgSz w:w="8400" w:h="11920"/>
          <w:pgMar w:top="1080" w:right="820" w:bottom="280" w:left="600" w:header="720" w:footer="720" w:gutter="0"/>
          <w:cols w:num="2" w:space="720" w:equalWidth="0">
            <w:col w:w="3049" w:space="542"/>
            <w:col w:w="3389"/>
          </w:cols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Em</w:t>
      </w:r>
    </w:p>
    <w:p w14:paraId="144807C3" w14:textId="77777777" w:rsidR="00F93A6F" w:rsidRDefault="00F93A6F">
      <w:pPr>
        <w:spacing w:before="8" w:line="200" w:lineRule="exact"/>
        <w:sectPr w:rsidR="00F93A6F">
          <w:pgSz w:w="8400" w:h="11920"/>
          <w:pgMar w:top="1160" w:right="1140" w:bottom="280" w:left="600" w:header="723" w:footer="757" w:gutter="0"/>
          <w:cols w:space="720"/>
        </w:sectPr>
      </w:pPr>
    </w:p>
    <w:p w14:paraId="2A5E6EDA" w14:textId="77777777" w:rsidR="00F93A6F" w:rsidRDefault="00E330CA">
      <w:pPr>
        <w:spacing w:before="4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Pot Luck (13)</w:t>
      </w:r>
    </w:p>
    <w:p w14:paraId="03CF5EB7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Moon</w:t>
      </w:r>
    </w:p>
    <w:p w14:paraId="45714AD4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White</w:t>
      </w:r>
    </w:p>
    <w:p w14:paraId="26507145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stomach</w:t>
      </w:r>
    </w:p>
    <w:p w14:paraId="77163E21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Scorpio</w:t>
      </w:r>
    </w:p>
    <w:p w14:paraId="2B5A5E91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Dungeon</w:t>
      </w:r>
    </w:p>
    <w:p w14:paraId="44EAADC7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Canada</w:t>
      </w:r>
    </w:p>
    <w:p w14:paraId="7A19819B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February</w:t>
      </w:r>
    </w:p>
    <w:p w14:paraId="3F8E211A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Greek</w:t>
      </w:r>
    </w:p>
    <w:p w14:paraId="4A98BDC8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Scotland</w:t>
      </w:r>
    </w:p>
    <w:p w14:paraId="60B58B9A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10. 260</w:t>
      </w:r>
    </w:p>
    <w:p w14:paraId="2FB98D01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Rubella</w:t>
      </w:r>
    </w:p>
    <w:p w14:paraId="7C633514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Roma</w:t>
      </w:r>
    </w:p>
    <w:p w14:paraId="04F838AE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ime</w:t>
      </w:r>
    </w:p>
    <w:p w14:paraId="41A31ACA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Mississippi</w:t>
      </w:r>
    </w:p>
    <w:p w14:paraId="29479E56" w14:textId="77777777" w:rsidR="00F93A6F" w:rsidRDefault="00E330CA">
      <w:pPr>
        <w:spacing w:before="12"/>
        <w:ind w:left="12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South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Africa</w:t>
      </w:r>
    </w:p>
    <w:p w14:paraId="3B9212BF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6DE60A7E" w14:textId="77777777" w:rsidR="00F93A6F" w:rsidRDefault="00E330CA">
      <w:pPr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Pot Luck (15)</w:t>
      </w:r>
    </w:p>
    <w:p w14:paraId="2D2D6D33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November</w:t>
      </w:r>
    </w:p>
    <w:p w14:paraId="42C306E2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Umbrella</w:t>
      </w:r>
    </w:p>
    <w:p w14:paraId="4EEBDF45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3. </w:t>
      </w:r>
      <w:r>
        <w:rPr>
          <w:rFonts w:ascii="Arial" w:eastAsia="Arial" w:hAnsi="Arial" w:cs="Arial"/>
          <w:color w:val="363435"/>
          <w:sz w:val="24"/>
          <w:szCs w:val="24"/>
        </w:rPr>
        <w:t>Snow</w:t>
      </w:r>
    </w:p>
    <w:p w14:paraId="49E14BBB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2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esterday</w:t>
      </w:r>
    </w:p>
    <w:p w14:paraId="632333D3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heart</w:t>
      </w:r>
    </w:p>
    <w:p w14:paraId="58881F43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Ninety</w:t>
      </w:r>
    </w:p>
    <w:p w14:paraId="79241F9C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79DD8E71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Edinburgh</w:t>
      </w:r>
    </w:p>
    <w:p w14:paraId="43AE7F1C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Gemini</w:t>
      </w:r>
    </w:p>
    <w:p w14:paraId="184F2AF8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boat</w:t>
      </w:r>
    </w:p>
    <w:p w14:paraId="30301EBF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Mother</w:t>
      </w:r>
    </w:p>
    <w:p w14:paraId="41185722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New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2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ork</w:t>
      </w:r>
    </w:p>
    <w:p w14:paraId="5DD393B5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bird</w:t>
      </w:r>
    </w:p>
    <w:p w14:paraId="18D67739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Saturn</w:t>
      </w:r>
    </w:p>
    <w:p w14:paraId="76A891D5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White</w:t>
      </w:r>
    </w:p>
    <w:p w14:paraId="3BEF8733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b/>
          <w:color w:val="363435"/>
          <w:sz w:val="24"/>
          <w:szCs w:val="24"/>
        </w:rPr>
        <w:t>Pot Luck (14)</w:t>
      </w:r>
    </w:p>
    <w:p w14:paraId="6F227BE0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Snow</w:t>
      </w:r>
    </w:p>
    <w:p w14:paraId="18F7441A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Green</w:t>
      </w:r>
    </w:p>
    <w:p w14:paraId="60FC5982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Four</w:t>
      </w:r>
    </w:p>
    <w:p w14:paraId="4C02B5AE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Morocco</w:t>
      </w:r>
    </w:p>
    <w:p w14:paraId="1F00ABCE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wo</w:t>
      </w:r>
    </w:p>
    <w:p w14:paraId="77CBBE45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ype</w:t>
      </w:r>
    </w:p>
    <w:p w14:paraId="5E4F655C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Comic book</w:t>
      </w:r>
    </w:p>
    <w:p w14:paraId="26F063D9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Opportunity</w:t>
      </w:r>
    </w:p>
    <w:p w14:paraId="6F33451C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1CEF35BD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10. </w:t>
      </w:r>
      <w:r>
        <w:rPr>
          <w:rFonts w:ascii="Arial" w:eastAsia="Arial" w:hAnsi="Arial" w:cs="Arial"/>
          <w:color w:val="363435"/>
          <w:sz w:val="24"/>
          <w:szCs w:val="24"/>
        </w:rPr>
        <w:t>Seventeen</w:t>
      </w:r>
    </w:p>
    <w:p w14:paraId="1FED6329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Italy</w:t>
      </w:r>
    </w:p>
    <w:p w14:paraId="7101EB04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Brazil</w:t>
      </w:r>
    </w:p>
    <w:p w14:paraId="71A1F176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Phobia</w:t>
      </w:r>
    </w:p>
    <w:p w14:paraId="6CB92331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Cricket</w:t>
      </w:r>
    </w:p>
    <w:p w14:paraId="1587FB3A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Scapula</w:t>
      </w:r>
    </w:p>
    <w:p w14:paraId="1CBD8D41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2EE0BE65" w14:textId="77777777" w:rsidR="00F93A6F" w:rsidRDefault="00E330CA">
      <w:pPr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Pot Luck (16)</w:t>
      </w:r>
    </w:p>
    <w:p w14:paraId="7EF502FA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Rain</w:t>
      </w:r>
    </w:p>
    <w:p w14:paraId="18802C4E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Diamonds</w:t>
      </w:r>
    </w:p>
    <w:p w14:paraId="08306D01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Colombia</w:t>
      </w:r>
    </w:p>
    <w:p w14:paraId="44D26979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Monday</w:t>
      </w:r>
    </w:p>
    <w:p w14:paraId="572523F1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New tricks</w:t>
      </w:r>
    </w:p>
    <w:p w14:paraId="46E0BE59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Black</w:t>
      </w:r>
    </w:p>
    <w:p w14:paraId="36F34874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Down</w:t>
      </w:r>
    </w:p>
    <w:p w14:paraId="2E2F681A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Mouse</w:t>
      </w:r>
    </w:p>
    <w:p w14:paraId="6BB97EBD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Nov</w:t>
      </w:r>
    </w:p>
    <w:p w14:paraId="46401BEF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dog</w:t>
      </w:r>
    </w:p>
    <w:p w14:paraId="247C82A8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Four</w:t>
      </w:r>
    </w:p>
    <w:p w14:paraId="57AD30E9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12. 1970</w:t>
      </w:r>
    </w:p>
    <w:p w14:paraId="2A3A383B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Red</w:t>
      </w:r>
    </w:p>
    <w:p w14:paraId="168C0441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Oscar</w:t>
      </w:r>
    </w:p>
    <w:p w14:paraId="148BFCC5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  <w:sectPr w:rsidR="00F93A6F">
          <w:type w:val="continuous"/>
          <w:pgSz w:w="8400" w:h="11920"/>
          <w:pgMar w:top="1080" w:right="1140" w:bottom="280" w:left="600" w:header="720" w:footer="720" w:gutter="0"/>
          <w:cols w:num="2" w:space="720" w:equalWidth="0">
            <w:col w:w="1815" w:space="1775"/>
            <w:col w:w="3070"/>
          </w:cols>
        </w:sect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15. </w:t>
      </w:r>
      <w:r>
        <w:rPr>
          <w:rFonts w:ascii="Arial" w:eastAsia="Arial" w:hAnsi="Arial" w:cs="Arial"/>
          <w:color w:val="363435"/>
          <w:sz w:val="24"/>
          <w:szCs w:val="24"/>
        </w:rPr>
        <w:t>Square</w:t>
      </w:r>
    </w:p>
    <w:p w14:paraId="596CCC29" w14:textId="77777777" w:rsidR="00F93A6F" w:rsidRDefault="00F93A6F">
      <w:pPr>
        <w:spacing w:before="8" w:line="200" w:lineRule="exact"/>
        <w:sectPr w:rsidR="00F93A6F">
          <w:pgSz w:w="8400" w:h="11920"/>
          <w:pgMar w:top="1160" w:right="1140" w:bottom="280" w:left="600" w:header="723" w:footer="757" w:gutter="0"/>
          <w:cols w:space="720"/>
        </w:sectPr>
      </w:pPr>
    </w:p>
    <w:p w14:paraId="3DE11C62" w14:textId="77777777" w:rsidR="00F93A6F" w:rsidRDefault="00E330CA">
      <w:pPr>
        <w:spacing w:before="4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Sports Bag (1)</w:t>
      </w:r>
    </w:p>
    <w:p w14:paraId="000AAD21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Blue</w:t>
      </w:r>
    </w:p>
    <w:p w14:paraId="34A07014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Rugby</w:t>
      </w:r>
    </w:p>
    <w:p w14:paraId="09F885BD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Four</w:t>
      </w:r>
    </w:p>
    <w:p w14:paraId="1E2F55F0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Athens</w:t>
      </w:r>
    </w:p>
    <w:p w14:paraId="1900AD75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Japan</w:t>
      </w:r>
    </w:p>
    <w:p w14:paraId="4A0B301A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Three</w:t>
      </w:r>
    </w:p>
    <w:p w14:paraId="2A41440B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Caddy</w:t>
      </w:r>
    </w:p>
    <w:p w14:paraId="24DC115F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London</w:t>
      </w:r>
    </w:p>
    <w:p w14:paraId="299325E8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Five</w:t>
      </w:r>
    </w:p>
    <w:p w14:paraId="0D21F832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Oval</w:t>
      </w:r>
    </w:p>
    <w:p w14:paraId="6B3B5181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Scotland</w:t>
      </w:r>
    </w:p>
    <w:p w14:paraId="5DB2BCAB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Rio de Janeiro</w:t>
      </w:r>
    </w:p>
    <w:p w14:paraId="2CFCE13C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50m</w:t>
      </w:r>
    </w:p>
    <w:p w14:paraId="7C5990F6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our de France</w:t>
      </w:r>
    </w:p>
    <w:p w14:paraId="131B293A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Irish</w:t>
      </w:r>
    </w:p>
    <w:p w14:paraId="1409534A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44CD00B8" w14:textId="77777777" w:rsidR="00F93A6F" w:rsidRDefault="00E330CA">
      <w:pPr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The Bible (1)</w:t>
      </w:r>
    </w:p>
    <w:p w14:paraId="07A16D96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Genesis</w:t>
      </w:r>
    </w:p>
    <w:p w14:paraId="56F5C5B1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God</w:t>
      </w:r>
    </w:p>
    <w:p w14:paraId="2DAE0BF7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The Garden of </w:t>
      </w:r>
      <w:r>
        <w:rPr>
          <w:rFonts w:ascii="Arial" w:eastAsia="Arial" w:hAnsi="Arial" w:cs="Arial"/>
          <w:color w:val="363435"/>
          <w:sz w:val="24"/>
          <w:szCs w:val="24"/>
        </w:rPr>
        <w:t>Eden</w:t>
      </w:r>
    </w:p>
    <w:p w14:paraId="090DD574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Forty</w:t>
      </w:r>
    </w:p>
    <w:p w14:paraId="72C28AFE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Moses</w:t>
      </w:r>
    </w:p>
    <w:p w14:paraId="2C5B39E5" w14:textId="77777777" w:rsidR="00F93A6F" w:rsidRDefault="00E330CA">
      <w:pPr>
        <w:spacing w:before="12"/>
        <w:ind w:left="131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The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edding at Cana</w:t>
      </w:r>
    </w:p>
    <w:p w14:paraId="42C8D757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Delilah</w:t>
      </w:r>
    </w:p>
    <w:p w14:paraId="2DF9F395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Three</w:t>
      </w:r>
    </w:p>
    <w:p w14:paraId="69025FD6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Thirteen</w:t>
      </w:r>
    </w:p>
    <w:p w14:paraId="1B23843D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Judas Iscariot</w:t>
      </w:r>
    </w:p>
    <w:p w14:paraId="3C94D66D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Jonah</w:t>
      </w:r>
    </w:p>
    <w:p w14:paraId="34F2EB44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Methuselah</w:t>
      </w:r>
    </w:p>
    <w:p w14:paraId="6638571C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Thomas</w:t>
      </w:r>
    </w:p>
    <w:p w14:paraId="1A72AAFC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Joseph</w:t>
      </w:r>
    </w:p>
    <w:p w14:paraId="3C1648E8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Matthew</w:t>
      </w:r>
    </w:p>
    <w:p w14:paraId="3DF7D16F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b/>
          <w:color w:val="363435"/>
          <w:sz w:val="24"/>
          <w:szCs w:val="24"/>
        </w:rPr>
        <w:t>Sports Bag (2)</w:t>
      </w:r>
    </w:p>
    <w:p w14:paraId="672A7167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Golf</w:t>
      </w:r>
    </w:p>
    <w:p w14:paraId="624D73B4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2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ellow</w:t>
      </w:r>
    </w:p>
    <w:p w14:paraId="505CA0D3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USA</w:t>
      </w:r>
    </w:p>
    <w:p w14:paraId="0C928FBA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Paddy Barnes</w:t>
      </w:r>
    </w:p>
    <w:p w14:paraId="6DA09A93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Rugby union</w:t>
      </w:r>
    </w:p>
    <w:p w14:paraId="4556E899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Umpires</w:t>
      </w:r>
    </w:p>
    <w:p w14:paraId="3225FE57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7. </w:t>
      </w:r>
      <w:r>
        <w:rPr>
          <w:rFonts w:ascii="Arial" w:eastAsia="Arial" w:hAnsi="Arial" w:cs="Arial"/>
          <w:color w:val="363435"/>
          <w:sz w:val="24"/>
          <w:szCs w:val="24"/>
        </w:rPr>
        <w:t>Knockout</w:t>
      </w:r>
    </w:p>
    <w:p w14:paraId="769B1164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Ice</w:t>
      </w:r>
    </w:p>
    <w:p w14:paraId="35F7159A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Cricket</w:t>
      </w:r>
    </w:p>
    <w:p w14:paraId="63047A8D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Munich</w:t>
      </w:r>
    </w:p>
    <w:p w14:paraId="3DDE699C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Nine</w:t>
      </w:r>
    </w:p>
    <w:p w14:paraId="18865F37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Boxing</w:t>
      </w:r>
    </w:p>
    <w:p w14:paraId="75FF76C7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Cycling</w:t>
      </w:r>
    </w:p>
    <w:p w14:paraId="647C9A2A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Fluke</w:t>
      </w:r>
    </w:p>
    <w:p w14:paraId="1B33306D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Brazil</w:t>
      </w:r>
    </w:p>
    <w:p w14:paraId="15D5800B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3A9DF38C" w14:textId="77777777" w:rsidR="00F93A6F" w:rsidRDefault="00E330CA">
      <w:pPr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The Bible (2)</w:t>
      </w:r>
    </w:p>
    <w:p w14:paraId="58951B9F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Nativity</w:t>
      </w:r>
    </w:p>
    <w:p w14:paraId="6B5193D4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Four</w:t>
      </w:r>
    </w:p>
    <w:p w14:paraId="33A10987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Solomon</w:t>
      </w:r>
    </w:p>
    <w:p w14:paraId="43F74DE5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Herod</w:t>
      </w:r>
    </w:p>
    <w:p w14:paraId="01741978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Moses</w:t>
      </w:r>
    </w:p>
    <w:p w14:paraId="5E01CAD0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Exodus</w:t>
      </w:r>
    </w:p>
    <w:p w14:paraId="05CE6C94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Peter</w:t>
      </w:r>
    </w:p>
    <w:p w14:paraId="5B280EA1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Andrew</w:t>
      </w:r>
    </w:p>
    <w:p w14:paraId="2AC61E6A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9. 27</w:t>
      </w:r>
    </w:p>
    <w:p w14:paraId="0D899FE1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Noah</w:t>
      </w:r>
    </w:p>
    <w:p w14:paraId="73C72645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wo</w:t>
      </w:r>
    </w:p>
    <w:p w14:paraId="3A14135D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David</w:t>
      </w:r>
    </w:p>
    <w:p w14:paraId="2F3798A6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Aaron</w:t>
      </w:r>
    </w:p>
    <w:p w14:paraId="02E7E52F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The Sea of </w:t>
      </w:r>
      <w:r>
        <w:rPr>
          <w:rFonts w:ascii="Arial" w:eastAsia="Arial" w:hAnsi="Arial" w:cs="Arial"/>
          <w:color w:val="363435"/>
          <w:sz w:val="24"/>
          <w:szCs w:val="24"/>
        </w:rPr>
        <w:t>Galilee</w:t>
      </w:r>
    </w:p>
    <w:p w14:paraId="154FFD7D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  <w:sectPr w:rsidR="00F93A6F">
          <w:type w:val="continuous"/>
          <w:pgSz w:w="8400" w:h="11920"/>
          <w:pgMar w:top="1080" w:right="1140" w:bottom="280" w:left="600" w:header="720" w:footer="720" w:gutter="0"/>
          <w:cols w:num="2" w:space="720" w:equalWidth="0">
            <w:col w:w="2725" w:space="866"/>
            <w:col w:w="3069"/>
          </w:cols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Gethsemane</w:t>
      </w:r>
    </w:p>
    <w:p w14:paraId="38BC6DD8" w14:textId="77777777" w:rsidR="00F93A6F" w:rsidRDefault="00F93A6F">
      <w:pPr>
        <w:spacing w:before="8" w:line="200" w:lineRule="exact"/>
        <w:sectPr w:rsidR="00F93A6F">
          <w:pgSz w:w="8400" w:h="11920"/>
          <w:pgMar w:top="1160" w:right="1140" w:bottom="280" w:left="600" w:header="723" w:footer="757" w:gutter="0"/>
          <w:cols w:space="720"/>
        </w:sectPr>
      </w:pPr>
    </w:p>
    <w:p w14:paraId="2FCEC240" w14:textId="77777777" w:rsidR="00F93A6F" w:rsidRDefault="00E330CA">
      <w:pPr>
        <w:spacing w:before="4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Pot Luck (17)</w:t>
      </w:r>
    </w:p>
    <w:p w14:paraId="29FECF5E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Best</w:t>
      </w:r>
    </w:p>
    <w:p w14:paraId="2F6612E1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Chimpanzee</w:t>
      </w:r>
    </w:p>
    <w:p w14:paraId="79EF1162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January</w:t>
      </w:r>
    </w:p>
    <w:p w14:paraId="637AE006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en</w:t>
      </w:r>
    </w:p>
    <w:p w14:paraId="7BF13718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Antrim</w:t>
      </w:r>
    </w:p>
    <w:p w14:paraId="6FDB89A7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dog</w:t>
      </w:r>
    </w:p>
    <w:p w14:paraId="543CC846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trumpet</w:t>
      </w:r>
    </w:p>
    <w:p w14:paraId="3ADC01F7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8.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asp</w:t>
      </w:r>
    </w:p>
    <w:p w14:paraId="25444716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9.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V</w:t>
      </w:r>
      <w:r>
        <w:rPr>
          <w:rFonts w:ascii="Arial" w:eastAsia="Arial" w:hAnsi="Arial" w:cs="Arial"/>
          <w:color w:val="363435"/>
          <w:sz w:val="24"/>
          <w:szCs w:val="24"/>
        </w:rPr>
        <w:t>ienna</w:t>
      </w:r>
    </w:p>
    <w:p w14:paraId="4767CF1D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Sun</w:t>
      </w:r>
    </w:p>
    <w:p w14:paraId="7481673F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Siopa</w:t>
      </w:r>
    </w:p>
    <w:p w14:paraId="2362C251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Goldilocks</w:t>
      </w:r>
    </w:p>
    <w:p w14:paraId="1EC55C98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March (8th)</w:t>
      </w:r>
    </w:p>
    <w:p w14:paraId="147DEB6B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Africa</w:t>
      </w:r>
    </w:p>
    <w:p w14:paraId="3DBD2430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15. </w:t>
      </w:r>
      <w:r>
        <w:rPr>
          <w:rFonts w:ascii="Arial" w:eastAsia="Arial" w:hAnsi="Arial" w:cs="Arial"/>
          <w:color w:val="363435"/>
          <w:sz w:val="24"/>
          <w:szCs w:val="24"/>
        </w:rPr>
        <w:t>Pennsylvania</w:t>
      </w:r>
    </w:p>
    <w:p w14:paraId="1C2227BF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655B89D9" w14:textId="77777777" w:rsidR="00F93A6F" w:rsidRDefault="00E330CA">
      <w:pPr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Pot Luck (19)</w:t>
      </w:r>
    </w:p>
    <w:p w14:paraId="03C44445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Rainbow</w:t>
      </w:r>
    </w:p>
    <w:p w14:paraId="1B7BB6E7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Ox</w:t>
      </w:r>
    </w:p>
    <w:p w14:paraId="7424795B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weedledee</w:t>
      </w:r>
    </w:p>
    <w:p w14:paraId="3650962A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Los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Angeles</w:t>
      </w:r>
    </w:p>
    <w:p w14:paraId="4C9D97B5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December</w:t>
      </w:r>
    </w:p>
    <w:p w14:paraId="54D1DB69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Calcium</w:t>
      </w:r>
    </w:p>
    <w:p w14:paraId="11DB3120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Galway</w:t>
      </w:r>
    </w:p>
    <w:p w14:paraId="20F85445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ea</w:t>
      </w:r>
    </w:p>
    <w:p w14:paraId="71C5A505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bagpipes</w:t>
      </w:r>
    </w:p>
    <w:p w14:paraId="4658955F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18:00 hours</w:t>
      </w:r>
    </w:p>
    <w:p w14:paraId="4F672E5C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Australian</w:t>
      </w:r>
    </w:p>
    <w:p w14:paraId="446A58E3" w14:textId="77777777" w:rsidR="00F93A6F" w:rsidRDefault="00E330CA">
      <w:pPr>
        <w:spacing w:before="12"/>
        <w:ind w:left="131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Francis of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Assisi</w:t>
      </w:r>
    </w:p>
    <w:p w14:paraId="3EE0D1A9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Italy</w:t>
      </w:r>
    </w:p>
    <w:p w14:paraId="51D80806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Sat</w:t>
      </w:r>
    </w:p>
    <w:p w14:paraId="67B8C0E5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Afghanistan</w:t>
      </w:r>
    </w:p>
    <w:p w14:paraId="35CCEE8E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b/>
          <w:color w:val="363435"/>
          <w:sz w:val="24"/>
          <w:szCs w:val="24"/>
        </w:rPr>
        <w:t>Pot Luck (18)</w:t>
      </w:r>
    </w:p>
    <w:p w14:paraId="11E87D81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Envy</w:t>
      </w:r>
    </w:p>
    <w:p w14:paraId="1F236F05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Money</w:t>
      </w:r>
    </w:p>
    <w:p w14:paraId="2D66CC4A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Anticlockwise</w:t>
      </w:r>
    </w:p>
    <w:p w14:paraId="5BB7F292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Europe</w:t>
      </w:r>
    </w:p>
    <w:p w14:paraId="3AE1B404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Skipper</w:t>
      </w:r>
    </w:p>
    <w:p w14:paraId="7FC3C348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piano</w:t>
      </w:r>
    </w:p>
    <w:p w14:paraId="1427AC73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2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ellow</w:t>
      </w:r>
    </w:p>
    <w:p w14:paraId="510F8507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Argentina</w:t>
      </w:r>
    </w:p>
    <w:p w14:paraId="5B6F41CC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IRL</w:t>
      </w:r>
    </w:p>
    <w:p w14:paraId="563C0A4C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ightrope walking</w:t>
      </w:r>
    </w:p>
    <w:p w14:paraId="5863E19F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Italy</w:t>
      </w:r>
    </w:p>
    <w:p w14:paraId="0AD36CB4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andem</w:t>
      </w:r>
    </w:p>
    <w:p w14:paraId="6BFDE3FE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O</w:t>
      </w:r>
    </w:p>
    <w:p w14:paraId="062086BB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France and Spain</w:t>
      </w:r>
    </w:p>
    <w:p w14:paraId="28DD665D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Red, white and blue</w:t>
      </w:r>
    </w:p>
    <w:p w14:paraId="50ACBAA0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0D8078D9" w14:textId="77777777" w:rsidR="00F93A6F" w:rsidRDefault="00E330CA">
      <w:pPr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Pot Luck (20)</w:t>
      </w:r>
    </w:p>
    <w:p w14:paraId="14A8E5D1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Cucumber</w:t>
      </w:r>
    </w:p>
    <w:p w14:paraId="2E853342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Glasgow</w:t>
      </w:r>
    </w:p>
    <w:p w14:paraId="470C2485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Envelope</w:t>
      </w:r>
    </w:p>
    <w:p w14:paraId="37E1EF56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harp</w:t>
      </w:r>
    </w:p>
    <w:p w14:paraId="71A79B18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Pink</w:t>
      </w:r>
    </w:p>
    <w:p w14:paraId="45F5D44A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Sixty</w:t>
      </w:r>
    </w:p>
    <w:p w14:paraId="02DDFC5E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7. </w:t>
      </w:r>
      <w:r>
        <w:rPr>
          <w:rFonts w:ascii="Arial" w:eastAsia="Arial" w:hAnsi="Arial" w:cs="Arial"/>
          <w:color w:val="363435"/>
          <w:sz w:val="24"/>
          <w:szCs w:val="24"/>
        </w:rPr>
        <w:t>Drum</w:t>
      </w:r>
    </w:p>
    <w:p w14:paraId="192761B1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Gretel</w:t>
      </w:r>
    </w:p>
    <w:p w14:paraId="16DB77FB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bird</w:t>
      </w:r>
    </w:p>
    <w:p w14:paraId="7C9696E5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Mars</w:t>
      </w:r>
    </w:p>
    <w:p w14:paraId="3827D0AB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Lisbon</w:t>
      </w:r>
    </w:p>
    <w:p w14:paraId="6A7D052A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Bolognese</w:t>
      </w:r>
    </w:p>
    <w:p w14:paraId="593BFC51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Big Ears</w:t>
      </w:r>
    </w:p>
    <w:p w14:paraId="6D4B8404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Helen of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roy</w:t>
      </w:r>
    </w:p>
    <w:p w14:paraId="0514906F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  <w:sectPr w:rsidR="00F93A6F">
          <w:type w:val="continuous"/>
          <w:pgSz w:w="8400" w:h="11920"/>
          <w:pgMar w:top="1080" w:right="1140" w:bottom="280" w:left="600" w:header="720" w:footer="720" w:gutter="0"/>
          <w:cols w:num="2" w:space="720" w:equalWidth="0">
            <w:col w:w="2266" w:space="1325"/>
            <w:col w:w="3069"/>
          </w:cols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Nebraska</w:t>
      </w:r>
    </w:p>
    <w:p w14:paraId="00F592EC" w14:textId="77777777" w:rsidR="00F93A6F" w:rsidRDefault="00F93A6F">
      <w:pPr>
        <w:spacing w:before="8" w:line="200" w:lineRule="exact"/>
        <w:sectPr w:rsidR="00F93A6F">
          <w:footerReference w:type="default" r:id="rId167"/>
          <w:pgSz w:w="8400" w:h="11920"/>
          <w:pgMar w:top="1160" w:right="1140" w:bottom="280" w:left="600" w:header="723" w:footer="597" w:gutter="0"/>
          <w:pgNumType w:start="110"/>
          <w:cols w:space="720"/>
        </w:sectPr>
      </w:pPr>
    </w:p>
    <w:p w14:paraId="68121BBC" w14:textId="77777777" w:rsidR="00F93A6F" w:rsidRDefault="00E330CA">
      <w:pPr>
        <w:spacing w:before="4"/>
        <w:ind w:left="12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Advertising Slogans (1)</w:t>
      </w:r>
    </w:p>
    <w:p w14:paraId="19BED763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Brennan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Bread</w:t>
      </w:r>
    </w:p>
    <w:p w14:paraId="4959B8F8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Mr Muscle</w:t>
      </w:r>
    </w:p>
    <w:p w14:paraId="1219F14A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3. </w:t>
      </w:r>
      <w:r>
        <w:rPr>
          <w:rFonts w:ascii="Arial" w:eastAsia="Arial" w:hAnsi="Arial" w:cs="Arial"/>
          <w:color w:val="363435"/>
          <w:sz w:val="24"/>
          <w:szCs w:val="24"/>
        </w:rPr>
        <w:t>Rice Krispies</w:t>
      </w:r>
    </w:p>
    <w:p w14:paraId="084A6CA4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Red Bull</w:t>
      </w:r>
    </w:p>
    <w:p w14:paraId="2A36915E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KFC</w:t>
      </w:r>
    </w:p>
    <w:p w14:paraId="0A73890F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Skittles</w:t>
      </w:r>
    </w:p>
    <w:p w14:paraId="0D5DC9FC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M&amp;Ms</w:t>
      </w:r>
    </w:p>
    <w:p w14:paraId="621A919A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Frosties</w:t>
      </w:r>
    </w:p>
    <w:p w14:paraId="30509E9B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Gillette</w:t>
      </w:r>
    </w:p>
    <w:p w14:paraId="1FE17C19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10.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L</w:t>
      </w:r>
      <w:r>
        <w:rPr>
          <w:rFonts w:ascii="Arial" w:eastAsia="Arial" w:hAnsi="Arial" w:cs="Arial"/>
          <w:color w:val="363435"/>
          <w:sz w:val="24"/>
          <w:szCs w:val="24"/>
        </w:rPr>
        <w:t>’Oréal</w:t>
      </w:r>
    </w:p>
    <w:p w14:paraId="2862921E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Pat the Baker</w:t>
      </w:r>
    </w:p>
    <w:p w14:paraId="688C43DD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Max Factor</w:t>
      </w:r>
    </w:p>
    <w:p w14:paraId="6814739D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Ronseal</w:t>
      </w:r>
    </w:p>
    <w:p w14:paraId="73A43150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Audi</w:t>
      </w:r>
    </w:p>
    <w:p w14:paraId="7D04BDC0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BT</w:t>
      </w:r>
    </w:p>
    <w:p w14:paraId="39F059F9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54B87C99" w14:textId="77777777" w:rsidR="00F93A6F" w:rsidRDefault="00E330CA">
      <w:pPr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Irish (1)</w:t>
      </w:r>
    </w:p>
    <w:p w14:paraId="4490DCF0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Ubh</w:t>
      </w:r>
    </w:p>
    <w:p w14:paraId="0478B77C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Slán</w:t>
      </w:r>
    </w:p>
    <w:p w14:paraId="2623D0C9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Úll</w:t>
      </w:r>
    </w:p>
    <w:p w14:paraId="470D8676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Grá</w:t>
      </w:r>
    </w:p>
    <w:p w14:paraId="6CEC35BB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Fáilte</w:t>
      </w:r>
    </w:p>
    <w:p w14:paraId="3CD6311C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Abhainn</w:t>
      </w:r>
    </w:p>
    <w:p w14:paraId="0026C17D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Bainne</w:t>
      </w:r>
    </w:p>
    <w:p w14:paraId="69D9825E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Buachaill</w:t>
      </w:r>
    </w:p>
    <w:p w14:paraId="586B4590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Croí</w:t>
      </w:r>
    </w:p>
    <w:p w14:paraId="26587F61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Scoil</w:t>
      </w:r>
    </w:p>
    <w:p w14:paraId="2C1B6C74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Loch</w:t>
      </w:r>
    </w:p>
    <w:p w14:paraId="331C6B2B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Feirm</w:t>
      </w:r>
    </w:p>
    <w:p w14:paraId="64481FF8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Sneachta</w:t>
      </w:r>
    </w:p>
    <w:p w14:paraId="3DFF54A5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Lámh</w:t>
      </w:r>
    </w:p>
    <w:p w14:paraId="075F18D5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Baile</w:t>
      </w:r>
    </w:p>
    <w:p w14:paraId="66486384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b/>
          <w:color w:val="363435"/>
          <w:sz w:val="24"/>
          <w:szCs w:val="24"/>
        </w:rPr>
        <w:t>Advertising Slogans (2)</w:t>
      </w:r>
    </w:p>
    <w:p w14:paraId="021EAB61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Sky</w:t>
      </w:r>
    </w:p>
    <w:p w14:paraId="6DA15558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ComparetheMarket.com</w:t>
      </w:r>
    </w:p>
    <w:p w14:paraId="6153F825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Domestos</w:t>
      </w:r>
    </w:p>
    <w:p w14:paraId="6D6398DA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Whiskas</w:t>
      </w:r>
    </w:p>
    <w:p w14:paraId="20EBD53D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Ready Brek</w:t>
      </w:r>
    </w:p>
    <w:p w14:paraId="12604A52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Pringles</w:t>
      </w:r>
    </w:p>
    <w:p w14:paraId="130FF85E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Muller</w:t>
      </w:r>
    </w:p>
    <w:p w14:paraId="66B7FA0C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Mr Kipling</w:t>
      </w:r>
    </w:p>
    <w:p w14:paraId="3B009EA3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Energizer</w:t>
      </w:r>
    </w:p>
    <w:p w14:paraId="21D2ABDB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Google</w:t>
      </w:r>
    </w:p>
    <w:p w14:paraId="2A17C5D4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1.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V</w:t>
      </w:r>
      <w:r>
        <w:rPr>
          <w:rFonts w:ascii="Arial" w:eastAsia="Arial" w:hAnsi="Arial" w:cs="Arial"/>
          <w:color w:val="363435"/>
          <w:sz w:val="24"/>
          <w:szCs w:val="24"/>
        </w:rPr>
        <w:t>odafone</w:t>
      </w:r>
    </w:p>
    <w:p w14:paraId="6D0D249D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Apple</w:t>
      </w:r>
    </w:p>
    <w:p w14:paraId="2C4289A1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Sprite</w:t>
      </w:r>
    </w:p>
    <w:p w14:paraId="0FA6C33A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EA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Sports</w:t>
      </w:r>
    </w:p>
    <w:p w14:paraId="0B9C4477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Maltesers</w:t>
      </w:r>
    </w:p>
    <w:p w14:paraId="04FB4C25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37A4E2C9" w14:textId="77777777" w:rsidR="00F93A6F" w:rsidRDefault="00E330CA">
      <w:pPr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Irish (2)</w:t>
      </w:r>
    </w:p>
    <w:p w14:paraId="4B9D0D77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Fiacail</w:t>
      </w:r>
    </w:p>
    <w:p w14:paraId="631A5CE7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Leabhar</w:t>
      </w:r>
    </w:p>
    <w:p w14:paraId="056AFF7C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Sliabh</w:t>
      </w:r>
    </w:p>
    <w:p w14:paraId="74D7EB4C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Leaba</w:t>
      </w:r>
    </w:p>
    <w:p w14:paraId="1A6AA5BE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Seacláid</w:t>
      </w:r>
    </w:p>
    <w:p w14:paraId="0865297E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Oģ</w:t>
      </w:r>
    </w:p>
    <w:p w14:paraId="2BF5747B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Bainisteoir</w:t>
      </w:r>
    </w:p>
    <w:p w14:paraId="028264E2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Amárach</w:t>
      </w:r>
    </w:p>
    <w:p w14:paraId="5F64EF8B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Ceol</w:t>
      </w:r>
    </w:p>
    <w:p w14:paraId="3E467F3D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Doras</w:t>
      </w:r>
    </w:p>
    <w:p w14:paraId="318C2C8A" w14:textId="77777777" w:rsidR="00F93A6F" w:rsidRDefault="00E330CA">
      <w:pPr>
        <w:spacing w:before="12"/>
        <w:ind w:left="1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each</w:t>
      </w:r>
    </w:p>
    <w:p w14:paraId="69957AC1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Múinteoir</w:t>
      </w:r>
    </w:p>
    <w:p w14:paraId="2693290A" w14:textId="77777777" w:rsidR="00F93A6F" w:rsidRDefault="00E330CA">
      <w:pPr>
        <w:spacing w:before="12"/>
        <w:ind w:left="1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Capall</w:t>
      </w:r>
    </w:p>
    <w:p w14:paraId="769A1FD3" w14:textId="77777777" w:rsidR="00F93A6F" w:rsidRDefault="00E330CA">
      <w:pPr>
        <w:spacing w:before="12"/>
        <w:ind w:left="1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Aimsir</w:t>
      </w:r>
    </w:p>
    <w:p w14:paraId="11C3CE87" w14:textId="77777777" w:rsidR="00F93A6F" w:rsidRDefault="00E330CA">
      <w:pPr>
        <w:spacing w:before="12"/>
        <w:ind w:left="17"/>
        <w:rPr>
          <w:rFonts w:ascii="Arial" w:eastAsia="Arial" w:hAnsi="Arial" w:cs="Arial"/>
          <w:sz w:val="24"/>
          <w:szCs w:val="24"/>
        </w:rPr>
        <w:sectPr w:rsidR="00F93A6F">
          <w:type w:val="continuous"/>
          <w:pgSz w:w="8400" w:h="11920"/>
          <w:pgMar w:top="1080" w:right="1140" w:bottom="280" w:left="600" w:header="720" w:footer="720" w:gutter="0"/>
          <w:cols w:num="2" w:space="720" w:equalWidth="0">
            <w:col w:w="2801" w:space="789"/>
            <w:col w:w="3070"/>
          </w:cols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Briosca</w:t>
      </w:r>
    </w:p>
    <w:p w14:paraId="1FD6C1AC" w14:textId="77777777" w:rsidR="00F93A6F" w:rsidRDefault="00F93A6F">
      <w:pPr>
        <w:spacing w:before="8" w:line="200" w:lineRule="exact"/>
        <w:sectPr w:rsidR="00F93A6F">
          <w:pgSz w:w="8400" w:h="11920"/>
          <w:pgMar w:top="1160" w:right="1140" w:bottom="280" w:left="600" w:header="723" w:footer="597" w:gutter="0"/>
          <w:cols w:space="720"/>
        </w:sectPr>
      </w:pPr>
    </w:p>
    <w:p w14:paraId="0CD0B8E8" w14:textId="77777777" w:rsidR="00F93A6F" w:rsidRDefault="00E330CA">
      <w:pPr>
        <w:spacing w:before="4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Pot Luck (21)</w:t>
      </w:r>
    </w:p>
    <w:p w14:paraId="3E525274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Thumbs</w:t>
      </w:r>
    </w:p>
    <w:p w14:paraId="7732127D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2.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V</w:t>
      </w:r>
      <w:r>
        <w:rPr>
          <w:rFonts w:ascii="Arial" w:eastAsia="Arial" w:hAnsi="Arial" w:cs="Arial"/>
          <w:color w:val="363435"/>
          <w:sz w:val="24"/>
          <w:szCs w:val="24"/>
        </w:rPr>
        <w:t>enice</w:t>
      </w:r>
    </w:p>
    <w:p w14:paraId="56FC4A42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worm</w:t>
      </w:r>
    </w:p>
    <w:p w14:paraId="27B9A1C4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177FA33D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Drums</w:t>
      </w:r>
    </w:p>
    <w:p w14:paraId="16A61622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Red</w:t>
      </w:r>
    </w:p>
    <w:p w14:paraId="7CABC7F3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Mayo and Sligo</w:t>
      </w:r>
    </w:p>
    <w:p w14:paraId="6522BEEB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fish</w:t>
      </w:r>
    </w:p>
    <w:p w14:paraId="01033124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Library</w:t>
      </w:r>
    </w:p>
    <w:p w14:paraId="7280D78A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10. 2000</w:t>
      </w:r>
    </w:p>
    <w:p w14:paraId="53D9C271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Spare</w:t>
      </w:r>
    </w:p>
    <w:p w14:paraId="6405516D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Brussels</w:t>
      </w:r>
    </w:p>
    <w:p w14:paraId="3B119D69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J. Edgar Hoover</w:t>
      </w:r>
    </w:p>
    <w:p w14:paraId="2DD0A4AE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Owl</w:t>
      </w:r>
    </w:p>
    <w:p w14:paraId="384A7164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15.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V</w:t>
      </w:r>
      <w:r>
        <w:rPr>
          <w:rFonts w:ascii="Arial" w:eastAsia="Arial" w:hAnsi="Arial" w:cs="Arial"/>
          <w:color w:val="363435"/>
          <w:sz w:val="24"/>
          <w:szCs w:val="24"/>
        </w:rPr>
        <w:t>ulcan</w:t>
      </w:r>
    </w:p>
    <w:p w14:paraId="1AECDC6D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0BD105F0" w14:textId="77777777" w:rsidR="00F93A6F" w:rsidRDefault="00E330CA">
      <w:pPr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Pot Luck (23)</w:t>
      </w:r>
    </w:p>
    <w:p w14:paraId="6CDD6E79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Fun</w:t>
      </w:r>
    </w:p>
    <w:p w14:paraId="05E41132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Dr</w:t>
      </w:r>
    </w:p>
    <w:p w14:paraId="19745ABF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Georgia</w:t>
      </w:r>
    </w:p>
    <w:p w14:paraId="1FCA11FA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London</w:t>
      </w:r>
    </w:p>
    <w:p w14:paraId="26206D54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5. 100</w:t>
      </w:r>
    </w:p>
    <w:p w14:paraId="450EEA42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hands</w:t>
      </w:r>
    </w:p>
    <w:p w14:paraId="683DCF66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The </w:t>
      </w:r>
      <w:r>
        <w:rPr>
          <w:rFonts w:ascii="Arial" w:eastAsia="Arial" w:hAnsi="Arial" w:cs="Arial"/>
          <w:color w:val="363435"/>
          <w:sz w:val="24"/>
          <w:szCs w:val="24"/>
        </w:rPr>
        <w:t>saxophone</w:t>
      </w:r>
    </w:p>
    <w:p w14:paraId="264A6BB3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Day</w:t>
      </w:r>
    </w:p>
    <w:p w14:paraId="10127E3C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Bulgaria</w:t>
      </w:r>
    </w:p>
    <w:p w14:paraId="30816CDC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Stamen</w:t>
      </w:r>
    </w:p>
    <w:p w14:paraId="7039FC13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May flowers</w:t>
      </w:r>
    </w:p>
    <w:p w14:paraId="7B886207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An eagle</w:t>
      </w:r>
    </w:p>
    <w:p w14:paraId="3A25B3EF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Sweden</w:t>
      </w:r>
    </w:p>
    <w:p w14:paraId="5374A85F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Louth</w:t>
      </w:r>
    </w:p>
    <w:p w14:paraId="3D6C2877" w14:textId="77777777" w:rsidR="00F93A6F" w:rsidRDefault="00E330CA">
      <w:pPr>
        <w:spacing w:before="12"/>
        <w:ind w:left="131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5"/>
          <w:sz w:val="24"/>
          <w:szCs w:val="24"/>
        </w:rPr>
        <w:t>15.Presiden</w:t>
      </w:r>
      <w:r>
        <w:rPr>
          <w:rFonts w:ascii="Arial" w:eastAsia="Arial" w:hAnsi="Arial" w:cs="Arial"/>
          <w:color w:val="363435"/>
          <w:sz w:val="24"/>
          <w:szCs w:val="24"/>
        </w:rPr>
        <w:t>t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o</w:t>
      </w:r>
      <w:r>
        <w:rPr>
          <w:rFonts w:ascii="Arial" w:eastAsia="Arial" w:hAnsi="Arial" w:cs="Arial"/>
          <w:color w:val="363435"/>
          <w:sz w:val="24"/>
          <w:szCs w:val="24"/>
        </w:rPr>
        <w:t>f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th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Unite</w:t>
      </w:r>
      <w:r>
        <w:rPr>
          <w:rFonts w:ascii="Arial" w:eastAsia="Arial" w:hAnsi="Arial" w:cs="Arial"/>
          <w:color w:val="363435"/>
          <w:sz w:val="24"/>
          <w:szCs w:val="24"/>
        </w:rPr>
        <w:t>d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State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</w:p>
    <w:p w14:paraId="795942E8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b/>
          <w:color w:val="363435"/>
          <w:sz w:val="24"/>
          <w:szCs w:val="24"/>
        </w:rPr>
        <w:t>Pot Luck (22)</w:t>
      </w:r>
    </w:p>
    <w:p w14:paraId="7068AAC6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Mule</w:t>
      </w:r>
    </w:p>
    <w:p w14:paraId="7A6C6EBA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White</w:t>
      </w:r>
    </w:p>
    <w:p w14:paraId="2CE0DF11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2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esterday</w:t>
      </w:r>
    </w:p>
    <w:p w14:paraId="49DA4EA4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An aeroplane</w:t>
      </w:r>
    </w:p>
    <w:p w14:paraId="5707BDA6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Portuguese</w:t>
      </w:r>
    </w:p>
    <w:p w14:paraId="5F035B80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organ</w:t>
      </w:r>
    </w:p>
    <w:p w14:paraId="1EDA214F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Mars</w:t>
      </w:r>
    </w:p>
    <w:p w14:paraId="313C8514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Parental Guidance</w:t>
      </w:r>
    </w:p>
    <w:p w14:paraId="79CA1EA3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9. </w:t>
      </w:r>
      <w:r>
        <w:rPr>
          <w:rFonts w:ascii="Arial" w:eastAsia="Arial" w:hAnsi="Arial" w:cs="Arial"/>
          <w:color w:val="363435"/>
          <w:sz w:val="24"/>
          <w:szCs w:val="24"/>
        </w:rPr>
        <w:t>Sagittarius</w:t>
      </w:r>
    </w:p>
    <w:p w14:paraId="5A065344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News</w:t>
      </w:r>
    </w:p>
    <w:p w14:paraId="3FB541E0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Laughter</w:t>
      </w:r>
    </w:p>
    <w:p w14:paraId="27AD16FA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lion</w:t>
      </w:r>
    </w:p>
    <w:p w14:paraId="36573E2D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Massachusetts</w:t>
      </w:r>
    </w:p>
    <w:p w14:paraId="4BF91785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2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ellow</w:t>
      </w:r>
    </w:p>
    <w:p w14:paraId="2E08149F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Qatar</w:t>
      </w:r>
    </w:p>
    <w:p w14:paraId="070BE04C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6DA8707D" w14:textId="77777777" w:rsidR="00F93A6F" w:rsidRDefault="00E330CA">
      <w:pPr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Pot Luck (24)</w:t>
      </w:r>
    </w:p>
    <w:p w14:paraId="71F0640B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Clowns</w:t>
      </w:r>
    </w:p>
    <w:p w14:paraId="2E3AE4EC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2.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agon</w:t>
      </w:r>
    </w:p>
    <w:p w14:paraId="246CED01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Aug</w:t>
      </w:r>
    </w:p>
    <w:p w14:paraId="01CD0CD8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327266E7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Eight</w:t>
      </w:r>
    </w:p>
    <w:p w14:paraId="69E27ABE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6.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oody</w:t>
      </w:r>
    </w:p>
    <w:p w14:paraId="308BBF2A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Mathematics</w:t>
      </w:r>
    </w:p>
    <w:p w14:paraId="7C31768F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Sibling</w:t>
      </w:r>
    </w:p>
    <w:p w14:paraId="109E5705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France</w:t>
      </w:r>
    </w:p>
    <w:p w14:paraId="257D1317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Pistil</w:t>
      </w:r>
    </w:p>
    <w:p w14:paraId="4A521CA4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Philippines</w:t>
      </w:r>
    </w:p>
    <w:p w14:paraId="4B219DC3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12. </w:t>
      </w:r>
      <w:r>
        <w:rPr>
          <w:rFonts w:ascii="Arial" w:eastAsia="Arial" w:hAnsi="Arial" w:cs="Arial"/>
          <w:color w:val="36343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yoming</w:t>
      </w:r>
    </w:p>
    <w:p w14:paraId="63AE280A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bear</w:t>
      </w:r>
    </w:p>
    <w:p w14:paraId="2B42FE8C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14. </w:t>
      </w:r>
      <w:r>
        <w:rPr>
          <w:rFonts w:ascii="Arial" w:eastAsia="Arial" w:hAnsi="Arial" w:cs="Arial"/>
          <w:color w:val="363435"/>
          <w:sz w:val="24"/>
          <w:szCs w:val="24"/>
        </w:rPr>
        <w:t>Heights</w:t>
      </w:r>
    </w:p>
    <w:p w14:paraId="442BFE73" w14:textId="77777777" w:rsidR="00F93A6F" w:rsidRDefault="00E330CA">
      <w:pPr>
        <w:spacing w:before="12"/>
        <w:ind w:left="17"/>
        <w:rPr>
          <w:rFonts w:ascii="Arial" w:eastAsia="Arial" w:hAnsi="Arial" w:cs="Arial"/>
          <w:sz w:val="24"/>
          <w:szCs w:val="24"/>
        </w:rPr>
        <w:sectPr w:rsidR="00F93A6F">
          <w:type w:val="continuous"/>
          <w:pgSz w:w="8400" w:h="11920"/>
          <w:pgMar w:top="1080" w:right="1140" w:bottom="280" w:left="600" w:header="720" w:footer="720" w:gutter="0"/>
          <w:cols w:num="2" w:space="720" w:equalWidth="0">
            <w:col w:w="3500" w:space="90"/>
            <w:col w:w="3070"/>
          </w:cols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Gamma</w:t>
      </w:r>
    </w:p>
    <w:p w14:paraId="66CD6774" w14:textId="77777777" w:rsidR="00F93A6F" w:rsidRDefault="00F93A6F">
      <w:pPr>
        <w:spacing w:before="8" w:line="200" w:lineRule="exact"/>
        <w:sectPr w:rsidR="00F93A6F">
          <w:pgSz w:w="8400" w:h="11920"/>
          <w:pgMar w:top="1160" w:right="1080" w:bottom="280" w:left="600" w:header="723" w:footer="597" w:gutter="0"/>
          <w:cols w:space="720"/>
        </w:sectPr>
      </w:pPr>
    </w:p>
    <w:p w14:paraId="7106B9A2" w14:textId="77777777" w:rsidR="00F93A6F" w:rsidRDefault="00E330CA">
      <w:pPr>
        <w:spacing w:before="4"/>
        <w:ind w:left="12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pacing w:val="7"/>
          <w:sz w:val="24"/>
          <w:szCs w:val="24"/>
        </w:rPr>
        <w:t>Complet</w:t>
      </w:r>
      <w:r>
        <w:rPr>
          <w:rFonts w:ascii="Arial" w:eastAsia="Arial" w:hAnsi="Arial" w:cs="Arial"/>
          <w:b/>
          <w:color w:val="363435"/>
          <w:sz w:val="24"/>
          <w:szCs w:val="24"/>
        </w:rPr>
        <w:t>e</w:t>
      </w:r>
      <w:r>
        <w:rPr>
          <w:rFonts w:ascii="Arial" w:eastAsia="Arial" w:hAnsi="Arial" w:cs="Arial"/>
          <w:b/>
          <w:color w:val="363435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363435"/>
          <w:spacing w:val="7"/>
          <w:sz w:val="24"/>
          <w:szCs w:val="24"/>
        </w:rPr>
        <w:t>th</w:t>
      </w:r>
      <w:r>
        <w:rPr>
          <w:rFonts w:ascii="Arial" w:eastAsia="Arial" w:hAnsi="Arial" w:cs="Arial"/>
          <w:b/>
          <w:color w:val="363435"/>
          <w:sz w:val="24"/>
          <w:szCs w:val="24"/>
        </w:rPr>
        <w:t>e</w:t>
      </w:r>
      <w:r>
        <w:rPr>
          <w:rFonts w:ascii="Arial" w:eastAsia="Arial" w:hAnsi="Arial" w:cs="Arial"/>
          <w:b/>
          <w:color w:val="363435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363435"/>
          <w:spacing w:val="7"/>
          <w:sz w:val="24"/>
          <w:szCs w:val="24"/>
        </w:rPr>
        <w:t>Proverb</w:t>
      </w:r>
      <w:r>
        <w:rPr>
          <w:rFonts w:ascii="Arial" w:eastAsia="Arial" w:hAnsi="Arial" w:cs="Arial"/>
          <w:b/>
          <w:color w:val="363435"/>
          <w:sz w:val="24"/>
          <w:szCs w:val="24"/>
        </w:rPr>
        <w:t>s</w:t>
      </w:r>
      <w:r>
        <w:rPr>
          <w:rFonts w:ascii="Arial" w:eastAsia="Arial" w:hAnsi="Arial" w:cs="Arial"/>
          <w:b/>
          <w:color w:val="363435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363435"/>
          <w:spacing w:val="7"/>
          <w:sz w:val="24"/>
          <w:szCs w:val="24"/>
        </w:rPr>
        <w:t>(1</w:t>
      </w:r>
      <w:r>
        <w:rPr>
          <w:rFonts w:ascii="Arial" w:eastAsia="Arial" w:hAnsi="Arial" w:cs="Arial"/>
          <w:b/>
          <w:color w:val="363435"/>
          <w:sz w:val="24"/>
          <w:szCs w:val="24"/>
        </w:rPr>
        <w:t>)</w:t>
      </w:r>
    </w:p>
    <w:p w14:paraId="2A0C7CA8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1.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ell</w:t>
      </w:r>
    </w:p>
    <w:p w14:paraId="3C16F5CC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Bite</w:t>
      </w:r>
    </w:p>
    <w:p w14:paraId="57E078DC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Do</w:t>
      </w:r>
    </w:p>
    <w:p w14:paraId="59898363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Story</w:t>
      </w:r>
    </w:p>
    <w:p w14:paraId="0B824349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Fever</w:t>
      </w:r>
    </w:p>
    <w:p w14:paraId="1F5C0497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Forearmed</w:t>
      </w:r>
    </w:p>
    <w:p w14:paraId="2828C9C2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Scorned</w:t>
      </w:r>
    </w:p>
    <w:p w14:paraId="3FD0D418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Robbery</w:t>
      </w:r>
    </w:p>
    <w:p w14:paraId="49657489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Stone</w:t>
      </w:r>
    </w:p>
    <w:p w14:paraId="5434811D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Brass</w:t>
      </w:r>
    </w:p>
    <w:p w14:paraId="7D4A0B1A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Heart</w:t>
      </w:r>
    </w:p>
    <w:p w14:paraId="1C98CEEC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Eat it</w:t>
      </w:r>
    </w:p>
    <w:p w14:paraId="2D46EB8F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Undone</w:t>
      </w:r>
    </w:p>
    <w:p w14:paraId="14C78CCB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Summer</w:t>
      </w:r>
    </w:p>
    <w:p w14:paraId="4670F1EE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Mile</w:t>
      </w:r>
    </w:p>
    <w:p w14:paraId="75FE1B6A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306E9730" w14:textId="77777777" w:rsidR="00F93A6F" w:rsidRDefault="00E330CA">
      <w:pPr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 xml:space="preserve">Complete the </w:t>
      </w:r>
      <w:r>
        <w:rPr>
          <w:rFonts w:ascii="Arial" w:eastAsia="Arial" w:hAnsi="Arial" w:cs="Arial"/>
          <w:b/>
          <w:color w:val="363435"/>
          <w:sz w:val="24"/>
          <w:szCs w:val="24"/>
        </w:rPr>
        <w:t>Proverbs (3)</w:t>
      </w:r>
    </w:p>
    <w:p w14:paraId="1DAAD2A6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Least</w:t>
      </w:r>
    </w:p>
    <w:p w14:paraId="3D5FE559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Ship</w:t>
      </w:r>
    </w:p>
    <w:p w14:paraId="22EE6645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Race</w:t>
      </w:r>
    </w:p>
    <w:p w14:paraId="2ED61DDD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Means</w:t>
      </w:r>
    </w:p>
    <w:p w14:paraId="674474FC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Crack</w:t>
      </w:r>
    </w:p>
    <w:p w14:paraId="4848CF3F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Learn</w:t>
      </w:r>
    </w:p>
    <w:p w14:paraId="2C438CB7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Fire</w:t>
      </w:r>
    </w:p>
    <w:p w14:paraId="367A0061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Pound</w:t>
      </w:r>
    </w:p>
    <w:p w14:paraId="016D500D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Stings</w:t>
      </w:r>
    </w:p>
    <w:p w14:paraId="59A4A8C9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Wit</w:t>
      </w:r>
    </w:p>
    <w:p w14:paraId="1CEC0B5A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Long</w:t>
      </w:r>
    </w:p>
    <w:p w14:paraId="267C42F4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Man</w:t>
      </w:r>
    </w:p>
    <w:p w14:paraId="08215A85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Eleven</w:t>
      </w:r>
    </w:p>
    <w:p w14:paraId="029A458F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First</w:t>
      </w:r>
    </w:p>
    <w:p w14:paraId="736B3CFD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Fiddle</w:t>
      </w:r>
    </w:p>
    <w:p w14:paraId="740F9F09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b/>
          <w:color w:val="363435"/>
          <w:spacing w:val="-4"/>
          <w:sz w:val="24"/>
          <w:szCs w:val="24"/>
        </w:rPr>
        <w:t>Complet</w:t>
      </w:r>
      <w:r>
        <w:rPr>
          <w:rFonts w:ascii="Arial" w:eastAsia="Arial" w:hAnsi="Arial" w:cs="Arial"/>
          <w:b/>
          <w:color w:val="363435"/>
          <w:sz w:val="24"/>
          <w:szCs w:val="24"/>
        </w:rPr>
        <w:t>e</w:t>
      </w:r>
      <w:r>
        <w:rPr>
          <w:rFonts w:ascii="Arial" w:eastAsia="Arial" w:hAnsi="Arial" w:cs="Arial"/>
          <w:b/>
          <w:color w:val="363435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363435"/>
          <w:spacing w:val="-4"/>
          <w:sz w:val="24"/>
          <w:szCs w:val="24"/>
        </w:rPr>
        <w:t>th</w:t>
      </w:r>
      <w:r>
        <w:rPr>
          <w:rFonts w:ascii="Arial" w:eastAsia="Arial" w:hAnsi="Arial" w:cs="Arial"/>
          <w:b/>
          <w:color w:val="363435"/>
          <w:sz w:val="24"/>
          <w:szCs w:val="24"/>
        </w:rPr>
        <w:t>e</w:t>
      </w:r>
      <w:r>
        <w:rPr>
          <w:rFonts w:ascii="Arial" w:eastAsia="Arial" w:hAnsi="Arial" w:cs="Arial"/>
          <w:b/>
          <w:color w:val="363435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363435"/>
          <w:spacing w:val="-4"/>
          <w:sz w:val="24"/>
          <w:szCs w:val="24"/>
        </w:rPr>
        <w:t>Proverb</w:t>
      </w:r>
      <w:r>
        <w:rPr>
          <w:rFonts w:ascii="Arial" w:eastAsia="Arial" w:hAnsi="Arial" w:cs="Arial"/>
          <w:b/>
          <w:color w:val="363435"/>
          <w:sz w:val="24"/>
          <w:szCs w:val="24"/>
        </w:rPr>
        <w:t>s</w:t>
      </w:r>
      <w:r>
        <w:rPr>
          <w:rFonts w:ascii="Arial" w:eastAsia="Arial" w:hAnsi="Arial" w:cs="Arial"/>
          <w:b/>
          <w:color w:val="363435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363435"/>
          <w:spacing w:val="-4"/>
          <w:sz w:val="24"/>
          <w:szCs w:val="24"/>
        </w:rPr>
        <w:t>(2</w:t>
      </w:r>
      <w:r>
        <w:rPr>
          <w:rFonts w:ascii="Arial" w:eastAsia="Arial" w:hAnsi="Arial" w:cs="Arial"/>
          <w:b/>
          <w:color w:val="363435"/>
          <w:sz w:val="24"/>
          <w:szCs w:val="24"/>
        </w:rPr>
        <w:t>)</w:t>
      </w:r>
    </w:p>
    <w:p w14:paraId="1655070C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4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Fal</w:t>
      </w:r>
      <w:r>
        <w:rPr>
          <w:rFonts w:ascii="Arial" w:eastAsia="Arial" w:hAnsi="Arial" w:cs="Arial"/>
          <w:color w:val="363435"/>
          <w:sz w:val="24"/>
          <w:szCs w:val="24"/>
        </w:rPr>
        <w:t>l</w:t>
      </w:r>
    </w:p>
    <w:p w14:paraId="56FC04B1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4"/>
          <w:sz w:val="24"/>
          <w:szCs w:val="24"/>
        </w:rPr>
        <w:t>2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Min</w:t>
      </w:r>
      <w:r>
        <w:rPr>
          <w:rFonts w:ascii="Arial" w:eastAsia="Arial" w:hAnsi="Arial" w:cs="Arial"/>
          <w:color w:val="363435"/>
          <w:sz w:val="24"/>
          <w:szCs w:val="24"/>
        </w:rPr>
        <w:t>d</w:t>
      </w:r>
    </w:p>
    <w:p w14:paraId="1D4CD005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4"/>
          <w:sz w:val="24"/>
          <w:szCs w:val="24"/>
        </w:rPr>
        <w:t>3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Contemp</w:t>
      </w:r>
      <w:r>
        <w:rPr>
          <w:rFonts w:ascii="Arial" w:eastAsia="Arial" w:hAnsi="Arial" w:cs="Arial"/>
          <w:color w:val="363435"/>
          <w:sz w:val="24"/>
          <w:szCs w:val="24"/>
        </w:rPr>
        <w:t>t</w:t>
      </w:r>
    </w:p>
    <w:p w14:paraId="26D521DD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4"/>
          <w:sz w:val="24"/>
          <w:szCs w:val="24"/>
        </w:rPr>
        <w:t>4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Eterna</w:t>
      </w:r>
      <w:r>
        <w:rPr>
          <w:rFonts w:ascii="Arial" w:eastAsia="Arial" w:hAnsi="Arial" w:cs="Arial"/>
          <w:color w:val="363435"/>
          <w:sz w:val="24"/>
          <w:szCs w:val="24"/>
        </w:rPr>
        <w:t>l</w:t>
      </w:r>
    </w:p>
    <w:p w14:paraId="5980F127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4"/>
          <w:sz w:val="24"/>
          <w:szCs w:val="24"/>
        </w:rPr>
        <w:t>5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Ea</w:t>
      </w:r>
      <w:r>
        <w:rPr>
          <w:rFonts w:ascii="Arial" w:eastAsia="Arial" w:hAnsi="Arial" w:cs="Arial"/>
          <w:color w:val="363435"/>
          <w:sz w:val="24"/>
          <w:szCs w:val="24"/>
        </w:rPr>
        <w:t>t</w:t>
      </w:r>
    </w:p>
    <w:p w14:paraId="42B04527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4"/>
          <w:sz w:val="24"/>
          <w:szCs w:val="24"/>
        </w:rPr>
        <w:t>6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The</w:t>
      </w:r>
      <w:r>
        <w:rPr>
          <w:rFonts w:ascii="Arial" w:eastAsia="Arial" w:hAnsi="Arial" w:cs="Arial"/>
          <w:color w:val="363435"/>
          <w:sz w:val="24"/>
          <w:szCs w:val="24"/>
        </w:rPr>
        <w:t>m</w:t>
      </w:r>
    </w:p>
    <w:p w14:paraId="7F59B6CA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4"/>
          <w:sz w:val="24"/>
          <w:szCs w:val="24"/>
        </w:rPr>
        <w:t>7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U</w:t>
      </w:r>
      <w:r>
        <w:rPr>
          <w:rFonts w:ascii="Arial" w:eastAsia="Arial" w:hAnsi="Arial" w:cs="Arial"/>
          <w:color w:val="363435"/>
          <w:sz w:val="24"/>
          <w:szCs w:val="24"/>
        </w:rPr>
        <w:t>p</w:t>
      </w:r>
    </w:p>
    <w:p w14:paraId="2FC66A7B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4"/>
          <w:sz w:val="24"/>
          <w:szCs w:val="24"/>
        </w:rPr>
        <w:t>8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Dea</w:t>
      </w:r>
      <w:r>
        <w:rPr>
          <w:rFonts w:ascii="Arial" w:eastAsia="Arial" w:hAnsi="Arial" w:cs="Arial"/>
          <w:color w:val="363435"/>
          <w:sz w:val="24"/>
          <w:szCs w:val="24"/>
        </w:rPr>
        <w:t>d</w:t>
      </w:r>
    </w:p>
    <w:p w14:paraId="69EFB757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4"/>
          <w:sz w:val="24"/>
          <w:szCs w:val="24"/>
        </w:rPr>
        <w:t>9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Receiv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</w:p>
    <w:p w14:paraId="2C596976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4"/>
          <w:sz w:val="24"/>
          <w:szCs w:val="24"/>
        </w:rPr>
        <w:t>10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Ceas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</w:p>
    <w:p w14:paraId="7D2F9A12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21"/>
          <w:sz w:val="24"/>
          <w:szCs w:val="24"/>
        </w:rPr>
        <w:t>1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Win</w:t>
      </w:r>
      <w:r>
        <w:rPr>
          <w:rFonts w:ascii="Arial" w:eastAsia="Arial" w:hAnsi="Arial" w:cs="Arial"/>
          <w:color w:val="363435"/>
          <w:sz w:val="24"/>
          <w:szCs w:val="24"/>
        </w:rPr>
        <w:t>g</w:t>
      </w:r>
    </w:p>
    <w:p w14:paraId="2636AC50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4"/>
          <w:sz w:val="24"/>
          <w:szCs w:val="24"/>
        </w:rPr>
        <w:t>12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Barefoo</w:t>
      </w:r>
      <w:r>
        <w:rPr>
          <w:rFonts w:ascii="Arial" w:eastAsia="Arial" w:hAnsi="Arial" w:cs="Arial"/>
          <w:color w:val="363435"/>
          <w:sz w:val="24"/>
          <w:szCs w:val="24"/>
        </w:rPr>
        <w:t>t</w:t>
      </w:r>
    </w:p>
    <w:p w14:paraId="1A7D31A3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4"/>
          <w:sz w:val="24"/>
          <w:szCs w:val="24"/>
        </w:rPr>
        <w:t>13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Cro</w:t>
      </w:r>
      <w:r>
        <w:rPr>
          <w:rFonts w:ascii="Arial" w:eastAsia="Arial" w:hAnsi="Arial" w:cs="Arial"/>
          <w:color w:val="363435"/>
          <w:sz w:val="24"/>
          <w:szCs w:val="24"/>
        </w:rPr>
        <w:t>p</w:t>
      </w:r>
    </w:p>
    <w:p w14:paraId="4FE5F303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4"/>
          <w:sz w:val="24"/>
          <w:szCs w:val="24"/>
        </w:rPr>
        <w:t>14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Number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</w:p>
    <w:p w14:paraId="43A887CA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4"/>
          <w:sz w:val="24"/>
          <w:szCs w:val="24"/>
        </w:rPr>
        <w:t>15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Excus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</w:p>
    <w:p w14:paraId="336E3816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266A6675" w14:textId="77777777" w:rsidR="00F93A6F" w:rsidRDefault="00E330CA">
      <w:pPr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Complete the Proverbs (4)</w:t>
      </w:r>
    </w:p>
    <w:p w14:paraId="5AE94E66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Fast</w:t>
      </w:r>
    </w:p>
    <w:p w14:paraId="43718C3A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Feast</w:t>
      </w:r>
    </w:p>
    <w:p w14:paraId="761D597F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Boys</w:t>
      </w:r>
    </w:p>
    <w:p w14:paraId="5EFF4177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Fall</w:t>
      </w:r>
    </w:p>
    <w:p w14:paraId="017F5477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Fiction</w:t>
      </w:r>
    </w:p>
    <w:p w14:paraId="0CD811BB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axes</w:t>
      </w:r>
    </w:p>
    <w:p w14:paraId="582CE4C3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Everyone</w:t>
      </w:r>
    </w:p>
    <w:p w14:paraId="4D50EA2A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Publicity</w:t>
      </w:r>
    </w:p>
    <w:p w14:paraId="34341CD5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Devil</w:t>
      </w:r>
    </w:p>
    <w:p w14:paraId="4E42ED79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10.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orld</w:t>
      </w:r>
    </w:p>
    <w:p w14:paraId="789D097B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Calf</w:t>
      </w:r>
    </w:p>
    <w:p w14:paraId="3B819B4F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Cure</w:t>
      </w:r>
    </w:p>
    <w:p w14:paraId="763007A1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Gamekeeper</w:t>
      </w:r>
    </w:p>
    <w:p w14:paraId="2BA194D7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Ground</w:t>
      </w:r>
    </w:p>
    <w:p w14:paraId="70D7BE90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  <w:sectPr w:rsidR="00F93A6F">
          <w:type w:val="continuous"/>
          <w:pgSz w:w="8400" w:h="11920"/>
          <w:pgMar w:top="1080" w:right="1080" w:bottom="280" w:left="600" w:header="720" w:footer="720" w:gutter="0"/>
          <w:cols w:num="2" w:space="720" w:equalWidth="0">
            <w:col w:w="3281" w:space="310"/>
            <w:col w:w="3129"/>
          </w:cols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oday</w:t>
      </w:r>
    </w:p>
    <w:p w14:paraId="1FB69EF0" w14:textId="77777777" w:rsidR="00F93A6F" w:rsidRDefault="00F93A6F">
      <w:pPr>
        <w:spacing w:before="8" w:line="200" w:lineRule="exact"/>
        <w:sectPr w:rsidR="00F93A6F">
          <w:pgSz w:w="8400" w:h="11920"/>
          <w:pgMar w:top="1160" w:right="1140" w:bottom="280" w:left="600" w:header="723" w:footer="597" w:gutter="0"/>
          <w:cols w:space="720"/>
        </w:sectPr>
      </w:pPr>
    </w:p>
    <w:p w14:paraId="3BFC2425" w14:textId="77777777" w:rsidR="00F93A6F" w:rsidRDefault="00E330CA">
      <w:pPr>
        <w:spacing w:before="4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Pot Luck (25)</w:t>
      </w:r>
    </w:p>
    <w:p w14:paraId="530379CE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omorrow</w:t>
      </w:r>
    </w:p>
    <w:p w14:paraId="4764AFEC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Red</w:t>
      </w:r>
    </w:p>
    <w:p w14:paraId="7CBDD3A3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euro</w:t>
      </w:r>
    </w:p>
    <w:p w14:paraId="196D0B6E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Rhinoceros</w:t>
      </w:r>
    </w:p>
    <w:p w14:paraId="075C2E24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Six</w:t>
      </w:r>
    </w:p>
    <w:p w14:paraId="7662D0E0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Jack Frost</w:t>
      </w:r>
    </w:p>
    <w:p w14:paraId="47F40B40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Picnic</w:t>
      </w:r>
    </w:p>
    <w:p w14:paraId="7860630C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Cavan</w:t>
      </w:r>
    </w:p>
    <w:p w14:paraId="24C4CA88" w14:textId="77777777" w:rsidR="00F93A6F" w:rsidRDefault="00E330CA">
      <w:pPr>
        <w:spacing w:before="12"/>
        <w:ind w:left="12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South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America</w:t>
      </w:r>
    </w:p>
    <w:p w14:paraId="2C9A90F5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Sun</w:t>
      </w:r>
    </w:p>
    <w:p w14:paraId="40B7E0C5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Utah</w:t>
      </w:r>
    </w:p>
    <w:p w14:paraId="6936B045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Eye</w:t>
      </w:r>
    </w:p>
    <w:p w14:paraId="72152493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13. 100</w:t>
      </w:r>
    </w:p>
    <w:p w14:paraId="30290F9E" w14:textId="77777777" w:rsidR="00F93A6F" w:rsidRDefault="00E330CA">
      <w:pPr>
        <w:spacing w:before="12"/>
        <w:ind w:left="120" w:right="-4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Shakespeare</w:t>
      </w:r>
    </w:p>
    <w:p w14:paraId="3248EFC0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Argentina</w:t>
      </w:r>
    </w:p>
    <w:p w14:paraId="332259F0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47E12713" w14:textId="77777777" w:rsidR="00F93A6F" w:rsidRDefault="00E330CA">
      <w:pPr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Pot Luck (27)</w:t>
      </w:r>
    </w:p>
    <w:p w14:paraId="23A4EA68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2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ear</w:t>
      </w:r>
    </w:p>
    <w:p w14:paraId="08C15DD8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Eye</w:t>
      </w:r>
    </w:p>
    <w:p w14:paraId="7D39D492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Ballerina</w:t>
      </w:r>
    </w:p>
    <w:p w14:paraId="2E9CF294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Cork</w:t>
      </w:r>
    </w:p>
    <w:p w14:paraId="5612F640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Apr</w:t>
      </w:r>
    </w:p>
    <w:p w14:paraId="307DD0F7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Thirty</w:t>
      </w:r>
    </w:p>
    <w:p w14:paraId="65C653CB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Kermit</w:t>
      </w:r>
    </w:p>
    <w:p w14:paraId="04897834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gaggle</w:t>
      </w:r>
    </w:p>
    <w:p w14:paraId="28D5141F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Antarctica</w:t>
      </w:r>
    </w:p>
    <w:p w14:paraId="1171A9B4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10.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ellington</w:t>
      </w:r>
    </w:p>
    <w:p w14:paraId="508819F5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Iran</w:t>
      </w:r>
    </w:p>
    <w:p w14:paraId="1058B55B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Hymn</w:t>
      </w:r>
    </w:p>
    <w:p w14:paraId="3632265F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Sri Lanka</w:t>
      </w:r>
    </w:p>
    <w:p w14:paraId="3CF6DAD6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Laois</w:t>
      </w:r>
    </w:p>
    <w:p w14:paraId="653612CA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Baikal</w:t>
      </w:r>
    </w:p>
    <w:p w14:paraId="667BC16C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b/>
          <w:color w:val="363435"/>
          <w:sz w:val="24"/>
          <w:szCs w:val="24"/>
        </w:rPr>
        <w:t>Pot Luck (26)</w:t>
      </w:r>
    </w:p>
    <w:p w14:paraId="34B8379C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1. 99</w:t>
      </w:r>
    </w:p>
    <w:p w14:paraId="1A3A1A51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Clare</w:t>
      </w:r>
    </w:p>
    <w:p w14:paraId="42104335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Mar</w:t>
      </w:r>
    </w:p>
    <w:p w14:paraId="04EF216C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ail</w:t>
      </w:r>
    </w:p>
    <w:p w14:paraId="64E1E58D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Juror</w:t>
      </w:r>
    </w:p>
    <w:p w14:paraId="493050B4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Roman</w:t>
      </w:r>
    </w:p>
    <w:p w14:paraId="5D94D43E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7. 300</w:t>
      </w:r>
    </w:p>
    <w:p w14:paraId="319F39F9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drum</w:t>
      </w:r>
    </w:p>
    <w:p w14:paraId="447FCB11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False</w:t>
      </w:r>
    </w:p>
    <w:p w14:paraId="759E1B32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Hand</w:t>
      </w:r>
    </w:p>
    <w:p w14:paraId="4D864D11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1. </w:t>
      </w:r>
      <w:r>
        <w:rPr>
          <w:rFonts w:ascii="Arial" w:eastAsia="Arial" w:hAnsi="Arial" w:cs="Arial"/>
          <w:color w:val="363435"/>
          <w:sz w:val="24"/>
          <w:szCs w:val="24"/>
        </w:rPr>
        <w:t>China</w:t>
      </w:r>
    </w:p>
    <w:p w14:paraId="3447616A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Amour</w:t>
      </w:r>
    </w:p>
    <w:p w14:paraId="3170E9FD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Delaware</w:t>
      </w:r>
    </w:p>
    <w:p w14:paraId="53CD5784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14.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ales</w:t>
      </w:r>
    </w:p>
    <w:p w14:paraId="07A33D2C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The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ashington Post</w:t>
      </w:r>
    </w:p>
    <w:p w14:paraId="1C6E68C6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52B638B7" w14:textId="77777777" w:rsidR="00F93A6F" w:rsidRDefault="00E330CA">
      <w:pPr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Pot Luck (28)</w:t>
      </w:r>
    </w:p>
    <w:p w14:paraId="33AA9494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1.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ednesday</w:t>
      </w:r>
    </w:p>
    <w:p w14:paraId="3212D246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Back</w:t>
      </w:r>
    </w:p>
    <w:p w14:paraId="17199F79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Husband</w:t>
      </w:r>
    </w:p>
    <w:p w14:paraId="4D07A8D7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Cork and Limerick</w:t>
      </w:r>
    </w:p>
    <w:p w14:paraId="39E52FAD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Macedonia</w:t>
      </w:r>
    </w:p>
    <w:p w14:paraId="2862C515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Oct</w:t>
      </w:r>
    </w:p>
    <w:p w14:paraId="702F8A2C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Potato</w:t>
      </w:r>
    </w:p>
    <w:p w14:paraId="6AD4A820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Mayo</w:t>
      </w:r>
    </w:p>
    <w:p w14:paraId="7B42D46C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2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ellow</w:t>
      </w:r>
    </w:p>
    <w:p w14:paraId="4DDC3CBA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Brian Friel</w:t>
      </w:r>
    </w:p>
    <w:p w14:paraId="15129167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Matinee</w:t>
      </w:r>
    </w:p>
    <w:p w14:paraId="0460CA21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Germany</w:t>
      </w:r>
    </w:p>
    <w:p w14:paraId="1036FFD3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Dutch</w:t>
      </w:r>
    </w:p>
    <w:p w14:paraId="2900FF18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Italy</w:t>
      </w:r>
    </w:p>
    <w:p w14:paraId="26471376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  <w:sectPr w:rsidR="00F93A6F">
          <w:type w:val="continuous"/>
          <w:pgSz w:w="8400" w:h="11920"/>
          <w:pgMar w:top="1080" w:right="1140" w:bottom="280" w:left="600" w:header="720" w:footer="720" w:gutter="0"/>
          <w:cols w:num="2" w:space="720" w:equalWidth="0">
            <w:col w:w="1948" w:space="1642"/>
            <w:col w:w="3070"/>
          </w:cols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Black</w:t>
      </w:r>
    </w:p>
    <w:p w14:paraId="0FC2643F" w14:textId="77777777" w:rsidR="00F93A6F" w:rsidRDefault="00F93A6F">
      <w:pPr>
        <w:spacing w:before="8" w:line="200" w:lineRule="exact"/>
        <w:sectPr w:rsidR="00F93A6F">
          <w:pgSz w:w="8400" w:h="11920"/>
          <w:pgMar w:top="1160" w:right="1140" w:bottom="280" w:left="600" w:header="723" w:footer="597" w:gutter="0"/>
          <w:cols w:space="720"/>
        </w:sectPr>
      </w:pPr>
    </w:p>
    <w:p w14:paraId="2F8C7837" w14:textId="77777777" w:rsidR="00F93A6F" w:rsidRDefault="00E330CA">
      <w:pPr>
        <w:spacing w:before="4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 xml:space="preserve">Animal </w:t>
      </w:r>
      <w:r>
        <w:rPr>
          <w:rFonts w:ascii="Arial" w:eastAsia="Arial" w:hAnsi="Arial" w:cs="Arial"/>
          <w:b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b/>
          <w:color w:val="363435"/>
          <w:sz w:val="24"/>
          <w:szCs w:val="24"/>
        </w:rPr>
        <w:t>orld (1)</w:t>
      </w:r>
    </w:p>
    <w:p w14:paraId="3AEC99B7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gira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fe</w:t>
      </w:r>
    </w:p>
    <w:p w14:paraId="21D1E31D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Penguin</w:t>
      </w:r>
    </w:p>
    <w:p w14:paraId="0C029D04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Mule</w:t>
      </w:r>
    </w:p>
    <w:p w14:paraId="5B4E4EE2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Six</w:t>
      </w:r>
    </w:p>
    <w:p w14:paraId="6635294A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bird</w:t>
      </w:r>
    </w:p>
    <w:p w14:paraId="207DD905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Butterfly</w:t>
      </w:r>
    </w:p>
    <w:p w14:paraId="16FB6631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fox</w:t>
      </w:r>
    </w:p>
    <w:p w14:paraId="458C2351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Africa and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Asia</w:t>
      </w:r>
    </w:p>
    <w:p w14:paraId="2C33B923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Its mane</w:t>
      </w:r>
    </w:p>
    <w:p w14:paraId="57523DF8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Pig</w:t>
      </w:r>
    </w:p>
    <w:p w14:paraId="09202D29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lizard</w:t>
      </w:r>
    </w:p>
    <w:p w14:paraId="32713E1C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Four</w:t>
      </w:r>
    </w:p>
    <w:p w14:paraId="3D688533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hen</w:t>
      </w:r>
    </w:p>
    <w:p w14:paraId="6DCAC4E0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16EFACEE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doe</w:t>
      </w:r>
    </w:p>
    <w:p w14:paraId="03C9DB24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71E89BCA" w14:textId="77777777" w:rsidR="00F93A6F" w:rsidRDefault="00E330CA">
      <w:pPr>
        <w:ind w:left="131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b/>
          <w:color w:val="363435"/>
          <w:sz w:val="24"/>
          <w:szCs w:val="24"/>
        </w:rPr>
        <w:t xml:space="preserve">orld </w:t>
      </w:r>
      <w:r>
        <w:rPr>
          <w:rFonts w:ascii="Arial" w:eastAsia="Arial" w:hAnsi="Arial" w:cs="Arial"/>
          <w:b/>
          <w:color w:val="363435"/>
          <w:sz w:val="24"/>
          <w:szCs w:val="24"/>
        </w:rPr>
        <w:t>Geography (1)</w:t>
      </w:r>
    </w:p>
    <w:p w14:paraId="03AD7891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Madagascar</w:t>
      </w:r>
    </w:p>
    <w:p w14:paraId="30F7009C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Mexico</w:t>
      </w:r>
    </w:p>
    <w:p w14:paraId="0EDF216A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India</w:t>
      </w:r>
    </w:p>
    <w:p w14:paraId="21119097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Antarctica</w:t>
      </w:r>
    </w:p>
    <w:p w14:paraId="39E4A35C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Brazil</w:t>
      </w:r>
    </w:p>
    <w:p w14:paraId="135BC43C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Sahara</w:t>
      </w:r>
    </w:p>
    <w:p w14:paraId="4283F409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Europe</w:t>
      </w:r>
    </w:p>
    <w:p w14:paraId="5B35C69F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Atlantic</w:t>
      </w:r>
    </w:p>
    <w:p w14:paraId="3911BB4C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Australia</w:t>
      </w:r>
    </w:p>
    <w:p w14:paraId="784B1DE9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Russia</w:t>
      </w:r>
    </w:p>
    <w:p w14:paraId="74C76289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Fourteen</w:t>
      </w:r>
    </w:p>
    <w:p w14:paraId="201C1B61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Greece</w:t>
      </w:r>
    </w:p>
    <w:p w14:paraId="71532A95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Pacific</w:t>
      </w:r>
    </w:p>
    <w:p w14:paraId="1E9587DF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Canada</w:t>
      </w:r>
    </w:p>
    <w:p w14:paraId="698A45A9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Belgium</w:t>
      </w:r>
    </w:p>
    <w:p w14:paraId="789F4174" w14:textId="77777777" w:rsidR="00F93A6F" w:rsidRDefault="00E330CA">
      <w:pPr>
        <w:spacing w:before="4"/>
        <w:ind w:left="58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b/>
          <w:color w:val="363435"/>
          <w:sz w:val="24"/>
          <w:szCs w:val="24"/>
        </w:rPr>
        <w:t xml:space="preserve">Animal </w:t>
      </w:r>
      <w:r>
        <w:rPr>
          <w:rFonts w:ascii="Arial" w:eastAsia="Arial" w:hAnsi="Arial" w:cs="Arial"/>
          <w:b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b/>
          <w:color w:val="363435"/>
          <w:sz w:val="24"/>
          <w:szCs w:val="24"/>
        </w:rPr>
        <w:t>orld (2)</w:t>
      </w:r>
    </w:p>
    <w:p w14:paraId="109EEFE9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Budgerigar</w:t>
      </w:r>
    </w:p>
    <w:p w14:paraId="3C667F5B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Cow</w:t>
      </w:r>
    </w:p>
    <w:p w14:paraId="4330AB5D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fish</w:t>
      </w:r>
    </w:p>
    <w:p w14:paraId="3D2AD871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4. </w:t>
      </w:r>
      <w:r>
        <w:rPr>
          <w:rFonts w:ascii="Arial" w:eastAsia="Arial" w:hAnsi="Arial" w:cs="Arial"/>
          <w:color w:val="363435"/>
          <w:sz w:val="24"/>
          <w:szCs w:val="24"/>
        </w:rPr>
        <w:t>Duck</w:t>
      </w:r>
    </w:p>
    <w:p w14:paraId="2FBE2FBC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squab</w:t>
      </w:r>
    </w:p>
    <w:p w14:paraId="2E39FA1E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Eagle</w:t>
      </w:r>
    </w:p>
    <w:p w14:paraId="013D1AEF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emu</w:t>
      </w:r>
    </w:p>
    <w:p w14:paraId="203EE19F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Shark</w:t>
      </w:r>
    </w:p>
    <w:p w14:paraId="27625D57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03A3AA03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pup</w:t>
      </w:r>
    </w:p>
    <w:p w14:paraId="38BDF74A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South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America</w:t>
      </w:r>
    </w:p>
    <w:p w14:paraId="6AC4AAEF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Capybara</w:t>
      </w:r>
    </w:p>
    <w:p w14:paraId="15DE7B47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False</w:t>
      </w:r>
    </w:p>
    <w:p w14:paraId="132C0E37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wo</w:t>
      </w:r>
    </w:p>
    <w:p w14:paraId="1C2A0908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calf</w:t>
      </w:r>
    </w:p>
    <w:p w14:paraId="13A94277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5F677870" w14:textId="77777777" w:rsidR="00F93A6F" w:rsidRDefault="00E330CA">
      <w:pPr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b/>
          <w:color w:val="363435"/>
          <w:sz w:val="24"/>
          <w:szCs w:val="24"/>
        </w:rPr>
        <w:t>orld Geography (2)</w:t>
      </w:r>
    </w:p>
    <w:p w14:paraId="1F845D25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Nine</w:t>
      </w:r>
    </w:p>
    <w:p w14:paraId="33F622F8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Alaska</w:t>
      </w:r>
    </w:p>
    <w:p w14:paraId="04A8455C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South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America</w:t>
      </w:r>
    </w:p>
    <w:p w14:paraId="467995EA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France</w:t>
      </w:r>
    </w:p>
    <w:p w14:paraId="41791464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Thirteen</w:t>
      </w:r>
    </w:p>
    <w:p w14:paraId="5D1006C2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Russia</w:t>
      </w:r>
    </w:p>
    <w:p w14:paraId="4AE036CA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Malaysia</w:t>
      </w:r>
    </w:p>
    <w:p w14:paraId="16A2B5F5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Mediterranean</w:t>
      </w:r>
    </w:p>
    <w:p w14:paraId="7B2B31EC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Cuba</w:t>
      </w:r>
    </w:p>
    <w:p w14:paraId="4327143C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Sicily</w:t>
      </w:r>
    </w:p>
    <w:p w14:paraId="4D40120B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Danube</w:t>
      </w:r>
    </w:p>
    <w:p w14:paraId="2E011E71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Africa</w:t>
      </w:r>
    </w:p>
    <w:p w14:paraId="7BF9A4D9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False</w:t>
      </w:r>
    </w:p>
    <w:p w14:paraId="333603D5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Clouds</w:t>
      </w:r>
    </w:p>
    <w:p w14:paraId="3A3DC48B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  <w:sectPr w:rsidR="00F93A6F">
          <w:type w:val="continuous"/>
          <w:pgSz w:w="8400" w:h="11920"/>
          <w:pgMar w:top="1080" w:right="1140" w:bottom="280" w:left="600" w:header="720" w:footer="720" w:gutter="0"/>
          <w:cols w:num="2" w:space="720" w:equalWidth="0">
            <w:col w:w="2501" w:space="1089"/>
            <w:col w:w="3070"/>
          </w:cols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Africa and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Asia</w:t>
      </w:r>
    </w:p>
    <w:p w14:paraId="6EA9CAE1" w14:textId="77777777" w:rsidR="00F93A6F" w:rsidRDefault="00F93A6F">
      <w:pPr>
        <w:spacing w:before="8" w:line="200" w:lineRule="exact"/>
        <w:sectPr w:rsidR="00F93A6F">
          <w:pgSz w:w="8400" w:h="11920"/>
          <w:pgMar w:top="1160" w:right="1140" w:bottom="280" w:left="600" w:header="723" w:footer="597" w:gutter="0"/>
          <w:cols w:space="720"/>
        </w:sectPr>
      </w:pPr>
    </w:p>
    <w:p w14:paraId="02D91766" w14:textId="77777777" w:rsidR="00F93A6F" w:rsidRDefault="00E330CA">
      <w:pPr>
        <w:spacing w:before="4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Pot Luck (29)</w:t>
      </w:r>
    </w:p>
    <w:p w14:paraId="5D6348B1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Bachelor</w:t>
      </w:r>
    </w:p>
    <w:p w14:paraId="44E8A7B0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2.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est</w:t>
      </w:r>
    </w:p>
    <w:p w14:paraId="2C75DF4F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Uruguay</w:t>
      </w:r>
    </w:p>
    <w:p w14:paraId="4104A168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4. 999</w:t>
      </w:r>
    </w:p>
    <w:p w14:paraId="69B0E619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Decade</w:t>
      </w:r>
    </w:p>
    <w:p w14:paraId="42784CAF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Brass</w:t>
      </w:r>
    </w:p>
    <w:p w14:paraId="1C22BC3A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Dec</w:t>
      </w:r>
    </w:p>
    <w:p w14:paraId="7B9BD110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banjo</w:t>
      </w:r>
    </w:p>
    <w:p w14:paraId="23B04468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Four</w:t>
      </w:r>
    </w:p>
    <w:p w14:paraId="3C3D0B58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Golf</w:t>
      </w:r>
    </w:p>
    <w:p w14:paraId="0CE90657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Afghanistan</w:t>
      </w:r>
    </w:p>
    <w:p w14:paraId="62A4E323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12. </w:t>
      </w:r>
      <w:r>
        <w:rPr>
          <w:rFonts w:ascii="Arial" w:eastAsia="Arial" w:hAnsi="Arial" w:cs="Arial"/>
          <w:color w:val="363435"/>
          <w:sz w:val="24"/>
          <w:szCs w:val="24"/>
        </w:rPr>
        <w:t>White</w:t>
      </w:r>
    </w:p>
    <w:p w14:paraId="6AAAA402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Chalk</w:t>
      </w:r>
    </w:p>
    <w:p w14:paraId="2F62C8F4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Flora</w:t>
      </w:r>
    </w:p>
    <w:p w14:paraId="7BC40584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Norwegian</w:t>
      </w:r>
    </w:p>
    <w:p w14:paraId="2A1480BB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6F9B4F70" w14:textId="77777777" w:rsidR="00F93A6F" w:rsidRDefault="00E330CA">
      <w:pPr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Pot Luck (31)</w:t>
      </w:r>
    </w:p>
    <w:p w14:paraId="34435CCC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South</w:t>
      </w:r>
    </w:p>
    <w:p w14:paraId="174BC12C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Green</w:t>
      </w:r>
    </w:p>
    <w:p w14:paraId="503E7E43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Ink</w:t>
      </w:r>
    </w:p>
    <w:p w14:paraId="087EC2E9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Handed</w:t>
      </w:r>
    </w:p>
    <w:p w14:paraId="02080DB6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Kick</w:t>
      </w:r>
    </w:p>
    <w:p w14:paraId="0A02A0EA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Jan</w:t>
      </w:r>
    </w:p>
    <w:p w14:paraId="21E3E16A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Easter bunny</w:t>
      </w:r>
    </w:p>
    <w:p w14:paraId="3E4B7704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November</w:t>
      </w:r>
    </w:p>
    <w:p w14:paraId="7021A509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Armenia</w:t>
      </w:r>
    </w:p>
    <w:p w14:paraId="55C544DA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Russian</w:t>
      </w:r>
    </w:p>
    <w:p w14:paraId="0BEF3F55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ax</w:t>
      </w:r>
    </w:p>
    <w:p w14:paraId="745D5513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South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Australia</w:t>
      </w:r>
    </w:p>
    <w:p w14:paraId="3B95B8C2" w14:textId="77777777" w:rsidR="00F93A6F" w:rsidRDefault="00E330CA">
      <w:pPr>
        <w:spacing w:before="12"/>
        <w:ind w:left="131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Boston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ea Party</w:t>
      </w:r>
    </w:p>
    <w:p w14:paraId="79DDB1E1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Red</w:t>
      </w:r>
    </w:p>
    <w:p w14:paraId="48FE08E9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Stockholm</w:t>
      </w:r>
    </w:p>
    <w:p w14:paraId="54A8BC5E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b/>
          <w:color w:val="363435"/>
          <w:sz w:val="24"/>
          <w:szCs w:val="24"/>
        </w:rPr>
        <w:t>Pot Luck (30)</w:t>
      </w:r>
    </w:p>
    <w:p w14:paraId="684F474D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Autograph</w:t>
      </w:r>
    </w:p>
    <w:p w14:paraId="446F370E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2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ellow</w:t>
      </w:r>
    </w:p>
    <w:p w14:paraId="799FE501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Lose</w:t>
      </w:r>
    </w:p>
    <w:p w14:paraId="06215E2A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Busker</w:t>
      </w:r>
    </w:p>
    <w:p w14:paraId="49261C0B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Dessert</w:t>
      </w:r>
    </w:p>
    <w:p w14:paraId="560EA0F8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yrone and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ipperary</w:t>
      </w:r>
    </w:p>
    <w:p w14:paraId="0A42352B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Cyprus</w:t>
      </w:r>
    </w:p>
    <w:p w14:paraId="28FE7BC1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8.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ater</w:t>
      </w:r>
    </w:p>
    <w:p w14:paraId="45DE5961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Hard black</w:t>
      </w:r>
    </w:p>
    <w:p w14:paraId="7E17B5E7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Arabic</w:t>
      </w:r>
    </w:p>
    <w:p w14:paraId="6EAA4CAF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Monday</w:t>
      </w:r>
    </w:p>
    <w:p w14:paraId="164CD9D3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Oxford</w:t>
      </w:r>
    </w:p>
    <w:p w14:paraId="1D4D3E0F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Lego</w:t>
      </w:r>
    </w:p>
    <w:p w14:paraId="37528716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India</w:t>
      </w:r>
    </w:p>
    <w:p w14:paraId="74153553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Dictionaries</w:t>
      </w:r>
    </w:p>
    <w:p w14:paraId="6CABA54A" w14:textId="77777777" w:rsidR="00F93A6F" w:rsidRDefault="00F93A6F">
      <w:pPr>
        <w:spacing w:before="18" w:line="260" w:lineRule="exact"/>
        <w:rPr>
          <w:sz w:val="26"/>
          <w:szCs w:val="26"/>
        </w:rPr>
      </w:pPr>
    </w:p>
    <w:p w14:paraId="0FF0F6B4" w14:textId="77777777" w:rsidR="00F93A6F" w:rsidRDefault="00E330CA">
      <w:pPr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Pot Luck (32)</w:t>
      </w:r>
    </w:p>
    <w:p w14:paraId="2A3523BF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Front</w:t>
      </w:r>
    </w:p>
    <w:p w14:paraId="53A90D62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After</w:t>
      </w:r>
    </w:p>
    <w:p w14:paraId="17734EE2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May</w:t>
      </w:r>
    </w:p>
    <w:p w14:paraId="3DA5E541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East</w:t>
      </w:r>
    </w:p>
    <w:p w14:paraId="2058CE73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Lullaby</w:t>
      </w:r>
    </w:p>
    <w:p w14:paraId="09F4D178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Barack Obama</w:t>
      </w:r>
    </w:p>
    <w:p w14:paraId="1014AB35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7. </w:t>
      </w:r>
      <w:r>
        <w:rPr>
          <w:rFonts w:ascii="Arial" w:eastAsia="Arial" w:hAnsi="Arial" w:cs="Arial"/>
          <w:color w:val="363435"/>
          <w:sz w:val="24"/>
          <w:szCs w:val="24"/>
        </w:rPr>
        <w:t>Egypt</w:t>
      </w:r>
    </w:p>
    <w:p w14:paraId="03F8D617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TX</w:t>
      </w:r>
    </w:p>
    <w:p w14:paraId="7C39EEEB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Rabbit</w:t>
      </w:r>
    </w:p>
    <w:p w14:paraId="558FA0E9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On the feet</w:t>
      </w:r>
    </w:p>
    <w:p w14:paraId="021CE816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Puerto Rico</w:t>
      </w:r>
    </w:p>
    <w:p w14:paraId="2A003483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U2</w:t>
      </w:r>
    </w:p>
    <w:p w14:paraId="64EB58FC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Laughing gas</w:t>
      </w:r>
    </w:p>
    <w:p w14:paraId="33C1B2C2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Kevin</w:t>
      </w:r>
    </w:p>
    <w:p w14:paraId="28F395F1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  <w:sectPr w:rsidR="00F93A6F">
          <w:type w:val="continuous"/>
          <w:pgSz w:w="8400" w:h="11920"/>
          <w:pgMar w:top="1080" w:right="1140" w:bottom="280" w:left="600" w:header="720" w:footer="720" w:gutter="0"/>
          <w:cols w:num="2" w:space="720" w:equalWidth="0">
            <w:col w:w="2831" w:space="759"/>
            <w:col w:w="3070"/>
          </w:cols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Blue</w:t>
      </w:r>
    </w:p>
    <w:p w14:paraId="23CC13BF" w14:textId="77777777" w:rsidR="00F93A6F" w:rsidRDefault="00F93A6F">
      <w:pPr>
        <w:spacing w:before="8" w:line="200" w:lineRule="exact"/>
        <w:sectPr w:rsidR="00F93A6F">
          <w:pgSz w:w="8400" w:h="11920"/>
          <w:pgMar w:top="1160" w:right="1140" w:bottom="280" w:left="600" w:header="723" w:footer="597" w:gutter="0"/>
          <w:cols w:space="720"/>
        </w:sectPr>
      </w:pPr>
    </w:p>
    <w:p w14:paraId="671E4E04" w14:textId="77777777" w:rsidR="00F93A6F" w:rsidRDefault="00E330CA">
      <w:pPr>
        <w:spacing w:before="4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pacing w:val="-4"/>
          <w:sz w:val="24"/>
          <w:szCs w:val="24"/>
        </w:rPr>
        <w:t>Musi</w:t>
      </w:r>
      <w:r>
        <w:rPr>
          <w:rFonts w:ascii="Arial" w:eastAsia="Arial" w:hAnsi="Arial" w:cs="Arial"/>
          <w:b/>
          <w:color w:val="363435"/>
          <w:sz w:val="24"/>
          <w:szCs w:val="24"/>
        </w:rPr>
        <w:t>c</w:t>
      </w:r>
      <w:r>
        <w:rPr>
          <w:rFonts w:ascii="Arial" w:eastAsia="Arial" w:hAnsi="Arial" w:cs="Arial"/>
          <w:b/>
          <w:color w:val="363435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363435"/>
          <w:spacing w:val="-4"/>
          <w:sz w:val="24"/>
          <w:szCs w:val="24"/>
        </w:rPr>
        <w:t>(1</w:t>
      </w:r>
      <w:r>
        <w:rPr>
          <w:rFonts w:ascii="Arial" w:eastAsia="Arial" w:hAnsi="Arial" w:cs="Arial"/>
          <w:b/>
          <w:color w:val="363435"/>
          <w:sz w:val="24"/>
          <w:szCs w:val="24"/>
        </w:rPr>
        <w:t>)</w:t>
      </w:r>
    </w:p>
    <w:p w14:paraId="10A3E22C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Camila Cabello</w:t>
      </w:r>
    </w:p>
    <w:p w14:paraId="7A2868FB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Sound of Music</w:t>
      </w:r>
    </w:p>
    <w:p w14:paraId="7B504B75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Italian</w:t>
      </w:r>
    </w:p>
    <w:p w14:paraId="526BC575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Jay Z</w:t>
      </w:r>
    </w:p>
    <w:p w14:paraId="0B830062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George Ezra</w:t>
      </w:r>
    </w:p>
    <w:p w14:paraId="3BB27223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Cranberries</w:t>
      </w:r>
    </w:p>
    <w:p w14:paraId="47D18DF1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7. </w:t>
      </w:r>
      <w:r>
        <w:rPr>
          <w:rFonts w:ascii="Arial" w:eastAsia="Arial" w:hAnsi="Arial" w:cs="Arial"/>
          <w:color w:val="363435"/>
          <w:sz w:val="24"/>
          <w:szCs w:val="24"/>
        </w:rPr>
        <w:t>Michael Jackson</w:t>
      </w:r>
    </w:p>
    <w:p w14:paraId="4D3F3F9A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Madonna</w:t>
      </w:r>
    </w:p>
    <w:p w14:paraId="0E77C3C0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Grease</w:t>
      </w:r>
    </w:p>
    <w:p w14:paraId="239D5732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Aretha Franklin</w:t>
      </w:r>
    </w:p>
    <w:p w14:paraId="6626E6B6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Wicked</w:t>
      </w:r>
    </w:p>
    <w:p w14:paraId="7D6DD43E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Kenny Rogers</w:t>
      </w:r>
    </w:p>
    <w:p w14:paraId="79743F96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X Factor</w:t>
      </w:r>
    </w:p>
    <w:p w14:paraId="7BB86170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Beyoncé</w:t>
      </w:r>
    </w:p>
    <w:p w14:paraId="6B7F00F1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American Idol</w:t>
      </w:r>
    </w:p>
    <w:p w14:paraId="0254161D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6EE1140C" w14:textId="77777777" w:rsidR="00F93A6F" w:rsidRDefault="00E330CA">
      <w:pPr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The Solar System (1)</w:t>
      </w:r>
    </w:p>
    <w:p w14:paraId="4BCB156F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American</w:t>
      </w:r>
    </w:p>
    <w:p w14:paraId="490224A8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Halley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Comet</w:t>
      </w:r>
    </w:p>
    <w:p w14:paraId="724518FF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Laika</w:t>
      </w:r>
    </w:p>
    <w:p w14:paraId="5FDCD1EA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Mars</w:t>
      </w:r>
    </w:p>
    <w:p w14:paraId="356DF1C6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Cosmonaut</w:t>
      </w:r>
    </w:p>
    <w:p w14:paraId="55E104C2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Neptune</w:t>
      </w:r>
    </w:p>
    <w:p w14:paraId="3480596C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Jupiter</w:t>
      </w:r>
    </w:p>
    <w:p w14:paraId="3AF360FF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Uranus</w:t>
      </w:r>
    </w:p>
    <w:p w14:paraId="25DCEB88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One</w:t>
      </w:r>
    </w:p>
    <w:p w14:paraId="27449288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English/ British</w:t>
      </w:r>
    </w:p>
    <w:p w14:paraId="0CB621E2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Jupiter and Mars</w:t>
      </w:r>
    </w:p>
    <w:p w14:paraId="423E909A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12.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V</w:t>
      </w:r>
      <w:r>
        <w:rPr>
          <w:rFonts w:ascii="Arial" w:eastAsia="Arial" w:hAnsi="Arial" w:cs="Arial"/>
          <w:color w:val="363435"/>
          <w:sz w:val="24"/>
          <w:szCs w:val="24"/>
        </w:rPr>
        <w:t>enus</w:t>
      </w:r>
    </w:p>
    <w:p w14:paraId="753E31F1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Galilei Galileo</w:t>
      </w:r>
    </w:p>
    <w:p w14:paraId="6E0EEE1F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im Peake</w:t>
      </w:r>
    </w:p>
    <w:p w14:paraId="4DD219F7" w14:textId="77777777" w:rsidR="00F93A6F" w:rsidRDefault="00E330CA">
      <w:pPr>
        <w:spacing w:before="12"/>
        <w:ind w:left="131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European Space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Agency</w:t>
      </w:r>
    </w:p>
    <w:p w14:paraId="103AF891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b/>
          <w:color w:val="363435"/>
          <w:sz w:val="24"/>
          <w:szCs w:val="24"/>
        </w:rPr>
        <w:t>Music (2)</w:t>
      </w:r>
    </w:p>
    <w:p w14:paraId="415E925D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Daniel O’Donnell</w:t>
      </w:r>
    </w:p>
    <w:p w14:paraId="6421E2C2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Boomtown Rats</w:t>
      </w:r>
    </w:p>
    <w:p w14:paraId="030518AD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3.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estlife</w:t>
      </w:r>
    </w:p>
    <w:p w14:paraId="75906369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American</w:t>
      </w:r>
    </w:p>
    <w:p w14:paraId="3F42A6B0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Madonna</w:t>
      </w:r>
    </w:p>
    <w:p w14:paraId="7B017BEF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German</w:t>
      </w:r>
    </w:p>
    <w:p w14:paraId="02FC8367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Dolly Parton</w:t>
      </w:r>
    </w:p>
    <w:p w14:paraId="2C49B866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Jamaica</w:t>
      </w:r>
    </w:p>
    <w:p w14:paraId="2333DA74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Ireland</w:t>
      </w:r>
    </w:p>
    <w:p w14:paraId="175063DE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10. </w:t>
      </w:r>
      <w:r>
        <w:rPr>
          <w:rFonts w:ascii="Arial" w:eastAsia="Arial" w:hAnsi="Arial" w:cs="Arial"/>
          <w:color w:val="363435"/>
          <w:sz w:val="24"/>
          <w:szCs w:val="24"/>
        </w:rPr>
        <w:t>1970</w:t>
      </w:r>
    </w:p>
    <w:p w14:paraId="0213F952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Larry Mullen</w:t>
      </w:r>
    </w:p>
    <w:p w14:paraId="53505EB5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Eight</w:t>
      </w:r>
    </w:p>
    <w:p w14:paraId="4D4E2E22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Johnny Cash</w:t>
      </w:r>
    </w:p>
    <w:p w14:paraId="4B4C99CE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Destiny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Child</w:t>
      </w:r>
    </w:p>
    <w:p w14:paraId="54B54A4D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Roy Orbison</w:t>
      </w:r>
    </w:p>
    <w:p w14:paraId="49F05D57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2539A5A1" w14:textId="77777777" w:rsidR="00F93A6F" w:rsidRDefault="00E330CA">
      <w:pPr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The Solar System (2)</w:t>
      </w:r>
    </w:p>
    <w:p w14:paraId="2F93CEDB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Jupiter</w:t>
      </w:r>
    </w:p>
    <w:p w14:paraId="54737855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Mercury and Mars</w:t>
      </w:r>
    </w:p>
    <w:p w14:paraId="6CDC275F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British</w:t>
      </w:r>
    </w:p>
    <w:p w14:paraId="54DF6730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Saturn</w:t>
      </w:r>
    </w:p>
    <w:p w14:paraId="19868A0F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Space</w:t>
      </w:r>
    </w:p>
    <w:p w14:paraId="596B3152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005008C2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7.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V</w:t>
      </w:r>
      <w:r>
        <w:rPr>
          <w:rFonts w:ascii="Arial" w:eastAsia="Arial" w:hAnsi="Arial" w:cs="Arial"/>
          <w:color w:val="363435"/>
          <w:sz w:val="24"/>
          <w:szCs w:val="24"/>
        </w:rPr>
        <w:t>enus</w:t>
      </w:r>
    </w:p>
    <w:p w14:paraId="196CB885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Earth</w:t>
      </w:r>
    </w:p>
    <w:p w14:paraId="7AEF8913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Cosmology</w:t>
      </w:r>
    </w:p>
    <w:p w14:paraId="526AA667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607E9D40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Uranus</w:t>
      </w:r>
    </w:p>
    <w:p w14:paraId="7463864D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German</w:t>
      </w:r>
    </w:p>
    <w:p w14:paraId="292420F3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On the moon</w:t>
      </w:r>
    </w:p>
    <w:p w14:paraId="6A10D02F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19th</w:t>
      </w:r>
    </w:p>
    <w:p w14:paraId="220F86F9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  <w:sectPr w:rsidR="00F93A6F">
          <w:type w:val="continuous"/>
          <w:pgSz w:w="8400" w:h="11920"/>
          <w:pgMar w:top="1080" w:right="1140" w:bottom="280" w:left="600" w:header="720" w:footer="720" w:gutter="0"/>
          <w:cols w:num="2" w:space="720" w:equalWidth="0">
            <w:col w:w="3174" w:space="416"/>
            <w:col w:w="3070"/>
          </w:cols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wo</w:t>
      </w:r>
    </w:p>
    <w:p w14:paraId="48B9C783" w14:textId="77777777" w:rsidR="00F93A6F" w:rsidRDefault="00F93A6F">
      <w:pPr>
        <w:spacing w:before="8" w:line="200" w:lineRule="exact"/>
        <w:sectPr w:rsidR="00F93A6F">
          <w:pgSz w:w="8400" w:h="11920"/>
          <w:pgMar w:top="1160" w:right="1140" w:bottom="280" w:left="600" w:header="723" w:footer="597" w:gutter="0"/>
          <w:cols w:space="720"/>
        </w:sectPr>
      </w:pPr>
    </w:p>
    <w:p w14:paraId="1A27CA41" w14:textId="77777777" w:rsidR="00F93A6F" w:rsidRDefault="00E330CA">
      <w:pPr>
        <w:spacing w:before="4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Pot Luck (33)</w:t>
      </w:r>
    </w:p>
    <w:p w14:paraId="0386D50B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Fire</w:t>
      </w:r>
    </w:p>
    <w:p w14:paraId="66A7A7AA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Feather</w:t>
      </w:r>
    </w:p>
    <w:p w14:paraId="48D80617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Berlin</w:t>
      </w:r>
    </w:p>
    <w:p w14:paraId="226E7853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Chocolate</w:t>
      </w:r>
    </w:p>
    <w:p w14:paraId="030AC513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U</w:t>
      </w:r>
    </w:p>
    <w:p w14:paraId="4F3710DD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0E8ED983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7. 300</w:t>
      </w:r>
    </w:p>
    <w:p w14:paraId="193B3E4D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CA</w:t>
      </w:r>
    </w:p>
    <w:p w14:paraId="10D1BCEF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Look</w:t>
      </w:r>
    </w:p>
    <w:p w14:paraId="5949CFB3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Donegal</w:t>
      </w:r>
    </w:p>
    <w:p w14:paraId="7FB1ECAD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Artichoke</w:t>
      </w:r>
    </w:p>
    <w:p w14:paraId="67D1A334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Copper</w:t>
      </w:r>
    </w:p>
    <w:p w14:paraId="706EF38E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Lima</w:t>
      </w:r>
    </w:p>
    <w:p w14:paraId="6B827D7A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Asia</w:t>
      </w:r>
    </w:p>
    <w:p w14:paraId="0814AAEF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Dublin</w:t>
      </w:r>
    </w:p>
    <w:p w14:paraId="1BEE3ECF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1DEC5694" w14:textId="77777777" w:rsidR="00F93A6F" w:rsidRDefault="00E330CA">
      <w:pPr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Pot Luck (35)</w:t>
      </w:r>
    </w:p>
    <w:p w14:paraId="0EC23B45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March</w:t>
      </w:r>
    </w:p>
    <w:p w14:paraId="4C686ED4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Money</w:t>
      </w:r>
    </w:p>
    <w:p w14:paraId="5D708DA9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3. </w:t>
      </w:r>
      <w:r>
        <w:rPr>
          <w:rFonts w:ascii="Arial" w:eastAsia="Arial" w:hAnsi="Arial" w:cs="Arial"/>
          <w:color w:val="363435"/>
          <w:sz w:val="24"/>
          <w:szCs w:val="24"/>
        </w:rPr>
        <w:t>Fri</w:t>
      </w:r>
    </w:p>
    <w:p w14:paraId="41F773A5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Dublin</w:t>
      </w:r>
    </w:p>
    <w:p w14:paraId="4D1C6652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Paraguay</w:t>
      </w:r>
    </w:p>
    <w:p w14:paraId="558E2869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Computer</w:t>
      </w:r>
    </w:p>
    <w:p w14:paraId="49B12F11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7. 132</w:t>
      </w:r>
    </w:p>
    <w:p w14:paraId="2D6780BC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Anvil</w:t>
      </w:r>
    </w:p>
    <w:p w14:paraId="76C272CD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Oxygen</w:t>
      </w:r>
    </w:p>
    <w:p w14:paraId="1CBB1FC1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Europe</w:t>
      </w:r>
    </w:p>
    <w:p w14:paraId="51BDFD90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Mayonnaise</w:t>
      </w:r>
    </w:p>
    <w:p w14:paraId="00B55DF9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Leprechauns</w:t>
      </w:r>
    </w:p>
    <w:p w14:paraId="48E2D912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Helsinki</w:t>
      </w:r>
    </w:p>
    <w:p w14:paraId="41AE698C" w14:textId="77777777" w:rsidR="00F93A6F" w:rsidRDefault="00E330CA">
      <w:pPr>
        <w:spacing w:before="12"/>
        <w:ind w:left="125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Intelligence quotient</w:t>
      </w:r>
    </w:p>
    <w:p w14:paraId="5B13F547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Sarajevo</w:t>
      </w:r>
    </w:p>
    <w:p w14:paraId="27B58155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b/>
          <w:color w:val="363435"/>
          <w:sz w:val="24"/>
          <w:szCs w:val="24"/>
        </w:rPr>
        <w:t>Pot Luck (34)</w:t>
      </w:r>
    </w:p>
    <w:p w14:paraId="792F59DD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Present</w:t>
      </w:r>
    </w:p>
    <w:p w14:paraId="28977823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Thespian</w:t>
      </w:r>
    </w:p>
    <w:p w14:paraId="55E88C23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Kerry</w:t>
      </w:r>
    </w:p>
    <w:p w14:paraId="5555081C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Italia</w:t>
      </w:r>
    </w:p>
    <w:p w14:paraId="3A24FB81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eyes</w:t>
      </w:r>
    </w:p>
    <w:p w14:paraId="37D15BD4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Music</w:t>
      </w:r>
    </w:p>
    <w:p w14:paraId="75BCB74B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Marco Polo</w:t>
      </w:r>
    </w:p>
    <w:p w14:paraId="63D0ABEF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exas</w:t>
      </w:r>
    </w:p>
    <w:p w14:paraId="5760DB0C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oboe</w:t>
      </w:r>
    </w:p>
    <w:p w14:paraId="39C0326D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Shergar</w:t>
      </w:r>
    </w:p>
    <w:p w14:paraId="1D5B5BFD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Hand-writing</w:t>
      </w:r>
    </w:p>
    <w:p w14:paraId="54E4AAF6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Africa</w:t>
      </w:r>
    </w:p>
    <w:p w14:paraId="637F8618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euro</w:t>
      </w:r>
    </w:p>
    <w:p w14:paraId="2E4821AF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Rose of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ralee</w:t>
      </w:r>
    </w:p>
    <w:p w14:paraId="2040FDAF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7850E482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525B496F" w14:textId="77777777" w:rsidR="00F93A6F" w:rsidRDefault="00E330CA">
      <w:pPr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Pot Luck (36)</w:t>
      </w:r>
    </w:p>
    <w:p w14:paraId="131D0B0F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Stops</w:t>
      </w:r>
    </w:p>
    <w:p w14:paraId="5C3DE8DB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4E1B126B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Blizzard</w:t>
      </w:r>
    </w:p>
    <w:p w14:paraId="7F9E6C2F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April</w:t>
      </w:r>
    </w:p>
    <w:p w14:paraId="7BA934B1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Greek</w:t>
      </w:r>
    </w:p>
    <w:p w14:paraId="2557609D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Quiz</w:t>
      </w:r>
    </w:p>
    <w:p w14:paraId="242239AF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Rome</w:t>
      </w:r>
    </w:p>
    <w:p w14:paraId="500BAF76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AK</w:t>
      </w:r>
    </w:p>
    <w:p w14:paraId="6B57273E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thousand</w:t>
      </w:r>
    </w:p>
    <w:p w14:paraId="09896C83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2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orkshire</w:t>
      </w:r>
    </w:p>
    <w:p w14:paraId="7814A225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1. 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V</w:t>
      </w:r>
      <w:r>
        <w:rPr>
          <w:rFonts w:ascii="Arial" w:eastAsia="Arial" w:hAnsi="Arial" w:cs="Arial"/>
          <w:color w:val="363435"/>
          <w:sz w:val="24"/>
          <w:szCs w:val="24"/>
        </w:rPr>
        <w:t>ariety</w:t>
      </w:r>
    </w:p>
    <w:p w14:paraId="4A9D6D5C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Hydrogen</w:t>
      </w:r>
    </w:p>
    <w:p w14:paraId="14794F72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13. </w:t>
      </w:r>
      <w:r>
        <w:rPr>
          <w:rFonts w:ascii="Arial" w:eastAsia="Arial" w:hAnsi="Arial" w:cs="Arial"/>
          <w:color w:val="363435"/>
          <w:sz w:val="24"/>
          <w:szCs w:val="24"/>
        </w:rPr>
        <w:t>Zambia and Zimbabwe</w:t>
      </w:r>
    </w:p>
    <w:p w14:paraId="0CE986E8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14.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orld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ar II</w:t>
      </w:r>
    </w:p>
    <w:p w14:paraId="75E9387C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  <w:sectPr w:rsidR="00F93A6F">
          <w:type w:val="continuous"/>
          <w:pgSz w:w="8400" w:h="11920"/>
          <w:pgMar w:top="1080" w:right="1140" w:bottom="280" w:left="600" w:header="720" w:footer="720" w:gutter="0"/>
          <w:cols w:num="2" w:space="720" w:equalWidth="0">
            <w:col w:w="2660" w:space="924"/>
            <w:col w:w="3076"/>
          </w:cols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Blood</w:t>
      </w:r>
    </w:p>
    <w:p w14:paraId="0F28F4D2" w14:textId="77777777" w:rsidR="00F93A6F" w:rsidRDefault="00F93A6F">
      <w:pPr>
        <w:spacing w:before="8" w:line="200" w:lineRule="exact"/>
        <w:sectPr w:rsidR="00F93A6F">
          <w:pgSz w:w="8400" w:h="11920"/>
          <w:pgMar w:top="1160" w:right="680" w:bottom="280" w:left="600" w:header="723" w:footer="597" w:gutter="0"/>
          <w:cols w:space="720"/>
        </w:sectPr>
      </w:pPr>
    </w:p>
    <w:p w14:paraId="3144D4DC" w14:textId="77777777" w:rsidR="00F93A6F" w:rsidRDefault="00E330CA">
      <w:pPr>
        <w:spacing w:before="4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Soccer (1)</w:t>
      </w:r>
    </w:p>
    <w:p w14:paraId="38A6DB15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Russia</w:t>
      </w:r>
    </w:p>
    <w:p w14:paraId="742F8254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Juventus</w:t>
      </w:r>
    </w:p>
    <w:p w14:paraId="5DA7B837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Manchester City</w:t>
      </w:r>
    </w:p>
    <w:p w14:paraId="0652FECF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Newcastle United</w:t>
      </w:r>
    </w:p>
    <w:p w14:paraId="39060319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Gareth Southgate</w:t>
      </w:r>
    </w:p>
    <w:p w14:paraId="36B19CE4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France</w:t>
      </w:r>
    </w:p>
    <w:p w14:paraId="56DCA341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696FD8F1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Brazil</w:t>
      </w:r>
    </w:p>
    <w:p w14:paraId="02E277B6" w14:textId="77777777" w:rsidR="00F93A6F" w:rsidRDefault="00E330CA">
      <w:pPr>
        <w:spacing w:before="12"/>
        <w:ind w:left="12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Manchester United</w:t>
      </w:r>
    </w:p>
    <w:p w14:paraId="451732A5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Unai Emery</w:t>
      </w:r>
    </w:p>
    <w:p w14:paraId="25FEC042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1. </w:t>
      </w:r>
      <w:r>
        <w:rPr>
          <w:rFonts w:ascii="Arial" w:eastAsia="Arial" w:hAnsi="Arial" w:cs="Arial"/>
          <w:color w:val="363435"/>
          <w:sz w:val="24"/>
          <w:szCs w:val="24"/>
        </w:rPr>
        <w:t>Moscow</w:t>
      </w:r>
    </w:p>
    <w:p w14:paraId="39226610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Real Madrid</w:t>
      </w:r>
    </w:p>
    <w:p w14:paraId="77B25597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Anfield</w:t>
      </w:r>
    </w:p>
    <w:p w14:paraId="0F8A83A2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England</w:t>
      </w:r>
    </w:p>
    <w:p w14:paraId="4FE8A868" w14:textId="77777777" w:rsidR="00F93A6F" w:rsidRDefault="00E330CA">
      <w:pPr>
        <w:spacing w:before="12"/>
        <w:ind w:left="120" w:right="-5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15.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est Ham United</w:t>
      </w:r>
    </w:p>
    <w:p w14:paraId="2B916D5B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051D1228" w14:textId="77777777" w:rsidR="00F93A6F" w:rsidRDefault="00E330CA">
      <w:pPr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 xml:space="preserve">Irish </w:t>
      </w:r>
      <w:r>
        <w:rPr>
          <w:rFonts w:ascii="Arial" w:eastAsia="Arial" w:hAnsi="Arial" w:cs="Arial"/>
          <w:b/>
          <w:color w:val="363435"/>
          <w:spacing w:val="-18"/>
          <w:sz w:val="24"/>
          <w:szCs w:val="24"/>
        </w:rPr>
        <w:t>T</w:t>
      </w:r>
      <w:r>
        <w:rPr>
          <w:rFonts w:ascii="Arial" w:eastAsia="Arial" w:hAnsi="Arial" w:cs="Arial"/>
          <w:b/>
          <w:color w:val="363435"/>
          <w:sz w:val="24"/>
          <w:szCs w:val="24"/>
        </w:rPr>
        <w:t>owns (1)</w:t>
      </w:r>
    </w:p>
    <w:p w14:paraId="474E30B1" w14:textId="77777777" w:rsidR="00F93A6F" w:rsidRDefault="00E330CA">
      <w:pPr>
        <w:spacing w:before="4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Monaghan</w:t>
      </w:r>
    </w:p>
    <w:p w14:paraId="1DAEDDEE" w14:textId="77777777" w:rsidR="00F93A6F" w:rsidRDefault="00E330CA">
      <w:pPr>
        <w:spacing w:before="4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Meath</w:t>
      </w:r>
    </w:p>
    <w:p w14:paraId="5884AEF4" w14:textId="77777777" w:rsidR="00F93A6F" w:rsidRDefault="00E330CA">
      <w:pPr>
        <w:spacing w:before="4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Down</w:t>
      </w:r>
    </w:p>
    <w:p w14:paraId="7538A905" w14:textId="77777777" w:rsidR="00F93A6F" w:rsidRDefault="00E330CA">
      <w:pPr>
        <w:spacing w:before="4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Carlow</w:t>
      </w:r>
    </w:p>
    <w:p w14:paraId="19B9119D" w14:textId="77777777" w:rsidR="00F93A6F" w:rsidRDefault="00E330CA">
      <w:pPr>
        <w:spacing w:before="4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Antrim</w:t>
      </w:r>
    </w:p>
    <w:p w14:paraId="6BE583FB" w14:textId="77777777" w:rsidR="00F93A6F" w:rsidRDefault="00E330CA">
      <w:pPr>
        <w:spacing w:before="4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6.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aterford</w:t>
      </w:r>
    </w:p>
    <w:p w14:paraId="5F052D1E" w14:textId="77777777" w:rsidR="00F93A6F" w:rsidRDefault="00E330CA">
      <w:pPr>
        <w:spacing w:before="4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Donegal</w:t>
      </w:r>
    </w:p>
    <w:p w14:paraId="64A0B854" w14:textId="77777777" w:rsidR="00F93A6F" w:rsidRDefault="00E330CA">
      <w:pPr>
        <w:spacing w:before="4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Fermanagh</w:t>
      </w:r>
    </w:p>
    <w:p w14:paraId="04CC65F5" w14:textId="77777777" w:rsidR="00F93A6F" w:rsidRDefault="00E330CA">
      <w:pPr>
        <w:spacing w:before="4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Sligo</w:t>
      </w:r>
    </w:p>
    <w:p w14:paraId="307009A6" w14:textId="77777777" w:rsidR="00F93A6F" w:rsidRDefault="00E330CA">
      <w:pPr>
        <w:spacing w:before="4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Kildare</w:t>
      </w:r>
    </w:p>
    <w:p w14:paraId="552EEE22" w14:textId="77777777" w:rsidR="00F93A6F" w:rsidRDefault="00E330CA">
      <w:pPr>
        <w:spacing w:before="4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Cork</w:t>
      </w:r>
    </w:p>
    <w:p w14:paraId="04727D79" w14:textId="77777777" w:rsidR="00F93A6F" w:rsidRDefault="00E330CA">
      <w:pPr>
        <w:spacing w:before="4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Kerry</w:t>
      </w:r>
    </w:p>
    <w:p w14:paraId="37444CBF" w14:textId="77777777" w:rsidR="00F93A6F" w:rsidRDefault="00E330CA">
      <w:pPr>
        <w:spacing w:before="4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Derry</w:t>
      </w:r>
    </w:p>
    <w:p w14:paraId="5241014B" w14:textId="77777777" w:rsidR="00F93A6F" w:rsidRDefault="00E330CA">
      <w:pPr>
        <w:spacing w:before="4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Cavan</w:t>
      </w:r>
    </w:p>
    <w:p w14:paraId="22DB8625" w14:textId="77777777" w:rsidR="00F93A6F" w:rsidRDefault="00E330CA">
      <w:pPr>
        <w:spacing w:before="4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Louth</w:t>
      </w:r>
    </w:p>
    <w:p w14:paraId="5AB6027F" w14:textId="77777777" w:rsidR="00F93A6F" w:rsidRDefault="00E330CA">
      <w:pPr>
        <w:spacing w:before="4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16. Galway</w:t>
      </w:r>
    </w:p>
    <w:p w14:paraId="138A9FCD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b/>
          <w:color w:val="363435"/>
          <w:sz w:val="24"/>
          <w:szCs w:val="24"/>
        </w:rPr>
        <w:t>Soccer (2)</w:t>
      </w:r>
    </w:p>
    <w:p w14:paraId="482130E5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3C5DAE96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Arsenal</w:t>
      </w:r>
    </w:p>
    <w:p w14:paraId="70FF91D2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Belgium</w:t>
      </w:r>
    </w:p>
    <w:p w14:paraId="178A239F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Dublin</w:t>
      </w:r>
    </w:p>
    <w:p w14:paraId="298547D4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European</w:t>
      </w:r>
    </w:p>
    <w:p w14:paraId="79216B46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Liverpool</w:t>
      </w:r>
    </w:p>
    <w:p w14:paraId="121D65C7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D.C. United</w:t>
      </w:r>
    </w:p>
    <w:p w14:paraId="0CD634D3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Manchester United</w:t>
      </w:r>
    </w:p>
    <w:p w14:paraId="10B5389B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Bournemouth</w:t>
      </w:r>
    </w:p>
    <w:p w14:paraId="13493D65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False</w:t>
      </w:r>
    </w:p>
    <w:p w14:paraId="7BC5102C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Brazilian</w:t>
      </w:r>
    </w:p>
    <w:p w14:paraId="520A68EF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Nottingham Forest</w:t>
      </w:r>
    </w:p>
    <w:p w14:paraId="746889E3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Red and white</w:t>
      </w:r>
    </w:p>
    <w:p w14:paraId="697ECD56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Eric Cantona</w:t>
      </w:r>
    </w:p>
    <w:p w14:paraId="40985075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3"/>
          <w:sz w:val="24"/>
          <w:szCs w:val="24"/>
        </w:rPr>
        <w:t>15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Rea</w:t>
      </w:r>
      <w:r>
        <w:rPr>
          <w:rFonts w:ascii="Arial" w:eastAsia="Arial" w:hAnsi="Arial" w:cs="Arial"/>
          <w:color w:val="363435"/>
          <w:sz w:val="24"/>
          <w:szCs w:val="24"/>
        </w:rPr>
        <w:t>l</w:t>
      </w:r>
      <w:r>
        <w:rPr>
          <w:rFonts w:ascii="Arial" w:eastAsia="Arial" w:hAnsi="Arial" w:cs="Arial"/>
          <w:color w:val="363435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Madri</w:t>
      </w:r>
      <w:r>
        <w:rPr>
          <w:rFonts w:ascii="Arial" w:eastAsia="Arial" w:hAnsi="Arial" w:cs="Arial"/>
          <w:color w:val="363435"/>
          <w:sz w:val="24"/>
          <w:szCs w:val="24"/>
        </w:rPr>
        <w:t>d</w:t>
      </w:r>
      <w:r>
        <w:rPr>
          <w:rFonts w:ascii="Arial" w:eastAsia="Arial" w:hAnsi="Arial" w:cs="Arial"/>
          <w:color w:val="363435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an</w:t>
      </w:r>
      <w:r>
        <w:rPr>
          <w:rFonts w:ascii="Arial" w:eastAsia="Arial" w:hAnsi="Arial" w:cs="Arial"/>
          <w:color w:val="363435"/>
          <w:sz w:val="24"/>
          <w:szCs w:val="24"/>
        </w:rPr>
        <w:t>d</w:t>
      </w:r>
      <w:r>
        <w:rPr>
          <w:rFonts w:ascii="Arial" w:eastAsia="Arial" w:hAnsi="Arial" w:cs="Arial"/>
          <w:color w:val="363435"/>
          <w:spacing w:val="-39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Atletic</w:t>
      </w:r>
      <w:r>
        <w:rPr>
          <w:rFonts w:ascii="Arial" w:eastAsia="Arial" w:hAnsi="Arial" w:cs="Arial"/>
          <w:color w:val="363435"/>
          <w:sz w:val="24"/>
          <w:szCs w:val="24"/>
        </w:rPr>
        <w:t>o</w:t>
      </w:r>
      <w:r>
        <w:rPr>
          <w:rFonts w:ascii="Arial" w:eastAsia="Arial" w:hAnsi="Arial" w:cs="Arial"/>
          <w:color w:val="363435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Madrid</w:t>
      </w:r>
    </w:p>
    <w:p w14:paraId="2E5367C8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50C11DE0" w14:textId="77777777" w:rsidR="00F93A6F" w:rsidRDefault="00E330CA">
      <w:pPr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 xml:space="preserve">Irish </w:t>
      </w:r>
      <w:r>
        <w:rPr>
          <w:rFonts w:ascii="Arial" w:eastAsia="Arial" w:hAnsi="Arial" w:cs="Arial"/>
          <w:b/>
          <w:color w:val="363435"/>
          <w:spacing w:val="-18"/>
          <w:sz w:val="24"/>
          <w:szCs w:val="24"/>
        </w:rPr>
        <w:t>T</w:t>
      </w:r>
      <w:r>
        <w:rPr>
          <w:rFonts w:ascii="Arial" w:eastAsia="Arial" w:hAnsi="Arial" w:cs="Arial"/>
          <w:b/>
          <w:color w:val="363435"/>
          <w:sz w:val="24"/>
          <w:szCs w:val="24"/>
        </w:rPr>
        <w:t>owns (2)</w:t>
      </w:r>
    </w:p>
    <w:p w14:paraId="1BA3F963" w14:textId="77777777" w:rsidR="00F93A6F" w:rsidRDefault="00E330CA">
      <w:pPr>
        <w:spacing w:before="4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Dublin</w:t>
      </w:r>
    </w:p>
    <w:p w14:paraId="7CA30ABA" w14:textId="77777777" w:rsidR="00F93A6F" w:rsidRDefault="00E330CA">
      <w:pPr>
        <w:spacing w:before="4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Wicklow</w:t>
      </w:r>
    </w:p>
    <w:p w14:paraId="15DF7184" w14:textId="77777777" w:rsidR="00F93A6F" w:rsidRDefault="00E330CA">
      <w:pPr>
        <w:spacing w:before="4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3.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estmeath</w:t>
      </w:r>
    </w:p>
    <w:p w14:paraId="381296D1" w14:textId="77777777" w:rsidR="00F93A6F" w:rsidRDefault="00E330CA">
      <w:pPr>
        <w:spacing w:before="4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O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faly</w:t>
      </w:r>
    </w:p>
    <w:p w14:paraId="3C309CCE" w14:textId="77777777" w:rsidR="00F93A6F" w:rsidRDefault="00E330CA">
      <w:pPr>
        <w:spacing w:before="4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yrone</w:t>
      </w:r>
    </w:p>
    <w:p w14:paraId="2FFC4C40" w14:textId="77777777" w:rsidR="00F93A6F" w:rsidRDefault="00E330CA">
      <w:pPr>
        <w:spacing w:before="4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6.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exford</w:t>
      </w:r>
    </w:p>
    <w:p w14:paraId="7D05FCAD" w14:textId="77777777" w:rsidR="00F93A6F" w:rsidRDefault="00E330CA">
      <w:pPr>
        <w:spacing w:before="4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ipperary</w:t>
      </w:r>
    </w:p>
    <w:p w14:paraId="69BB7959" w14:textId="77777777" w:rsidR="00F93A6F" w:rsidRDefault="00E330CA">
      <w:pPr>
        <w:spacing w:before="4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Limerick</w:t>
      </w:r>
    </w:p>
    <w:p w14:paraId="582B38F3" w14:textId="77777777" w:rsidR="00F93A6F" w:rsidRDefault="00E330CA">
      <w:pPr>
        <w:spacing w:before="4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Kilkenny</w:t>
      </w:r>
    </w:p>
    <w:p w14:paraId="0D34B885" w14:textId="77777777" w:rsidR="00F93A6F" w:rsidRDefault="00E330CA">
      <w:pPr>
        <w:spacing w:before="4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Leitrim</w:t>
      </w:r>
    </w:p>
    <w:p w14:paraId="3A976B8E" w14:textId="77777777" w:rsidR="00F93A6F" w:rsidRDefault="00E330CA">
      <w:pPr>
        <w:spacing w:before="4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Roscommon</w:t>
      </w:r>
    </w:p>
    <w:p w14:paraId="5E060AFD" w14:textId="77777777" w:rsidR="00F93A6F" w:rsidRDefault="00E330CA">
      <w:pPr>
        <w:spacing w:before="4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Clare</w:t>
      </w:r>
    </w:p>
    <w:p w14:paraId="28E07509" w14:textId="77777777" w:rsidR="00F93A6F" w:rsidRDefault="00E330CA">
      <w:pPr>
        <w:spacing w:before="4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Mayo</w:t>
      </w:r>
    </w:p>
    <w:p w14:paraId="45F6AE0A" w14:textId="77777777" w:rsidR="00F93A6F" w:rsidRDefault="00E330CA">
      <w:pPr>
        <w:spacing w:before="4"/>
        <w:ind w:left="1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Armagh</w:t>
      </w:r>
    </w:p>
    <w:p w14:paraId="237F9252" w14:textId="77777777" w:rsidR="00F93A6F" w:rsidRDefault="00E330CA">
      <w:pPr>
        <w:spacing w:before="4"/>
        <w:ind w:left="1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Laois</w:t>
      </w:r>
    </w:p>
    <w:p w14:paraId="701D21B6" w14:textId="77777777" w:rsidR="00F93A6F" w:rsidRDefault="00E330CA">
      <w:pPr>
        <w:spacing w:before="4"/>
        <w:ind w:left="17"/>
        <w:rPr>
          <w:rFonts w:ascii="Arial" w:eastAsia="Arial" w:hAnsi="Arial" w:cs="Arial"/>
          <w:sz w:val="24"/>
          <w:szCs w:val="24"/>
        </w:rPr>
        <w:sectPr w:rsidR="00F93A6F">
          <w:type w:val="continuous"/>
          <w:pgSz w:w="8400" w:h="11920"/>
          <w:pgMar w:top="1080" w:right="680" w:bottom="280" w:left="600" w:header="720" w:footer="720" w:gutter="0"/>
          <w:cols w:num="2" w:space="720" w:equalWidth="0">
            <w:col w:w="2402" w:space="1189"/>
            <w:col w:w="3529"/>
          </w:cols>
        </w:sectPr>
      </w:pPr>
      <w:r>
        <w:rPr>
          <w:rFonts w:ascii="Arial" w:eastAsia="Arial" w:hAnsi="Arial" w:cs="Arial"/>
          <w:color w:val="363435"/>
          <w:sz w:val="24"/>
          <w:szCs w:val="24"/>
        </w:rPr>
        <w:t>16. Longford</w:t>
      </w:r>
    </w:p>
    <w:p w14:paraId="28A33FBA" w14:textId="77777777" w:rsidR="00F93A6F" w:rsidRDefault="00F93A6F">
      <w:pPr>
        <w:spacing w:before="8" w:line="200" w:lineRule="exact"/>
        <w:sectPr w:rsidR="00F93A6F">
          <w:pgSz w:w="8400" w:h="11920"/>
          <w:pgMar w:top="1160" w:right="820" w:bottom="280" w:left="600" w:header="723" w:footer="597" w:gutter="0"/>
          <w:cols w:space="720"/>
        </w:sectPr>
      </w:pPr>
    </w:p>
    <w:p w14:paraId="19D078BF" w14:textId="77777777" w:rsidR="00F93A6F" w:rsidRDefault="00E330CA">
      <w:pPr>
        <w:spacing w:before="4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Pot Luck (37)</w:t>
      </w:r>
    </w:p>
    <w:p w14:paraId="6DB4F75F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1. </w:t>
      </w:r>
      <w:r>
        <w:rPr>
          <w:rFonts w:ascii="Arial" w:eastAsia="Arial" w:hAnsi="Arial" w:cs="Arial"/>
          <w:color w:val="363435"/>
          <w:sz w:val="24"/>
          <w:szCs w:val="24"/>
        </w:rPr>
        <w:t>Colours</w:t>
      </w:r>
    </w:p>
    <w:p w14:paraId="5282FC5C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06183137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elevision</w:t>
      </w:r>
    </w:p>
    <w:p w14:paraId="6924ABA6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Pane</w:t>
      </w:r>
    </w:p>
    <w:p w14:paraId="3ED9E0A3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Peel</w:t>
      </w:r>
    </w:p>
    <w:p w14:paraId="478BA52E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Heathrow</w:t>
      </w:r>
    </w:p>
    <w:p w14:paraId="534CB8FD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Argentina</w:t>
      </w:r>
    </w:p>
    <w:p w14:paraId="4161B59A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Polish</w:t>
      </w:r>
    </w:p>
    <w:p w14:paraId="5C8099CE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Costa Rica</w:t>
      </w:r>
    </w:p>
    <w:p w14:paraId="4C994AE7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sow</w:t>
      </w:r>
    </w:p>
    <w:p w14:paraId="2FDB5C4E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Louisiana</w:t>
      </w:r>
    </w:p>
    <w:p w14:paraId="0D70F4C1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Eighteen</w:t>
      </w:r>
    </w:p>
    <w:p w14:paraId="416A507A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Senegal</w:t>
      </w:r>
    </w:p>
    <w:p w14:paraId="269E3349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Sligo</w:t>
      </w:r>
    </w:p>
    <w:p w14:paraId="1E223EA1" w14:textId="77777777" w:rsidR="00F93A6F" w:rsidRDefault="00E330CA">
      <w:pPr>
        <w:spacing w:before="12"/>
        <w:ind w:left="12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University College, Dublin</w:t>
      </w:r>
    </w:p>
    <w:p w14:paraId="22C9686D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23B7F172" w14:textId="77777777" w:rsidR="00F93A6F" w:rsidRDefault="00E330CA">
      <w:pPr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Pot Luck (39)</w:t>
      </w:r>
    </w:p>
    <w:p w14:paraId="62B65FB4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Nitrogen</w:t>
      </w:r>
    </w:p>
    <w:p w14:paraId="09826C90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Prince/Princess</w:t>
      </w:r>
    </w:p>
    <w:p w14:paraId="6B8B8090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Ice</w:t>
      </w:r>
    </w:p>
    <w:p w14:paraId="61D0139D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NJ</w:t>
      </w:r>
    </w:p>
    <w:p w14:paraId="068D5F41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5. </w:t>
      </w:r>
      <w:r>
        <w:rPr>
          <w:rFonts w:ascii="Arial" w:eastAsia="Arial" w:hAnsi="Arial" w:cs="Arial"/>
          <w:color w:val="363435"/>
          <w:sz w:val="24"/>
          <w:szCs w:val="24"/>
        </w:rPr>
        <w:t>Eleven</w:t>
      </w:r>
    </w:p>
    <w:p w14:paraId="788C05B2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6.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V</w:t>
      </w:r>
      <w:r>
        <w:rPr>
          <w:rFonts w:ascii="Arial" w:eastAsia="Arial" w:hAnsi="Arial" w:cs="Arial"/>
          <w:color w:val="363435"/>
          <w:sz w:val="24"/>
          <w:szCs w:val="24"/>
        </w:rPr>
        <w:t>irginia</w:t>
      </w:r>
    </w:p>
    <w:p w14:paraId="2EC369A3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Atlantic</w:t>
      </w:r>
    </w:p>
    <w:p w14:paraId="19B86251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Marge</w:t>
      </w:r>
    </w:p>
    <w:p w14:paraId="51A07792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False</w:t>
      </w:r>
    </w:p>
    <w:p w14:paraId="1417F415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Brown</w:t>
      </w:r>
    </w:p>
    <w:p w14:paraId="75FB8D83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India</w:t>
      </w:r>
    </w:p>
    <w:p w14:paraId="4E70CA28" w14:textId="77777777" w:rsidR="00F93A6F" w:rsidRDefault="00E330CA">
      <w:pPr>
        <w:spacing w:before="12"/>
        <w:ind w:left="131" w:right="-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April,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August and October</w:t>
      </w:r>
    </w:p>
    <w:p w14:paraId="58084C34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Helium</w:t>
      </w:r>
    </w:p>
    <w:p w14:paraId="51604167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Hungary</w:t>
      </w:r>
    </w:p>
    <w:p w14:paraId="74B9F670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University College, Cork</w:t>
      </w:r>
    </w:p>
    <w:p w14:paraId="1D3027B7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b/>
          <w:color w:val="363435"/>
          <w:sz w:val="24"/>
          <w:szCs w:val="24"/>
        </w:rPr>
        <w:t>Pot Luck (38)</w:t>
      </w:r>
    </w:p>
    <w:p w14:paraId="5B70693A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Boots</w:t>
      </w:r>
    </w:p>
    <w:p w14:paraId="0281B66F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Home</w:t>
      </w:r>
    </w:p>
    <w:p w14:paraId="45406411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ankee Doodle</w:t>
      </w:r>
    </w:p>
    <w:p w14:paraId="524BAC4E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Baseball</w:t>
      </w:r>
    </w:p>
    <w:p w14:paraId="3C1E0BCC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leopardess</w:t>
      </w:r>
    </w:p>
    <w:p w14:paraId="67B75451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unisia</w:t>
      </w:r>
    </w:p>
    <w:p w14:paraId="7F2AA501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China</w:t>
      </w:r>
    </w:p>
    <w:p w14:paraId="220901B0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bicycle</w:t>
      </w:r>
    </w:p>
    <w:p w14:paraId="4E928D2F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2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ellow</w:t>
      </w:r>
    </w:p>
    <w:p w14:paraId="673F3284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Pacific</w:t>
      </w:r>
    </w:p>
    <w:p w14:paraId="7E81E81D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Bikini</w:t>
      </w:r>
    </w:p>
    <w:p w14:paraId="58B28B88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Atlantic</w:t>
      </w:r>
    </w:p>
    <w:p w14:paraId="549FC8EE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Pope Gregory XIII</w:t>
      </w:r>
    </w:p>
    <w:p w14:paraId="10EC3B37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AZ</w:t>
      </w:r>
    </w:p>
    <w:p w14:paraId="51A85DE8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Kerr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, Kildare and Kilkenny</w:t>
      </w:r>
    </w:p>
    <w:p w14:paraId="43277E93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5D2F9974" w14:textId="77777777" w:rsidR="00F93A6F" w:rsidRDefault="00E330CA">
      <w:pPr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pacing w:val="-8"/>
          <w:sz w:val="24"/>
          <w:szCs w:val="24"/>
        </w:rPr>
        <w:t>Po</w:t>
      </w:r>
      <w:r>
        <w:rPr>
          <w:rFonts w:ascii="Arial" w:eastAsia="Arial" w:hAnsi="Arial" w:cs="Arial"/>
          <w:b/>
          <w:color w:val="363435"/>
          <w:sz w:val="24"/>
          <w:szCs w:val="24"/>
        </w:rPr>
        <w:t>t</w:t>
      </w:r>
      <w:r>
        <w:rPr>
          <w:rFonts w:ascii="Arial" w:eastAsia="Arial" w:hAnsi="Arial" w:cs="Arial"/>
          <w:b/>
          <w:color w:val="363435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363435"/>
          <w:spacing w:val="-8"/>
          <w:sz w:val="24"/>
          <w:szCs w:val="24"/>
        </w:rPr>
        <w:t>Luc</w:t>
      </w:r>
      <w:r>
        <w:rPr>
          <w:rFonts w:ascii="Arial" w:eastAsia="Arial" w:hAnsi="Arial" w:cs="Arial"/>
          <w:b/>
          <w:color w:val="363435"/>
          <w:sz w:val="24"/>
          <w:szCs w:val="24"/>
        </w:rPr>
        <w:t>k</w:t>
      </w:r>
      <w:r>
        <w:rPr>
          <w:rFonts w:ascii="Arial" w:eastAsia="Arial" w:hAnsi="Arial" w:cs="Arial"/>
          <w:b/>
          <w:color w:val="363435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363435"/>
          <w:spacing w:val="-8"/>
          <w:sz w:val="24"/>
          <w:szCs w:val="24"/>
        </w:rPr>
        <w:t>(40</w:t>
      </w:r>
      <w:r>
        <w:rPr>
          <w:rFonts w:ascii="Arial" w:eastAsia="Arial" w:hAnsi="Arial" w:cs="Arial"/>
          <w:b/>
          <w:color w:val="363435"/>
          <w:sz w:val="24"/>
          <w:szCs w:val="24"/>
        </w:rPr>
        <w:t>)</w:t>
      </w:r>
    </w:p>
    <w:p w14:paraId="061EDEFF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nose</w:t>
      </w:r>
    </w:p>
    <w:p w14:paraId="695D86AB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Astronaut</w:t>
      </w:r>
    </w:p>
    <w:p w14:paraId="44044A81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Brazil</w:t>
      </w:r>
    </w:p>
    <w:p w14:paraId="73AAFE6B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Cake</w:t>
      </w:r>
    </w:p>
    <w:p w14:paraId="01EF3A9F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On the head</w:t>
      </w:r>
    </w:p>
    <w:p w14:paraId="51A8A107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E</w:t>
      </w:r>
    </w:p>
    <w:p w14:paraId="4D367D62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Peter Piper</w:t>
      </w:r>
    </w:p>
    <w:p w14:paraId="3E750267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2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ellow</w:t>
      </w:r>
    </w:p>
    <w:p w14:paraId="29E9EF2E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pig</w:t>
      </w:r>
    </w:p>
    <w:p w14:paraId="0E896F50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Ewe</w:t>
      </w:r>
    </w:p>
    <w:p w14:paraId="497FFAFF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1. </w:t>
      </w:r>
      <w:r>
        <w:rPr>
          <w:rFonts w:ascii="Arial" w:eastAsia="Arial" w:hAnsi="Arial" w:cs="Arial"/>
          <w:color w:val="363435"/>
          <w:sz w:val="24"/>
          <w:szCs w:val="24"/>
        </w:rPr>
        <w:t>Germany</w:t>
      </w:r>
    </w:p>
    <w:p w14:paraId="4DCCE58C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Clare, Kildare and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yrone</w:t>
      </w:r>
    </w:p>
    <w:p w14:paraId="488F0EB1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Spain</w:t>
      </w:r>
    </w:p>
    <w:p w14:paraId="3333662E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16th</w:t>
      </w:r>
    </w:p>
    <w:p w14:paraId="55E3D04C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  <w:sectPr w:rsidR="00F93A6F">
          <w:type w:val="continuous"/>
          <w:pgSz w:w="8400" w:h="11920"/>
          <w:pgMar w:top="1080" w:right="820" w:bottom="280" w:left="600" w:header="720" w:footer="720" w:gutter="0"/>
          <w:cols w:num="2" w:space="720" w:equalWidth="0">
            <w:col w:w="3269" w:space="322"/>
            <w:col w:w="3389"/>
          </w:cols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French</w:t>
      </w:r>
    </w:p>
    <w:p w14:paraId="1FBAC86E" w14:textId="77777777" w:rsidR="00F93A6F" w:rsidRDefault="00F93A6F">
      <w:pPr>
        <w:spacing w:before="8" w:line="200" w:lineRule="exact"/>
        <w:sectPr w:rsidR="00F93A6F">
          <w:footerReference w:type="default" r:id="rId168"/>
          <w:pgSz w:w="8400" w:h="11920"/>
          <w:pgMar w:top="1160" w:right="1140" w:bottom="280" w:left="600" w:header="723" w:footer="757" w:gutter="0"/>
          <w:pgNumType w:start="120"/>
          <w:cols w:space="720"/>
        </w:sectPr>
      </w:pPr>
    </w:p>
    <w:p w14:paraId="5BA7EF1D" w14:textId="77777777" w:rsidR="00F93A6F" w:rsidRDefault="00E330CA">
      <w:pPr>
        <w:spacing w:before="4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Harry Potter</w:t>
      </w:r>
    </w:p>
    <w:p w14:paraId="548D0C7E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J. K. Rowling</w:t>
      </w:r>
    </w:p>
    <w:p w14:paraId="42251943" w14:textId="77777777" w:rsidR="00F93A6F" w:rsidRDefault="00E330CA">
      <w:pPr>
        <w:spacing w:before="12"/>
        <w:ind w:left="12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Philosophe</w:t>
      </w:r>
      <w:r>
        <w:rPr>
          <w:rFonts w:ascii="Arial" w:eastAsia="Arial" w:hAnsi="Arial" w:cs="Arial"/>
          <w:color w:val="363435"/>
          <w:spacing w:val="9"/>
          <w:sz w:val="24"/>
          <w:szCs w:val="24"/>
        </w:rPr>
        <w:t>r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 Stone</w:t>
      </w:r>
    </w:p>
    <w:p w14:paraId="2446F0DD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James and Lily</w:t>
      </w:r>
    </w:p>
    <w:p w14:paraId="509319BD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Eleven</w:t>
      </w:r>
    </w:p>
    <w:p w14:paraId="364F3E21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5. </w:t>
      </w:r>
      <w:r>
        <w:rPr>
          <w:rFonts w:ascii="Arial" w:eastAsia="Arial" w:hAnsi="Arial" w:cs="Arial"/>
          <w:color w:val="363435"/>
          <w:sz w:val="24"/>
          <w:szCs w:val="24"/>
        </w:rPr>
        <w:t>Muggles</w:t>
      </w:r>
    </w:p>
    <w:p w14:paraId="190F42FF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Hu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flepu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</w:t>
      </w:r>
    </w:p>
    <w:p w14:paraId="7989DD4A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Granger</w:t>
      </w:r>
    </w:p>
    <w:p w14:paraId="38FB69FA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Seven</w:t>
      </w:r>
    </w:p>
    <w:p w14:paraId="201D6CAC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Ginny</w:t>
      </w:r>
    </w:p>
    <w:p w14:paraId="23DEB596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10. Lord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V</w:t>
      </w:r>
      <w:r>
        <w:rPr>
          <w:rFonts w:ascii="Arial" w:eastAsia="Arial" w:hAnsi="Arial" w:cs="Arial"/>
          <w:color w:val="363435"/>
          <w:sz w:val="24"/>
          <w:szCs w:val="24"/>
        </w:rPr>
        <w:t>oldemort</w:t>
      </w:r>
    </w:p>
    <w:p w14:paraId="31E910B0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An elf</w:t>
      </w:r>
    </w:p>
    <w:p w14:paraId="5531F791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Deathly Hallows</w:t>
      </w:r>
    </w:p>
    <w:p w14:paraId="78F36863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13. Emma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atson</w:t>
      </w:r>
    </w:p>
    <w:p w14:paraId="2CF8A1B1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Albus Dumbledore</w:t>
      </w:r>
    </w:p>
    <w:p w14:paraId="595FC35D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Three</w:t>
      </w:r>
      <w:r>
        <w:rPr>
          <w:rFonts w:ascii="Arial" w:eastAsia="Arial" w:hAnsi="Arial" w:cs="Arial"/>
          <w:color w:val="363435"/>
          <w:w w:val="27"/>
          <w:sz w:val="24"/>
          <w:szCs w:val="24"/>
        </w:rPr>
        <w:t> </w:t>
      </w:r>
    </w:p>
    <w:p w14:paraId="49D6AC3D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4B9A77C0" w14:textId="77777777" w:rsidR="00F93A6F" w:rsidRDefault="00E330CA">
      <w:pPr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Kids’</w:t>
      </w:r>
      <w:r>
        <w:rPr>
          <w:rFonts w:ascii="Arial" w:eastAsia="Arial" w:hAnsi="Arial" w:cs="Arial"/>
          <w:b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363435"/>
          <w:sz w:val="24"/>
          <w:szCs w:val="24"/>
        </w:rPr>
        <w:t>Literature</w:t>
      </w:r>
    </w:p>
    <w:p w14:paraId="7FF0E78C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1. David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alliams</w:t>
      </w:r>
    </w:p>
    <w:p w14:paraId="57EFEE27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Ezra Jack Keats</w:t>
      </w:r>
    </w:p>
    <w:p w14:paraId="2A903798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M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r</w:t>
      </w:r>
      <w:r>
        <w:rPr>
          <w:rFonts w:ascii="Arial" w:eastAsia="Arial" w:hAnsi="Arial" w:cs="Arial"/>
          <w:color w:val="363435"/>
          <w:sz w:val="24"/>
          <w:szCs w:val="24"/>
        </w:rPr>
        <w:t>. Men</w:t>
      </w:r>
    </w:p>
    <w:p w14:paraId="79B18B7F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Roald Dahl</w:t>
      </w:r>
    </w:p>
    <w:p w14:paraId="2B4179B4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Irish</w:t>
      </w:r>
    </w:p>
    <w:p w14:paraId="09E6BDE5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igger</w:t>
      </w:r>
    </w:p>
    <w:p w14:paraId="740FA2F3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7. </w:t>
      </w:r>
      <w:r>
        <w:rPr>
          <w:rFonts w:ascii="Arial" w:eastAsia="Arial" w:hAnsi="Arial" w:cs="Arial"/>
          <w:color w:val="363435"/>
          <w:sz w:val="24"/>
          <w:szCs w:val="24"/>
        </w:rPr>
        <w:t>Beatrix Potter</w:t>
      </w:r>
    </w:p>
    <w:p w14:paraId="16EB3D4A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Mary Poppins</w:t>
      </w:r>
    </w:p>
    <w:p w14:paraId="599B00D8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Jill Murphy</w:t>
      </w:r>
    </w:p>
    <w:p w14:paraId="2A7C4AD1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Harry Potter</w:t>
      </w:r>
    </w:p>
    <w:p w14:paraId="7D4F006D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Anthony Horowitz</w:t>
      </w:r>
    </w:p>
    <w:p w14:paraId="5AD040E5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reasure Island</w:t>
      </w:r>
    </w:p>
    <w:p w14:paraId="02566F3B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D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r</w:t>
      </w:r>
      <w:r>
        <w:rPr>
          <w:rFonts w:ascii="Arial" w:eastAsia="Arial" w:hAnsi="Arial" w:cs="Arial"/>
          <w:color w:val="363435"/>
          <w:sz w:val="24"/>
          <w:szCs w:val="24"/>
        </w:rPr>
        <w:t>. Seuss</w:t>
      </w:r>
    </w:p>
    <w:p w14:paraId="48F5DC56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Dumbledore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’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Army</w:t>
      </w:r>
    </w:p>
    <w:p w14:paraId="1B12A80A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Jacqueline Wilson</w:t>
      </w:r>
    </w:p>
    <w:p w14:paraId="35C5351E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b/>
          <w:color w:val="363435"/>
          <w:sz w:val="24"/>
          <w:szCs w:val="24"/>
        </w:rPr>
        <w:t>Odd One Out</w:t>
      </w:r>
    </w:p>
    <w:p w14:paraId="69937D30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Papaya</w:t>
      </w:r>
    </w:p>
    <w:p w14:paraId="5A368A9B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Pluto</w:t>
      </w:r>
    </w:p>
    <w:p w14:paraId="797032EC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Da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fy</w:t>
      </w:r>
    </w:p>
    <w:p w14:paraId="605E8709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Cha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finch</w:t>
      </w:r>
    </w:p>
    <w:p w14:paraId="256F557D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S</w:t>
      </w:r>
    </w:p>
    <w:p w14:paraId="3B2F617F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Alannah</w:t>
      </w:r>
    </w:p>
    <w:p w14:paraId="23BC0ABF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Boston</w:t>
      </w:r>
    </w:p>
    <w:p w14:paraId="7FF51168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8. 105</w:t>
      </w:r>
    </w:p>
    <w:p w14:paraId="77A9C2AE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9. </w:t>
      </w:r>
      <w:r>
        <w:rPr>
          <w:rFonts w:ascii="Arial" w:eastAsia="Arial" w:hAnsi="Arial" w:cs="Arial"/>
          <w:color w:val="363435"/>
          <w:sz w:val="24"/>
          <w:szCs w:val="24"/>
        </w:rPr>
        <w:t>Lefty</w:t>
      </w:r>
    </w:p>
    <w:p w14:paraId="469E8FD0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Krypton</w:t>
      </w:r>
    </w:p>
    <w:p w14:paraId="4BFFE91E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Brass</w:t>
      </w:r>
    </w:p>
    <w:p w14:paraId="339EF379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iber</w:t>
      </w:r>
    </w:p>
    <w:p w14:paraId="73EF3F0C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Kerry</w:t>
      </w:r>
    </w:p>
    <w:p w14:paraId="3C52A440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Maroon</w:t>
      </w:r>
    </w:p>
    <w:p w14:paraId="4973EC83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Zagreb</w:t>
      </w:r>
    </w:p>
    <w:p w14:paraId="7F453F71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1E9FDACC" w14:textId="77777777" w:rsidR="00F93A6F" w:rsidRDefault="00E330CA">
      <w:pPr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Plurals</w:t>
      </w:r>
    </w:p>
    <w:p w14:paraId="75998A9D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Children</w:t>
      </w:r>
    </w:p>
    <w:p w14:paraId="1E67A651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axes</w:t>
      </w:r>
    </w:p>
    <w:p w14:paraId="09643FE1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eeth</w:t>
      </w:r>
    </w:p>
    <w:p w14:paraId="65F35508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4.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omen</w:t>
      </w:r>
    </w:p>
    <w:p w14:paraId="4311F9E2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Families</w:t>
      </w:r>
    </w:p>
    <w:p w14:paraId="23AC351C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Loaves</w:t>
      </w:r>
    </w:p>
    <w:p w14:paraId="207E3D21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Quizzes</w:t>
      </w:r>
    </w:p>
    <w:p w14:paraId="25FBD92E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Calves</w:t>
      </w:r>
    </w:p>
    <w:p w14:paraId="49C78A69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Men</w:t>
      </w:r>
    </w:p>
    <w:p w14:paraId="0715A9AD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Feet</w:t>
      </w:r>
    </w:p>
    <w:p w14:paraId="651B08EB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Alumni</w:t>
      </w:r>
    </w:p>
    <w:p w14:paraId="59320C9E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12.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V</w:t>
      </w:r>
      <w:r>
        <w:rPr>
          <w:rFonts w:ascii="Arial" w:eastAsia="Arial" w:hAnsi="Arial" w:cs="Arial"/>
          <w:color w:val="363435"/>
          <w:sz w:val="24"/>
          <w:szCs w:val="24"/>
        </w:rPr>
        <w:t>ertebrae</w:t>
      </w:r>
    </w:p>
    <w:p w14:paraId="701ADCCB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Stimuli</w:t>
      </w:r>
    </w:p>
    <w:p w14:paraId="519537F4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Bacteria</w:t>
      </w:r>
    </w:p>
    <w:p w14:paraId="64906E2B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  <w:sectPr w:rsidR="00F93A6F">
          <w:type w:val="continuous"/>
          <w:pgSz w:w="8400" w:h="11920"/>
          <w:pgMar w:top="1080" w:right="1140" w:bottom="280" w:left="600" w:header="720" w:footer="720" w:gutter="0"/>
          <w:cols w:num="2" w:space="720" w:equalWidth="0">
            <w:col w:w="3003" w:space="588"/>
            <w:col w:w="3069"/>
          </w:cols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Criteria</w:t>
      </w:r>
    </w:p>
    <w:p w14:paraId="13DF625B" w14:textId="77777777" w:rsidR="00F93A6F" w:rsidRDefault="00F93A6F">
      <w:pPr>
        <w:spacing w:before="8" w:line="200" w:lineRule="exact"/>
        <w:sectPr w:rsidR="00F93A6F">
          <w:pgSz w:w="8400" w:h="11920"/>
          <w:pgMar w:top="1160" w:right="1140" w:bottom="280" w:left="600" w:header="723" w:footer="757" w:gutter="0"/>
          <w:cols w:space="720"/>
        </w:sectPr>
      </w:pPr>
    </w:p>
    <w:p w14:paraId="7BCD04C3" w14:textId="77777777" w:rsidR="00F93A6F" w:rsidRDefault="00E330CA">
      <w:pPr>
        <w:spacing w:before="4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Pot Luck (41)</w:t>
      </w:r>
    </w:p>
    <w:p w14:paraId="033CA687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Blue</w:t>
      </w:r>
    </w:p>
    <w:p w14:paraId="48CD3BEB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Christmas</w:t>
      </w:r>
    </w:p>
    <w:p w14:paraId="04808D07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Munster</w:t>
      </w:r>
    </w:p>
    <w:p w14:paraId="52AF0A2D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Staycation</w:t>
      </w:r>
    </w:p>
    <w:p w14:paraId="202648E0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head</w:t>
      </w:r>
    </w:p>
    <w:p w14:paraId="77C67BC2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Illinois</w:t>
      </w:r>
    </w:p>
    <w:p w14:paraId="1486BF22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Uncle</w:t>
      </w:r>
    </w:p>
    <w:p w14:paraId="105F465C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guitar</w:t>
      </w:r>
    </w:p>
    <w:p w14:paraId="321AE415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Rapunzel</w:t>
      </w:r>
    </w:p>
    <w:p w14:paraId="4CACB6FF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Kofi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Anan</w:t>
      </w:r>
    </w:p>
    <w:p w14:paraId="18F5256A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Sheep</w:t>
      </w:r>
    </w:p>
    <w:p w14:paraId="0FA8FFA5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Nine</w:t>
      </w:r>
    </w:p>
    <w:p w14:paraId="61640FE4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Aries</w:t>
      </w:r>
    </w:p>
    <w:p w14:paraId="56C28B72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Paraguay</w:t>
      </w:r>
    </w:p>
    <w:p w14:paraId="006C8AA8" w14:textId="77777777" w:rsidR="00F93A6F" w:rsidRDefault="00E330CA">
      <w:pPr>
        <w:spacing w:before="12"/>
        <w:ind w:left="12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Armagh,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Antrim and O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f</w:t>
      </w:r>
      <w:r>
        <w:rPr>
          <w:rFonts w:ascii="Arial" w:eastAsia="Arial" w:hAnsi="Arial" w:cs="Arial"/>
          <w:color w:val="363435"/>
          <w:sz w:val="24"/>
          <w:szCs w:val="24"/>
        </w:rPr>
        <w:t>faly</w:t>
      </w:r>
    </w:p>
    <w:p w14:paraId="5F0FF445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021ADF7A" w14:textId="77777777" w:rsidR="00F93A6F" w:rsidRDefault="00E330CA">
      <w:pPr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Pot Luck (43)</w:t>
      </w:r>
    </w:p>
    <w:p w14:paraId="5BFBF32E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1. </w:t>
      </w:r>
      <w:r>
        <w:rPr>
          <w:rFonts w:ascii="Arial" w:eastAsia="Arial" w:hAnsi="Arial" w:cs="Arial"/>
          <w:color w:val="363435"/>
          <w:sz w:val="24"/>
          <w:szCs w:val="24"/>
        </w:rPr>
        <w:t>Breakfast</w:t>
      </w:r>
    </w:p>
    <w:p w14:paraId="6BAD1DD4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Do</w:t>
      </w:r>
    </w:p>
    <w:p w14:paraId="6B5E30FE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Summer</w:t>
      </w:r>
    </w:p>
    <w:p w14:paraId="178A7E88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Blue</w:t>
      </w:r>
    </w:p>
    <w:p w14:paraId="3724DD6E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Leap</w:t>
      </w:r>
    </w:p>
    <w:p w14:paraId="1C4F9D61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Min</w:t>
      </w:r>
    </w:p>
    <w:p w14:paraId="3555529A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Barack Obama</w:t>
      </w:r>
    </w:p>
    <w:p w14:paraId="254EB8E9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Lies</w:t>
      </w:r>
    </w:p>
    <w:p w14:paraId="581889C0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D’oh</w:t>
      </w:r>
    </w:p>
    <w:p w14:paraId="4069730D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Ante meridian</w:t>
      </w:r>
    </w:p>
    <w:p w14:paraId="286F8D92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Three</w:t>
      </w:r>
    </w:p>
    <w:p w14:paraId="5A96D754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Procrastination</w:t>
      </w:r>
    </w:p>
    <w:p w14:paraId="67CFA1AE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Drogheda</w:t>
      </w:r>
    </w:p>
    <w:p w14:paraId="237A8D32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Mongolia</w:t>
      </w:r>
    </w:p>
    <w:p w14:paraId="2F8769BE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Céad Míle Fáilte</w:t>
      </w:r>
    </w:p>
    <w:p w14:paraId="78F068CC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b/>
          <w:color w:val="363435"/>
          <w:sz w:val="24"/>
          <w:szCs w:val="24"/>
        </w:rPr>
        <w:t>Pot Luck (42)</w:t>
      </w:r>
    </w:p>
    <w:p w14:paraId="39F164F4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Gosling</w:t>
      </w:r>
    </w:p>
    <w:p w14:paraId="7CBAAE71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20C32209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Newspaper</w:t>
      </w:r>
    </w:p>
    <w:p w14:paraId="78FD65D8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On the head</w:t>
      </w:r>
    </w:p>
    <w:p w14:paraId="2C39009D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Hrs</w:t>
      </w:r>
    </w:p>
    <w:p w14:paraId="21D9454E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The </w:t>
      </w:r>
      <w:r>
        <w:rPr>
          <w:rFonts w:ascii="Arial" w:eastAsia="Arial" w:hAnsi="Arial" w:cs="Arial"/>
          <w:color w:val="363435"/>
          <w:sz w:val="24"/>
          <w:szCs w:val="24"/>
        </w:rPr>
        <w:t>heart</w:t>
      </w:r>
    </w:p>
    <w:p w14:paraId="274472A4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G</w:t>
      </w:r>
    </w:p>
    <w:p w14:paraId="07EEC4FD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Autumn</w:t>
      </w:r>
    </w:p>
    <w:p w14:paraId="6E07D55B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Bucket</w:t>
      </w:r>
    </w:p>
    <w:p w14:paraId="3D90EDC8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Dublin</w:t>
      </w:r>
    </w:p>
    <w:p w14:paraId="7BFEF6E2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Russian</w:t>
      </w:r>
    </w:p>
    <w:p w14:paraId="7F522526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Alitalia</w:t>
      </w:r>
    </w:p>
    <w:p w14:paraId="0D68161F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13. George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ashington</w:t>
      </w:r>
    </w:p>
    <w:p w14:paraId="6D256BB7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Post meridian</w:t>
      </w:r>
    </w:p>
    <w:p w14:paraId="4FA23E1F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Kazakhstan</w:t>
      </w:r>
    </w:p>
    <w:p w14:paraId="1E3601CE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18F00DCF" w14:textId="77777777" w:rsidR="00F93A6F" w:rsidRDefault="00E330CA">
      <w:pPr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Pot Luck (44)</w:t>
      </w:r>
    </w:p>
    <w:p w14:paraId="4C4E8D19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Spring</w:t>
      </w:r>
    </w:p>
    <w:p w14:paraId="7C87DC2F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Foal</w:t>
      </w:r>
    </w:p>
    <w:p w14:paraId="0316EAB1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wenty</w:t>
      </w:r>
    </w:p>
    <w:p w14:paraId="21364645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Alice</w:t>
      </w:r>
    </w:p>
    <w:p w14:paraId="3A3280DD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Cork</w:t>
      </w:r>
    </w:p>
    <w:p w14:paraId="3E8666D1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Batman</w:t>
      </w:r>
    </w:p>
    <w:p w14:paraId="4523332C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Sunday</w:t>
      </w:r>
    </w:p>
    <w:p w14:paraId="726EF141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Posy</w:t>
      </w:r>
    </w:p>
    <w:p w14:paraId="252A3563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Hungary</w:t>
      </w:r>
    </w:p>
    <w:p w14:paraId="5F4EEAA8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mouse</w:t>
      </w:r>
    </w:p>
    <w:p w14:paraId="718D2B1C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Qantas</w:t>
      </w:r>
    </w:p>
    <w:p w14:paraId="4FBBC995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Aretha Franklin</w:t>
      </w:r>
    </w:p>
    <w:p w14:paraId="72312F12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Zeus</w:t>
      </w:r>
    </w:p>
    <w:p w14:paraId="63E7AC7D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Flags</w:t>
      </w:r>
    </w:p>
    <w:p w14:paraId="49D1276D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  <w:sectPr w:rsidR="00F93A6F">
          <w:type w:val="continuous"/>
          <w:pgSz w:w="8400" w:h="11920"/>
          <w:pgMar w:top="1080" w:right="1140" w:bottom="280" w:left="600" w:header="720" w:footer="720" w:gutter="0"/>
          <w:cols w:num="2" w:space="720" w:equalWidth="0">
            <w:col w:w="3318" w:space="272"/>
            <w:col w:w="3070"/>
          </w:cols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rinity College, Dublin</w:t>
      </w:r>
    </w:p>
    <w:p w14:paraId="77E26FA3" w14:textId="77777777" w:rsidR="00F93A6F" w:rsidRDefault="00F93A6F">
      <w:pPr>
        <w:spacing w:before="8" w:line="200" w:lineRule="exact"/>
        <w:sectPr w:rsidR="00F93A6F">
          <w:pgSz w:w="8400" w:h="11920"/>
          <w:pgMar w:top="1160" w:right="1140" w:bottom="280" w:left="600" w:header="723" w:footer="757" w:gutter="0"/>
          <w:cols w:space="720"/>
        </w:sectPr>
      </w:pPr>
    </w:p>
    <w:p w14:paraId="44E1C7C3" w14:textId="77777777" w:rsidR="00F93A6F" w:rsidRDefault="00E330CA">
      <w:pPr>
        <w:spacing w:before="4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Anagrams</w:t>
      </w:r>
    </w:p>
    <w:p w14:paraId="24B94DF2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Cork</w:t>
      </w:r>
    </w:p>
    <w:p w14:paraId="73F0090A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March</w:t>
      </w:r>
    </w:p>
    <w:p w14:paraId="5A97B373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Spain</w:t>
      </w:r>
    </w:p>
    <w:p w14:paraId="08CC357F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Finger</w:t>
      </w:r>
    </w:p>
    <w:p w14:paraId="1D2D0023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Rose</w:t>
      </w:r>
    </w:p>
    <w:p w14:paraId="626AFEA0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exas</w:t>
      </w:r>
    </w:p>
    <w:p w14:paraId="3DB73E01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Earth</w:t>
      </w:r>
    </w:p>
    <w:p w14:paraId="39D28C33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Silver</w:t>
      </w:r>
    </w:p>
    <w:p w14:paraId="5D594037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Ludo</w:t>
      </w:r>
    </w:p>
    <w:p w14:paraId="440166F5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Swallow</w:t>
      </w:r>
    </w:p>
    <w:p w14:paraId="04D78AD7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Mary</w:t>
      </w:r>
    </w:p>
    <w:p w14:paraId="5BF618AB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Horse</w:t>
      </w:r>
    </w:p>
    <w:p w14:paraId="0B1D4BAA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Golf</w:t>
      </w:r>
    </w:p>
    <w:p w14:paraId="7DEC6FAD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Paris</w:t>
      </w:r>
    </w:p>
    <w:p w14:paraId="72854584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Andrew</w:t>
      </w:r>
    </w:p>
    <w:p w14:paraId="7DC8DAF3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1D84A22D" w14:textId="77777777" w:rsidR="00F93A6F" w:rsidRDefault="00E330CA">
      <w:pPr>
        <w:ind w:left="131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Cryptic</w:t>
      </w:r>
      <w:r>
        <w:rPr>
          <w:rFonts w:ascii="Arial" w:eastAsia="Arial" w:hAnsi="Arial" w:cs="Arial"/>
          <w:b/>
          <w:color w:val="363435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363435"/>
          <w:sz w:val="24"/>
          <w:szCs w:val="24"/>
        </w:rPr>
        <w:t>Animals</w:t>
      </w:r>
    </w:p>
    <w:p w14:paraId="044E629B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Dog</w:t>
      </w:r>
    </w:p>
    <w:p w14:paraId="4E298802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Deer</w:t>
      </w:r>
    </w:p>
    <w:p w14:paraId="2A539B4E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Crocodile</w:t>
      </w:r>
    </w:p>
    <w:p w14:paraId="6479CC5C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Alligator</w:t>
      </w:r>
    </w:p>
    <w:p w14:paraId="2FA1DB23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Duck</w:t>
      </w:r>
    </w:p>
    <w:p w14:paraId="6F608EE6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Camel</w:t>
      </w:r>
    </w:p>
    <w:p w14:paraId="66570ECE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Cheetah</w:t>
      </w:r>
    </w:p>
    <w:p w14:paraId="34DFDB6A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Earwig</w:t>
      </w:r>
    </w:p>
    <w:p w14:paraId="0AF13E8A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Kiwi</w:t>
      </w:r>
    </w:p>
    <w:p w14:paraId="63F8DD1E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Leopard</w:t>
      </w:r>
    </w:p>
    <w:p w14:paraId="5D47AF73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iger</w:t>
      </w:r>
    </w:p>
    <w:p w14:paraId="2222A9AB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Donkey</w:t>
      </w:r>
    </w:p>
    <w:p w14:paraId="26D3C543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Stork</w:t>
      </w:r>
    </w:p>
    <w:p w14:paraId="25436166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urkey</w:t>
      </w:r>
    </w:p>
    <w:p w14:paraId="24FC5987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15.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olf</w:t>
      </w:r>
    </w:p>
    <w:p w14:paraId="000350DC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b/>
          <w:color w:val="363435"/>
          <w:sz w:val="24"/>
          <w:szCs w:val="24"/>
        </w:rPr>
        <w:t>Cryptic Countries</w:t>
      </w:r>
    </w:p>
    <w:p w14:paraId="1A41BFF9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USA</w:t>
      </w:r>
    </w:p>
    <w:p w14:paraId="676E61D6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Iceland</w:t>
      </w:r>
    </w:p>
    <w:p w14:paraId="10AC471E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Ireland</w:t>
      </w:r>
    </w:p>
    <w:p w14:paraId="3C310923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Hungary</w:t>
      </w:r>
    </w:p>
    <w:p w14:paraId="4038693E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Panama</w:t>
      </w:r>
    </w:p>
    <w:p w14:paraId="4F2A4E15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urkey</w:t>
      </w:r>
    </w:p>
    <w:p w14:paraId="25025E50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England</w:t>
      </w:r>
    </w:p>
    <w:p w14:paraId="66E8DF01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Jordan</w:t>
      </w:r>
    </w:p>
    <w:p w14:paraId="0EC00F32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Mali</w:t>
      </w:r>
    </w:p>
    <w:p w14:paraId="79139EDE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Greece</w:t>
      </w:r>
    </w:p>
    <w:p w14:paraId="00C2A336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Chile</w:t>
      </w:r>
    </w:p>
    <w:p w14:paraId="45FC0C22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Egypt</w:t>
      </w:r>
    </w:p>
    <w:p w14:paraId="716A530F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13.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ales</w:t>
      </w:r>
    </w:p>
    <w:p w14:paraId="17016289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China</w:t>
      </w:r>
    </w:p>
    <w:p w14:paraId="2B2DCD74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Argentina</w:t>
      </w:r>
    </w:p>
    <w:p w14:paraId="172FB103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1BA679B6" w14:textId="77777777" w:rsidR="00F93A6F" w:rsidRDefault="00E330CA">
      <w:pPr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 xml:space="preserve">Cryptic Fruit and </w:t>
      </w:r>
      <w:r>
        <w:rPr>
          <w:rFonts w:ascii="Arial" w:eastAsia="Arial" w:hAnsi="Arial" w:cs="Arial"/>
          <w:b/>
          <w:color w:val="363435"/>
          <w:spacing w:val="-13"/>
          <w:sz w:val="24"/>
          <w:szCs w:val="24"/>
        </w:rPr>
        <w:t>V</w:t>
      </w:r>
      <w:r>
        <w:rPr>
          <w:rFonts w:ascii="Arial" w:eastAsia="Arial" w:hAnsi="Arial" w:cs="Arial"/>
          <w:b/>
          <w:color w:val="363435"/>
          <w:sz w:val="24"/>
          <w:szCs w:val="24"/>
        </w:rPr>
        <w:t>eg</w:t>
      </w:r>
    </w:p>
    <w:p w14:paraId="5C9808BE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omato</w:t>
      </w:r>
    </w:p>
    <w:p w14:paraId="4F9441C1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Leek</w:t>
      </w:r>
    </w:p>
    <w:p w14:paraId="05AB7610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Sage</w:t>
      </w:r>
    </w:p>
    <w:p w14:paraId="1DDCFB56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Apple</w:t>
      </w:r>
    </w:p>
    <w:p w14:paraId="41A2DC92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Kiwi</w:t>
      </w:r>
    </w:p>
    <w:p w14:paraId="1FF4AE13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Orange</w:t>
      </w:r>
    </w:p>
    <w:p w14:paraId="08C6CB00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Swede</w:t>
      </w:r>
    </w:p>
    <w:p w14:paraId="4D66660A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Carrot</w:t>
      </w:r>
    </w:p>
    <w:p w14:paraId="6C655975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Lemon</w:t>
      </w:r>
    </w:p>
    <w:p w14:paraId="0725D6D1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Spinach</w:t>
      </w:r>
    </w:p>
    <w:p w14:paraId="51AEC666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Plum</w:t>
      </w:r>
    </w:p>
    <w:p w14:paraId="38FE12EB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Date</w:t>
      </w:r>
    </w:p>
    <w:p w14:paraId="06288F60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Pineapple</w:t>
      </w:r>
    </w:p>
    <w:p w14:paraId="5D110CB9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14. </w:t>
      </w:r>
      <w:r>
        <w:rPr>
          <w:rFonts w:ascii="Arial" w:eastAsia="Arial" w:hAnsi="Arial" w:cs="Arial"/>
          <w:color w:val="363435"/>
          <w:sz w:val="24"/>
          <w:szCs w:val="24"/>
        </w:rPr>
        <w:t>Lime</w:t>
      </w:r>
    </w:p>
    <w:p w14:paraId="7221ED8B" w14:textId="77777777" w:rsidR="00F93A6F" w:rsidRDefault="00E330CA">
      <w:pPr>
        <w:spacing w:before="12"/>
        <w:ind w:left="17"/>
        <w:rPr>
          <w:rFonts w:ascii="Arial" w:eastAsia="Arial" w:hAnsi="Arial" w:cs="Arial"/>
          <w:sz w:val="24"/>
          <w:szCs w:val="24"/>
        </w:rPr>
        <w:sectPr w:rsidR="00F93A6F">
          <w:type w:val="continuous"/>
          <w:pgSz w:w="8400" w:h="11920"/>
          <w:pgMar w:top="1080" w:right="1140" w:bottom="280" w:left="600" w:header="720" w:footer="720" w:gutter="0"/>
          <w:cols w:num="2" w:space="720" w:equalWidth="0">
            <w:col w:w="1950" w:space="1640"/>
            <w:col w:w="3070"/>
          </w:cols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Prune</w:t>
      </w:r>
    </w:p>
    <w:p w14:paraId="1AA2F39F" w14:textId="77777777" w:rsidR="00F93A6F" w:rsidRDefault="00F93A6F">
      <w:pPr>
        <w:spacing w:before="8" w:line="200" w:lineRule="exact"/>
        <w:sectPr w:rsidR="00F93A6F">
          <w:pgSz w:w="8400" w:h="11920"/>
          <w:pgMar w:top="1160" w:right="1140" w:bottom="280" w:left="600" w:header="723" w:footer="757" w:gutter="0"/>
          <w:cols w:space="720"/>
        </w:sectPr>
      </w:pPr>
    </w:p>
    <w:p w14:paraId="7868D3A1" w14:textId="77777777" w:rsidR="00F93A6F" w:rsidRDefault="00E330CA">
      <w:pPr>
        <w:spacing w:before="4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Pot Luck (45)</w:t>
      </w:r>
    </w:p>
    <w:p w14:paraId="688BC285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Cigar</w:t>
      </w:r>
    </w:p>
    <w:p w14:paraId="54B24C0C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Green</w:t>
      </w:r>
    </w:p>
    <w:p w14:paraId="571C3922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Cancer</w:t>
      </w:r>
    </w:p>
    <w:p w14:paraId="70C89FD8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teeth</w:t>
      </w:r>
    </w:p>
    <w:p w14:paraId="5BA92125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accordion</w:t>
      </w:r>
    </w:p>
    <w:p w14:paraId="02697611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Nugget</w:t>
      </w:r>
    </w:p>
    <w:p w14:paraId="22E313B0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Winter</w:t>
      </w:r>
    </w:p>
    <w:p w14:paraId="7C77128A" w14:textId="77777777" w:rsidR="00F93A6F" w:rsidRDefault="00E330CA">
      <w:pPr>
        <w:spacing w:before="12"/>
        <w:ind w:left="113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Y</w:t>
      </w:r>
      <w:r>
        <w:rPr>
          <w:rFonts w:ascii="Arial" w:eastAsia="Arial" w:hAnsi="Arial" w:cs="Arial"/>
          <w:color w:val="363435"/>
          <w:sz w:val="24"/>
          <w:szCs w:val="24"/>
        </w:rPr>
        <w:t>abba Dabba Doo</w:t>
      </w:r>
    </w:p>
    <w:p w14:paraId="7F0F3389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Pink</w:t>
      </w:r>
    </w:p>
    <w:p w14:paraId="05391545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Crash</w:t>
      </w:r>
    </w:p>
    <w:p w14:paraId="79F1AD56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Switzerland</w:t>
      </w:r>
    </w:p>
    <w:p w14:paraId="4793C210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Shannon</w:t>
      </w:r>
    </w:p>
    <w:p w14:paraId="0A88C98A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Pennsylvania</w:t>
      </w:r>
    </w:p>
    <w:p w14:paraId="3CA871EC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Indian</w:t>
      </w:r>
    </w:p>
    <w:p w14:paraId="25274CD1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15. </w:t>
      </w:r>
      <w:r>
        <w:rPr>
          <w:rFonts w:ascii="Arial" w:eastAsia="Arial" w:hAnsi="Arial" w:cs="Arial"/>
          <w:color w:val="363435"/>
          <w:sz w:val="24"/>
          <w:szCs w:val="24"/>
        </w:rPr>
        <w:t>Greek</w:t>
      </w:r>
    </w:p>
    <w:p w14:paraId="6FBABED9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6A386B43" w14:textId="77777777" w:rsidR="00F93A6F" w:rsidRDefault="00E330CA">
      <w:pPr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Pot Luck (47)</w:t>
      </w:r>
    </w:p>
    <w:p w14:paraId="1177E0DB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3EF9DA2C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Picture</w:t>
      </w:r>
    </w:p>
    <w:p w14:paraId="12338EB2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Light work</w:t>
      </w:r>
    </w:p>
    <w:p w14:paraId="5EF60BCB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Norway</w:t>
      </w:r>
    </w:p>
    <w:p w14:paraId="202F4F61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pup</w:t>
      </w:r>
    </w:p>
    <w:p w14:paraId="5204ED8A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fruit</w:t>
      </w:r>
    </w:p>
    <w:p w14:paraId="2219B4E8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Hair</w:t>
      </w:r>
    </w:p>
    <w:p w14:paraId="4F3DDFBA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Green</w:t>
      </w:r>
    </w:p>
    <w:p w14:paraId="13BCCC4C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9.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exford</w:t>
      </w:r>
    </w:p>
    <w:p w14:paraId="4CF63E66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Thursday</w:t>
      </w:r>
    </w:p>
    <w:p w14:paraId="1DC4B123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Aquarius</w:t>
      </w:r>
    </w:p>
    <w:p w14:paraId="1DCC5CA4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Florence</w:t>
      </w:r>
    </w:p>
    <w:p w14:paraId="440AB9A6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in</w:t>
      </w:r>
    </w:p>
    <w:p w14:paraId="6A80E660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Amsterdam</w:t>
      </w:r>
    </w:p>
    <w:p w14:paraId="6E12DF3E" w14:textId="77777777" w:rsidR="00F93A6F" w:rsidRDefault="00E330CA">
      <w:pPr>
        <w:spacing w:before="12"/>
        <w:ind w:left="12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Jimmy Carter</w:t>
      </w:r>
    </w:p>
    <w:p w14:paraId="650B3CB7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b/>
          <w:color w:val="363435"/>
          <w:sz w:val="24"/>
          <w:szCs w:val="24"/>
        </w:rPr>
        <w:t>Pot Luck (46)</w:t>
      </w:r>
    </w:p>
    <w:p w14:paraId="7B252799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Bag</w:t>
      </w:r>
    </w:p>
    <w:p w14:paraId="5B6D00BB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Seven</w:t>
      </w:r>
    </w:p>
    <w:p w14:paraId="7FC1F25A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Conductor</w:t>
      </w:r>
    </w:p>
    <w:p w14:paraId="4E7B6087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Sunday</w:t>
      </w:r>
    </w:p>
    <w:p w14:paraId="6E33025E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Blue</w:t>
      </w:r>
    </w:p>
    <w:p w14:paraId="35EEBC7F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6. </w:t>
      </w:r>
      <w:r>
        <w:rPr>
          <w:rFonts w:ascii="Arial" w:eastAsia="Arial" w:hAnsi="Arial" w:cs="Arial"/>
          <w:color w:val="363435"/>
          <w:sz w:val="24"/>
          <w:szCs w:val="24"/>
        </w:rPr>
        <w:t>Dublin</w:t>
      </w:r>
    </w:p>
    <w:p w14:paraId="22C220CA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cello</w:t>
      </w:r>
    </w:p>
    <w:p w14:paraId="0C70B842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ipperary</w:t>
      </w:r>
    </w:p>
    <w:p w14:paraId="5B596B68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G</w:t>
      </w:r>
    </w:p>
    <w:p w14:paraId="107A4DCD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wo</w:t>
      </w:r>
    </w:p>
    <w:p w14:paraId="3F075CDB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Never Never Land</w:t>
      </w:r>
    </w:p>
    <w:p w14:paraId="18821DEB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Aristotle</w:t>
      </w:r>
    </w:p>
    <w:p w14:paraId="52C28A79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Red</w:t>
      </w:r>
    </w:p>
    <w:p w14:paraId="0C473673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14. William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ordsworth</w:t>
      </w:r>
    </w:p>
    <w:p w14:paraId="2300A23C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Poland</w:t>
      </w:r>
    </w:p>
    <w:p w14:paraId="6A5CA412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7F0F434B" w14:textId="77777777" w:rsidR="00F93A6F" w:rsidRDefault="00E330CA">
      <w:pPr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Pot Luck (48)</w:t>
      </w:r>
    </w:p>
    <w:p w14:paraId="07957EA6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Mouse</w:t>
      </w:r>
    </w:p>
    <w:p w14:paraId="0D285716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Hawaiian shirts</w:t>
      </w:r>
    </w:p>
    <w:p w14:paraId="5FA1A3FB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Chile</w:t>
      </w:r>
    </w:p>
    <w:p w14:paraId="571CCED7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4. 480</w:t>
      </w:r>
    </w:p>
    <w:p w14:paraId="0737F536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maple</w:t>
      </w:r>
    </w:p>
    <w:p w14:paraId="08C6C9B3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Doc</w:t>
      </w:r>
    </w:p>
    <w:p w14:paraId="4D348A87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Piglet</w:t>
      </w:r>
    </w:p>
    <w:p w14:paraId="73B34737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Brass</w:t>
      </w:r>
    </w:p>
    <w:p w14:paraId="3FBFF195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Aircraft</w:t>
      </w:r>
    </w:p>
    <w:p w14:paraId="41A3AA7C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flute</w:t>
      </w:r>
    </w:p>
    <w:p w14:paraId="3ED02A38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thousand</w:t>
      </w:r>
    </w:p>
    <w:p w14:paraId="52F071A5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East River</w:t>
      </w:r>
    </w:p>
    <w:p w14:paraId="6D44B5D5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13. 29</w:t>
      </w:r>
    </w:p>
    <w:p w14:paraId="0000A5FE" w14:textId="77777777" w:rsidR="00F93A6F" w:rsidRDefault="00E330CA">
      <w:pPr>
        <w:spacing w:before="12"/>
        <w:ind w:left="1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Queensland</w:t>
      </w:r>
    </w:p>
    <w:p w14:paraId="33ECAD42" w14:textId="77777777" w:rsidR="00F93A6F" w:rsidRDefault="00E330CA">
      <w:pPr>
        <w:spacing w:before="12"/>
        <w:ind w:left="17"/>
        <w:rPr>
          <w:rFonts w:ascii="Arial" w:eastAsia="Arial" w:hAnsi="Arial" w:cs="Arial"/>
          <w:sz w:val="24"/>
          <w:szCs w:val="24"/>
        </w:rPr>
        <w:sectPr w:rsidR="00F93A6F">
          <w:type w:val="continuous"/>
          <w:pgSz w:w="8400" w:h="11920"/>
          <w:pgMar w:top="1080" w:right="1140" w:bottom="280" w:left="600" w:header="720" w:footer="720" w:gutter="0"/>
          <w:cols w:num="2" w:space="720" w:equalWidth="0">
            <w:col w:w="2334" w:space="1250"/>
            <w:col w:w="3076"/>
          </w:cols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KLM</w:t>
      </w:r>
    </w:p>
    <w:p w14:paraId="19BF885C" w14:textId="77777777" w:rsidR="00F93A6F" w:rsidRDefault="00F93A6F">
      <w:pPr>
        <w:spacing w:before="8" w:line="200" w:lineRule="exact"/>
        <w:sectPr w:rsidR="00F93A6F">
          <w:pgSz w:w="8400" w:h="11920"/>
          <w:pgMar w:top="1160" w:right="1100" w:bottom="280" w:left="600" w:header="723" w:footer="757" w:gutter="0"/>
          <w:cols w:space="720"/>
        </w:sectPr>
      </w:pPr>
    </w:p>
    <w:p w14:paraId="63DEE858" w14:textId="77777777" w:rsidR="00F93A6F" w:rsidRDefault="00E330CA">
      <w:pPr>
        <w:spacing w:before="4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 xml:space="preserve">Movie </w:t>
      </w:r>
      <w:r>
        <w:rPr>
          <w:rFonts w:ascii="Arial" w:eastAsia="Arial" w:hAnsi="Arial" w:cs="Arial"/>
          <w:b/>
          <w:color w:val="363435"/>
          <w:spacing w:val="-18"/>
          <w:sz w:val="24"/>
          <w:szCs w:val="24"/>
        </w:rPr>
        <w:t>T</w:t>
      </w:r>
      <w:r>
        <w:rPr>
          <w:rFonts w:ascii="Arial" w:eastAsia="Arial" w:hAnsi="Arial" w:cs="Arial"/>
          <w:b/>
          <w:color w:val="363435"/>
          <w:sz w:val="24"/>
          <w:szCs w:val="24"/>
        </w:rPr>
        <w:t>aglines</w:t>
      </w:r>
    </w:p>
    <w:p w14:paraId="79845746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Home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Alone</w:t>
      </w:r>
    </w:p>
    <w:p w14:paraId="65151A6E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oy Story 2</w:t>
      </w:r>
    </w:p>
    <w:p w14:paraId="75A3CD7E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Jaws</w:t>
      </w:r>
    </w:p>
    <w:p w14:paraId="280F4B51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Cool Runnings</w:t>
      </w:r>
    </w:p>
    <w:p w14:paraId="6DC935AB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Jurassic Park</w:t>
      </w:r>
    </w:p>
    <w:p w14:paraId="5B1CD9C1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Die Hard 2</w:t>
      </w:r>
    </w:p>
    <w:p w14:paraId="7CDAAC08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101 Dalmatians</w:t>
      </w:r>
    </w:p>
    <w:p w14:paraId="6C06B6D3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Mission Impossible 2</w:t>
      </w:r>
    </w:p>
    <w:p w14:paraId="58A0A9AC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9. </w:t>
      </w:r>
      <w:r>
        <w:rPr>
          <w:rFonts w:ascii="Arial" w:eastAsia="Arial" w:hAnsi="Arial" w:cs="Arial"/>
          <w:color w:val="363435"/>
          <w:sz w:val="24"/>
          <w:szCs w:val="24"/>
        </w:rPr>
        <w:t>Shrek</w:t>
      </w:r>
    </w:p>
    <w:p w14:paraId="269A106A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ooth Fairy</w:t>
      </w:r>
    </w:p>
    <w:p w14:paraId="7F747FAE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Pinocchio</w:t>
      </w:r>
    </w:p>
    <w:p w14:paraId="335339DC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Ghostbusters (1984)</w:t>
      </w:r>
    </w:p>
    <w:p w14:paraId="1ADF8C4F" w14:textId="77777777" w:rsidR="00F93A6F" w:rsidRDefault="00E330CA">
      <w:pPr>
        <w:spacing w:before="12"/>
        <w:ind w:left="12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Superman: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Movie</w:t>
      </w:r>
    </w:p>
    <w:p w14:paraId="0D166EF2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The Simpsons Movie</w:t>
      </w:r>
    </w:p>
    <w:p w14:paraId="30AAEEE4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15. Star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W</w:t>
      </w:r>
      <w:r>
        <w:rPr>
          <w:rFonts w:ascii="Arial" w:eastAsia="Arial" w:hAnsi="Arial" w:cs="Arial"/>
          <w:color w:val="363435"/>
          <w:sz w:val="24"/>
          <w:szCs w:val="24"/>
        </w:rPr>
        <w:t>ars</w:t>
      </w:r>
    </w:p>
    <w:p w14:paraId="289B646A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6C680A33" w14:textId="77777777" w:rsidR="00F93A6F" w:rsidRDefault="00E330CA">
      <w:pPr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Who Said That</w:t>
      </w:r>
    </w:p>
    <w:p w14:paraId="6E5C429B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John Lennon</w:t>
      </w:r>
    </w:p>
    <w:p w14:paraId="64742CB7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Buzz Lightyear</w:t>
      </w:r>
    </w:p>
    <w:p w14:paraId="57E464C9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Neil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Armstrong</w:t>
      </w:r>
    </w:p>
    <w:p w14:paraId="6FFB59F8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George Bernard Shaw</w:t>
      </w:r>
    </w:p>
    <w:p w14:paraId="18B76EF7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 Marie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Antoinette</w:t>
      </w:r>
    </w:p>
    <w:p w14:paraId="5028B48C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Muhammad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Ali</w:t>
      </w:r>
    </w:p>
    <w:p w14:paraId="44A34F40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7. </w:t>
      </w:r>
      <w:r>
        <w:rPr>
          <w:rFonts w:ascii="Arial" w:eastAsia="Arial" w:hAnsi="Arial" w:cs="Arial"/>
          <w:color w:val="363435"/>
          <w:sz w:val="24"/>
          <w:szCs w:val="24"/>
        </w:rPr>
        <w:t>Pele</w:t>
      </w:r>
    </w:p>
    <w:p w14:paraId="482435C6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8. Julius Caesar</w:t>
      </w:r>
    </w:p>
    <w:p w14:paraId="302FB982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Ebenezer Scrooge</w:t>
      </w:r>
    </w:p>
    <w:p w14:paraId="31EC7C21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Mark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wain</w:t>
      </w:r>
    </w:p>
    <w:p w14:paraId="5862D7E7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Pinocchio</w:t>
      </w:r>
    </w:p>
    <w:p w14:paraId="6301918E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Richard Nixon</w:t>
      </w:r>
    </w:p>
    <w:p w14:paraId="4E39F038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Usain Bolt</w:t>
      </w:r>
    </w:p>
    <w:p w14:paraId="1FC162F2" w14:textId="77777777" w:rsidR="00F93A6F" w:rsidRDefault="00E330CA">
      <w:pPr>
        <w:spacing w:before="12"/>
        <w:ind w:left="131" w:right="-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Henry Morton Stanley</w:t>
      </w:r>
    </w:p>
    <w:p w14:paraId="58FDA625" w14:textId="77777777" w:rsidR="00F93A6F" w:rsidRDefault="00E330CA">
      <w:pPr>
        <w:spacing w:before="12"/>
        <w:ind w:left="1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Jose Mourinho</w:t>
      </w:r>
    </w:p>
    <w:p w14:paraId="15DBB72E" w14:textId="77777777" w:rsidR="00F93A6F" w:rsidRDefault="00E330CA">
      <w:pPr>
        <w:spacing w:before="4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b/>
          <w:color w:val="363435"/>
          <w:sz w:val="24"/>
          <w:szCs w:val="24"/>
        </w:rPr>
        <w:t>Christmas Crackers</w:t>
      </w:r>
    </w:p>
    <w:p w14:paraId="290F1C1B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Kiss</w:t>
      </w:r>
    </w:p>
    <w:p w14:paraId="43B5FAB8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 Jingle Bells</w:t>
      </w:r>
    </w:p>
    <w:p w14:paraId="3760468D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 Carols</w:t>
      </w:r>
    </w:p>
    <w:p w14:paraId="037F63AC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White Christmas</w:t>
      </w:r>
    </w:p>
    <w:p w14:paraId="491F65CC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5.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rue</w:t>
      </w:r>
    </w:p>
    <w:p w14:paraId="5491124F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Elves</w:t>
      </w:r>
    </w:p>
    <w:p w14:paraId="5C783A50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Green</w:t>
      </w:r>
    </w:p>
    <w:p w14:paraId="0B61F232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8. </w:t>
      </w:r>
      <w:r>
        <w:rPr>
          <w:rFonts w:ascii="Arial" w:eastAsia="Arial" w:hAnsi="Arial" w:cs="Arial"/>
          <w:color w:val="363435"/>
          <w:sz w:val="24"/>
          <w:szCs w:val="24"/>
        </w:rPr>
        <w:t>Will Ferrell</w:t>
      </w:r>
    </w:p>
    <w:p w14:paraId="4795278E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Xmas</w:t>
      </w:r>
    </w:p>
    <w:p w14:paraId="401B3FB0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Comet and Cupid</w:t>
      </w:r>
    </w:p>
    <w:p w14:paraId="70671941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1. Max</w:t>
      </w:r>
    </w:p>
    <w:p w14:paraId="3E40B60B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12. 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>V</w:t>
      </w:r>
      <w:r>
        <w:rPr>
          <w:rFonts w:ascii="Arial" w:eastAsia="Arial" w:hAnsi="Arial" w:cs="Arial"/>
          <w:color w:val="363435"/>
          <w:sz w:val="24"/>
          <w:szCs w:val="24"/>
        </w:rPr>
        <w:t>ixen</w:t>
      </w:r>
    </w:p>
    <w:p w14:paraId="53949F55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13. 1984</w:t>
      </w:r>
    </w:p>
    <w:p w14:paraId="07B169D5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False</w:t>
      </w:r>
    </w:p>
    <w:p w14:paraId="3C35BDB6" w14:textId="77777777" w:rsidR="00F93A6F" w:rsidRDefault="00E330CA">
      <w:pPr>
        <w:spacing w:before="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15. Merry Christmas</w:t>
      </w:r>
    </w:p>
    <w:p w14:paraId="74BBC4D5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627B17C9" w14:textId="77777777" w:rsidR="00F93A6F" w:rsidRDefault="00E330CA">
      <w:pPr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z w:val="24"/>
          <w:szCs w:val="24"/>
        </w:rPr>
        <w:t>Cartoons</w:t>
      </w:r>
    </w:p>
    <w:p w14:paraId="274C7654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1. Popeye</w:t>
      </w:r>
    </w:p>
    <w:p w14:paraId="3B64351B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2.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hamster</w:t>
      </w:r>
    </w:p>
    <w:p w14:paraId="0E561651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Three</w:t>
      </w:r>
    </w:p>
    <w:p w14:paraId="17A2DC2C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4. Danger Mouse</w:t>
      </w:r>
    </w:p>
    <w:p w14:paraId="5DE5470B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5. 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>V</w:t>
      </w:r>
      <w:r>
        <w:rPr>
          <w:rFonts w:ascii="Arial" w:eastAsia="Arial" w:hAnsi="Arial" w:cs="Arial"/>
          <w:color w:val="363435"/>
          <w:sz w:val="24"/>
          <w:szCs w:val="24"/>
        </w:rPr>
        <w:t>elma</w:t>
      </w:r>
    </w:p>
    <w:p w14:paraId="3FE360A4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6. Clifton</w:t>
      </w:r>
    </w:p>
    <w:p w14:paraId="10FF3FC9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7. George</w:t>
      </w:r>
    </w:p>
    <w:p w14:paraId="2B3EAB15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 xml:space="preserve">8. Milhouse 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V</w:t>
      </w:r>
      <w:r>
        <w:rPr>
          <w:rFonts w:ascii="Arial" w:eastAsia="Arial" w:hAnsi="Arial" w:cs="Arial"/>
          <w:color w:val="363435"/>
          <w:sz w:val="24"/>
          <w:szCs w:val="24"/>
        </w:rPr>
        <w:t>an Houten</w:t>
      </w:r>
    </w:p>
    <w:p w14:paraId="1E360CCA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9. SpongeBob SquarePants</w:t>
      </w:r>
    </w:p>
    <w:p w14:paraId="1A9551CA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10. Lloyd</w:t>
      </w:r>
    </w:p>
    <w:p w14:paraId="6D6F72E5" w14:textId="77777777" w:rsidR="00F93A6F" w:rsidRDefault="00E330CA">
      <w:pPr>
        <w:spacing w:before="12"/>
        <w:ind w:left="1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1. </w:t>
      </w:r>
      <w:r>
        <w:rPr>
          <w:rFonts w:ascii="Arial" w:eastAsia="Arial" w:hAnsi="Arial" w:cs="Arial"/>
          <w:color w:val="363435"/>
          <w:sz w:val="24"/>
          <w:szCs w:val="24"/>
        </w:rPr>
        <w:t>Rugrats</w:t>
      </w:r>
    </w:p>
    <w:p w14:paraId="6797A417" w14:textId="77777777" w:rsidR="00F93A6F" w:rsidRDefault="00E330CA">
      <w:pPr>
        <w:spacing w:before="12"/>
        <w:ind w:left="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12. Squilliam Fancyson</w:t>
      </w:r>
    </w:p>
    <w:p w14:paraId="3F7EEB95" w14:textId="77777777" w:rsidR="00F93A6F" w:rsidRDefault="00E330CA">
      <w:pPr>
        <w:spacing w:before="12"/>
        <w:ind w:left="1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13.</w:t>
      </w:r>
      <w:r>
        <w:rPr>
          <w:rFonts w:ascii="Arial" w:eastAsia="Arial" w:hAnsi="Arial" w:cs="Arial"/>
          <w:color w:val="363435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z w:val="24"/>
          <w:szCs w:val="24"/>
        </w:rPr>
        <w:t>op Cat</w:t>
      </w:r>
    </w:p>
    <w:p w14:paraId="03209C2F" w14:textId="77777777" w:rsidR="00F93A6F" w:rsidRDefault="00E330CA">
      <w:pPr>
        <w:spacing w:before="12"/>
        <w:ind w:left="1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z w:val="24"/>
          <w:szCs w:val="24"/>
        </w:rPr>
        <w:t>14. Blue</w:t>
      </w:r>
    </w:p>
    <w:p w14:paraId="15145D84" w14:textId="77777777" w:rsidR="00F93A6F" w:rsidRDefault="00E330CA">
      <w:pPr>
        <w:spacing w:before="12"/>
        <w:ind w:left="17"/>
        <w:rPr>
          <w:rFonts w:ascii="Arial" w:eastAsia="Arial" w:hAnsi="Arial" w:cs="Arial"/>
          <w:sz w:val="24"/>
          <w:szCs w:val="24"/>
        </w:rPr>
        <w:sectPr w:rsidR="00F93A6F">
          <w:type w:val="continuous"/>
          <w:pgSz w:w="8400" w:h="11920"/>
          <w:pgMar w:top="1080" w:right="1100" w:bottom="280" w:left="600" w:header="720" w:footer="720" w:gutter="0"/>
          <w:cols w:num="2" w:space="720" w:equalWidth="0">
            <w:col w:w="2878" w:space="713"/>
            <w:col w:w="3109"/>
          </w:cols>
        </w:sectPr>
      </w:pPr>
      <w:r>
        <w:rPr>
          <w:rFonts w:ascii="Arial" w:eastAsia="Arial" w:hAnsi="Arial" w:cs="Arial"/>
          <w:color w:val="363435"/>
          <w:sz w:val="24"/>
          <w:szCs w:val="24"/>
        </w:rPr>
        <w:t>15. Greyhound</w:t>
      </w:r>
    </w:p>
    <w:p w14:paraId="49544B66" w14:textId="77777777" w:rsidR="00F93A6F" w:rsidRDefault="00F93A6F">
      <w:pPr>
        <w:spacing w:before="4" w:line="200" w:lineRule="exact"/>
        <w:sectPr w:rsidR="00F93A6F">
          <w:pgSz w:w="8400" w:h="11920"/>
          <w:pgMar w:top="1160" w:right="1140" w:bottom="280" w:left="600" w:header="723" w:footer="757" w:gutter="0"/>
          <w:cols w:space="720"/>
        </w:sectPr>
      </w:pPr>
    </w:p>
    <w:p w14:paraId="41DD6C9C" w14:textId="77777777" w:rsidR="00F93A6F" w:rsidRDefault="00E330CA">
      <w:pPr>
        <w:spacing w:before="16"/>
        <w:ind w:left="110" w:right="-5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pacing w:val="-1"/>
          <w:sz w:val="24"/>
          <w:szCs w:val="24"/>
        </w:rPr>
        <w:t>Capita</w:t>
      </w:r>
      <w:r>
        <w:rPr>
          <w:rFonts w:ascii="Arial" w:eastAsia="Arial" w:hAnsi="Arial" w:cs="Arial"/>
          <w:b/>
          <w:color w:val="363435"/>
          <w:sz w:val="24"/>
          <w:szCs w:val="24"/>
        </w:rPr>
        <w:t xml:space="preserve">l </w:t>
      </w:r>
      <w:r>
        <w:rPr>
          <w:rFonts w:ascii="Arial" w:eastAsia="Arial" w:hAnsi="Arial" w:cs="Arial"/>
          <w:b/>
          <w:color w:val="363435"/>
          <w:spacing w:val="-1"/>
          <w:sz w:val="24"/>
          <w:szCs w:val="24"/>
        </w:rPr>
        <w:t>Citie</w:t>
      </w:r>
      <w:r>
        <w:rPr>
          <w:rFonts w:ascii="Arial" w:eastAsia="Arial" w:hAnsi="Arial" w:cs="Arial"/>
          <w:b/>
          <w:color w:val="363435"/>
          <w:sz w:val="24"/>
          <w:szCs w:val="24"/>
        </w:rPr>
        <w:t xml:space="preserve">s </w:t>
      </w:r>
      <w:r>
        <w:rPr>
          <w:rFonts w:ascii="Arial" w:eastAsia="Arial" w:hAnsi="Arial" w:cs="Arial"/>
          <w:b/>
          <w:color w:val="363435"/>
          <w:spacing w:val="-1"/>
          <w:sz w:val="24"/>
          <w:szCs w:val="24"/>
        </w:rPr>
        <w:t>(1</w:t>
      </w:r>
      <w:r>
        <w:rPr>
          <w:rFonts w:ascii="Arial" w:eastAsia="Arial" w:hAnsi="Arial" w:cs="Arial"/>
          <w:b/>
          <w:color w:val="363435"/>
          <w:sz w:val="24"/>
          <w:szCs w:val="24"/>
        </w:rPr>
        <w:t>)</w:t>
      </w:r>
    </w:p>
    <w:p w14:paraId="669C6D5E" w14:textId="77777777" w:rsidR="00F93A6F" w:rsidRDefault="00E330CA">
      <w:pPr>
        <w:spacing w:before="12"/>
        <w:ind w:left="11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Rom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</w:p>
    <w:p w14:paraId="1A1CA10B" w14:textId="77777777" w:rsidR="00F93A6F" w:rsidRDefault="00E330CA">
      <w:pPr>
        <w:spacing w:before="12"/>
        <w:ind w:left="11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2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W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arsa</w:t>
      </w:r>
      <w:r>
        <w:rPr>
          <w:rFonts w:ascii="Arial" w:eastAsia="Arial" w:hAnsi="Arial" w:cs="Arial"/>
          <w:color w:val="363435"/>
          <w:sz w:val="24"/>
          <w:szCs w:val="24"/>
        </w:rPr>
        <w:t>w</w:t>
      </w:r>
    </w:p>
    <w:p w14:paraId="575ADA11" w14:textId="77777777" w:rsidR="00F93A6F" w:rsidRDefault="00E330CA">
      <w:pPr>
        <w:spacing w:before="12"/>
        <w:ind w:left="1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3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Algier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</w:p>
    <w:p w14:paraId="536CAB6C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4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Kuwai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t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Cit</w:t>
      </w:r>
      <w:r>
        <w:rPr>
          <w:rFonts w:ascii="Arial" w:eastAsia="Arial" w:hAnsi="Arial" w:cs="Arial"/>
          <w:color w:val="363435"/>
          <w:sz w:val="24"/>
          <w:szCs w:val="24"/>
        </w:rPr>
        <w:t>y</w:t>
      </w:r>
    </w:p>
    <w:p w14:paraId="0AF921A2" w14:textId="77777777" w:rsidR="00F93A6F" w:rsidRDefault="00E330CA">
      <w:pPr>
        <w:spacing w:before="12"/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5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Pari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</w:p>
    <w:p w14:paraId="128BFDB3" w14:textId="77777777" w:rsidR="00F93A6F" w:rsidRDefault="00E330CA">
      <w:pPr>
        <w:spacing w:before="12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6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Mosco</w:t>
      </w:r>
      <w:r>
        <w:rPr>
          <w:rFonts w:ascii="Arial" w:eastAsia="Arial" w:hAnsi="Arial" w:cs="Arial"/>
          <w:color w:val="363435"/>
          <w:sz w:val="24"/>
          <w:szCs w:val="24"/>
        </w:rPr>
        <w:t>w</w:t>
      </w:r>
    </w:p>
    <w:p w14:paraId="1F907832" w14:textId="77777777" w:rsidR="00F93A6F" w:rsidRDefault="00E330CA">
      <w:pPr>
        <w:spacing w:before="12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7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Helsink</w:t>
      </w:r>
      <w:r>
        <w:rPr>
          <w:rFonts w:ascii="Arial" w:eastAsia="Arial" w:hAnsi="Arial" w:cs="Arial"/>
          <w:color w:val="363435"/>
          <w:sz w:val="24"/>
          <w:szCs w:val="24"/>
        </w:rPr>
        <w:t>i</w:t>
      </w:r>
    </w:p>
    <w:p w14:paraId="045FEA8A" w14:textId="77777777" w:rsidR="00F93A6F" w:rsidRDefault="00E330CA">
      <w:pPr>
        <w:spacing w:before="12"/>
        <w:ind w:left="1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8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Rig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</w:p>
    <w:p w14:paraId="6EB55179" w14:textId="77777777" w:rsidR="00F93A6F" w:rsidRDefault="00E330CA">
      <w:pPr>
        <w:spacing w:before="12"/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9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uni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</w:p>
    <w:p w14:paraId="3D0388A4" w14:textId="77777777" w:rsidR="00F93A6F" w:rsidRDefault="00E330CA">
      <w:pPr>
        <w:spacing w:before="12"/>
        <w:ind w:left="1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10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Zagre</w:t>
      </w:r>
      <w:r>
        <w:rPr>
          <w:rFonts w:ascii="Arial" w:eastAsia="Arial" w:hAnsi="Arial" w:cs="Arial"/>
          <w:color w:val="363435"/>
          <w:sz w:val="24"/>
          <w:szCs w:val="24"/>
        </w:rPr>
        <w:t>b</w:t>
      </w:r>
    </w:p>
    <w:p w14:paraId="4B9DD4D1" w14:textId="77777777" w:rsidR="00F93A6F" w:rsidRDefault="00E330CA">
      <w:pPr>
        <w:spacing w:before="12"/>
        <w:ind w:left="11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27"/>
          <w:sz w:val="24"/>
          <w:szCs w:val="24"/>
        </w:rPr>
        <w:t>T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oky</w:t>
      </w:r>
      <w:r>
        <w:rPr>
          <w:rFonts w:ascii="Arial" w:eastAsia="Arial" w:hAnsi="Arial" w:cs="Arial"/>
          <w:color w:val="363435"/>
          <w:sz w:val="24"/>
          <w:szCs w:val="24"/>
        </w:rPr>
        <w:t>o</w:t>
      </w:r>
    </w:p>
    <w:p w14:paraId="00FA3C95" w14:textId="77777777" w:rsidR="00F93A6F" w:rsidRDefault="00E330CA">
      <w:pPr>
        <w:spacing w:before="12"/>
        <w:ind w:left="11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12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Beijin</w:t>
      </w:r>
      <w:r>
        <w:rPr>
          <w:rFonts w:ascii="Arial" w:eastAsia="Arial" w:hAnsi="Arial" w:cs="Arial"/>
          <w:color w:val="363435"/>
          <w:sz w:val="24"/>
          <w:szCs w:val="24"/>
        </w:rPr>
        <w:t>g</w:t>
      </w:r>
    </w:p>
    <w:p w14:paraId="1AF2CDC3" w14:textId="77777777" w:rsidR="00F93A6F" w:rsidRDefault="00E330CA">
      <w:pPr>
        <w:spacing w:before="12"/>
        <w:ind w:left="11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1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3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Ne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w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Delh</w:t>
      </w:r>
      <w:r>
        <w:rPr>
          <w:rFonts w:ascii="Arial" w:eastAsia="Arial" w:hAnsi="Arial" w:cs="Arial"/>
          <w:color w:val="363435"/>
          <w:sz w:val="24"/>
          <w:szCs w:val="24"/>
        </w:rPr>
        <w:t>i</w:t>
      </w:r>
    </w:p>
    <w:p w14:paraId="6FCC7D11" w14:textId="77777777" w:rsidR="00F93A6F" w:rsidRDefault="00E330CA">
      <w:pPr>
        <w:spacing w:before="12"/>
        <w:ind w:left="1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14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Luxembour</w:t>
      </w:r>
      <w:r>
        <w:rPr>
          <w:rFonts w:ascii="Arial" w:eastAsia="Arial" w:hAnsi="Arial" w:cs="Arial"/>
          <w:color w:val="363435"/>
          <w:sz w:val="24"/>
          <w:szCs w:val="24"/>
        </w:rPr>
        <w:t>g</w:t>
      </w:r>
    </w:p>
    <w:p w14:paraId="12E6E89B" w14:textId="77777777" w:rsidR="00F93A6F" w:rsidRDefault="00E330CA">
      <w:pPr>
        <w:spacing w:before="12"/>
        <w:ind w:left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15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Brussel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</w:p>
    <w:p w14:paraId="3F764213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36D19C7C" w14:textId="77777777" w:rsidR="00F93A6F" w:rsidRDefault="00E330CA">
      <w:pPr>
        <w:ind w:left="13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pacing w:val="-1"/>
          <w:sz w:val="24"/>
          <w:szCs w:val="24"/>
        </w:rPr>
        <w:t>Po</w:t>
      </w:r>
      <w:r>
        <w:rPr>
          <w:rFonts w:ascii="Arial" w:eastAsia="Arial" w:hAnsi="Arial" w:cs="Arial"/>
          <w:b/>
          <w:color w:val="363435"/>
          <w:sz w:val="24"/>
          <w:szCs w:val="24"/>
        </w:rPr>
        <w:t xml:space="preserve">t </w:t>
      </w:r>
      <w:r>
        <w:rPr>
          <w:rFonts w:ascii="Arial" w:eastAsia="Arial" w:hAnsi="Arial" w:cs="Arial"/>
          <w:b/>
          <w:color w:val="363435"/>
          <w:spacing w:val="-1"/>
          <w:sz w:val="24"/>
          <w:szCs w:val="24"/>
        </w:rPr>
        <w:t>Luc</w:t>
      </w:r>
      <w:r>
        <w:rPr>
          <w:rFonts w:ascii="Arial" w:eastAsia="Arial" w:hAnsi="Arial" w:cs="Arial"/>
          <w:b/>
          <w:color w:val="363435"/>
          <w:sz w:val="24"/>
          <w:szCs w:val="24"/>
        </w:rPr>
        <w:t xml:space="preserve">k </w:t>
      </w:r>
      <w:r>
        <w:rPr>
          <w:rFonts w:ascii="Arial" w:eastAsia="Arial" w:hAnsi="Arial" w:cs="Arial"/>
          <w:b/>
          <w:color w:val="363435"/>
          <w:spacing w:val="-1"/>
          <w:sz w:val="24"/>
          <w:szCs w:val="24"/>
        </w:rPr>
        <w:t>(49</w:t>
      </w:r>
      <w:r>
        <w:rPr>
          <w:rFonts w:ascii="Arial" w:eastAsia="Arial" w:hAnsi="Arial" w:cs="Arial"/>
          <w:b/>
          <w:color w:val="363435"/>
          <w:sz w:val="24"/>
          <w:szCs w:val="24"/>
        </w:rPr>
        <w:t>)</w:t>
      </w:r>
    </w:p>
    <w:p w14:paraId="226D02C3" w14:textId="77777777" w:rsidR="00F93A6F" w:rsidRDefault="00E330CA">
      <w:pPr>
        <w:spacing w:before="12"/>
        <w:ind w:left="13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Whit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</w:p>
    <w:p w14:paraId="4B0FB1C7" w14:textId="77777777" w:rsidR="00F93A6F" w:rsidRDefault="00E330CA">
      <w:pPr>
        <w:spacing w:before="12"/>
        <w:ind w:left="13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2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do</w:t>
      </w:r>
      <w:r>
        <w:rPr>
          <w:rFonts w:ascii="Arial" w:eastAsia="Arial" w:hAnsi="Arial" w:cs="Arial"/>
          <w:color w:val="363435"/>
          <w:sz w:val="24"/>
          <w:szCs w:val="24"/>
        </w:rPr>
        <w:t>g</w:t>
      </w:r>
    </w:p>
    <w:p w14:paraId="34240F50" w14:textId="77777777" w:rsidR="00F93A6F" w:rsidRDefault="00E330CA">
      <w:pPr>
        <w:spacing w:before="12"/>
        <w:ind w:left="13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3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Hiv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</w:p>
    <w:p w14:paraId="666C38BE" w14:textId="77777777" w:rsidR="00F93A6F" w:rsidRDefault="00E330CA">
      <w:pPr>
        <w:spacing w:before="12"/>
        <w:ind w:left="13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4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German</w:t>
      </w:r>
      <w:r>
        <w:rPr>
          <w:rFonts w:ascii="Arial" w:eastAsia="Arial" w:hAnsi="Arial" w:cs="Arial"/>
          <w:color w:val="363435"/>
          <w:sz w:val="24"/>
          <w:szCs w:val="24"/>
        </w:rPr>
        <w:t>y</w:t>
      </w:r>
    </w:p>
    <w:p w14:paraId="60C9B234" w14:textId="77777777" w:rsidR="00F93A6F" w:rsidRDefault="00E330CA">
      <w:pPr>
        <w:spacing w:before="12"/>
        <w:ind w:left="1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5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Pin</w:t>
      </w:r>
      <w:r>
        <w:rPr>
          <w:rFonts w:ascii="Arial" w:eastAsia="Arial" w:hAnsi="Arial" w:cs="Arial"/>
          <w:color w:val="363435"/>
          <w:sz w:val="24"/>
          <w:szCs w:val="24"/>
        </w:rPr>
        <w:t>k</w:t>
      </w:r>
    </w:p>
    <w:p w14:paraId="34C66549" w14:textId="77777777" w:rsidR="00F93A6F" w:rsidRDefault="00E330CA">
      <w:pPr>
        <w:spacing w:before="12"/>
        <w:ind w:left="13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6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Apri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l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(25th</w:t>
      </w:r>
      <w:r>
        <w:rPr>
          <w:rFonts w:ascii="Arial" w:eastAsia="Arial" w:hAnsi="Arial" w:cs="Arial"/>
          <w:color w:val="363435"/>
          <w:sz w:val="24"/>
          <w:szCs w:val="24"/>
        </w:rPr>
        <w:t>)</w:t>
      </w:r>
    </w:p>
    <w:p w14:paraId="3A2866AE" w14:textId="77777777" w:rsidR="00F93A6F" w:rsidRDefault="00E330CA">
      <w:pPr>
        <w:spacing w:before="12"/>
        <w:ind w:left="13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7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Famin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</w:p>
    <w:p w14:paraId="3AF7EDCA" w14:textId="77777777" w:rsidR="00F93A6F" w:rsidRDefault="00E330CA">
      <w:pPr>
        <w:spacing w:before="12"/>
        <w:ind w:left="13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8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Hawai</w:t>
      </w:r>
      <w:r>
        <w:rPr>
          <w:rFonts w:ascii="Arial" w:eastAsia="Arial" w:hAnsi="Arial" w:cs="Arial"/>
          <w:color w:val="363435"/>
          <w:sz w:val="24"/>
          <w:szCs w:val="24"/>
        </w:rPr>
        <w:t>i</w:t>
      </w:r>
    </w:p>
    <w:p w14:paraId="546A2A49" w14:textId="77777777" w:rsidR="00F93A6F" w:rsidRDefault="00E330CA">
      <w:pPr>
        <w:spacing w:before="12"/>
        <w:ind w:left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9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Ann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a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Windas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</w:p>
    <w:p w14:paraId="07E50C70" w14:textId="77777777" w:rsidR="00F93A6F" w:rsidRDefault="00E330CA">
      <w:pPr>
        <w:spacing w:before="12"/>
        <w:ind w:left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10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Saturda</w:t>
      </w:r>
      <w:r>
        <w:rPr>
          <w:rFonts w:ascii="Arial" w:eastAsia="Arial" w:hAnsi="Arial" w:cs="Arial"/>
          <w:color w:val="363435"/>
          <w:sz w:val="24"/>
          <w:szCs w:val="24"/>
        </w:rPr>
        <w:t>y</w:t>
      </w:r>
    </w:p>
    <w:p w14:paraId="791AD6F6" w14:textId="77777777" w:rsidR="00F93A6F" w:rsidRDefault="00E330CA">
      <w:pPr>
        <w:spacing w:before="12"/>
        <w:ind w:left="13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Ric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</w:p>
    <w:p w14:paraId="15B59700" w14:textId="77777777" w:rsidR="00F93A6F" w:rsidRDefault="00E330CA">
      <w:pPr>
        <w:spacing w:before="12"/>
        <w:ind w:left="139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12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Liechtenstei</w:t>
      </w:r>
      <w:r>
        <w:rPr>
          <w:rFonts w:ascii="Arial" w:eastAsia="Arial" w:hAnsi="Arial" w:cs="Arial"/>
          <w:color w:val="363435"/>
          <w:sz w:val="24"/>
          <w:szCs w:val="24"/>
        </w:rPr>
        <w:t>n</w:t>
      </w:r>
    </w:p>
    <w:p w14:paraId="726EA9BF" w14:textId="77777777" w:rsidR="00F93A6F" w:rsidRDefault="00E330CA">
      <w:pPr>
        <w:spacing w:before="12"/>
        <w:ind w:left="1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13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Russi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</w:p>
    <w:p w14:paraId="1A7300EC" w14:textId="77777777" w:rsidR="00F93A6F" w:rsidRDefault="00E330CA">
      <w:pPr>
        <w:spacing w:before="12"/>
        <w:ind w:left="1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14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Cor</w:t>
      </w:r>
      <w:r>
        <w:rPr>
          <w:rFonts w:ascii="Arial" w:eastAsia="Arial" w:hAnsi="Arial" w:cs="Arial"/>
          <w:color w:val="363435"/>
          <w:sz w:val="24"/>
          <w:szCs w:val="24"/>
        </w:rPr>
        <w:t>k</w:t>
      </w:r>
    </w:p>
    <w:p w14:paraId="48F70D04" w14:textId="77777777" w:rsidR="00F93A6F" w:rsidRDefault="00E330CA">
      <w:pPr>
        <w:spacing w:before="12"/>
        <w:ind w:left="1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15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Narcissu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</w:p>
    <w:p w14:paraId="48BB1D88" w14:textId="77777777" w:rsidR="00F93A6F" w:rsidRDefault="00E330CA">
      <w:pPr>
        <w:spacing w:before="8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b/>
          <w:color w:val="363435"/>
          <w:spacing w:val="-1"/>
          <w:sz w:val="24"/>
          <w:szCs w:val="24"/>
        </w:rPr>
        <w:t>Capita</w:t>
      </w:r>
      <w:r>
        <w:rPr>
          <w:rFonts w:ascii="Arial" w:eastAsia="Arial" w:hAnsi="Arial" w:cs="Arial"/>
          <w:b/>
          <w:color w:val="363435"/>
          <w:sz w:val="24"/>
          <w:szCs w:val="24"/>
        </w:rPr>
        <w:t xml:space="preserve">l </w:t>
      </w:r>
      <w:r>
        <w:rPr>
          <w:rFonts w:ascii="Arial" w:eastAsia="Arial" w:hAnsi="Arial" w:cs="Arial"/>
          <w:b/>
          <w:color w:val="363435"/>
          <w:spacing w:val="-1"/>
          <w:sz w:val="24"/>
          <w:szCs w:val="24"/>
        </w:rPr>
        <w:t>Citie</w:t>
      </w:r>
      <w:r>
        <w:rPr>
          <w:rFonts w:ascii="Arial" w:eastAsia="Arial" w:hAnsi="Arial" w:cs="Arial"/>
          <w:b/>
          <w:color w:val="363435"/>
          <w:sz w:val="24"/>
          <w:szCs w:val="24"/>
        </w:rPr>
        <w:t xml:space="preserve">s </w:t>
      </w:r>
      <w:r>
        <w:rPr>
          <w:rFonts w:ascii="Arial" w:eastAsia="Arial" w:hAnsi="Arial" w:cs="Arial"/>
          <w:b/>
          <w:color w:val="363435"/>
          <w:spacing w:val="-1"/>
          <w:sz w:val="24"/>
          <w:szCs w:val="24"/>
        </w:rPr>
        <w:t>(2</w:t>
      </w:r>
      <w:r>
        <w:rPr>
          <w:rFonts w:ascii="Arial" w:eastAsia="Arial" w:hAnsi="Arial" w:cs="Arial"/>
          <w:b/>
          <w:color w:val="363435"/>
          <w:sz w:val="24"/>
          <w:szCs w:val="24"/>
        </w:rPr>
        <w:t>)</w:t>
      </w:r>
    </w:p>
    <w:p w14:paraId="4D68C465" w14:textId="77777777" w:rsidR="00F93A6F" w:rsidRDefault="00E330CA">
      <w:pPr>
        <w:spacing w:before="12"/>
        <w:ind w:left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Berli</w:t>
      </w:r>
      <w:r>
        <w:rPr>
          <w:rFonts w:ascii="Arial" w:eastAsia="Arial" w:hAnsi="Arial" w:cs="Arial"/>
          <w:color w:val="363435"/>
          <w:sz w:val="24"/>
          <w:szCs w:val="24"/>
        </w:rPr>
        <w:t>n</w:t>
      </w:r>
    </w:p>
    <w:p w14:paraId="4743364D" w14:textId="77777777" w:rsidR="00F93A6F" w:rsidRDefault="00E330CA">
      <w:pPr>
        <w:spacing w:before="12"/>
        <w:ind w:left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2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Madri</w:t>
      </w:r>
      <w:r>
        <w:rPr>
          <w:rFonts w:ascii="Arial" w:eastAsia="Arial" w:hAnsi="Arial" w:cs="Arial"/>
          <w:color w:val="363435"/>
          <w:sz w:val="24"/>
          <w:szCs w:val="24"/>
        </w:rPr>
        <w:t>d</w:t>
      </w:r>
    </w:p>
    <w:p w14:paraId="7886F91E" w14:textId="77777777" w:rsidR="00F93A6F" w:rsidRDefault="00E330CA">
      <w:pPr>
        <w:spacing w:before="12"/>
        <w:ind w:left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3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Cair</w:t>
      </w:r>
      <w:r>
        <w:rPr>
          <w:rFonts w:ascii="Arial" w:eastAsia="Arial" w:hAnsi="Arial" w:cs="Arial"/>
          <w:color w:val="363435"/>
          <w:sz w:val="24"/>
          <w:szCs w:val="24"/>
        </w:rPr>
        <w:t>o</w:t>
      </w:r>
    </w:p>
    <w:p w14:paraId="6D0FE93C" w14:textId="77777777" w:rsidR="00F93A6F" w:rsidRDefault="00E330CA">
      <w:pPr>
        <w:spacing w:before="12"/>
        <w:ind w:left="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4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Havan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</w:p>
    <w:p w14:paraId="16738E06" w14:textId="77777777" w:rsidR="00F93A6F" w:rsidRDefault="00E330CA">
      <w:pPr>
        <w:spacing w:before="12"/>
        <w:ind w:left="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5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Bern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</w:p>
    <w:p w14:paraId="6A1C2CF5" w14:textId="77777777" w:rsidR="00F93A6F" w:rsidRDefault="00E330CA">
      <w:pPr>
        <w:spacing w:before="12"/>
        <w:ind w:left="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6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Athen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</w:p>
    <w:p w14:paraId="55F5965C" w14:textId="77777777" w:rsidR="00F93A6F" w:rsidRDefault="00E330CA">
      <w:pPr>
        <w:spacing w:before="12"/>
        <w:ind w:left="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7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V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ienn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</w:p>
    <w:p w14:paraId="49961BB7" w14:textId="77777777" w:rsidR="00F93A6F" w:rsidRDefault="00E330CA">
      <w:pPr>
        <w:spacing w:before="12"/>
        <w:ind w:left="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8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Bueno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Aire</w:t>
      </w:r>
      <w:r>
        <w:rPr>
          <w:rFonts w:ascii="Arial" w:eastAsia="Arial" w:hAnsi="Arial" w:cs="Arial"/>
          <w:color w:val="363435"/>
          <w:sz w:val="24"/>
          <w:szCs w:val="24"/>
        </w:rPr>
        <w:t>s</w:t>
      </w:r>
    </w:p>
    <w:p w14:paraId="1EB22296" w14:textId="77777777" w:rsidR="00F93A6F" w:rsidRDefault="00E330CA">
      <w:pPr>
        <w:spacing w:before="12"/>
        <w:ind w:left="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9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9"/>
          <w:sz w:val="24"/>
          <w:szCs w:val="24"/>
        </w:rPr>
        <w:t>T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iran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</w:p>
    <w:p w14:paraId="32E58592" w14:textId="77777777" w:rsidR="00F93A6F" w:rsidRDefault="00E330CA">
      <w:pPr>
        <w:spacing w:before="12"/>
        <w:ind w:left="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10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Seou</w:t>
      </w:r>
      <w:r>
        <w:rPr>
          <w:rFonts w:ascii="Arial" w:eastAsia="Arial" w:hAnsi="Arial" w:cs="Arial"/>
          <w:color w:val="363435"/>
          <w:sz w:val="24"/>
          <w:szCs w:val="24"/>
        </w:rPr>
        <w:t>l</w:t>
      </w:r>
    </w:p>
    <w:p w14:paraId="2A420AE8" w14:textId="77777777" w:rsidR="00F93A6F" w:rsidRDefault="00E330CA">
      <w:pPr>
        <w:spacing w:before="12"/>
        <w:ind w:left="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Buchares</w:t>
      </w:r>
      <w:r>
        <w:rPr>
          <w:rFonts w:ascii="Arial" w:eastAsia="Arial" w:hAnsi="Arial" w:cs="Arial"/>
          <w:color w:val="363435"/>
          <w:sz w:val="24"/>
          <w:szCs w:val="24"/>
        </w:rPr>
        <w:t>t</w:t>
      </w:r>
    </w:p>
    <w:p w14:paraId="42A92A17" w14:textId="77777777" w:rsidR="00F93A6F" w:rsidRDefault="00E330CA">
      <w:pPr>
        <w:spacing w:before="12"/>
        <w:ind w:left="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12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Quit</w:t>
      </w:r>
      <w:r>
        <w:rPr>
          <w:rFonts w:ascii="Arial" w:eastAsia="Arial" w:hAnsi="Arial" w:cs="Arial"/>
          <w:color w:val="363435"/>
          <w:sz w:val="24"/>
          <w:szCs w:val="24"/>
        </w:rPr>
        <w:t>o</w:t>
      </w:r>
    </w:p>
    <w:p w14:paraId="6EC09CF4" w14:textId="77777777" w:rsidR="00F93A6F" w:rsidRDefault="00E330CA">
      <w:pPr>
        <w:spacing w:before="12"/>
        <w:ind w:left="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13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Hano</w:t>
      </w:r>
      <w:r>
        <w:rPr>
          <w:rFonts w:ascii="Arial" w:eastAsia="Arial" w:hAnsi="Arial" w:cs="Arial"/>
          <w:color w:val="363435"/>
          <w:sz w:val="24"/>
          <w:szCs w:val="24"/>
        </w:rPr>
        <w:t>i</w:t>
      </w:r>
    </w:p>
    <w:p w14:paraId="6E522C5B" w14:textId="77777777" w:rsidR="00F93A6F" w:rsidRDefault="00E330CA">
      <w:pPr>
        <w:spacing w:before="12"/>
        <w:ind w:left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14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Panam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a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Cit</w:t>
      </w:r>
      <w:r>
        <w:rPr>
          <w:rFonts w:ascii="Arial" w:eastAsia="Arial" w:hAnsi="Arial" w:cs="Arial"/>
          <w:color w:val="363435"/>
          <w:sz w:val="24"/>
          <w:szCs w:val="24"/>
        </w:rPr>
        <w:t>y</w:t>
      </w:r>
    </w:p>
    <w:p w14:paraId="617C98AA" w14:textId="77777777" w:rsidR="00F93A6F" w:rsidRDefault="00E330CA">
      <w:pPr>
        <w:spacing w:before="12"/>
        <w:ind w:left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15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Bangko</w:t>
      </w:r>
      <w:r>
        <w:rPr>
          <w:rFonts w:ascii="Arial" w:eastAsia="Arial" w:hAnsi="Arial" w:cs="Arial"/>
          <w:color w:val="363435"/>
          <w:sz w:val="24"/>
          <w:szCs w:val="24"/>
        </w:rPr>
        <w:t>k</w:t>
      </w:r>
    </w:p>
    <w:p w14:paraId="03F9AA79" w14:textId="77777777" w:rsidR="00F93A6F" w:rsidRDefault="00F93A6F">
      <w:pPr>
        <w:spacing w:before="8" w:line="140" w:lineRule="exact"/>
        <w:rPr>
          <w:sz w:val="15"/>
          <w:szCs w:val="15"/>
        </w:rPr>
      </w:pPr>
    </w:p>
    <w:p w14:paraId="1C0D88F9" w14:textId="77777777" w:rsidR="00F93A6F" w:rsidRDefault="00E330CA">
      <w:pPr>
        <w:ind w:left="2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63435"/>
          <w:spacing w:val="-1"/>
          <w:sz w:val="24"/>
          <w:szCs w:val="24"/>
        </w:rPr>
        <w:t>Po</w:t>
      </w:r>
      <w:r>
        <w:rPr>
          <w:rFonts w:ascii="Arial" w:eastAsia="Arial" w:hAnsi="Arial" w:cs="Arial"/>
          <w:b/>
          <w:color w:val="363435"/>
          <w:sz w:val="24"/>
          <w:szCs w:val="24"/>
        </w:rPr>
        <w:t xml:space="preserve">t </w:t>
      </w:r>
      <w:r>
        <w:rPr>
          <w:rFonts w:ascii="Arial" w:eastAsia="Arial" w:hAnsi="Arial" w:cs="Arial"/>
          <w:b/>
          <w:color w:val="363435"/>
          <w:spacing w:val="-1"/>
          <w:sz w:val="24"/>
          <w:szCs w:val="24"/>
        </w:rPr>
        <w:t>Luc</w:t>
      </w:r>
      <w:r>
        <w:rPr>
          <w:rFonts w:ascii="Arial" w:eastAsia="Arial" w:hAnsi="Arial" w:cs="Arial"/>
          <w:b/>
          <w:color w:val="363435"/>
          <w:sz w:val="24"/>
          <w:szCs w:val="24"/>
        </w:rPr>
        <w:t xml:space="preserve">k </w:t>
      </w:r>
      <w:r>
        <w:rPr>
          <w:rFonts w:ascii="Arial" w:eastAsia="Arial" w:hAnsi="Arial" w:cs="Arial"/>
          <w:b/>
          <w:color w:val="363435"/>
          <w:spacing w:val="-1"/>
          <w:sz w:val="24"/>
          <w:szCs w:val="24"/>
        </w:rPr>
        <w:t>(50</w:t>
      </w:r>
      <w:r>
        <w:rPr>
          <w:rFonts w:ascii="Arial" w:eastAsia="Arial" w:hAnsi="Arial" w:cs="Arial"/>
          <w:b/>
          <w:color w:val="363435"/>
          <w:sz w:val="24"/>
          <w:szCs w:val="24"/>
        </w:rPr>
        <w:t>)</w:t>
      </w:r>
    </w:p>
    <w:p w14:paraId="4E4C87F5" w14:textId="77777777" w:rsidR="00F93A6F" w:rsidRDefault="00E330CA">
      <w:pPr>
        <w:spacing w:before="12"/>
        <w:ind w:left="2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Scooby-Do</w:t>
      </w:r>
      <w:r>
        <w:rPr>
          <w:rFonts w:ascii="Arial" w:eastAsia="Arial" w:hAnsi="Arial" w:cs="Arial"/>
          <w:color w:val="363435"/>
          <w:sz w:val="24"/>
          <w:szCs w:val="24"/>
        </w:rPr>
        <w:t>o</w:t>
      </w:r>
    </w:p>
    <w:p w14:paraId="69089120" w14:textId="77777777" w:rsidR="00F93A6F" w:rsidRDefault="00E330CA">
      <w:pPr>
        <w:spacing w:before="12"/>
        <w:ind w:left="2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2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8"/>
          <w:sz w:val="24"/>
          <w:szCs w:val="24"/>
        </w:rPr>
        <w:t>V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as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</w:p>
    <w:p w14:paraId="08B471A3" w14:textId="77777777" w:rsidR="00F93A6F" w:rsidRDefault="00E330CA">
      <w:pPr>
        <w:spacing w:before="12"/>
        <w:ind w:left="2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3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Re</w:t>
      </w:r>
      <w:r>
        <w:rPr>
          <w:rFonts w:ascii="Arial" w:eastAsia="Arial" w:hAnsi="Arial" w:cs="Arial"/>
          <w:color w:val="363435"/>
          <w:sz w:val="24"/>
          <w:szCs w:val="24"/>
        </w:rPr>
        <w:t>d</w:t>
      </w:r>
    </w:p>
    <w:p w14:paraId="0D783B1B" w14:textId="77777777" w:rsidR="00F93A6F" w:rsidRDefault="00E330CA">
      <w:pPr>
        <w:spacing w:before="12"/>
        <w:ind w:left="2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4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pu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>f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flin</w:t>
      </w:r>
      <w:r>
        <w:rPr>
          <w:rFonts w:ascii="Arial" w:eastAsia="Arial" w:hAnsi="Arial" w:cs="Arial"/>
          <w:color w:val="363435"/>
          <w:sz w:val="24"/>
          <w:szCs w:val="24"/>
        </w:rPr>
        <w:t>g</w:t>
      </w:r>
    </w:p>
    <w:p w14:paraId="588039D2" w14:textId="77777777" w:rsidR="00F93A6F" w:rsidRDefault="00E330CA">
      <w:pPr>
        <w:spacing w:before="12"/>
        <w:ind w:left="3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5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Franc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</w:p>
    <w:p w14:paraId="4A372446" w14:textId="77777777" w:rsidR="00F93A6F" w:rsidRDefault="00E330CA">
      <w:pPr>
        <w:spacing w:before="12"/>
        <w:ind w:left="3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6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Ferri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s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whee</w:t>
      </w:r>
      <w:r>
        <w:rPr>
          <w:rFonts w:ascii="Arial" w:eastAsia="Arial" w:hAnsi="Arial" w:cs="Arial"/>
          <w:color w:val="363435"/>
          <w:sz w:val="24"/>
          <w:szCs w:val="24"/>
        </w:rPr>
        <w:t>l</w:t>
      </w:r>
    </w:p>
    <w:p w14:paraId="40777C5A" w14:textId="77777777" w:rsidR="00F93A6F" w:rsidRDefault="00E330CA">
      <w:pPr>
        <w:spacing w:before="12"/>
        <w:ind w:left="3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7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Asi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</w:p>
    <w:p w14:paraId="42EA6A41" w14:textId="77777777" w:rsidR="00F93A6F" w:rsidRDefault="00E330CA">
      <w:pPr>
        <w:spacing w:before="12"/>
        <w:ind w:left="3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8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Thirtee</w:t>
      </w:r>
      <w:r>
        <w:rPr>
          <w:rFonts w:ascii="Arial" w:eastAsia="Arial" w:hAnsi="Arial" w:cs="Arial"/>
          <w:color w:val="363435"/>
          <w:sz w:val="24"/>
          <w:szCs w:val="24"/>
        </w:rPr>
        <w:t>n</w:t>
      </w:r>
    </w:p>
    <w:p w14:paraId="35FB061F" w14:textId="77777777" w:rsidR="00F93A6F" w:rsidRDefault="00E330CA">
      <w:pPr>
        <w:spacing w:before="12"/>
        <w:ind w:left="3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9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Roal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d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Dah</w:t>
      </w:r>
      <w:r>
        <w:rPr>
          <w:rFonts w:ascii="Arial" w:eastAsia="Arial" w:hAnsi="Arial" w:cs="Arial"/>
          <w:color w:val="363435"/>
          <w:sz w:val="24"/>
          <w:szCs w:val="24"/>
        </w:rPr>
        <w:t>l</w:t>
      </w:r>
    </w:p>
    <w:p w14:paraId="7A26AA2D" w14:textId="77777777" w:rsidR="00F93A6F" w:rsidRDefault="00E330CA">
      <w:pPr>
        <w:spacing w:before="12"/>
        <w:ind w:left="3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10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Neptun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</w:p>
    <w:p w14:paraId="385B7529" w14:textId="77777777" w:rsidR="00F93A6F" w:rsidRDefault="00E330CA">
      <w:pPr>
        <w:spacing w:before="12"/>
        <w:ind w:left="3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8"/>
          <w:sz w:val="24"/>
          <w:szCs w:val="24"/>
        </w:rPr>
        <w:t>1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1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Easte</w:t>
      </w:r>
      <w:r>
        <w:rPr>
          <w:rFonts w:ascii="Arial" w:eastAsia="Arial" w:hAnsi="Arial" w:cs="Arial"/>
          <w:color w:val="363435"/>
          <w:sz w:val="24"/>
          <w:szCs w:val="24"/>
        </w:rPr>
        <w:t>r</w:t>
      </w:r>
    </w:p>
    <w:p w14:paraId="27AA86A1" w14:textId="77777777" w:rsidR="00F93A6F" w:rsidRDefault="00E330CA">
      <w:pPr>
        <w:spacing w:before="12"/>
        <w:ind w:left="3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12</w:t>
      </w:r>
      <w:r>
        <w:rPr>
          <w:rFonts w:ascii="Arial" w:eastAsia="Arial" w:hAnsi="Arial" w:cs="Arial"/>
          <w:color w:val="363435"/>
          <w:sz w:val="24"/>
          <w:szCs w:val="24"/>
        </w:rPr>
        <w:t>.</w:t>
      </w:r>
      <w:r>
        <w:rPr>
          <w:rFonts w:ascii="Arial" w:eastAsia="Arial" w:hAnsi="Arial" w:cs="Arial"/>
          <w:color w:val="363435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Th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e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blu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e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whal</w:t>
      </w:r>
      <w:r>
        <w:rPr>
          <w:rFonts w:ascii="Arial" w:eastAsia="Arial" w:hAnsi="Arial" w:cs="Arial"/>
          <w:color w:val="363435"/>
          <w:sz w:val="24"/>
          <w:szCs w:val="24"/>
        </w:rPr>
        <w:t>e</w:t>
      </w:r>
    </w:p>
    <w:p w14:paraId="53FB9512" w14:textId="77777777" w:rsidR="00F93A6F" w:rsidRDefault="00E330CA">
      <w:pPr>
        <w:spacing w:before="12"/>
        <w:ind w:left="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13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Liby</w:t>
      </w:r>
      <w:r>
        <w:rPr>
          <w:rFonts w:ascii="Arial" w:eastAsia="Arial" w:hAnsi="Arial" w:cs="Arial"/>
          <w:color w:val="363435"/>
          <w:sz w:val="24"/>
          <w:szCs w:val="24"/>
        </w:rPr>
        <w:t>a</w:t>
      </w:r>
    </w:p>
    <w:p w14:paraId="7592B16C" w14:textId="77777777" w:rsidR="00F93A6F" w:rsidRDefault="00E330CA">
      <w:pPr>
        <w:spacing w:before="12"/>
        <w:ind w:left="3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14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Dubli</w:t>
      </w:r>
      <w:r>
        <w:rPr>
          <w:rFonts w:ascii="Arial" w:eastAsia="Arial" w:hAnsi="Arial" w:cs="Arial"/>
          <w:color w:val="363435"/>
          <w:sz w:val="24"/>
          <w:szCs w:val="24"/>
        </w:rPr>
        <w:t>n</w:t>
      </w:r>
    </w:p>
    <w:p w14:paraId="17AD6CEE" w14:textId="77777777" w:rsidR="00F93A6F" w:rsidRDefault="00E330CA">
      <w:pPr>
        <w:spacing w:before="2"/>
        <w:ind w:left="3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63435"/>
          <w:spacing w:val="-1"/>
          <w:sz w:val="24"/>
          <w:szCs w:val="24"/>
        </w:rPr>
        <w:t>15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.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Quee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n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Elizabet</w:t>
      </w:r>
      <w:r>
        <w:rPr>
          <w:rFonts w:ascii="Arial" w:eastAsia="Arial" w:hAnsi="Arial" w:cs="Arial"/>
          <w:color w:val="363435"/>
          <w:sz w:val="24"/>
          <w:szCs w:val="24"/>
        </w:rPr>
        <w:t xml:space="preserve">h </w:t>
      </w:r>
      <w:r>
        <w:rPr>
          <w:rFonts w:ascii="Arial" w:eastAsia="Arial" w:hAnsi="Arial" w:cs="Arial"/>
          <w:color w:val="36343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363435"/>
          <w:position w:val="1"/>
          <w:sz w:val="24"/>
          <w:szCs w:val="24"/>
        </w:rPr>
        <w:t>I</w:t>
      </w:r>
    </w:p>
    <w:sectPr w:rsidR="00F93A6F">
      <w:type w:val="continuous"/>
      <w:pgSz w:w="8400" w:h="11920"/>
      <w:pgMar w:top="1080" w:right="1140" w:bottom="280" w:left="600" w:header="720" w:footer="720" w:gutter="0"/>
      <w:cols w:num="2" w:space="720" w:equalWidth="0">
        <w:col w:w="1991" w:space="1589"/>
        <w:col w:w="30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D84FC" w14:textId="77777777" w:rsidR="00E330CA" w:rsidRDefault="00E330CA">
      <w:r>
        <w:separator/>
      </w:r>
    </w:p>
  </w:endnote>
  <w:endnote w:type="continuationSeparator" w:id="0">
    <w:p w14:paraId="74279F4C" w14:textId="77777777" w:rsidR="00E330CA" w:rsidRDefault="00E33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98F25" w14:textId="77777777" w:rsidR="00F93A6F" w:rsidRDefault="00E330CA">
    <w:pPr>
      <w:spacing w:line="200" w:lineRule="exact"/>
    </w:pPr>
    <w:r>
      <w:pict w14:anchorId="4423D20A">
        <v:shapetype id="_x0000_t202" coordsize="21600,21600" o:spt="202" path="m,l,21600r21600,l21600,xe">
          <v:stroke joinstyle="miter"/>
          <v:path gradientshapeok="t" o:connecttype="rect"/>
        </v:shapetype>
        <v:shape id="_x0000_s2188" type="#_x0000_t202" style="position:absolute;margin-left:172.95pt;margin-top:532.1pt;width:73.6pt;height:25.7pt;z-index:-7607;mso-position-horizontal-relative:page;mso-position-vertical-relative:page" filled="f" stroked="f">
          <v:textbox inset="0,0,0,0">
            <w:txbxContent>
              <w:p w14:paraId="5D7FEA22" w14:textId="77777777" w:rsidR="00F93A6F" w:rsidRDefault="00E330CA">
                <w:pPr>
                  <w:spacing w:before="49"/>
                  <w:ind w:left="417" w:right="417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  <w:p w14:paraId="0F460DAB" w14:textId="77777777" w:rsidR="00F93A6F" w:rsidRDefault="00E330CA">
                <w:pPr>
                  <w:spacing w:before="39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(Answers page 101)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7B7AB" w14:textId="77777777" w:rsidR="00F93A6F" w:rsidRDefault="00F93A6F">
    <w:pPr>
      <w:spacing w:line="0" w:lineRule="atLeast"/>
      <w:rPr>
        <w:sz w:val="0"/>
        <w:szCs w:val="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632C0" w14:textId="77777777" w:rsidR="00F93A6F" w:rsidRDefault="00F93A6F">
    <w:pPr>
      <w:spacing w:line="0" w:lineRule="atLeast"/>
      <w:rPr>
        <w:sz w:val="0"/>
        <w:szCs w:val="0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A7D7B" w14:textId="77777777" w:rsidR="00F93A6F" w:rsidRDefault="00F93A6F">
    <w:pPr>
      <w:spacing w:line="0" w:lineRule="atLeast"/>
      <w:rPr>
        <w:sz w:val="0"/>
        <w:szCs w:val="0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C1F3C" w14:textId="77777777" w:rsidR="00F93A6F" w:rsidRDefault="00E330CA">
    <w:pPr>
      <w:spacing w:line="200" w:lineRule="exact"/>
    </w:pPr>
    <w:r>
      <w:pict w14:anchorId="53D79D5D"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172.95pt;margin-top:535.7pt;width:73.6pt;height:22.1pt;z-index:-7573;mso-position-horizontal-relative:page;mso-position-vertical-relative:page" filled="f" stroked="f">
          <v:textbox inset="0,0,0,0">
            <w:txbxContent>
              <w:p w14:paraId="5D8E52AE" w14:textId="77777777" w:rsidR="00F93A6F" w:rsidRDefault="00E330CA">
                <w:pPr>
                  <w:spacing w:line="180" w:lineRule="exact"/>
                  <w:ind w:left="367" w:right="367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  <w:p w14:paraId="3806C37D" w14:textId="77777777" w:rsidR="00F93A6F" w:rsidRDefault="00E330CA">
                <w:pPr>
                  <w:spacing w:before="39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(Answers page 107)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113A1" w14:textId="77777777" w:rsidR="00F93A6F" w:rsidRDefault="00E330CA">
    <w:pPr>
      <w:spacing w:line="200" w:lineRule="exact"/>
    </w:pPr>
    <w:r>
      <w:pict w14:anchorId="1055D3F0">
        <v:shapetype id="_x0000_t202" coordsize="21600,21600" o:spt="202" path="m,l,21600r21600,l21600,xe">
          <v:stroke joinstyle="miter"/>
          <v:path gradientshapeok="t" o:connecttype="rect"/>
        </v:shapetype>
        <v:shape id="_x0000_s2150" type="#_x0000_t202" style="position:absolute;margin-left:172.95pt;margin-top:537.05pt;width:73.6pt;height:20.75pt;z-index:-7569;mso-position-horizontal-relative:page;mso-position-vertical-relative:page" filled="f" stroked="f">
          <v:textbox inset="0,0,0,0">
            <w:txbxContent>
              <w:p w14:paraId="0E258AD7" w14:textId="77777777" w:rsidR="00F93A6F" w:rsidRDefault="00E330CA">
                <w:pPr>
                  <w:spacing w:line="180" w:lineRule="exact"/>
                  <w:ind w:left="367" w:right="367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  <w:p w14:paraId="514C154C" w14:textId="77777777" w:rsidR="00F93A6F" w:rsidRDefault="00E330CA">
                <w:pPr>
                  <w:spacing w:before="12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(Answers page 108)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57BCF" w14:textId="77777777" w:rsidR="00F93A6F" w:rsidRDefault="00F93A6F">
    <w:pPr>
      <w:spacing w:line="0" w:lineRule="atLeast"/>
      <w:rPr>
        <w:sz w:val="0"/>
        <w:szCs w:val="0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B0E89" w14:textId="77777777" w:rsidR="00F93A6F" w:rsidRDefault="00E330CA">
    <w:pPr>
      <w:spacing w:line="200" w:lineRule="exact"/>
    </w:pPr>
    <w:r>
      <w:pict w14:anchorId="2330C6F9">
        <v:shapetype id="_x0000_t202" coordsize="21600,21600" o:spt="202" path="m,l,21600r21600,l21600,xe">
          <v:stroke joinstyle="miter"/>
          <v:path gradientshapeok="t" o:connecttype="rect"/>
        </v:shapetype>
        <v:shape id="_x0000_s2147" type="#_x0000_t202" style="position:absolute;margin-left:172.95pt;margin-top:535.7pt;width:73.6pt;height:22.1pt;z-index:-7566;mso-position-horizontal-relative:page;mso-position-vertical-relative:page" filled="f" stroked="f">
          <v:textbox inset="0,0,0,0">
            <w:txbxContent>
              <w:p w14:paraId="370BBBB5" w14:textId="77777777" w:rsidR="00F93A6F" w:rsidRDefault="00E330CA">
                <w:pPr>
                  <w:spacing w:line="180" w:lineRule="exact"/>
                  <w:ind w:left="367" w:right="367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  <w:p w14:paraId="582CD8B5" w14:textId="77777777" w:rsidR="00F93A6F" w:rsidRDefault="00E330CA">
                <w:pPr>
                  <w:spacing w:before="39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(Answers page 108)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9DAD0" w14:textId="77777777" w:rsidR="00F93A6F" w:rsidRDefault="00E330CA">
    <w:pPr>
      <w:spacing w:line="200" w:lineRule="exact"/>
    </w:pPr>
    <w:r>
      <w:pict w14:anchorId="7FF5679E">
        <v:shapetype id="_x0000_t202" coordsize="21600,21600" o:spt="202" path="m,l,21600r21600,l21600,xe">
          <v:stroke joinstyle="miter"/>
          <v:path gradientshapeok="t" o:connecttype="rect"/>
        </v:shapetype>
        <v:shape id="_x0000_s2144" type="#_x0000_t202" style="position:absolute;margin-left:172.95pt;margin-top:538.25pt;width:73.6pt;height:20.75pt;z-index:-7563;mso-position-horizontal-relative:page;mso-position-vertical-relative:page" filled="f" stroked="f">
          <v:textbox inset="0,0,0,0">
            <w:txbxContent>
              <w:p w14:paraId="4EFA1E58" w14:textId="77777777" w:rsidR="00F93A6F" w:rsidRDefault="00E330CA">
                <w:pPr>
                  <w:spacing w:line="180" w:lineRule="exact"/>
                  <w:ind w:left="367" w:right="367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  <w:p w14:paraId="6C6AF62D" w14:textId="77777777" w:rsidR="00F93A6F" w:rsidRDefault="00E330CA">
                <w:pPr>
                  <w:spacing w:before="12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(Answers page 109)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2A418" w14:textId="77777777" w:rsidR="00F93A6F" w:rsidRDefault="00E330CA">
    <w:pPr>
      <w:spacing w:line="200" w:lineRule="exact"/>
    </w:pPr>
    <w:r>
      <w:pict w14:anchorId="6636E531"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172.95pt;margin-top:532.1pt;width:73.6pt;height:25.1pt;z-index:-7561;mso-position-horizontal-relative:page;mso-position-vertical-relative:page" filled="f" stroked="f">
          <v:textbox inset="0,0,0,0">
            <w:txbxContent>
              <w:p w14:paraId="152C4C1A" w14:textId="77777777" w:rsidR="00F93A6F" w:rsidRDefault="00E330CA">
                <w:pPr>
                  <w:spacing w:line="180" w:lineRule="exact"/>
                  <w:ind w:left="367" w:right="367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  <w:p w14:paraId="5F7042B5" w14:textId="77777777" w:rsidR="00F93A6F" w:rsidRDefault="00E330CA">
                <w:pPr>
                  <w:spacing w:before="99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(Answers page 109)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F47F8" w14:textId="77777777" w:rsidR="00F93A6F" w:rsidRDefault="00E330CA">
    <w:pPr>
      <w:spacing w:line="200" w:lineRule="exact"/>
    </w:pPr>
    <w:r>
      <w:pict w14:anchorId="0B968260">
        <v:shapetype id="_x0000_t202" coordsize="21600,21600" o:spt="202" path="m,l,21600r21600,l21600,xe">
          <v:stroke joinstyle="miter"/>
          <v:path gradientshapeok="t" o:connecttype="rect"/>
        </v:shapetype>
        <v:shape id="_x0000_s2138" type="#_x0000_t202" style="position:absolute;margin-left:173.25pt;margin-top:537.05pt;width:73pt;height:20.75pt;z-index:-7557;mso-position-horizontal-relative:page;mso-position-vertical-relative:page" filled="f" stroked="f">
          <v:textbox inset="0,0,0,0">
            <w:txbxContent>
              <w:p w14:paraId="6234B056" w14:textId="77777777" w:rsidR="00F93A6F" w:rsidRDefault="00E330CA">
                <w:pPr>
                  <w:spacing w:line="180" w:lineRule="exact"/>
                  <w:ind w:left="361" w:right="361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  <w:p w14:paraId="1A5DBA1F" w14:textId="77777777" w:rsidR="00F93A6F" w:rsidRDefault="00E330CA">
                <w:pPr>
                  <w:spacing w:before="12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 xml:space="preserve">(Answers page </w:t>
                </w:r>
                <w:r>
                  <w:rPr>
                    <w:rFonts w:ascii="Arial" w:eastAsia="Arial" w:hAnsi="Arial" w:cs="Arial"/>
                    <w:color w:val="363435"/>
                    <w:spacing w:val="-12"/>
                    <w:sz w:val="16"/>
                    <w:szCs w:val="16"/>
                  </w:rPr>
                  <w:t>1</w:t>
                </w: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10)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251FD" w14:textId="77777777" w:rsidR="00F93A6F" w:rsidRDefault="00E330CA">
    <w:pPr>
      <w:spacing w:line="200" w:lineRule="exact"/>
    </w:pPr>
    <w:r>
      <w:pict w14:anchorId="68707875">
        <v:shapetype id="_x0000_t202" coordsize="21600,21600" o:spt="202" path="m,l,21600r21600,l21600,xe">
          <v:stroke joinstyle="miter"/>
          <v:path gradientshapeok="t" o:connecttype="rect"/>
        </v:shapetype>
        <v:shape id="_x0000_s2183" type="#_x0000_t202" style="position:absolute;margin-left:172.95pt;margin-top:533.45pt;width:73.6pt;height:20.75pt;z-index:-7602;mso-position-horizontal-relative:page;mso-position-vertical-relative:page" filled="f" stroked="f">
          <v:textbox inset="0,0,0,0">
            <w:txbxContent>
              <w:p w14:paraId="1EB57C3A" w14:textId="77777777" w:rsidR="00F93A6F" w:rsidRDefault="00E330CA">
                <w:pPr>
                  <w:spacing w:line="180" w:lineRule="exact"/>
                  <w:ind w:left="417" w:right="417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  <w:p w14:paraId="336B88AD" w14:textId="77777777" w:rsidR="00F93A6F" w:rsidRDefault="00E330CA">
                <w:pPr>
                  <w:spacing w:before="12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(Answers page 102)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1ED1A" w14:textId="77777777" w:rsidR="00F93A6F" w:rsidRDefault="00E330CA">
    <w:pPr>
      <w:spacing w:line="200" w:lineRule="exact"/>
    </w:pPr>
    <w:r>
      <w:pict w14:anchorId="2D4A4AA8">
        <v:shapetype id="_x0000_t202" coordsize="21600,21600" o:spt="202" path="m,l,21600r21600,l21600,xe">
          <v:stroke joinstyle="miter"/>
          <v:path gradientshapeok="t" o:connecttype="rect"/>
        </v:shapetype>
        <v:shape id="_x0000_s2136" type="#_x0000_t202" style="position:absolute;margin-left:173.25pt;margin-top:527.3pt;width:73pt;height:20.75pt;z-index:-7555;mso-position-horizontal-relative:page;mso-position-vertical-relative:page" filled="f" stroked="f">
          <v:textbox inset="0,0,0,0">
            <w:txbxContent>
              <w:p w14:paraId="3FF8173E" w14:textId="77777777" w:rsidR="00F93A6F" w:rsidRDefault="00E330CA">
                <w:pPr>
                  <w:spacing w:line="180" w:lineRule="exact"/>
                  <w:ind w:left="361" w:right="361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  <w:p w14:paraId="2BA07A1E" w14:textId="77777777" w:rsidR="00F93A6F" w:rsidRDefault="00E330CA">
                <w:pPr>
                  <w:spacing w:before="12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 xml:space="preserve">(Answers page </w:t>
                </w:r>
                <w:r>
                  <w:rPr>
                    <w:rFonts w:ascii="Arial" w:eastAsia="Arial" w:hAnsi="Arial" w:cs="Arial"/>
                    <w:color w:val="363435"/>
                    <w:spacing w:val="-12"/>
                    <w:sz w:val="16"/>
                    <w:szCs w:val="16"/>
                  </w:rPr>
                  <w:t>1</w:t>
                </w: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10)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D01B7" w14:textId="77777777" w:rsidR="00F93A6F" w:rsidRDefault="00E330CA">
    <w:pPr>
      <w:spacing w:line="200" w:lineRule="exact"/>
    </w:pPr>
    <w:r>
      <w:pict w14:anchorId="37CE321F">
        <v:shapetype id="_x0000_t202" coordsize="21600,21600" o:spt="202" path="m,l,21600r21600,l21600,xe">
          <v:stroke joinstyle="miter"/>
          <v:path gradientshapeok="t" o:connecttype="rect"/>
        </v:shapetype>
        <v:shape id="_x0000_s2133" type="#_x0000_t202" style="position:absolute;margin-left:173.25pt;margin-top:532.1pt;width:73pt;height:25.1pt;z-index:-7552;mso-position-horizontal-relative:page;mso-position-vertical-relative:page" filled="f" stroked="f">
          <v:textbox inset="0,0,0,0">
            <w:txbxContent>
              <w:p w14:paraId="759F9484" w14:textId="77777777" w:rsidR="00F93A6F" w:rsidRDefault="00E330CA">
                <w:pPr>
                  <w:spacing w:line="180" w:lineRule="exact"/>
                  <w:ind w:left="361" w:right="361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0</w:t>
                </w:r>
                <w:r>
                  <w:fldChar w:fldCharType="end"/>
                </w:r>
              </w:p>
              <w:p w14:paraId="061182B8" w14:textId="77777777" w:rsidR="00F93A6F" w:rsidRDefault="00E330CA">
                <w:pPr>
                  <w:spacing w:before="99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 xml:space="preserve">(Answers page </w:t>
                </w:r>
                <w:r>
                  <w:rPr>
                    <w:rFonts w:ascii="Arial" w:eastAsia="Arial" w:hAnsi="Arial" w:cs="Arial"/>
                    <w:color w:val="363435"/>
                    <w:spacing w:val="-12"/>
                    <w:sz w:val="16"/>
                    <w:szCs w:val="16"/>
                  </w:rPr>
                  <w:t>1</w:t>
                </w: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10)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C1058" w14:textId="77777777" w:rsidR="00F93A6F" w:rsidRDefault="00E330CA">
    <w:pPr>
      <w:spacing w:line="200" w:lineRule="exact"/>
    </w:pPr>
    <w:r>
      <w:pict w14:anchorId="6126B25C">
        <v:shapetype id="_x0000_t202" coordsize="21600,21600" o:spt="202" path="m,l,21600r21600,l21600,xe">
          <v:stroke joinstyle="miter"/>
          <v:path gradientshapeok="t" o:connecttype="rect"/>
        </v:shapetype>
        <v:shape id="_x0000_s2131" type="#_x0000_t202" style="position:absolute;margin-left:173.45pt;margin-top:529.85pt;width:72.4pt;height:23.75pt;z-index:-7550;mso-position-horizontal-relative:page;mso-position-vertical-relative:page" filled="f" stroked="f">
          <v:textbox inset="0,0,0,0">
            <w:txbxContent>
              <w:p w14:paraId="3916624A" w14:textId="77777777" w:rsidR="00F93A6F" w:rsidRDefault="00E330CA">
                <w:pPr>
                  <w:spacing w:line="180" w:lineRule="exact"/>
                  <w:ind w:left="355" w:right="355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  <w:p w14:paraId="2AC58E05" w14:textId="77777777" w:rsidR="00F93A6F" w:rsidRDefault="00E330CA">
                <w:pPr>
                  <w:spacing w:before="72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 xml:space="preserve">(Answers page </w:t>
                </w:r>
                <w:r>
                  <w:rPr>
                    <w:rFonts w:ascii="Arial" w:eastAsia="Arial" w:hAnsi="Arial" w:cs="Arial"/>
                    <w:color w:val="363435"/>
                    <w:spacing w:val="-12"/>
                    <w:sz w:val="16"/>
                    <w:szCs w:val="16"/>
                  </w:rPr>
                  <w:t>11</w:t>
                </w: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1)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5C33F" w14:textId="77777777" w:rsidR="00F93A6F" w:rsidRDefault="00E330CA">
    <w:pPr>
      <w:spacing w:line="200" w:lineRule="exact"/>
    </w:pPr>
    <w:r>
      <w:pict w14:anchorId="1173B5FA">
        <v:shapetype id="_x0000_t202" coordsize="21600,21600" o:spt="202" path="m,l,21600r21600,l21600,xe">
          <v:stroke joinstyle="miter"/>
          <v:path gradientshapeok="t" o:connecttype="rect"/>
        </v:shapetype>
        <v:shape id="_x0000_s2129" type="#_x0000_t202" style="position:absolute;margin-left:173.55pt;margin-top:536.9pt;width:72.4pt;height:22.1pt;z-index:-7548;mso-position-horizontal-relative:page;mso-position-vertical-relative:page" filled="f" stroked="f">
          <v:textbox inset="0,0,0,0">
            <w:txbxContent>
              <w:p w14:paraId="35B2E2D7" w14:textId="77777777" w:rsidR="00F93A6F" w:rsidRDefault="00E330CA">
                <w:pPr>
                  <w:spacing w:line="180" w:lineRule="exact"/>
                  <w:ind w:left="355" w:right="355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>Page 42</w:t>
                </w:r>
              </w:p>
              <w:p w14:paraId="2AB5280D" w14:textId="77777777" w:rsidR="00F93A6F" w:rsidRDefault="00E330CA">
                <w:pPr>
                  <w:spacing w:before="39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 xml:space="preserve">(Answers page </w:t>
                </w:r>
                <w:r>
                  <w:rPr>
                    <w:rFonts w:ascii="Arial" w:eastAsia="Arial" w:hAnsi="Arial" w:cs="Arial"/>
                    <w:color w:val="363435"/>
                    <w:spacing w:val="-12"/>
                    <w:sz w:val="16"/>
                    <w:szCs w:val="16"/>
                  </w:rPr>
                  <w:t>11</w:t>
                </w: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1)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F9D22" w14:textId="77777777" w:rsidR="00F93A6F" w:rsidRDefault="00E330CA">
    <w:pPr>
      <w:spacing w:line="200" w:lineRule="exact"/>
    </w:pPr>
    <w:r>
      <w:pict w14:anchorId="1B384693">
        <v:shapetype id="_x0000_t202" coordsize="21600,21600" o:spt="202" path="m,l,21600r21600,l21600,xe">
          <v:stroke joinstyle="miter"/>
          <v:path gradientshapeok="t" o:connecttype="rect"/>
        </v:shapetype>
        <v:shape id="_x0000_s2127" type="#_x0000_t202" style="position:absolute;margin-left:173.55pt;margin-top:533.45pt;width:72.4pt;height:24.35pt;z-index:-7546;mso-position-horizontal-relative:page;mso-position-vertical-relative:page" filled="f" stroked="f">
          <v:textbox inset="0,0,0,0">
            <w:txbxContent>
              <w:p w14:paraId="317FE516" w14:textId="77777777" w:rsidR="00F93A6F" w:rsidRDefault="00E330CA">
                <w:pPr>
                  <w:spacing w:before="49"/>
                  <w:ind w:left="355" w:right="355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  <w:p w14:paraId="12843D35" w14:textId="77777777" w:rsidR="00F93A6F" w:rsidRDefault="00E330CA">
                <w:pPr>
                  <w:spacing w:before="12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 xml:space="preserve">(Answers page </w:t>
                </w:r>
                <w:r>
                  <w:rPr>
                    <w:rFonts w:ascii="Arial" w:eastAsia="Arial" w:hAnsi="Arial" w:cs="Arial"/>
                    <w:color w:val="363435"/>
                    <w:spacing w:val="-12"/>
                    <w:sz w:val="16"/>
                    <w:szCs w:val="16"/>
                  </w:rPr>
                  <w:t>11</w:t>
                </w: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1)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A1534" w14:textId="77777777" w:rsidR="00F93A6F" w:rsidRDefault="00E330CA">
    <w:pPr>
      <w:spacing w:line="200" w:lineRule="exact"/>
    </w:pPr>
    <w:r>
      <w:pict w14:anchorId="787128DB">
        <v:shapetype id="_x0000_t202" coordsize="21600,21600" o:spt="202" path="m,l,21600r21600,l21600,xe">
          <v:stroke joinstyle="miter"/>
          <v:path gradientshapeok="t" o:connecttype="rect"/>
        </v:shapetype>
        <v:shape id="_x0000_s2124" type="#_x0000_t202" style="position:absolute;margin-left:173.25pt;margin-top:533.3pt;width:73pt;height:24.5pt;z-index:-7543;mso-position-horizontal-relative:page;mso-position-vertical-relative:page" filled="f" stroked="f">
          <v:textbox inset="0,0,0,0">
            <w:txbxContent>
              <w:p w14:paraId="6F892E6C" w14:textId="77777777" w:rsidR="00F93A6F" w:rsidRDefault="00E330CA">
                <w:pPr>
                  <w:spacing w:before="52"/>
                  <w:ind w:left="361" w:right="361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  <w:p w14:paraId="7CC6DB8B" w14:textId="77777777" w:rsidR="00F93A6F" w:rsidRDefault="00E330CA">
                <w:pPr>
                  <w:spacing w:before="12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 xml:space="preserve">(Answers </w:t>
                </w: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 xml:space="preserve">page </w:t>
                </w:r>
                <w:r>
                  <w:rPr>
                    <w:rFonts w:ascii="Arial" w:eastAsia="Arial" w:hAnsi="Arial" w:cs="Arial"/>
                    <w:color w:val="363435"/>
                    <w:spacing w:val="-12"/>
                    <w:sz w:val="16"/>
                    <w:szCs w:val="16"/>
                  </w:rPr>
                  <w:t>1</w:t>
                </w: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12)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428AE" w14:textId="77777777" w:rsidR="00F93A6F" w:rsidRDefault="00E330CA">
    <w:pPr>
      <w:spacing w:line="200" w:lineRule="exact"/>
    </w:pPr>
    <w:r>
      <w:pict w14:anchorId="03450342">
        <v:shapetype id="_x0000_t202" coordsize="21600,21600" o:spt="202" path="m,l,21600r21600,l21600,xe">
          <v:stroke joinstyle="miter"/>
          <v:path gradientshapeok="t" o:connecttype="rect"/>
        </v:shapetype>
        <v:shape id="_x0000_s2119" type="#_x0000_t202" style="position:absolute;margin-left:173.25pt;margin-top:531.05pt;width:73pt;height:20.75pt;z-index:-7538;mso-position-horizontal-relative:page;mso-position-vertical-relative:page" filled="f" stroked="f">
          <v:textbox inset="0,0,0,0">
            <w:txbxContent>
              <w:p w14:paraId="0D7558F3" w14:textId="77777777" w:rsidR="00F93A6F" w:rsidRDefault="00E330CA">
                <w:pPr>
                  <w:spacing w:line="180" w:lineRule="exact"/>
                  <w:ind w:left="361" w:right="361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  <w:p w14:paraId="69E20F28" w14:textId="77777777" w:rsidR="00F93A6F" w:rsidRDefault="00E330CA">
                <w:pPr>
                  <w:spacing w:before="12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 xml:space="preserve">(Answers page </w:t>
                </w:r>
                <w:r>
                  <w:rPr>
                    <w:rFonts w:ascii="Arial" w:eastAsia="Arial" w:hAnsi="Arial" w:cs="Arial"/>
                    <w:color w:val="363435"/>
                    <w:spacing w:val="-12"/>
                    <w:sz w:val="16"/>
                    <w:szCs w:val="16"/>
                  </w:rPr>
                  <w:t>1</w:t>
                </w: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13)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2563D" w14:textId="77777777" w:rsidR="00F93A6F" w:rsidRDefault="00E330CA">
    <w:pPr>
      <w:spacing w:line="200" w:lineRule="exact"/>
    </w:pPr>
    <w:r>
      <w:pict w14:anchorId="0DB34EDD"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173.25pt;margin-top:537.05pt;width:73pt;height:20.75pt;z-index:-7536;mso-position-horizontal-relative:page;mso-position-vertical-relative:page" filled="f" stroked="f">
          <v:textbox inset="0,0,0,0">
            <w:txbxContent>
              <w:p w14:paraId="71FEAFCA" w14:textId="77777777" w:rsidR="00F93A6F" w:rsidRDefault="00E330CA">
                <w:pPr>
                  <w:spacing w:line="180" w:lineRule="exact"/>
                  <w:ind w:left="361" w:right="361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0</w:t>
                </w:r>
                <w:r>
                  <w:fldChar w:fldCharType="end"/>
                </w:r>
              </w:p>
              <w:p w14:paraId="52AAD4EA" w14:textId="77777777" w:rsidR="00F93A6F" w:rsidRDefault="00E330CA">
                <w:pPr>
                  <w:spacing w:before="12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 xml:space="preserve">(Answers page </w:t>
                </w:r>
                <w:r>
                  <w:rPr>
                    <w:rFonts w:ascii="Arial" w:eastAsia="Arial" w:hAnsi="Arial" w:cs="Arial"/>
                    <w:color w:val="363435"/>
                    <w:spacing w:val="-12"/>
                    <w:sz w:val="16"/>
                    <w:szCs w:val="16"/>
                  </w:rPr>
                  <w:t>1</w:t>
                </w: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13)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9F3B5" w14:textId="77777777" w:rsidR="00F93A6F" w:rsidRDefault="00E330CA">
    <w:pPr>
      <w:spacing w:line="200" w:lineRule="exact"/>
    </w:pPr>
    <w:r>
      <w:pict w14:anchorId="1AEB2848">
        <v:shapetype id="_x0000_t202" coordsize="21600,21600" o:spt="202" path="m,l,21600r21600,l21600,xe">
          <v:stroke joinstyle="miter"/>
          <v:path gradientshapeok="t" o:connecttype="rect"/>
        </v:shapetype>
        <v:shape id="_x0000_s2115" type="#_x0000_t202" style="position:absolute;margin-left:173.25pt;margin-top:528.5pt;width:73pt;height:22.1pt;z-index:-7534;mso-position-horizontal-relative:page;mso-position-vertical-relative:page" filled="f" stroked="f">
          <v:textbox inset="0,0,0,0">
            <w:txbxContent>
              <w:p w14:paraId="0A88A23A" w14:textId="77777777" w:rsidR="00F93A6F" w:rsidRDefault="00E330CA">
                <w:pPr>
                  <w:spacing w:line="180" w:lineRule="exact"/>
                  <w:ind w:left="361" w:right="361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  <w:p w14:paraId="36C453FA" w14:textId="77777777" w:rsidR="00F93A6F" w:rsidRDefault="00E330CA">
                <w:pPr>
                  <w:spacing w:before="39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 xml:space="preserve">(Answers page </w:t>
                </w:r>
                <w:r>
                  <w:rPr>
                    <w:rFonts w:ascii="Arial" w:eastAsia="Arial" w:hAnsi="Arial" w:cs="Arial"/>
                    <w:color w:val="363435"/>
                    <w:spacing w:val="-12"/>
                    <w:sz w:val="16"/>
                    <w:szCs w:val="16"/>
                  </w:rPr>
                  <w:t>1</w:t>
                </w: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13)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BEF44" w14:textId="77777777" w:rsidR="00F93A6F" w:rsidRDefault="00E330CA">
    <w:pPr>
      <w:spacing w:line="200" w:lineRule="exact"/>
    </w:pPr>
    <w:r>
      <w:pict w14:anchorId="7E3EC0F8"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173.25pt;margin-top:533.45pt;width:73pt;height:20.75pt;z-index:-7531;mso-position-horizontal-relative:page;mso-position-vertical-relative:page" filled="f" stroked="f">
          <v:textbox inset="0,0,0,0">
            <w:txbxContent>
              <w:p w14:paraId="07B99019" w14:textId="77777777" w:rsidR="00F93A6F" w:rsidRDefault="00E330CA">
                <w:pPr>
                  <w:spacing w:line="180" w:lineRule="exact"/>
                  <w:ind w:left="361" w:right="361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  <w:p w14:paraId="74D9B2E5" w14:textId="77777777" w:rsidR="00F93A6F" w:rsidRDefault="00E330CA">
                <w:pPr>
                  <w:spacing w:before="12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 xml:space="preserve">(Answers page </w:t>
                </w:r>
                <w:r>
                  <w:rPr>
                    <w:rFonts w:ascii="Arial" w:eastAsia="Arial" w:hAnsi="Arial" w:cs="Arial"/>
                    <w:color w:val="363435"/>
                    <w:spacing w:val="-12"/>
                    <w:sz w:val="16"/>
                    <w:szCs w:val="16"/>
                  </w:rPr>
                  <w:t>1</w:t>
                </w: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14)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6CEC7" w14:textId="77777777" w:rsidR="00F93A6F" w:rsidRDefault="00E330CA">
    <w:pPr>
      <w:spacing w:line="200" w:lineRule="exact"/>
    </w:pPr>
    <w:r>
      <w:pict w14:anchorId="13471988">
        <v:shapetype id="_x0000_t202" coordsize="21600,21600" o:spt="202" path="m,l,21600r21600,l21600,xe">
          <v:stroke joinstyle="miter"/>
          <v:path gradientshapeok="t" o:connecttype="rect"/>
        </v:shapetype>
        <v:shape id="_x0000_s2178" type="#_x0000_t202" style="position:absolute;margin-left:172.95pt;margin-top:535.7pt;width:73.6pt;height:22.1pt;z-index:-7597;mso-position-horizontal-relative:page;mso-position-vertical-relative:page" filled="f" stroked="f">
          <v:textbox inset="0,0,0,0">
            <w:txbxContent>
              <w:p w14:paraId="1EB51CC0" w14:textId="77777777" w:rsidR="00F93A6F" w:rsidRDefault="00E330CA">
                <w:pPr>
                  <w:spacing w:line="180" w:lineRule="exact"/>
                  <w:ind w:left="417" w:right="417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  <w:p w14:paraId="251CB4F6" w14:textId="77777777" w:rsidR="00F93A6F" w:rsidRDefault="00E330CA">
                <w:pPr>
                  <w:spacing w:before="39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(Answers page 103)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F3A33" w14:textId="77777777" w:rsidR="00F93A6F" w:rsidRDefault="00E330CA">
    <w:pPr>
      <w:spacing w:line="200" w:lineRule="exact"/>
    </w:pPr>
    <w:r>
      <w:pict w14:anchorId="686E0D83"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173.25pt;margin-top:537.05pt;width:73pt;height:20.75pt;z-index:-7526;mso-position-horizontal-relative:page;mso-position-vertical-relative:page" filled="f" stroked="f">
          <v:textbox inset="0,0,0,0">
            <w:txbxContent>
              <w:p w14:paraId="52FB1001" w14:textId="77777777" w:rsidR="00F93A6F" w:rsidRDefault="00E330CA">
                <w:pPr>
                  <w:spacing w:line="180" w:lineRule="exact"/>
                  <w:ind w:left="361" w:right="361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  <w:p w14:paraId="04A1C830" w14:textId="77777777" w:rsidR="00F93A6F" w:rsidRDefault="00E330CA">
                <w:pPr>
                  <w:spacing w:before="12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 xml:space="preserve">(Answers page </w:t>
                </w:r>
                <w:r>
                  <w:rPr>
                    <w:rFonts w:ascii="Arial" w:eastAsia="Arial" w:hAnsi="Arial" w:cs="Arial"/>
                    <w:color w:val="363435"/>
                    <w:spacing w:val="-12"/>
                    <w:sz w:val="16"/>
                    <w:szCs w:val="16"/>
                  </w:rPr>
                  <w:t>1</w:t>
                </w: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15)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BF540" w14:textId="77777777" w:rsidR="00F93A6F" w:rsidRDefault="00E330CA">
    <w:pPr>
      <w:spacing w:line="200" w:lineRule="exact"/>
    </w:pPr>
    <w:r>
      <w:pict w14:anchorId="3E34F7B2"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173.25pt;margin-top:526.25pt;width:73pt;height:23.75pt;z-index:-7524;mso-position-horizontal-relative:page;mso-position-vertical-relative:page" filled="f" stroked="f">
          <v:textbox inset="0,0,0,0">
            <w:txbxContent>
              <w:p w14:paraId="3E7A30AB" w14:textId="77777777" w:rsidR="00F93A6F" w:rsidRDefault="00E330CA">
                <w:pPr>
                  <w:spacing w:line="180" w:lineRule="exact"/>
                  <w:ind w:left="361" w:right="361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  <w:p w14:paraId="70A9EE28" w14:textId="77777777" w:rsidR="00F93A6F" w:rsidRDefault="00E330CA">
                <w:pPr>
                  <w:spacing w:before="72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 xml:space="preserve">(Answers page </w:t>
                </w:r>
                <w:r>
                  <w:rPr>
                    <w:rFonts w:ascii="Arial" w:eastAsia="Arial" w:hAnsi="Arial" w:cs="Arial"/>
                    <w:color w:val="363435"/>
                    <w:spacing w:val="-12"/>
                    <w:sz w:val="16"/>
                    <w:szCs w:val="16"/>
                  </w:rPr>
                  <w:t>1</w:t>
                </w: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15)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64954" w14:textId="77777777" w:rsidR="00F93A6F" w:rsidRDefault="00E330CA">
    <w:pPr>
      <w:spacing w:line="200" w:lineRule="exact"/>
    </w:pPr>
    <w:r>
      <w:pict w14:anchorId="3B2943D0"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margin-left:173.1pt;margin-top:536.9pt;width:73pt;height:22.1pt;z-index:-7521;mso-position-horizontal-relative:page;mso-position-vertical-relative:page" filled="f" stroked="f">
          <v:textbox inset="0,0,0,0">
            <w:txbxContent>
              <w:p w14:paraId="151DDD91" w14:textId="77777777" w:rsidR="00F93A6F" w:rsidRDefault="00E330CA">
                <w:pPr>
                  <w:spacing w:line="180" w:lineRule="exact"/>
                  <w:ind w:left="361" w:right="361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0</w:t>
                </w:r>
                <w:r>
                  <w:fldChar w:fldCharType="end"/>
                </w:r>
              </w:p>
              <w:p w14:paraId="35C9CE9B" w14:textId="77777777" w:rsidR="00F93A6F" w:rsidRDefault="00E330CA">
                <w:pPr>
                  <w:spacing w:before="39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 xml:space="preserve">(Answers page </w:t>
                </w:r>
                <w:r>
                  <w:rPr>
                    <w:rFonts w:ascii="Arial" w:eastAsia="Arial" w:hAnsi="Arial" w:cs="Arial"/>
                    <w:color w:val="363435"/>
                    <w:spacing w:val="-12"/>
                    <w:sz w:val="16"/>
                    <w:szCs w:val="16"/>
                  </w:rPr>
                  <w:t>1</w:t>
                </w: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15)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C7DF9" w14:textId="77777777" w:rsidR="00F93A6F" w:rsidRDefault="00E330CA">
    <w:pPr>
      <w:spacing w:line="200" w:lineRule="exact"/>
    </w:pPr>
    <w:r>
      <w:pict w14:anchorId="69C8CC2F"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style="position:absolute;margin-left:173.25pt;margin-top:534.65pt;width:73pt;height:23.75pt;z-index:-7519;mso-position-horizontal-relative:page;mso-position-vertical-relative:page" filled="f" stroked="f">
          <v:textbox inset="0,0,0,0">
            <w:txbxContent>
              <w:p w14:paraId="6DBAD908" w14:textId="77777777" w:rsidR="00F93A6F" w:rsidRDefault="00E330CA">
                <w:pPr>
                  <w:spacing w:line="180" w:lineRule="exact"/>
                  <w:ind w:left="361" w:right="361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  <w:p w14:paraId="3424F5D4" w14:textId="77777777" w:rsidR="00F93A6F" w:rsidRDefault="00E330CA">
                <w:pPr>
                  <w:spacing w:before="72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 xml:space="preserve">(Answers page </w:t>
                </w:r>
                <w:r>
                  <w:rPr>
                    <w:rFonts w:ascii="Arial" w:eastAsia="Arial" w:hAnsi="Arial" w:cs="Arial"/>
                    <w:color w:val="363435"/>
                    <w:spacing w:val="-12"/>
                    <w:sz w:val="16"/>
                    <w:szCs w:val="16"/>
                  </w:rPr>
                  <w:t>1</w:t>
                </w: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16)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93A0E" w14:textId="77777777" w:rsidR="00F93A6F" w:rsidRDefault="00E330CA">
    <w:pPr>
      <w:spacing w:line="200" w:lineRule="exact"/>
    </w:pPr>
    <w:r>
      <w:pict w14:anchorId="6DA6FF62"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173.25pt;margin-top:531.05pt;width:73pt;height:27.95pt;z-index:-7514;mso-position-horizontal-relative:page;mso-position-vertical-relative:page" filled="f" stroked="f">
          <v:textbox inset="0,0,0,0">
            <w:txbxContent>
              <w:p w14:paraId="0BFE50DF" w14:textId="77777777" w:rsidR="00F93A6F" w:rsidRDefault="00E330CA">
                <w:pPr>
                  <w:spacing w:before="94"/>
                  <w:ind w:left="361" w:right="361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  <w:p w14:paraId="36714544" w14:textId="77777777" w:rsidR="00F93A6F" w:rsidRDefault="00E330CA">
                <w:pPr>
                  <w:spacing w:before="39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 xml:space="preserve">(Answers page </w:t>
                </w:r>
                <w:r>
                  <w:rPr>
                    <w:rFonts w:ascii="Arial" w:eastAsia="Arial" w:hAnsi="Arial" w:cs="Arial"/>
                    <w:color w:val="363435"/>
                    <w:spacing w:val="-12"/>
                    <w:sz w:val="16"/>
                    <w:szCs w:val="16"/>
                  </w:rPr>
                  <w:t>1</w:t>
                </w: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17)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DF4D3" w14:textId="77777777" w:rsidR="00F93A6F" w:rsidRDefault="00E330CA">
    <w:pPr>
      <w:spacing w:line="200" w:lineRule="exact"/>
    </w:pPr>
    <w:r>
      <w:pict w14:anchorId="697DACBC"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173.15pt;margin-top:537.05pt;width:73pt;height:20.75pt;z-index:-7509;mso-position-horizontal-relative:page;mso-position-vertical-relative:page" filled="f" stroked="f">
          <v:textbox inset="0,0,0,0">
            <w:txbxContent>
              <w:p w14:paraId="2261B4FA" w14:textId="77777777" w:rsidR="00F93A6F" w:rsidRDefault="00E330CA">
                <w:pPr>
                  <w:spacing w:line="180" w:lineRule="exact"/>
                  <w:ind w:left="361" w:right="361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>Page 69</w:t>
                </w:r>
              </w:p>
              <w:p w14:paraId="196892DF" w14:textId="77777777" w:rsidR="00F93A6F" w:rsidRDefault="00E330CA">
                <w:pPr>
                  <w:spacing w:before="12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 xml:space="preserve">(Answers page </w:t>
                </w:r>
                <w:r>
                  <w:rPr>
                    <w:rFonts w:ascii="Arial" w:eastAsia="Arial" w:hAnsi="Arial" w:cs="Arial"/>
                    <w:color w:val="363435"/>
                    <w:spacing w:val="-12"/>
                    <w:sz w:val="16"/>
                    <w:szCs w:val="16"/>
                  </w:rPr>
                  <w:t>1</w:t>
                </w: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18)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39911" w14:textId="77777777" w:rsidR="00F93A6F" w:rsidRDefault="00E330CA">
    <w:pPr>
      <w:spacing w:line="200" w:lineRule="exact"/>
    </w:pPr>
    <w:r>
      <w:pict w14:anchorId="01DE0F5D"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173.25pt;margin-top:528.5pt;width:73pt;height:22.1pt;z-index:-7507;mso-position-horizontal-relative:page;mso-position-vertical-relative:page" filled="f" stroked="f">
          <v:textbox inset="0,0,0,0">
            <w:txbxContent>
              <w:p w14:paraId="13C46042" w14:textId="77777777" w:rsidR="00F93A6F" w:rsidRDefault="00E330CA">
                <w:pPr>
                  <w:spacing w:before="4"/>
                  <w:ind w:left="361" w:right="361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0</w:t>
                </w:r>
                <w:r>
                  <w:fldChar w:fldCharType="end"/>
                </w:r>
              </w:p>
              <w:p w14:paraId="6FAD72A8" w14:textId="77777777" w:rsidR="00F93A6F" w:rsidRDefault="00E330CA">
                <w:pPr>
                  <w:spacing w:before="12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 xml:space="preserve">(Answers page </w:t>
                </w:r>
                <w:r>
                  <w:rPr>
                    <w:rFonts w:ascii="Arial" w:eastAsia="Arial" w:hAnsi="Arial" w:cs="Arial"/>
                    <w:color w:val="363435"/>
                    <w:spacing w:val="-12"/>
                    <w:sz w:val="16"/>
                    <w:szCs w:val="16"/>
                  </w:rPr>
                  <w:t>1</w:t>
                </w: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18)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46A94" w14:textId="77777777" w:rsidR="00F93A6F" w:rsidRDefault="00E330CA">
    <w:pPr>
      <w:spacing w:line="200" w:lineRule="exact"/>
    </w:pPr>
    <w:r>
      <w:pict w14:anchorId="15973B3A"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173.25pt;margin-top:535.7pt;width:73pt;height:22.1pt;z-index:-7503;mso-position-horizontal-relative:page;mso-position-vertical-relative:page" filled="f" stroked="f">
          <v:textbox inset="0,0,0,0">
            <w:txbxContent>
              <w:p w14:paraId="41971488" w14:textId="77777777" w:rsidR="00F93A6F" w:rsidRDefault="00E330CA">
                <w:pPr>
                  <w:spacing w:line="180" w:lineRule="exact"/>
                  <w:ind w:left="361" w:right="361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>Page 73</w:t>
                </w:r>
              </w:p>
              <w:p w14:paraId="5BFB83E4" w14:textId="77777777" w:rsidR="00F93A6F" w:rsidRDefault="00E330CA">
                <w:pPr>
                  <w:spacing w:before="39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 xml:space="preserve">(Answers page </w:t>
                </w:r>
                <w:r>
                  <w:rPr>
                    <w:rFonts w:ascii="Arial" w:eastAsia="Arial" w:hAnsi="Arial" w:cs="Arial"/>
                    <w:color w:val="363435"/>
                    <w:spacing w:val="-12"/>
                    <w:sz w:val="16"/>
                    <w:szCs w:val="16"/>
                  </w:rPr>
                  <w:t>1</w:t>
                </w: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19)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CF9E5" w14:textId="77777777" w:rsidR="00F93A6F" w:rsidRDefault="00E330CA">
    <w:pPr>
      <w:spacing w:line="200" w:lineRule="exact"/>
    </w:pPr>
    <w:r>
      <w:pict w14:anchorId="41726C59"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173.25pt;margin-top:536.9pt;width:73pt;height:22.1pt;z-index:-7501;mso-position-horizontal-relative:page;mso-position-vertical-relative:page" filled="f" stroked="f">
          <v:textbox inset="0,0,0,0">
            <w:txbxContent>
              <w:p w14:paraId="732DB302" w14:textId="77777777" w:rsidR="00F93A6F" w:rsidRDefault="00E330CA">
                <w:pPr>
                  <w:spacing w:line="180" w:lineRule="exact"/>
                  <w:ind w:left="361" w:right="361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  <w:p w14:paraId="3B393A87" w14:textId="77777777" w:rsidR="00F93A6F" w:rsidRDefault="00E330CA">
                <w:pPr>
                  <w:spacing w:before="39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 xml:space="preserve">(Answers page </w:t>
                </w:r>
                <w:r>
                  <w:rPr>
                    <w:rFonts w:ascii="Arial" w:eastAsia="Arial" w:hAnsi="Arial" w:cs="Arial"/>
                    <w:color w:val="363435"/>
                    <w:spacing w:val="-12"/>
                    <w:sz w:val="16"/>
                    <w:szCs w:val="16"/>
                  </w:rPr>
                  <w:t>1</w:t>
                </w: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19)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19077" w14:textId="77777777" w:rsidR="00F93A6F" w:rsidRDefault="00E330CA">
    <w:pPr>
      <w:spacing w:line="200" w:lineRule="exact"/>
    </w:pPr>
    <w:r>
      <w:pict w14:anchorId="4E7440CD"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173.25pt;margin-top:526.7pt;width:73pt;height:24.2pt;z-index:-7498;mso-position-horizontal-relative:page;mso-position-vertical-relative:page" filled="f" stroked="f">
          <v:textbox inset="0,0,0,0">
            <w:txbxContent>
              <w:p w14:paraId="4EC92620" w14:textId="77777777" w:rsidR="00F93A6F" w:rsidRDefault="00E330CA">
                <w:pPr>
                  <w:spacing w:line="180" w:lineRule="exact"/>
                  <w:ind w:left="361" w:right="361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  <w:p w14:paraId="15C88500" w14:textId="77777777" w:rsidR="00F93A6F" w:rsidRDefault="00E330CA">
                <w:pPr>
                  <w:spacing w:before="81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 xml:space="preserve">(Answers page </w:t>
                </w:r>
                <w:r>
                  <w:rPr>
                    <w:rFonts w:ascii="Arial" w:eastAsia="Arial" w:hAnsi="Arial" w:cs="Arial"/>
                    <w:color w:val="363435"/>
                    <w:spacing w:val="-12"/>
                    <w:sz w:val="16"/>
                    <w:szCs w:val="16"/>
                  </w:rPr>
                  <w:t>1</w:t>
                </w: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19)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5B29D" w14:textId="77777777" w:rsidR="00F93A6F" w:rsidRDefault="00E330CA">
    <w:pPr>
      <w:spacing w:line="200" w:lineRule="exact"/>
    </w:pPr>
    <w:r>
      <w:pict w14:anchorId="281921C4">
        <v:shapetype id="_x0000_t202" coordsize="21600,21600" o:spt="202" path="m,l,21600r21600,l21600,xe">
          <v:stroke joinstyle="miter"/>
          <v:path gradientshapeok="t" o:connecttype="rect"/>
        </v:shapetype>
        <v:shape id="_x0000_s2176" type="#_x0000_t202" style="position:absolute;margin-left:172.95pt;margin-top:536.9pt;width:73.6pt;height:22.1pt;z-index:-7595;mso-position-horizontal-relative:page;mso-position-vertical-relative:page" filled="f" stroked="f">
          <v:textbox inset="0,0,0,0">
            <w:txbxContent>
              <w:p w14:paraId="176234B1" w14:textId="77777777" w:rsidR="00F93A6F" w:rsidRDefault="00E330CA">
                <w:pPr>
                  <w:spacing w:line="180" w:lineRule="exact"/>
                  <w:ind w:left="367" w:right="367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0</w:t>
                </w:r>
                <w:r>
                  <w:fldChar w:fldCharType="end"/>
                </w:r>
              </w:p>
              <w:p w14:paraId="2D8C25CC" w14:textId="77777777" w:rsidR="00F93A6F" w:rsidRDefault="00E330CA">
                <w:pPr>
                  <w:spacing w:before="39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(Answers page 103)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CAC35" w14:textId="77777777" w:rsidR="00F93A6F" w:rsidRDefault="00E330CA">
    <w:pPr>
      <w:spacing w:line="200" w:lineRule="exact"/>
    </w:pPr>
    <w:r>
      <w:pict w14:anchorId="5CE6CE44"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172.95pt;margin-top:529.85pt;width:73.6pt;height:20.75pt;z-index:-7497;mso-position-horizontal-relative:page;mso-position-vertical-relative:page" filled="f" stroked="f">
          <v:textbox inset="0,0,0,0">
            <w:txbxContent>
              <w:p w14:paraId="329BDAB9" w14:textId="77777777" w:rsidR="00F93A6F" w:rsidRDefault="00E330CA">
                <w:pPr>
                  <w:spacing w:line="180" w:lineRule="exact"/>
                  <w:ind w:left="367" w:right="367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  <w:p w14:paraId="2022C460" w14:textId="77777777" w:rsidR="00F93A6F" w:rsidRDefault="00E330CA">
                <w:pPr>
                  <w:spacing w:before="12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(Answers page 120)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42B29" w14:textId="77777777" w:rsidR="00F93A6F" w:rsidRDefault="00E330CA">
    <w:pPr>
      <w:spacing w:line="200" w:lineRule="exact"/>
    </w:pPr>
    <w:r>
      <w:pict w14:anchorId="1D83DFB8"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172.95pt;margin-top:532.1pt;width:73.6pt;height:26.9pt;z-index:-7496;mso-position-horizontal-relative:page;mso-position-vertical-relative:page" filled="f" stroked="f">
          <v:textbox inset="0,0,0,0">
            <w:txbxContent>
              <w:p w14:paraId="1C156648" w14:textId="77777777" w:rsidR="00F93A6F" w:rsidRDefault="00E330CA">
                <w:pPr>
                  <w:spacing w:before="73"/>
                  <w:ind w:left="367" w:right="367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  <w:p w14:paraId="7C01A302" w14:textId="77777777" w:rsidR="00F93A6F" w:rsidRDefault="00E330CA">
                <w:pPr>
                  <w:spacing w:before="39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(Answers page 120)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C7E0F" w14:textId="77777777" w:rsidR="00F93A6F" w:rsidRDefault="00E330CA">
    <w:pPr>
      <w:spacing w:line="200" w:lineRule="exact"/>
    </w:pPr>
    <w:r>
      <w:pict w14:anchorId="672A6797"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172.95pt;margin-top:532.1pt;width:73.6pt;height:22.1pt;z-index:-7495;mso-position-horizontal-relative:page;mso-position-vertical-relative:page" filled="f" stroked="f">
          <v:textbox inset="0,0,0,0">
            <w:txbxContent>
              <w:p w14:paraId="14D0D71C" w14:textId="77777777" w:rsidR="00F93A6F" w:rsidRDefault="00E330CA">
                <w:pPr>
                  <w:spacing w:line="180" w:lineRule="exact"/>
                  <w:ind w:left="367" w:right="367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  <w:p w14:paraId="2AD904C5" w14:textId="77777777" w:rsidR="00F93A6F" w:rsidRDefault="00E330CA">
                <w:pPr>
                  <w:spacing w:before="39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(Answers page 120)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55A5C" w14:textId="77777777" w:rsidR="00F93A6F" w:rsidRDefault="00E330CA">
    <w:pPr>
      <w:spacing w:line="200" w:lineRule="exact"/>
    </w:pPr>
    <w:r>
      <w:pict w14:anchorId="60D4EC36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172.85pt;margin-top:535.7pt;width:73.6pt;height:22.1pt;z-index:-7494;mso-position-horizontal-relative:page;mso-position-vertical-relative:page" filled="f" stroked="f">
          <v:textbox inset="0,0,0,0">
            <w:txbxContent>
              <w:p w14:paraId="1AAB5D33" w14:textId="77777777" w:rsidR="00F93A6F" w:rsidRDefault="00E330CA">
                <w:pPr>
                  <w:spacing w:line="180" w:lineRule="exact"/>
                  <w:ind w:left="367" w:right="367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0</w:t>
                </w:r>
                <w:r>
                  <w:fldChar w:fldCharType="end"/>
                </w:r>
              </w:p>
              <w:p w14:paraId="3B2329FF" w14:textId="77777777" w:rsidR="00F93A6F" w:rsidRDefault="00E330CA">
                <w:pPr>
                  <w:spacing w:before="39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(Answers page 120)</w:t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07028" w14:textId="77777777" w:rsidR="00F93A6F" w:rsidRDefault="00E330CA">
    <w:pPr>
      <w:spacing w:line="200" w:lineRule="exact"/>
    </w:pPr>
    <w:r>
      <w:pict w14:anchorId="5E4D4C1E"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172.95pt;margin-top:535.7pt;width:73.6pt;height:23.3pt;z-index:-7492;mso-position-horizontal-relative:page;mso-position-vertical-relative:page" filled="f" stroked="f">
          <v:textbox inset="0,0,0,0">
            <w:txbxContent>
              <w:p w14:paraId="5E4E9BCB" w14:textId="77777777" w:rsidR="00F93A6F" w:rsidRDefault="00E330CA">
                <w:pPr>
                  <w:spacing w:before="28"/>
                  <w:ind w:left="367" w:right="367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  <w:p w14:paraId="08BB9BB5" w14:textId="77777777" w:rsidR="00F93A6F" w:rsidRDefault="00E330CA">
                <w:pPr>
                  <w:spacing w:before="12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(Answers page 121)</w:t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F1565" w14:textId="77777777" w:rsidR="00F93A6F" w:rsidRDefault="00F93A6F">
    <w:pPr>
      <w:spacing w:line="0" w:lineRule="atLeast"/>
      <w:rPr>
        <w:sz w:val="0"/>
        <w:szCs w:val="0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B9C7E" w14:textId="77777777" w:rsidR="00F93A6F" w:rsidRDefault="00F93A6F">
    <w:pPr>
      <w:spacing w:line="0" w:lineRule="atLeast"/>
      <w:rPr>
        <w:sz w:val="0"/>
        <w:szCs w:val="0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BB1F0" w14:textId="77777777" w:rsidR="00F93A6F" w:rsidRDefault="00F93A6F">
    <w:pPr>
      <w:spacing w:line="0" w:lineRule="atLeast"/>
      <w:rPr>
        <w:sz w:val="0"/>
        <w:szCs w:val="0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CCD76" w14:textId="77777777" w:rsidR="00F93A6F" w:rsidRDefault="00E330CA">
    <w:pPr>
      <w:spacing w:line="200" w:lineRule="exact"/>
    </w:pPr>
    <w:r>
      <w:pict w14:anchorId="1CC56412"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172.95pt;margin-top:536.9pt;width:73.6pt;height:22.1pt;z-index:-7488;mso-position-horizontal-relative:page;mso-position-vertical-relative:page" filled="f" stroked="f">
          <v:textbox inset="0,0,0,0">
            <w:txbxContent>
              <w:p w14:paraId="0E010D8F" w14:textId="77777777" w:rsidR="00F93A6F" w:rsidRDefault="00E330CA">
                <w:pPr>
                  <w:spacing w:line="180" w:lineRule="exact"/>
                  <w:ind w:left="367" w:right="367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  <w:p w14:paraId="5971D315" w14:textId="77777777" w:rsidR="00F93A6F" w:rsidRDefault="00E330CA">
                <w:pPr>
                  <w:spacing w:before="39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(Answers page 122)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DD80B" w14:textId="77777777" w:rsidR="00F93A6F" w:rsidRDefault="00E330CA">
    <w:pPr>
      <w:spacing w:line="200" w:lineRule="exact"/>
    </w:pPr>
    <w:r>
      <w:pict w14:anchorId="263181C8"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172.95pt;margin-top:535.7pt;width:73.6pt;height:22.1pt;z-index:-7486;mso-position-horizontal-relative:page;mso-position-vertical-relative:page" filled="f" stroked="f">
          <v:textbox inset="0,0,0,0">
            <w:txbxContent>
              <w:p w14:paraId="27B9EA79" w14:textId="77777777" w:rsidR="00F93A6F" w:rsidRDefault="00E330CA">
                <w:pPr>
                  <w:spacing w:line="180" w:lineRule="exact"/>
                  <w:ind w:left="367" w:right="367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  <w:p w14:paraId="2264E4D9" w14:textId="77777777" w:rsidR="00F93A6F" w:rsidRDefault="00E330CA">
                <w:pPr>
                  <w:spacing w:before="39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(Answers page 123)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81E9A" w14:textId="77777777" w:rsidR="00F93A6F" w:rsidRDefault="00E330CA">
    <w:pPr>
      <w:spacing w:line="200" w:lineRule="exact"/>
    </w:pPr>
    <w:r>
      <w:pict w14:anchorId="6155AAD2">
        <v:shapetype id="_x0000_t202" coordsize="21600,21600" o:spt="202" path="m,l,21600r21600,l21600,xe">
          <v:stroke joinstyle="miter"/>
          <v:path gradientshapeok="t" o:connecttype="rect"/>
        </v:shapetype>
        <v:shape id="_x0000_s2174" type="#_x0000_t202" style="position:absolute;margin-left:172.95pt;margin-top:529.85pt;width:73.6pt;height:24.35pt;z-index:-7593;mso-position-horizontal-relative:page;mso-position-vertical-relative:page" filled="f" stroked="f">
          <v:textbox inset="0,0,0,0">
            <w:txbxContent>
              <w:p w14:paraId="394DB3A5" w14:textId="77777777" w:rsidR="00F93A6F" w:rsidRDefault="00E330CA">
                <w:pPr>
                  <w:spacing w:before="49"/>
                  <w:ind w:left="367" w:right="367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  <w:p w14:paraId="74F1A15F" w14:textId="77777777" w:rsidR="00F93A6F" w:rsidRDefault="00E330CA">
                <w:pPr>
                  <w:spacing w:before="12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(Answers page 103)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A78CB" w14:textId="77777777" w:rsidR="00F93A6F" w:rsidRDefault="00E330CA">
    <w:pPr>
      <w:spacing w:line="200" w:lineRule="exact"/>
    </w:pPr>
    <w:r>
      <w:pict w14:anchorId="1C20B662"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2.95pt;margin-top:532.1pt;width:73.6pt;height:25.7pt;z-index:-7484;mso-position-horizontal-relative:page;mso-position-vertical-relative:page" filled="f" stroked="f">
          <v:textbox inset="0,0,0,0">
            <w:txbxContent>
              <w:p w14:paraId="772C705E" w14:textId="77777777" w:rsidR="00F93A6F" w:rsidRDefault="00E330CA">
                <w:pPr>
                  <w:spacing w:before="49"/>
                  <w:ind w:left="367" w:right="367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0</w:t>
                </w:r>
                <w:r>
                  <w:fldChar w:fldCharType="end"/>
                </w:r>
              </w:p>
              <w:p w14:paraId="7EDFB304" w14:textId="77777777" w:rsidR="00F93A6F" w:rsidRDefault="00E330CA">
                <w:pPr>
                  <w:spacing w:before="39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(Answers page 123)</w:t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F3A6F" w14:textId="77777777" w:rsidR="00F93A6F" w:rsidRDefault="00E330CA">
    <w:pPr>
      <w:spacing w:line="200" w:lineRule="exact"/>
    </w:pPr>
    <w:r>
      <w:pict w14:anchorId="7A6D6D13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172.95pt;margin-top:535.7pt;width:73.6pt;height:22.1pt;z-index:-7481;mso-position-horizontal-relative:page;mso-position-vertical-relative:page" filled="f" stroked="f">
          <v:textbox inset="0,0,0,0">
            <w:txbxContent>
              <w:p w14:paraId="69B8D954" w14:textId="77777777" w:rsidR="00F93A6F" w:rsidRDefault="00E330CA">
                <w:pPr>
                  <w:spacing w:line="180" w:lineRule="exact"/>
                  <w:ind w:left="367" w:right="367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  <w:p w14:paraId="73765F94" w14:textId="77777777" w:rsidR="00F93A6F" w:rsidRDefault="00E330CA">
                <w:pPr>
                  <w:spacing w:before="39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(Answers page 124)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1CFD0" w14:textId="77777777" w:rsidR="00F93A6F" w:rsidRDefault="00E330CA">
    <w:pPr>
      <w:spacing w:line="200" w:lineRule="exact"/>
    </w:pPr>
    <w:r>
      <w:pict w14:anchorId="52FE5A80"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172.95pt;margin-top:529.85pt;width:73.6pt;height:23.75pt;z-index:-7480;mso-position-horizontal-relative:page;mso-position-vertical-relative:page" filled="f" stroked="f">
          <v:textbox inset="0,0,0,0">
            <w:txbxContent>
              <w:p w14:paraId="190EF60F" w14:textId="77777777" w:rsidR="00F93A6F" w:rsidRDefault="00E330CA">
                <w:pPr>
                  <w:spacing w:line="180" w:lineRule="exact"/>
                  <w:ind w:left="367" w:right="367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  <w:p w14:paraId="6E025558" w14:textId="77777777" w:rsidR="00F93A6F" w:rsidRDefault="00E330CA">
                <w:pPr>
                  <w:spacing w:before="72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(Answers page 124)</w:t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EF341" w14:textId="77777777" w:rsidR="00F93A6F" w:rsidRDefault="00E330CA">
    <w:pPr>
      <w:spacing w:line="200" w:lineRule="exact"/>
    </w:pPr>
    <w:r>
      <w:pict w14:anchorId="02E2D039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172.95pt;margin-top:537.05pt;width:73.6pt;height:20.75pt;z-index:-7479;mso-position-horizontal-relative:page;mso-position-vertical-relative:page" filled="f" stroked="f">
          <v:textbox inset="0,0,0,0">
            <w:txbxContent>
              <w:p w14:paraId="57727794" w14:textId="77777777" w:rsidR="00F93A6F" w:rsidRDefault="00E330CA">
                <w:pPr>
                  <w:spacing w:line="180" w:lineRule="exact"/>
                  <w:ind w:left="367" w:right="367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  <w:p w14:paraId="5D625410" w14:textId="77777777" w:rsidR="00F93A6F" w:rsidRDefault="00E330CA">
                <w:pPr>
                  <w:spacing w:before="12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(Answers page 124)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5E579" w14:textId="77777777" w:rsidR="00F93A6F" w:rsidRDefault="00E330CA">
    <w:pPr>
      <w:spacing w:line="200" w:lineRule="exact"/>
    </w:pPr>
    <w:r>
      <w:pict w14:anchorId="525AC783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172.95pt;margin-top:535.85pt;width:73.6pt;height:20.75pt;z-index:-7478;mso-position-horizontal-relative:page;mso-position-vertical-relative:page" filled="f" stroked="f">
          <v:textbox inset="0,0,0,0">
            <w:txbxContent>
              <w:p w14:paraId="49E2A819" w14:textId="77777777" w:rsidR="00F93A6F" w:rsidRDefault="00E330CA">
                <w:pPr>
                  <w:spacing w:line="180" w:lineRule="exact"/>
                  <w:ind w:left="367" w:right="367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  <w:p w14:paraId="17579FE0" w14:textId="77777777" w:rsidR="00F93A6F" w:rsidRDefault="00E330CA">
                <w:pPr>
                  <w:spacing w:before="12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(Answers page 124)</w:t>
                </w: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25BFA" w14:textId="77777777" w:rsidR="00F93A6F" w:rsidRDefault="00E330CA">
    <w:pPr>
      <w:spacing w:line="200" w:lineRule="exact"/>
    </w:pPr>
    <w:r>
      <w:pict w14:anchorId="72EF6982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172.95pt;margin-top:530.7pt;width:73.6pt;height:23.5pt;z-index:-7476;mso-position-horizontal-relative:page;mso-position-vertical-relative:page" filled="f" stroked="f">
          <v:textbox inset="0,0,0,0">
            <w:txbxContent>
              <w:p w14:paraId="4751DC5A" w14:textId="77777777" w:rsidR="00F93A6F" w:rsidRDefault="00E330CA">
                <w:pPr>
                  <w:spacing w:before="5"/>
                  <w:ind w:left="367" w:right="367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  <w:p w14:paraId="2A7F568B" w14:textId="77777777" w:rsidR="00F93A6F" w:rsidRDefault="00E330CA">
                <w:pPr>
                  <w:spacing w:before="39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(Answers page 125)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D322B" w14:textId="77777777" w:rsidR="00F93A6F" w:rsidRDefault="00E330CA">
    <w:pPr>
      <w:spacing w:line="200" w:lineRule="exact"/>
    </w:pPr>
    <w:r>
      <w:pict w14:anchorId="2AE08D77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72.95pt;margin-top:537.05pt;width:73.6pt;height:20.75pt;z-index:-7472;mso-position-horizontal-relative:page;mso-position-vertical-relative:page" filled="f" stroked="f">
          <v:textbox inset="0,0,0,0">
            <w:txbxContent>
              <w:p w14:paraId="305CB7FA" w14:textId="77777777" w:rsidR="00F93A6F" w:rsidRDefault="00E330CA">
                <w:pPr>
                  <w:spacing w:line="180" w:lineRule="exact"/>
                  <w:ind w:left="317" w:right="317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0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0</w:t>
                </w:r>
                <w:r>
                  <w:fldChar w:fldCharType="end"/>
                </w:r>
              </w:p>
              <w:p w14:paraId="700AAF69" w14:textId="77777777" w:rsidR="00F93A6F" w:rsidRDefault="00E330CA">
                <w:pPr>
                  <w:spacing w:before="12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(Answers page 125)</w:t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84FFE" w14:textId="77777777" w:rsidR="00F93A6F" w:rsidRDefault="00E330CA">
    <w:pPr>
      <w:spacing w:line="200" w:lineRule="exact"/>
    </w:pPr>
    <w:r>
      <w:pict w14:anchorId="2712BDAC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89.35pt;margin-top:545.95pt;width:41.85pt;height:11pt;z-index:-7470;mso-position-horizontal-relative:page;mso-position-vertical-relative:page" filled="f" stroked="f">
          <v:textbox inset="0,0,0,0">
            <w:txbxContent>
              <w:p w14:paraId="3E1ED273" w14:textId="77777777" w:rsidR="00F93A6F" w:rsidRDefault="00E330CA">
                <w:pPr>
                  <w:spacing w:line="180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0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DD2D3" w14:textId="77777777" w:rsidR="00F93A6F" w:rsidRDefault="00E330CA">
    <w:pPr>
      <w:spacing w:line="20" w:lineRule="exact"/>
      <w:rPr>
        <w:sz w:val="3"/>
        <w:szCs w:val="3"/>
      </w:rPr>
    </w:pPr>
    <w:r>
      <w:pict w14:anchorId="150335C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90pt;margin-top:545.95pt;width:40.85pt;height:11pt;z-index:-7469;mso-position-horizontal-relative:page;mso-position-vertical-relative:page" filled="f" stroked="f">
          <v:textbox inset="0,0,0,0">
            <w:txbxContent>
              <w:p w14:paraId="223918E4" w14:textId="77777777" w:rsidR="00F93A6F" w:rsidRDefault="00E330CA">
                <w:pPr>
                  <w:spacing w:line="180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FE5C6" w14:textId="77777777" w:rsidR="00F93A6F" w:rsidRDefault="00E330CA">
    <w:pPr>
      <w:spacing w:line="200" w:lineRule="exact"/>
    </w:pPr>
    <w:r>
      <w:pict w14:anchorId="3732889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89.7pt;margin-top:545.95pt;width:41.55pt;height:11pt;z-index:-7468;mso-position-horizontal-relative:page;mso-position-vertical-relative:page" filled="f" stroked="f">
          <v:textbox inset="0,0,0,0">
            <w:txbxContent>
              <w:p w14:paraId="5FB2C815" w14:textId="77777777" w:rsidR="00F93A6F" w:rsidRDefault="00E330CA">
                <w:pPr>
                  <w:spacing w:line="180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A7632" w14:textId="77777777" w:rsidR="00F93A6F" w:rsidRDefault="00E330CA">
    <w:pPr>
      <w:spacing w:line="200" w:lineRule="exact"/>
    </w:pPr>
    <w:r>
      <w:pict w14:anchorId="56E61605"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172.95pt;margin-top:534.65pt;width:73.6pt;height:23.15pt;z-index:-7590;mso-position-horizontal-relative:page;mso-position-vertical-relative:page" filled="f" stroked="f">
          <v:textbox inset="0,0,0,0">
            <w:txbxContent>
              <w:p w14:paraId="0ECB7221" w14:textId="77777777" w:rsidR="00F93A6F" w:rsidRDefault="00E330CA">
                <w:pPr>
                  <w:spacing w:line="200" w:lineRule="exact"/>
                  <w:ind w:left="367" w:right="367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  <w:p w14:paraId="2DE619E1" w14:textId="77777777" w:rsidR="00F93A6F" w:rsidRDefault="00E330CA">
                <w:pPr>
                  <w:spacing w:before="39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(Answers page 104)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AC1FB" w14:textId="77777777" w:rsidR="00F93A6F" w:rsidRDefault="00E330CA">
    <w:pPr>
      <w:spacing w:line="200" w:lineRule="exact"/>
    </w:pPr>
    <w:r>
      <w:pict w14:anchorId="0516D887">
        <v:shapetype id="_x0000_t202" coordsize="21600,21600" o:spt="202" path="m,l,21600r21600,l21600,xe">
          <v:stroke joinstyle="miter"/>
          <v:path gradientshapeok="t" o:connecttype="rect"/>
        </v:shapetype>
        <v:shape id="_x0000_s2166" type="#_x0000_t202" style="position:absolute;margin-left:172.95pt;margin-top:532.1pt;width:73.6pt;height:22.1pt;z-index:-7585;mso-position-horizontal-relative:page;mso-position-vertical-relative:page" filled="f" stroked="f">
          <v:textbox inset="0,0,0,0">
            <w:txbxContent>
              <w:p w14:paraId="144BABCE" w14:textId="77777777" w:rsidR="00F93A6F" w:rsidRDefault="00E330CA">
                <w:pPr>
                  <w:spacing w:line="180" w:lineRule="exact"/>
                  <w:ind w:left="367" w:right="367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  <w:p w14:paraId="360AC851" w14:textId="77777777" w:rsidR="00F93A6F" w:rsidRDefault="00E330CA">
                <w:pPr>
                  <w:spacing w:before="39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(Answers page 105)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57B90" w14:textId="77777777" w:rsidR="00F93A6F" w:rsidRDefault="00E330CA">
    <w:pPr>
      <w:spacing w:line="200" w:lineRule="exact"/>
    </w:pPr>
    <w:r>
      <w:pict w14:anchorId="7D08AF8D"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172.95pt;margin-top:537.05pt;width:73.6pt;height:20.75pt;z-index:-7581;mso-position-horizontal-relative:page;mso-position-vertical-relative:page" filled="f" stroked="f">
          <v:textbox inset="0,0,0,0">
            <w:txbxContent>
              <w:p w14:paraId="7C975BAB" w14:textId="77777777" w:rsidR="00F93A6F" w:rsidRDefault="00E330CA">
                <w:pPr>
                  <w:spacing w:line="180" w:lineRule="exact"/>
                  <w:ind w:left="367" w:right="367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0</w:t>
                </w:r>
                <w:r>
                  <w:fldChar w:fldCharType="end"/>
                </w:r>
              </w:p>
              <w:p w14:paraId="55A49EB0" w14:textId="77777777" w:rsidR="00F93A6F" w:rsidRDefault="00E330CA">
                <w:pPr>
                  <w:spacing w:before="12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 xml:space="preserve">(Answers page </w:t>
                </w: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105)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C3F83" w14:textId="77777777" w:rsidR="00F93A6F" w:rsidRDefault="00E330CA">
    <w:pPr>
      <w:spacing w:line="200" w:lineRule="exact"/>
    </w:pPr>
    <w:r>
      <w:pict w14:anchorId="2A822CF9"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172.95pt;margin-top:534.65pt;width:73.6pt;height:20.75pt;z-index:-7579;mso-position-horizontal-relative:page;mso-position-vertical-relative:page" filled="f" stroked="f">
          <v:textbox inset="0,0,0,0">
            <w:txbxContent>
              <w:p w14:paraId="6E0362D1" w14:textId="77777777" w:rsidR="00F93A6F" w:rsidRDefault="00E330CA">
                <w:pPr>
                  <w:spacing w:line="180" w:lineRule="exact"/>
                  <w:ind w:left="367" w:right="367"/>
                  <w:jc w:val="center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363435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  <w:p w14:paraId="12F2EADB" w14:textId="77777777" w:rsidR="00F93A6F" w:rsidRDefault="00E330CA">
                <w:pPr>
                  <w:spacing w:before="12"/>
                  <w:ind w:left="-12" w:right="-12"/>
                  <w:jc w:val="center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6"/>
                    <w:szCs w:val="16"/>
                  </w:rPr>
                  <w:t>(Answers page 106)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2D08A" w14:textId="77777777" w:rsidR="00E330CA" w:rsidRDefault="00E330CA">
      <w:r>
        <w:separator/>
      </w:r>
    </w:p>
  </w:footnote>
  <w:footnote w:type="continuationSeparator" w:id="0">
    <w:p w14:paraId="135FE908" w14:textId="77777777" w:rsidR="00E330CA" w:rsidRDefault="00E33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77000" w14:textId="77777777" w:rsidR="00F93A6F" w:rsidRDefault="00E330CA">
    <w:pPr>
      <w:spacing w:line="200" w:lineRule="exact"/>
    </w:pPr>
    <w:r>
      <w:pict w14:anchorId="0327F049">
        <v:shapetype id="_x0000_t202" coordsize="21600,21600" o:spt="202" path="m,l,21600r21600,l21600,xe">
          <v:stroke joinstyle="miter"/>
          <v:path gradientshapeok="t" o:connecttype="rect"/>
        </v:shapetype>
        <v:shape id="_x0000_s2195" type="#_x0000_t202" style="position:absolute;margin-left:178.45pt;margin-top:35.55pt;width:62.65pt;height:16pt;z-index:-7614;mso-position-horizontal-relative:page;mso-position-vertical-relative:page" filled="f" stroked="f">
          <v:textbox inset="0,0,0,0">
            <w:txbxContent>
              <w:p w14:paraId="28AE7095" w14:textId="77777777" w:rsidR="00F93A6F" w:rsidRDefault="00E330CA">
                <w:pPr>
                  <w:spacing w:line="260" w:lineRule="exact"/>
                  <w:ind w:left="20" w:right="-42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363435"/>
                    <w:sz w:val="28"/>
                    <w:szCs w:val="28"/>
                  </w:rPr>
                  <w:t>Contents</w:t>
                </w:r>
              </w:p>
            </w:txbxContent>
          </v:textbox>
          <w10:wrap anchorx="page" anchory="page"/>
        </v:shape>
      </w:pict>
    </w:r>
    <w:r>
      <w:pict w14:anchorId="2E39DE56">
        <v:shape id="_x0000_s2194" type="#_x0000_t202" style="position:absolute;margin-left:35pt;margin-top:50.7pt;width:47.8pt;height:20.7pt;z-index:-7613;mso-position-horizontal-relative:page;mso-position-vertical-relative:page" filled="f" stroked="f">
          <v:textbox inset="0,0,0,0">
            <w:txbxContent>
              <w:p w14:paraId="7467FD26" w14:textId="77777777" w:rsidR="00F93A6F" w:rsidRDefault="00E330CA">
                <w:pPr>
                  <w:spacing w:line="160" w:lineRule="exact"/>
                  <w:ind w:left="20" w:right="-26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7"/>
                    <w:szCs w:val="17"/>
                  </w:rPr>
                  <w:t>Pot Luck (1)</w:t>
                </w:r>
              </w:p>
              <w:p w14:paraId="54679443" w14:textId="77777777" w:rsidR="00F93A6F" w:rsidRDefault="00E330CA">
                <w:pPr>
                  <w:spacing w:before="8"/>
                  <w:ind w:left="20" w:right="-25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7"/>
                    <w:szCs w:val="17"/>
                  </w:rPr>
                  <w:t>Pot Luck (2)</w:t>
                </w:r>
              </w:p>
            </w:txbxContent>
          </v:textbox>
          <w10:wrap anchorx="page" anchory="page"/>
        </v:shape>
      </w:pict>
    </w:r>
    <w:r>
      <w:pict w14:anchorId="7D135D76">
        <v:shape id="_x0000_s2193" type="#_x0000_t202" style="position:absolute;margin-left:251pt;margin-top:50.7pt;width:28.95pt;height:20.7pt;z-index:-7612;mso-position-horizontal-relative:page;mso-position-vertical-relative:page" filled="f" stroked="f">
          <v:textbox inset="0,0,0,0">
            <w:txbxContent>
              <w:p w14:paraId="045D6129" w14:textId="77777777" w:rsidR="00F93A6F" w:rsidRDefault="00E330CA">
                <w:pPr>
                  <w:spacing w:line="160" w:lineRule="exact"/>
                  <w:ind w:left="20" w:right="-25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7"/>
                    <w:szCs w:val="17"/>
                  </w:rPr>
                  <w:t>Page.1</w:t>
                </w:r>
              </w:p>
              <w:p w14:paraId="0D650A49" w14:textId="77777777" w:rsidR="00F93A6F" w:rsidRDefault="00E330CA">
                <w:pPr>
                  <w:spacing w:before="8"/>
                  <w:ind w:left="20" w:right="-25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7"/>
                    <w:szCs w:val="17"/>
                  </w:rPr>
                  <w:t>Page.2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3EE69" w14:textId="77777777" w:rsidR="00F93A6F" w:rsidRDefault="00E330CA">
    <w:pPr>
      <w:spacing w:line="200" w:lineRule="exact"/>
    </w:pPr>
    <w:r>
      <w:pict w14:anchorId="0435506B">
        <v:shapetype id="_x0000_t202" coordsize="21600,21600" o:spt="202" path="m,l,21600r21600,l21600,xe">
          <v:stroke joinstyle="miter"/>
          <v:path gradientshapeok="t" o:connecttype="rect"/>
        </v:shapetype>
        <v:shape id="_x0000_s2180" type="#_x0000_t202" style="position:absolute;margin-left:179.3pt;margin-top:35.7pt;width:60.95pt;height:18pt;z-index:-7599;mso-position-horizontal-relative:page;mso-position-vertical-relative:page" filled="f" stroked="f">
          <v:textbox inset="0,0,0,0">
            <w:txbxContent>
              <w:p w14:paraId="32254B6F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GAA</w:t>
                </w:r>
                <w:r>
                  <w:rPr>
                    <w:rFonts w:ascii="Arial" w:eastAsia="Arial" w:hAnsi="Arial" w:cs="Arial"/>
                    <w:b/>
                    <w:color w:val="363435"/>
                    <w:spacing w:val="-11"/>
                    <w:position w:val="1"/>
                    <w:sz w:val="32"/>
                    <w:szCs w:val="32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(2)</w:t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0965D" w14:textId="77777777" w:rsidR="00F93A6F" w:rsidRDefault="00E330CA">
    <w:pPr>
      <w:spacing w:line="200" w:lineRule="exact"/>
    </w:pPr>
    <w:r>
      <w:pict w14:anchorId="65AF90D8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46.1pt;margin-top:35.7pt;width:127.35pt;height:18pt;z-index:-7475;mso-position-horizontal-relative:page;mso-position-vertical-relative:page" filled="f" stroked="f">
          <v:textbox inset="0,0,0,0">
            <w:txbxContent>
              <w:p w14:paraId="7C86603E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Capital Cities (2)</w:t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8F962" w14:textId="77777777" w:rsidR="00F93A6F" w:rsidRDefault="00E330CA">
    <w:pPr>
      <w:spacing w:line="200" w:lineRule="exact"/>
    </w:pPr>
    <w:r>
      <w:pict w14:anchorId="1B54889C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158.55pt;margin-top:35.7pt;width:102.45pt;height:18pt;z-index:-7474;mso-position-horizontal-relative:page;mso-position-vertical-relative:page" filled="f" stroked="f">
          <v:textbox inset="0,0,0,0">
            <w:txbxContent>
              <w:p w14:paraId="5D5F5F24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(49)</w:t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A79D9" w14:textId="77777777" w:rsidR="00F93A6F" w:rsidRDefault="00E330CA">
    <w:pPr>
      <w:spacing w:line="200" w:lineRule="exact"/>
    </w:pPr>
    <w:r>
      <w:pict w14:anchorId="15098FDB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58.55pt;margin-top:35.7pt;width:102.45pt;height:18pt;z-index:-7473;mso-position-horizontal-relative:page;mso-position-vertical-relative:page" filled="f" stroked="f">
          <v:textbox inset="0,0,0,0">
            <w:txbxContent>
              <w:p w14:paraId="4267AAC1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(50)</w:t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43028" w14:textId="77777777" w:rsidR="00F93A6F" w:rsidRDefault="00E330CA">
    <w:pPr>
      <w:spacing w:line="200" w:lineRule="exact"/>
    </w:pPr>
    <w:r>
      <w:pict w14:anchorId="039FDDF5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76.6pt;margin-top:35.15pt;width:66.25pt;height:24.1pt;z-index:-7471;mso-position-horizontal-relative:page;mso-position-vertical-relative:page" filled="f" stroked="f">
          <v:textbox inset="0,0,0,0">
            <w:txbxContent>
              <w:p w14:paraId="210F48DD" w14:textId="77777777" w:rsidR="00F93A6F" w:rsidRDefault="00E330CA">
                <w:pPr>
                  <w:spacing w:line="400" w:lineRule="exact"/>
                  <w:ind w:left="20" w:right="-66"/>
                  <w:rPr>
                    <w:sz w:val="44"/>
                    <w:szCs w:val="44"/>
                  </w:rPr>
                </w:pPr>
                <w:r>
                  <w:rPr>
                    <w:b/>
                    <w:color w:val="363435"/>
                    <w:spacing w:val="-1"/>
                    <w:w w:val="72"/>
                    <w:position w:val="2"/>
                    <w:sz w:val="44"/>
                    <w:szCs w:val="44"/>
                  </w:rPr>
                  <w:t>A</w:t>
                </w:r>
                <w:r>
                  <w:rPr>
                    <w:b/>
                    <w:color w:val="363435"/>
                    <w:spacing w:val="-1"/>
                    <w:w w:val="79"/>
                    <w:position w:val="2"/>
                    <w:sz w:val="44"/>
                    <w:szCs w:val="44"/>
                  </w:rPr>
                  <w:t>n</w:t>
                </w:r>
                <w:r>
                  <w:rPr>
                    <w:b/>
                    <w:color w:val="363435"/>
                    <w:spacing w:val="-1"/>
                    <w:w w:val="92"/>
                    <w:position w:val="2"/>
                    <w:sz w:val="44"/>
                    <w:szCs w:val="44"/>
                  </w:rPr>
                  <w:t>s</w:t>
                </w:r>
                <w:r>
                  <w:rPr>
                    <w:b/>
                    <w:color w:val="363435"/>
                    <w:spacing w:val="-1"/>
                    <w:w w:val="71"/>
                    <w:position w:val="2"/>
                    <w:sz w:val="44"/>
                    <w:szCs w:val="44"/>
                  </w:rPr>
                  <w:t>w</w:t>
                </w:r>
                <w:r>
                  <w:rPr>
                    <w:b/>
                    <w:color w:val="363435"/>
                    <w:spacing w:val="-1"/>
                    <w:w w:val="102"/>
                    <w:position w:val="2"/>
                    <w:sz w:val="44"/>
                    <w:szCs w:val="44"/>
                  </w:rPr>
                  <w:t>e</w:t>
                </w:r>
                <w:r>
                  <w:rPr>
                    <w:b/>
                    <w:color w:val="363435"/>
                    <w:spacing w:val="-33"/>
                    <w:w w:val="77"/>
                    <w:position w:val="2"/>
                    <w:sz w:val="44"/>
                    <w:szCs w:val="44"/>
                  </w:rPr>
                  <w:t>r</w:t>
                </w:r>
                <w:r>
                  <w:rPr>
                    <w:b/>
                    <w:color w:val="363435"/>
                    <w:w w:val="92"/>
                    <w:position w:val="1"/>
                    <w:sz w:val="44"/>
                    <w:szCs w:val="44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ECE75" w14:textId="77777777" w:rsidR="00F93A6F" w:rsidRDefault="00E330CA">
    <w:pPr>
      <w:spacing w:line="200" w:lineRule="exact"/>
    </w:pPr>
    <w:r>
      <w:pict w14:anchorId="0C5AD26B">
        <v:shapetype id="_x0000_t202" coordsize="21600,21600" o:spt="202" path="m,l,21600r21600,l21600,xe">
          <v:stroke joinstyle="miter"/>
          <v:path gradientshapeok="t" o:connecttype="rect"/>
        </v:shapetype>
        <v:shape id="_x0000_s2179" type="#_x0000_t202" style="position:absolute;margin-left:163pt;margin-top:35.7pt;width:93.55pt;height:18pt;z-index:-7598;mso-position-horizontal-relative:page;mso-position-vertical-relative:page" filled="f" stroked="f">
          <v:textbox inset="0,0,0,0">
            <w:txbxContent>
              <w:p w14:paraId="325C45FB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(5)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4665B" w14:textId="77777777" w:rsidR="00F93A6F" w:rsidRDefault="00E330CA">
    <w:pPr>
      <w:spacing w:line="200" w:lineRule="exact"/>
    </w:pPr>
    <w:r>
      <w:pict w14:anchorId="29AB34E6">
        <v:shapetype id="_x0000_t202" coordsize="21600,21600" o:spt="202" path="m,l,21600r21600,l21600,xe">
          <v:stroke joinstyle="miter"/>
          <v:path gradientshapeok="t" o:connecttype="rect"/>
        </v:shapetype>
        <v:shape id="_x0000_s2177" type="#_x0000_t202" style="position:absolute;margin-left:163pt;margin-top:35.7pt;width:93.55pt;height:18pt;z-index:-7596;mso-position-horizontal-relative:page;mso-position-vertical-relative:page" filled="f" stroked="f">
          <v:textbox inset="0,0,0,0">
            <w:txbxContent>
              <w:p w14:paraId="7D56F673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(6)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37E60" w14:textId="77777777" w:rsidR="00F93A6F" w:rsidRDefault="00E330CA">
    <w:pPr>
      <w:spacing w:line="200" w:lineRule="exact"/>
    </w:pPr>
    <w:r>
      <w:pict w14:anchorId="6731173F">
        <v:shapetype id="_x0000_t202" coordsize="21600,21600" o:spt="202" path="m,l,21600r21600,l21600,xe">
          <v:stroke joinstyle="miter"/>
          <v:path gradientshapeok="t" o:connecttype="rect"/>
        </v:shapetype>
        <v:shape id="_x0000_s2175" type="#_x0000_t202" style="position:absolute;margin-left:163pt;margin-top:35.7pt;width:93.55pt;height:18pt;z-index:-7594;mso-position-horizontal-relative:page;mso-position-vertical-relative:page" filled="f" stroked="f">
          <v:textbox inset="0,0,0,0">
            <w:txbxContent>
              <w:p w14:paraId="3CBB1B6C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(7)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CAB69" w14:textId="77777777" w:rsidR="00F93A6F" w:rsidRDefault="00E330CA">
    <w:pPr>
      <w:spacing w:line="200" w:lineRule="exact"/>
    </w:pPr>
    <w:r>
      <w:pict w14:anchorId="2E871973">
        <v:shapetype id="_x0000_t202" coordsize="21600,21600" o:spt="202" path="m,l,21600r21600,l21600,xe">
          <v:stroke joinstyle="miter"/>
          <v:path gradientshapeok="t" o:connecttype="rect"/>
        </v:shapetype>
        <v:shape id="_x0000_s2173" type="#_x0000_t202" style="position:absolute;margin-left:163pt;margin-top:35.7pt;width:93.55pt;height:18pt;z-index:-7592;mso-position-horizontal-relative:page;mso-position-vertical-relative:page" filled="f" stroked="f">
          <v:textbox inset="0,0,0,0">
            <w:txbxContent>
              <w:p w14:paraId="5239226F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(8)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529CA" w14:textId="77777777" w:rsidR="00F93A6F" w:rsidRDefault="00E330CA">
    <w:pPr>
      <w:spacing w:line="200" w:lineRule="exact"/>
    </w:pPr>
    <w:r>
      <w:pict w14:anchorId="0FE81E7B">
        <v:shapetype id="_x0000_t202" coordsize="21600,21600" o:spt="202" path="m,l,21600r21600,l21600,xe">
          <v:stroke joinstyle="miter"/>
          <v:path gradientshapeok="t" o:connecttype="rect"/>
        </v:shapetype>
        <v:shape id="_x0000_s2172" type="#_x0000_t202" style="position:absolute;margin-left:146.95pt;margin-top:35.7pt;width:125.6pt;height:18pt;z-index:-7591;mso-position-horizontal-relative:page;mso-position-vertical-relative:page" filled="f" stroked="f">
          <v:textbox inset="0,0,0,0">
            <w:txbxContent>
              <w:p w14:paraId="6FB3E01A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spacing w:val="-18"/>
                    <w:position w:val="1"/>
                    <w:sz w:val="32"/>
                    <w:szCs w:val="32"/>
                  </w:rPr>
                  <w:t>T</w:t>
                </w: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rue or False (1)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29F76" w14:textId="77777777" w:rsidR="00F93A6F" w:rsidRDefault="00E330CA">
    <w:pPr>
      <w:spacing w:line="200" w:lineRule="exact"/>
    </w:pPr>
    <w:r>
      <w:pict w14:anchorId="53E7A6A4">
        <v:shapetype id="_x0000_t202" coordsize="21600,21600" o:spt="202" path="m,l,21600r21600,l21600,xe">
          <v:stroke joinstyle="miter"/>
          <v:path gradientshapeok="t" o:connecttype="rect"/>
        </v:shapetype>
        <v:shape id="_x0000_s2170" type="#_x0000_t202" style="position:absolute;margin-left:146.95pt;margin-top:35.7pt;width:125.6pt;height:18pt;z-index:-7589;mso-position-horizontal-relative:page;mso-position-vertical-relative:page" filled="f" stroked="f">
          <v:textbox inset="0,0,0,0">
            <w:txbxContent>
              <w:p w14:paraId="75E60B1B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spacing w:val="-18"/>
                    <w:position w:val="1"/>
                    <w:sz w:val="32"/>
                    <w:szCs w:val="32"/>
                  </w:rPr>
                  <w:t>T</w:t>
                </w: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rue or False (2)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7472F" w14:textId="77777777" w:rsidR="00F93A6F" w:rsidRDefault="00E330CA">
    <w:pPr>
      <w:spacing w:line="200" w:lineRule="exact"/>
    </w:pPr>
    <w:r>
      <w:pict w14:anchorId="78F0BFD6">
        <v:shapetype id="_x0000_t202" coordsize="21600,21600" o:spt="202" path="m,l,21600r21600,l21600,xe">
          <v:stroke joinstyle="miter"/>
          <v:path gradientshapeok="t" o:connecttype="rect"/>
        </v:shapetype>
        <v:shape id="_x0000_s2169" type="#_x0000_t202" style="position:absolute;margin-left:146.95pt;margin-top:35.7pt;width:125.6pt;height:18pt;z-index:-7588;mso-position-horizontal-relative:page;mso-position-vertical-relative:page" filled="f" stroked="f">
          <v:textbox inset="0,0,0,0">
            <w:txbxContent>
              <w:p w14:paraId="1514C038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spacing w:val="-18"/>
                    <w:position w:val="1"/>
                    <w:sz w:val="32"/>
                    <w:szCs w:val="32"/>
                  </w:rPr>
                  <w:t>T</w:t>
                </w: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rue or False (3)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80611" w14:textId="77777777" w:rsidR="00F93A6F" w:rsidRDefault="00E330CA">
    <w:pPr>
      <w:spacing w:line="200" w:lineRule="exact"/>
    </w:pPr>
    <w:r>
      <w:pict w14:anchorId="46FC61EA">
        <v:shapetype id="_x0000_t202" coordsize="21600,21600" o:spt="202" path="m,l,21600r21600,l21600,xe">
          <v:stroke joinstyle="miter"/>
          <v:path gradientshapeok="t" o:connecttype="rect"/>
        </v:shapetype>
        <v:shape id="_x0000_s2168" type="#_x0000_t202" style="position:absolute;margin-left:146.95pt;margin-top:35.7pt;width:125.6pt;height:18pt;z-index:-7587;mso-position-horizontal-relative:page;mso-position-vertical-relative:page" filled="f" stroked="f">
          <v:textbox inset="0,0,0,0">
            <w:txbxContent>
              <w:p w14:paraId="3338FA3A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spacing w:val="-18"/>
                    <w:position w:val="1"/>
                    <w:sz w:val="32"/>
                    <w:szCs w:val="32"/>
                  </w:rPr>
                  <w:t>T</w:t>
                </w: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rue or False (4)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11517" w14:textId="77777777" w:rsidR="00F93A6F" w:rsidRDefault="00E330CA">
    <w:pPr>
      <w:spacing w:line="200" w:lineRule="exact"/>
    </w:pPr>
    <w:r>
      <w:pict w14:anchorId="5B451A82">
        <v:shapetype id="_x0000_t202" coordsize="21600,21600" o:spt="202" path="m,l,21600r21600,l21600,xe">
          <v:stroke joinstyle="miter"/>
          <v:path gradientshapeok="t" o:connecttype="rect"/>
        </v:shapetype>
        <v:shape id="_x0000_s2167" type="#_x0000_t202" style="position:absolute;margin-left:163pt;margin-top:35.7pt;width:93.55pt;height:18pt;z-index:-7586;mso-position-horizontal-relative:page;mso-position-vertical-relative:page" filled="f" stroked="f">
          <v:textbox inset="0,0,0,0">
            <w:txbxContent>
              <w:p w14:paraId="73378387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(9)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DEAC5" w14:textId="77777777" w:rsidR="00F93A6F" w:rsidRDefault="00E330CA">
    <w:pPr>
      <w:spacing w:line="200" w:lineRule="exact"/>
    </w:pPr>
    <w:r>
      <w:pict w14:anchorId="6AF56F00">
        <v:shapetype id="_x0000_t202" coordsize="21600,21600" o:spt="202" path="m,l,21600r21600,l21600,xe">
          <v:stroke joinstyle="miter"/>
          <v:path gradientshapeok="t" o:connecttype="rect"/>
        </v:shapetype>
        <v:shape id="_x0000_s2192" type="#_x0000_t202" style="position:absolute;margin-left:178.45pt;margin-top:35.55pt;width:62.65pt;height:16pt;z-index:-7611;mso-position-horizontal-relative:page;mso-position-vertical-relative:page" filled="f" stroked="f">
          <v:textbox inset="0,0,0,0">
            <w:txbxContent>
              <w:p w14:paraId="07253FA6" w14:textId="77777777" w:rsidR="00F93A6F" w:rsidRDefault="00E330CA">
                <w:pPr>
                  <w:spacing w:line="260" w:lineRule="exact"/>
                  <w:ind w:left="20" w:right="-42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363435"/>
                    <w:sz w:val="28"/>
                    <w:szCs w:val="28"/>
                  </w:rPr>
                  <w:t>Contents</w:t>
                </w:r>
              </w:p>
            </w:txbxContent>
          </v:textbox>
          <w10:wrap anchorx="page" anchory="page"/>
        </v:shape>
      </w:pict>
    </w:r>
    <w:r>
      <w:pict w14:anchorId="64B04C02">
        <v:shape id="_x0000_s2191" type="#_x0000_t202" style="position:absolute;margin-left:35pt;margin-top:50.7pt;width:52.55pt;height:20.5pt;z-index:-7610;mso-position-horizontal-relative:page;mso-position-vertical-relative:page" filled="f" stroked="f">
          <v:textbox inset="0,0,0,0">
            <w:txbxContent>
              <w:p w14:paraId="29DA5784" w14:textId="77777777" w:rsidR="00F93A6F" w:rsidRDefault="00E330CA">
                <w:pPr>
                  <w:spacing w:line="160" w:lineRule="exact"/>
                  <w:ind w:left="20" w:right="-26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7"/>
                    <w:szCs w:val="17"/>
                  </w:rPr>
                  <w:t>Pot Luck (27)</w:t>
                </w:r>
              </w:p>
              <w:p w14:paraId="385C3DB1" w14:textId="77777777" w:rsidR="00F93A6F" w:rsidRDefault="00E330CA">
                <w:pPr>
                  <w:spacing w:before="4"/>
                  <w:ind w:left="20" w:right="-25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7"/>
                    <w:szCs w:val="17"/>
                  </w:rPr>
                  <w:t>Pot Luck (28)</w:t>
                </w:r>
              </w:p>
            </w:txbxContent>
          </v:textbox>
          <w10:wrap anchorx="page" anchory="page"/>
        </v:shape>
      </w:pict>
    </w:r>
    <w:r>
      <w:pict w14:anchorId="5A60D00D">
        <v:shape id="_x0000_s2190" type="#_x0000_t202" style="position:absolute;margin-left:251pt;margin-top:50.7pt;width:33.65pt;height:20.5pt;z-index:-7609;mso-position-horizontal-relative:page;mso-position-vertical-relative:page" filled="f" stroked="f">
          <v:textbox inset="0,0,0,0">
            <w:txbxContent>
              <w:p w14:paraId="2CE41DF3" w14:textId="77777777" w:rsidR="00F93A6F" w:rsidRDefault="00E330CA">
                <w:pPr>
                  <w:spacing w:line="160" w:lineRule="exact"/>
                  <w:ind w:left="20" w:right="-25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7"/>
                    <w:szCs w:val="17"/>
                  </w:rPr>
                  <w:t>Page.51</w:t>
                </w:r>
              </w:p>
              <w:p w14:paraId="465DC600" w14:textId="77777777" w:rsidR="00F93A6F" w:rsidRDefault="00E330CA">
                <w:pPr>
                  <w:spacing w:before="4"/>
                  <w:ind w:left="20" w:right="-25"/>
                  <w:rPr>
                    <w:rFonts w:ascii="Arial" w:eastAsia="Arial" w:hAnsi="Arial" w:cs="Arial"/>
                    <w:sz w:val="17"/>
                    <w:szCs w:val="17"/>
                  </w:rPr>
                </w:pPr>
                <w:r>
                  <w:rPr>
                    <w:rFonts w:ascii="Arial" w:eastAsia="Arial" w:hAnsi="Arial" w:cs="Arial"/>
                    <w:color w:val="363435"/>
                    <w:sz w:val="17"/>
                    <w:szCs w:val="17"/>
                  </w:rPr>
                  <w:t>Page.52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D8853" w14:textId="77777777" w:rsidR="00F93A6F" w:rsidRDefault="00E330CA">
    <w:pPr>
      <w:spacing w:line="200" w:lineRule="exact"/>
    </w:pPr>
    <w:r>
      <w:pict w14:anchorId="587D6AB7">
        <v:shapetype id="_x0000_t202" coordsize="21600,21600" o:spt="202" path="m,l,21600r21600,l21600,xe">
          <v:stroke joinstyle="miter"/>
          <v:path gradientshapeok="t" o:connecttype="rect"/>
        </v:shapetype>
        <v:shape id="_x0000_s2165" type="#_x0000_t202" style="position:absolute;margin-left:158.55pt;margin-top:35.7pt;width:102.45pt;height:18pt;z-index:-7584;mso-position-horizontal-relative:page;mso-position-vertical-relative:page" filled="f" stroked="f">
          <v:textbox inset="0,0,0,0">
            <w:txbxContent>
              <w:p w14:paraId="4242D11F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(10)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A1E57" w14:textId="77777777" w:rsidR="00F93A6F" w:rsidRDefault="00E330CA">
    <w:pPr>
      <w:spacing w:line="200" w:lineRule="exact"/>
    </w:pPr>
    <w:r>
      <w:pict w14:anchorId="5E73C6BF">
        <v:shapetype id="_x0000_t202" coordsize="21600,21600" o:spt="202" path="m,l,21600r21600,l21600,xe">
          <v:stroke joinstyle="miter"/>
          <v:path gradientshapeok="t" o:connecttype="rect"/>
        </v:shapetype>
        <v:shape id="_x0000_s2164" type="#_x0000_t202" style="position:absolute;margin-left:158.95pt;margin-top:35.7pt;width:101.6pt;height:18pt;z-index:-7583;mso-position-horizontal-relative:page;mso-position-vertical-relative:page" filled="f" stroked="f">
          <v:textbox inset="0,0,0,0">
            <w:txbxContent>
              <w:p w14:paraId="5148874B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</w:t>
                </w:r>
                <w:r>
                  <w:rPr>
                    <w:rFonts w:ascii="Arial" w:eastAsia="Arial" w:hAnsi="Arial" w:cs="Arial"/>
                    <w:b/>
                    <w:color w:val="363435"/>
                    <w:spacing w:val="-18"/>
                    <w:position w:val="1"/>
                    <w:sz w:val="32"/>
                    <w:szCs w:val="32"/>
                  </w:rPr>
                  <w:t>1</w:t>
                </w: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1)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1BD4D" w14:textId="77777777" w:rsidR="00F93A6F" w:rsidRDefault="00E330CA">
    <w:pPr>
      <w:spacing w:line="200" w:lineRule="exact"/>
    </w:pPr>
    <w:r>
      <w:pict w14:anchorId="1A9C662E">
        <v:shapetype id="_x0000_t202" coordsize="21600,21600" o:spt="202" path="m,l,21600r21600,l21600,xe">
          <v:stroke joinstyle="miter"/>
          <v:path gradientshapeok="t" o:connecttype="rect"/>
        </v:shapetype>
        <v:shape id="_x0000_s2163" type="#_x0000_t202" style="position:absolute;margin-left:158.55pt;margin-top:35.7pt;width:102.45pt;height:18pt;z-index:-7582;mso-position-horizontal-relative:page;mso-position-vertical-relative:page" filled="f" stroked="f">
          <v:textbox inset="0,0,0,0">
            <w:txbxContent>
              <w:p w14:paraId="1B61C87B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(12)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15423" w14:textId="77777777" w:rsidR="00F93A6F" w:rsidRDefault="00E330CA">
    <w:pPr>
      <w:spacing w:line="200" w:lineRule="exact"/>
    </w:pPr>
    <w:r>
      <w:pict w14:anchorId="5143A0F1">
        <v:shapetype id="_x0000_t202" coordsize="21600,21600" o:spt="202" path="m,l,21600r21600,l21600,xe">
          <v:stroke joinstyle="miter"/>
          <v:path gradientshapeok="t" o:connecttype="rect"/>
        </v:shapetype>
        <v:shape id="_x0000_s2161" type="#_x0000_t202" style="position:absolute;margin-left:150.1pt;margin-top:35.7pt;width:119.35pt;height:18pt;z-index:-7580;mso-position-horizontal-relative:page;mso-position-vertical-relative:page" filled="f" stroked="f">
          <v:textbox inset="0,0,0,0">
            <w:txbxContent>
              <w:p w14:paraId="7672882F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Irish History (1)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EA137" w14:textId="77777777" w:rsidR="00F93A6F" w:rsidRDefault="00E330CA">
    <w:pPr>
      <w:spacing w:line="200" w:lineRule="exact"/>
    </w:pPr>
    <w:r>
      <w:pict w14:anchorId="5F0403C1">
        <v:shapetype id="_x0000_t202" coordsize="21600,21600" o:spt="202" path="m,l,21600r21600,l21600,xe">
          <v:stroke joinstyle="miter"/>
          <v:path gradientshapeok="t" o:connecttype="rect"/>
        </v:shapetype>
        <v:shape id="_x0000_s2159" type="#_x0000_t202" style="position:absolute;margin-left:150.1pt;margin-top:35.7pt;width:119.35pt;height:18pt;z-index:-7578;mso-position-horizontal-relative:page;mso-position-vertical-relative:page" filled="f" stroked="f">
          <v:textbox inset="0,0,0,0">
            <w:txbxContent>
              <w:p w14:paraId="0DDC0763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 xml:space="preserve">Irish </w:t>
                </w: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History (2)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31E76" w14:textId="77777777" w:rsidR="00F93A6F" w:rsidRDefault="00E330CA">
    <w:pPr>
      <w:spacing w:line="200" w:lineRule="exact"/>
    </w:pPr>
    <w:r>
      <w:pict w14:anchorId="3810DEE7"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142.1pt;margin-top:35.7pt;width:135.4pt;height:18pt;z-index:-7577;mso-position-horizontal-relative:page;mso-position-vertical-relative:page" filled="f" stroked="f">
          <v:textbox inset="0,0,0,0">
            <w:txbxContent>
              <w:p w14:paraId="1832AFC6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Family Movies (1)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1D15F" w14:textId="77777777" w:rsidR="00F93A6F" w:rsidRDefault="00E330CA">
    <w:pPr>
      <w:spacing w:line="200" w:lineRule="exact"/>
    </w:pPr>
    <w:r>
      <w:pict w14:anchorId="7A440AF2">
        <v:shapetype id="_x0000_t202" coordsize="21600,21600" o:spt="202" path="m,l,21600r21600,l21600,xe">
          <v:stroke joinstyle="miter"/>
          <v:path gradientshapeok="t" o:connecttype="rect"/>
        </v:shapetype>
        <v:shape id="_x0000_s2157" type="#_x0000_t202" style="position:absolute;margin-left:142.1pt;margin-top:35.7pt;width:135.4pt;height:18pt;z-index:-7576;mso-position-horizontal-relative:page;mso-position-vertical-relative:page" filled="f" stroked="f">
          <v:textbox inset="0,0,0,0">
            <w:txbxContent>
              <w:p w14:paraId="42F7AAA8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Family Movies (2)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CD5BB" w14:textId="77777777" w:rsidR="00F93A6F" w:rsidRDefault="00E330CA">
    <w:pPr>
      <w:spacing w:line="200" w:lineRule="exact"/>
    </w:pPr>
    <w:r>
      <w:pict w14:anchorId="1F64ED9D">
        <v:shapetype id="_x0000_t202" coordsize="21600,21600" o:spt="202" path="m,l,21600r21600,l21600,xe">
          <v:stroke joinstyle="miter"/>
          <v:path gradientshapeok="t" o:connecttype="rect"/>
        </v:shapetype>
        <v:shape id="_x0000_s2156" type="#_x0000_t202" style="position:absolute;margin-left:158.55pt;margin-top:35.7pt;width:102.45pt;height:18pt;z-index:-7575;mso-position-horizontal-relative:page;mso-position-vertical-relative:page" filled="f" stroked="f">
          <v:textbox inset="0,0,0,0">
            <w:txbxContent>
              <w:p w14:paraId="5E7FF433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(13)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60D12" w14:textId="77777777" w:rsidR="00F93A6F" w:rsidRDefault="00E330CA">
    <w:pPr>
      <w:spacing w:line="200" w:lineRule="exact"/>
    </w:pPr>
    <w:r>
      <w:pict w14:anchorId="7DFC51B6">
        <v:shapetype id="_x0000_t202" coordsize="21600,21600" o:spt="202" path="m,l,21600r21600,l21600,xe">
          <v:stroke joinstyle="miter"/>
          <v:path gradientshapeok="t" o:connecttype="rect"/>
        </v:shapetype>
        <v:shape id="_x0000_s2155" type="#_x0000_t202" style="position:absolute;margin-left:158.55pt;margin-top:35.7pt;width:102.45pt;height:18pt;z-index:-7574;mso-position-horizontal-relative:page;mso-position-vertical-relative:page" filled="f" stroked="f">
          <v:textbox inset="0,0,0,0">
            <w:txbxContent>
              <w:p w14:paraId="36E8C7A0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(14)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C125E" w14:textId="77777777" w:rsidR="00F93A6F" w:rsidRDefault="00E330CA">
    <w:pPr>
      <w:spacing w:line="200" w:lineRule="exact"/>
    </w:pPr>
    <w:r>
      <w:pict w14:anchorId="11BCE882">
        <v:shapetype id="_x0000_t202" coordsize="21600,21600" o:spt="202" path="m,l,21600r21600,l21600,xe">
          <v:stroke joinstyle="miter"/>
          <v:path gradientshapeok="t" o:connecttype="rect"/>
        </v:shapetype>
        <v:shape id="_x0000_s2153" type="#_x0000_t202" style="position:absolute;margin-left:158.55pt;margin-top:35.7pt;width:102.45pt;height:18pt;z-index:-7572;mso-position-horizontal-relative:page;mso-position-vertical-relative:page" filled="f" stroked="f">
          <v:textbox inset="0,0,0,0">
            <w:txbxContent>
              <w:p w14:paraId="1D9A88EF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(15)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29B16" w14:textId="77777777" w:rsidR="00F93A6F" w:rsidRDefault="00E330CA">
    <w:pPr>
      <w:spacing w:line="200" w:lineRule="exact"/>
    </w:pPr>
    <w:r>
      <w:pict w14:anchorId="4F1A6F12">
        <v:shapetype id="_x0000_t202" coordsize="21600,21600" o:spt="202" path="m,l,21600r21600,l21600,xe">
          <v:stroke joinstyle="miter"/>
          <v:path gradientshapeok="t" o:connecttype="rect"/>
        </v:shapetype>
        <v:shape id="_x0000_s2189" type="#_x0000_t202" style="position:absolute;margin-left:163pt;margin-top:35.7pt;width:93.55pt;height:18pt;z-index:-7608;mso-position-horizontal-relative:page;mso-position-vertical-relative:page" filled="f" stroked="f">
          <v:textbox inset="0,0,0,0">
            <w:txbxContent>
              <w:p w14:paraId="092A73D2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(1)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308A4" w14:textId="77777777" w:rsidR="00F93A6F" w:rsidRDefault="00E330CA">
    <w:pPr>
      <w:spacing w:line="200" w:lineRule="exact"/>
    </w:pPr>
    <w:r>
      <w:pict w14:anchorId="17307009">
        <v:shapetype id="_x0000_t202" coordsize="21600,21600" o:spt="202" path="m,l,21600r21600,l21600,xe">
          <v:stroke joinstyle="miter"/>
          <v:path gradientshapeok="t" o:connecttype="rect"/>
        </v:shapetype>
        <v:shape id="_x0000_s2152" type="#_x0000_t202" style="position:absolute;margin-left:158.55pt;margin-top:35.7pt;width:102.45pt;height:18pt;z-index:-7571;mso-position-horizontal-relative:page;mso-position-vertical-relative:page" filled="f" stroked="f">
          <v:textbox inset="0,0,0,0">
            <w:txbxContent>
              <w:p w14:paraId="7DE4826E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(16)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EFFD5" w14:textId="77777777" w:rsidR="00F93A6F" w:rsidRDefault="00E330CA">
    <w:pPr>
      <w:spacing w:line="200" w:lineRule="exact"/>
    </w:pPr>
    <w:r>
      <w:pict w14:anchorId="3846D493">
        <v:shapetype id="_x0000_t202" coordsize="21600,21600" o:spt="202" path="m,l,21600r21600,l21600,xe">
          <v:stroke joinstyle="miter"/>
          <v:path gradientshapeok="t" o:connecttype="rect"/>
        </v:shapetype>
        <v:shape id="_x0000_s2151" type="#_x0000_t202" style="position:absolute;margin-left:154.1pt;margin-top:35.7pt;width:111.35pt;height:18pt;z-index:-7570;mso-position-horizontal-relative:page;mso-position-vertical-relative:page" filled="f" stroked="f">
          <v:textbox inset="0,0,0,0">
            <w:txbxContent>
              <w:p w14:paraId="61B7626E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Sports Bag (1)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06AAD" w14:textId="77777777" w:rsidR="00F93A6F" w:rsidRDefault="00E330CA">
    <w:pPr>
      <w:spacing w:line="200" w:lineRule="exact"/>
    </w:pPr>
    <w:r>
      <w:pict w14:anchorId="47B04B12">
        <v:shapetype id="_x0000_t202" coordsize="21600,21600" o:spt="202" path="m,l,21600r21600,l21600,xe">
          <v:stroke joinstyle="miter"/>
          <v:path gradientshapeok="t" o:connecttype="rect"/>
        </v:shapetype>
        <v:shape id="_x0000_s2149" type="#_x0000_t202" style="position:absolute;margin-left:154.1pt;margin-top:35.7pt;width:111.35pt;height:18pt;z-index:-7568;mso-position-horizontal-relative:page;mso-position-vertical-relative:page" filled="f" stroked="f">
          <v:textbox inset="0,0,0,0">
            <w:txbxContent>
              <w:p w14:paraId="3A11D29A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Sports Bag (2)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3D398" w14:textId="77777777" w:rsidR="00F93A6F" w:rsidRDefault="00E330CA">
    <w:pPr>
      <w:spacing w:line="200" w:lineRule="exact"/>
    </w:pPr>
    <w:r>
      <w:pict w14:anchorId="513CC3CF">
        <v:shapetype id="_x0000_t202" coordsize="21600,21600" o:spt="202" path="m,l,21600r21600,l21600,xe">
          <v:stroke joinstyle="miter"/>
          <v:path gradientshapeok="t" o:connecttype="rect"/>
        </v:shapetype>
        <v:shape id="_x0000_s2148" type="#_x0000_t202" style="position:absolute;margin-left:160.75pt;margin-top:35.7pt;width:98pt;height:18pt;z-index:-7567;mso-position-horizontal-relative:page;mso-position-vertical-relative:page" filled="f" stroked="f">
          <v:textbox inset="0,0,0,0">
            <w:txbxContent>
              <w:p w14:paraId="38B8FF5A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The Bible (1)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6F828" w14:textId="77777777" w:rsidR="00F93A6F" w:rsidRDefault="00E330CA">
    <w:pPr>
      <w:spacing w:line="200" w:lineRule="exact"/>
    </w:pPr>
    <w:r>
      <w:pict w14:anchorId="214E1214"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160.75pt;margin-top:35.7pt;width:98pt;height:18pt;z-index:-7565;mso-position-horizontal-relative:page;mso-position-vertical-relative:page" filled="f" stroked="f">
          <v:textbox inset="0,0,0,0">
            <w:txbxContent>
              <w:p w14:paraId="67E7B365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The Bible (2)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99E68" w14:textId="77777777" w:rsidR="00F93A6F" w:rsidRDefault="00E330CA">
    <w:pPr>
      <w:spacing w:line="200" w:lineRule="exact"/>
    </w:pPr>
    <w:r>
      <w:pict w14:anchorId="4B185804">
        <v:shapetype id="_x0000_t202" coordsize="21600,21600" o:spt="202" path="m,l,21600r21600,l21600,xe">
          <v:stroke joinstyle="miter"/>
          <v:path gradientshapeok="t" o:connecttype="rect"/>
        </v:shapetype>
        <v:shape id="_x0000_s2145" type="#_x0000_t202" style="position:absolute;margin-left:158.55pt;margin-top:35.7pt;width:102.45pt;height:18pt;z-index:-7564;mso-position-horizontal-relative:page;mso-position-vertical-relative:page" filled="f" stroked="f">
          <v:textbox inset="0,0,0,0">
            <w:txbxContent>
              <w:p w14:paraId="50610090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(17)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DBD97" w14:textId="77777777" w:rsidR="00F93A6F" w:rsidRDefault="00E330CA">
    <w:pPr>
      <w:spacing w:line="200" w:lineRule="exact"/>
    </w:pPr>
    <w:r>
      <w:pict w14:anchorId="04951442">
        <v:shapetype id="_x0000_t202" coordsize="21600,21600" o:spt="202" path="m,l,21600r21600,l21600,xe">
          <v:stroke joinstyle="miter"/>
          <v:path gradientshapeok="t" o:connecttype="rect"/>
        </v:shapetype>
        <v:shape id="_x0000_s2143" type="#_x0000_t202" style="position:absolute;margin-left:158.55pt;margin-top:35.7pt;width:102.45pt;height:18pt;z-index:-7562;mso-position-horizontal-relative:page;mso-position-vertical-relative:page" filled="f" stroked="f">
          <v:textbox inset="0,0,0,0">
            <w:txbxContent>
              <w:p w14:paraId="7CA8D22E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(18)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73298" w14:textId="77777777" w:rsidR="00F93A6F" w:rsidRDefault="00E330CA">
    <w:pPr>
      <w:spacing w:line="200" w:lineRule="exact"/>
    </w:pPr>
    <w:r>
      <w:pict w14:anchorId="63037200">
        <v:shapetype id="_x0000_t202" coordsize="21600,21600" o:spt="202" path="m,l,21600r21600,l21600,xe">
          <v:stroke joinstyle="miter"/>
          <v:path gradientshapeok="t" o:connecttype="rect"/>
        </v:shapetype>
        <v:shape id="_x0000_s2141" type="#_x0000_t202" style="position:absolute;margin-left:158.55pt;margin-top:35.7pt;width:102.45pt;height:18pt;z-index:-7560;mso-position-horizontal-relative:page;mso-position-vertical-relative:page" filled="f" stroked="f">
          <v:textbox inset="0,0,0,0">
            <w:txbxContent>
              <w:p w14:paraId="76B0720D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(19)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06EA5" w14:textId="77777777" w:rsidR="00F93A6F" w:rsidRDefault="00E330CA">
    <w:pPr>
      <w:spacing w:line="200" w:lineRule="exact"/>
    </w:pPr>
    <w:r>
      <w:pict w14:anchorId="163944BE">
        <v:shapetype id="_x0000_t202" coordsize="21600,21600" o:spt="202" path="m,l,21600r21600,l21600,xe">
          <v:stroke joinstyle="miter"/>
          <v:path gradientshapeok="t" o:connecttype="rect"/>
        </v:shapetype>
        <v:shape id="_x0000_s2140" type="#_x0000_t202" style="position:absolute;margin-left:158.55pt;margin-top:35.7pt;width:102.45pt;height:18pt;z-index:-7559;mso-position-horizontal-relative:page;mso-position-vertical-relative:page" filled="f" stroked="f">
          <v:textbox inset="0,0,0,0">
            <w:txbxContent>
              <w:p w14:paraId="27582336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(20)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3FB0B" w14:textId="77777777" w:rsidR="00F93A6F" w:rsidRDefault="00E330CA">
    <w:pPr>
      <w:spacing w:line="200" w:lineRule="exact"/>
    </w:pPr>
    <w:r>
      <w:pict w14:anchorId="2E0EDF3A">
        <v:shapetype id="_x0000_t202" coordsize="21600,21600" o:spt="202" path="m,l,21600r21600,l21600,xe">
          <v:stroke joinstyle="miter"/>
          <v:path gradientshapeok="t" o:connecttype="rect"/>
        </v:shapetype>
        <v:shape id="_x0000_s2139" type="#_x0000_t202" style="position:absolute;margin-left:35pt;margin-top:35.7pt;width:328.85pt;height:47.45pt;z-index:-7558;mso-position-horizontal-relative:page;mso-position-vertical-relative:page" filled="f" stroked="f">
          <v:textbox inset="0,0,0,0">
            <w:txbxContent>
              <w:p w14:paraId="1FE0C9CF" w14:textId="77777777" w:rsidR="00F93A6F" w:rsidRDefault="00E330CA">
                <w:pPr>
                  <w:spacing w:line="300" w:lineRule="exact"/>
                  <w:ind w:left="170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Advertising Slogans (1)</w:t>
                </w:r>
              </w:p>
              <w:p w14:paraId="0DAACA44" w14:textId="77777777" w:rsidR="00F93A6F" w:rsidRDefault="00E330CA">
                <w:pPr>
                  <w:spacing w:before="31" w:line="250" w:lineRule="auto"/>
                  <w:ind w:left="20" w:right="-21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i/>
                    <w:color w:val="363435"/>
                    <w:sz w:val="24"/>
                    <w:szCs w:val="24"/>
                  </w:rPr>
                  <w:t>Name the products or companies associated with the slogans listed belo</w:t>
                </w:r>
                <w:r>
                  <w:rPr>
                    <w:rFonts w:ascii="Arial" w:eastAsia="Arial" w:hAnsi="Arial" w:cs="Arial"/>
                    <w:i/>
                    <w:color w:val="363435"/>
                    <w:spacing w:val="-13"/>
                    <w:sz w:val="24"/>
                    <w:szCs w:val="24"/>
                  </w:rPr>
                  <w:t>w</w:t>
                </w:r>
                <w:r>
                  <w:rPr>
                    <w:rFonts w:ascii="Arial" w:eastAsia="Arial" w:hAnsi="Arial" w:cs="Arial"/>
                    <w:i/>
                    <w:color w:val="363435"/>
                    <w:sz w:val="24"/>
                    <w:szCs w:val="24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AC5A8" w14:textId="77777777" w:rsidR="00F93A6F" w:rsidRDefault="00E330CA">
    <w:pPr>
      <w:spacing w:line="200" w:lineRule="exact"/>
    </w:pPr>
    <w:r>
      <w:pict w14:anchorId="2D3DB4EE">
        <v:shapetype id="_x0000_t202" coordsize="21600,21600" o:spt="202" path="m,l,21600r21600,l21600,xe">
          <v:stroke joinstyle="miter"/>
          <v:path gradientshapeok="t" o:connecttype="rect"/>
        </v:shapetype>
        <v:shape id="_x0000_s2187" type="#_x0000_t202" style="position:absolute;margin-left:162.85pt;margin-top:35.7pt;width:93.55pt;height:18pt;z-index:-7606;mso-position-horizontal-relative:page;mso-position-vertical-relative:page" filled="f" stroked="f">
          <v:textbox inset="0,0,0,0">
            <w:txbxContent>
              <w:p w14:paraId="141D172D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(2)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8CC9A" w14:textId="77777777" w:rsidR="00F93A6F" w:rsidRDefault="00E330CA">
    <w:pPr>
      <w:spacing w:line="200" w:lineRule="exact"/>
    </w:pPr>
    <w:r>
      <w:pict w14:anchorId="2814493C">
        <v:shapetype id="_x0000_t202" coordsize="21600,21600" o:spt="202" path="m,l,21600r21600,l21600,xe">
          <v:stroke joinstyle="miter"/>
          <v:path gradientshapeok="t" o:connecttype="rect"/>
        </v:shapetype>
        <v:shape id="_x0000_s2137" type="#_x0000_t202" style="position:absolute;margin-left:35pt;margin-top:35.7pt;width:328.85pt;height:47.45pt;z-index:-7556;mso-position-horizontal-relative:page;mso-position-vertical-relative:page" filled="f" stroked="f">
          <v:textbox inset="0,0,0,0">
            <w:txbxContent>
              <w:p w14:paraId="31B0EC57" w14:textId="77777777" w:rsidR="00F93A6F" w:rsidRDefault="00E330CA">
                <w:pPr>
                  <w:spacing w:line="300" w:lineRule="exact"/>
                  <w:ind w:left="170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Advertising Slogans (2)</w:t>
                </w:r>
              </w:p>
              <w:p w14:paraId="6B67884A" w14:textId="77777777" w:rsidR="00F93A6F" w:rsidRDefault="00E330CA">
                <w:pPr>
                  <w:spacing w:before="31" w:line="250" w:lineRule="auto"/>
                  <w:ind w:left="20" w:right="-21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i/>
                    <w:color w:val="363435"/>
                    <w:sz w:val="24"/>
                    <w:szCs w:val="24"/>
                  </w:rPr>
                  <w:t>Name the products or companies associated with the slogans listed belo</w:t>
                </w:r>
                <w:r>
                  <w:rPr>
                    <w:rFonts w:ascii="Arial" w:eastAsia="Arial" w:hAnsi="Arial" w:cs="Arial"/>
                    <w:i/>
                    <w:color w:val="363435"/>
                    <w:spacing w:val="-13"/>
                    <w:sz w:val="24"/>
                    <w:szCs w:val="24"/>
                  </w:rPr>
                  <w:t>w</w:t>
                </w:r>
                <w:r>
                  <w:rPr>
                    <w:rFonts w:ascii="Arial" w:eastAsia="Arial" w:hAnsi="Arial" w:cs="Arial"/>
                    <w:i/>
                    <w:color w:val="363435"/>
                    <w:sz w:val="24"/>
                    <w:szCs w:val="24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19FB3" w14:textId="77777777" w:rsidR="00F93A6F" w:rsidRDefault="00E330CA">
    <w:pPr>
      <w:spacing w:line="200" w:lineRule="exact"/>
    </w:pPr>
    <w:r>
      <w:pict w14:anchorId="161EC9EE">
        <v:shapetype id="_x0000_t202" coordsize="21600,21600" o:spt="202" path="m,l,21600r21600,l21600,xe">
          <v:stroke joinstyle="miter"/>
          <v:path gradientshapeok="t" o:connecttype="rect"/>
        </v:shapetype>
        <v:shape id="_x0000_s2135" type="#_x0000_t202" style="position:absolute;margin-left:179.85pt;margin-top:35.7pt;width:59.8pt;height:18pt;z-index:-7554;mso-position-horizontal-relative:page;mso-position-vertical-relative:page" filled="f" stroked="f">
          <v:textbox inset="0,0,0,0">
            <w:txbxContent>
              <w:p w14:paraId="4502418C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Irish (1)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7A23A" w14:textId="77777777" w:rsidR="00F93A6F" w:rsidRDefault="00E330CA">
    <w:pPr>
      <w:spacing w:line="200" w:lineRule="exact"/>
    </w:pPr>
    <w:r>
      <w:pict w14:anchorId="36355A19"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179.85pt;margin-top:35.7pt;width:59.8pt;height:18pt;z-index:-7553;mso-position-horizontal-relative:page;mso-position-vertical-relative:page" filled="f" stroked="f">
          <v:textbox inset="0,0,0,0">
            <w:txbxContent>
              <w:p w14:paraId="53BFD0CB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Irish (2)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38EC6" w14:textId="77777777" w:rsidR="00F93A6F" w:rsidRDefault="00E330CA">
    <w:pPr>
      <w:spacing w:line="200" w:lineRule="exact"/>
    </w:pPr>
    <w:r>
      <w:pict w14:anchorId="7C659C36">
        <v:shapetype id="_x0000_t202" coordsize="21600,21600" o:spt="202" path="m,l,21600r21600,l21600,xe">
          <v:stroke joinstyle="miter"/>
          <v:path gradientshapeok="t" o:connecttype="rect"/>
        </v:shapetype>
        <v:shape id="_x0000_s2132" type="#_x0000_t202" style="position:absolute;margin-left:158.4pt;margin-top:35.7pt;width:102.45pt;height:18pt;z-index:-7551;mso-position-horizontal-relative:page;mso-position-vertical-relative:page" filled="f" stroked="f">
          <v:textbox inset="0,0,0,0">
            <w:txbxContent>
              <w:p w14:paraId="23028E03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(21)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A28F" w14:textId="77777777" w:rsidR="00F93A6F" w:rsidRDefault="00E330CA">
    <w:pPr>
      <w:spacing w:line="200" w:lineRule="exact"/>
    </w:pPr>
    <w:r>
      <w:pict w14:anchorId="24955F3F">
        <v:shapetype id="_x0000_t202" coordsize="21600,21600" o:spt="202" path="m,l,21600r21600,l21600,xe">
          <v:stroke joinstyle="miter"/>
          <v:path gradientshapeok="t" o:connecttype="rect"/>
        </v:shapetype>
        <v:shape id="_x0000_s2130" type="#_x0000_t202" style="position:absolute;margin-left:158.55pt;margin-top:35.7pt;width:102.45pt;height:18pt;z-index:-7549;mso-position-horizontal-relative:page;mso-position-vertical-relative:page" filled="f" stroked="f">
          <v:textbox inset="0,0,0,0">
            <w:txbxContent>
              <w:p w14:paraId="537A4051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(22)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D7A68" w14:textId="77777777" w:rsidR="00F93A6F" w:rsidRDefault="00E330CA">
    <w:pPr>
      <w:spacing w:line="200" w:lineRule="exact"/>
    </w:pPr>
    <w:r>
      <w:pict w14:anchorId="1F18F33E">
        <v:shapetype id="_x0000_t202" coordsize="21600,21600" o:spt="202" path="m,l,21600r21600,l21600,xe">
          <v:stroke joinstyle="miter"/>
          <v:path gradientshapeok="t" o:connecttype="rect"/>
        </v:shapetype>
        <v:shape id="_x0000_s2128" type="#_x0000_t202" style="position:absolute;margin-left:158.55pt;margin-top:35.7pt;width:102.45pt;height:18pt;z-index:-7547;mso-position-horizontal-relative:page;mso-position-vertical-relative:page" filled="f" stroked="f">
          <v:textbox inset="0,0,0,0">
            <w:txbxContent>
              <w:p w14:paraId="3CC63591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(23)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EF3E5" w14:textId="77777777" w:rsidR="00F93A6F" w:rsidRDefault="00E330CA">
    <w:pPr>
      <w:spacing w:line="200" w:lineRule="exact"/>
    </w:pPr>
    <w:r>
      <w:pict w14:anchorId="58F83FF4">
        <v:shapetype id="_x0000_t202" coordsize="21600,21600" o:spt="202" path="m,l,21600r21600,l21600,xe">
          <v:stroke joinstyle="miter"/>
          <v:path gradientshapeok="t" o:connecttype="rect"/>
        </v:shapetype>
        <v:shape id="_x0000_s2126" type="#_x0000_t202" style="position:absolute;margin-left:158.55pt;margin-top:35.7pt;width:102.45pt;height:18pt;z-index:-7545;mso-position-horizontal-relative:page;mso-position-vertical-relative:page" filled="f" stroked="f">
          <v:textbox inset="0,0,0,0">
            <w:txbxContent>
              <w:p w14:paraId="33B18482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(24)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80092" w14:textId="77777777" w:rsidR="00F93A6F" w:rsidRDefault="00E330CA">
    <w:pPr>
      <w:spacing w:line="200" w:lineRule="exact"/>
    </w:pPr>
    <w:r>
      <w:pict w14:anchorId="46BA6994"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109.2pt;margin-top:35.7pt;width:201.15pt;height:18pt;z-index:-7544;mso-position-horizontal-relative:page;mso-position-vertical-relative:page" filled="f" stroked="f">
          <v:textbox inset="0,0,0,0">
            <w:txbxContent>
              <w:p w14:paraId="5F920D44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Complete the Proverbs (1)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A7378" w14:textId="77777777" w:rsidR="00F93A6F" w:rsidRDefault="00E330CA">
    <w:pPr>
      <w:spacing w:line="200" w:lineRule="exact"/>
    </w:pPr>
    <w:r>
      <w:pict w14:anchorId="28394E73">
        <v:shapetype id="_x0000_t202" coordsize="21600,21600" o:spt="202" path="m,l,21600r21600,l21600,xe">
          <v:stroke joinstyle="miter"/>
          <v:path gradientshapeok="t" o:connecttype="rect"/>
        </v:shapetype>
        <v:shape id="_x0000_s2123" type="#_x0000_t202" style="position:absolute;margin-left:109.2pt;margin-top:35.7pt;width:201.15pt;height:18pt;z-index:-7542;mso-position-horizontal-relative:page;mso-position-vertical-relative:page" filled="f" stroked="f">
          <v:textbox inset="0,0,0,0">
            <w:txbxContent>
              <w:p w14:paraId="29615446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Complete the Proverbs (2)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B6AB0" w14:textId="77777777" w:rsidR="00F93A6F" w:rsidRDefault="00E330CA">
    <w:pPr>
      <w:spacing w:line="200" w:lineRule="exact"/>
    </w:pPr>
    <w:r>
      <w:pict w14:anchorId="3983530A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109.2pt;margin-top:35.7pt;width:201.15pt;height:18pt;z-index:-7541;mso-position-horizontal-relative:page;mso-position-vertical-relative:page" filled="f" stroked="f">
          <v:textbox inset="0,0,0,0">
            <w:txbxContent>
              <w:p w14:paraId="6D947B9E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Complete the Proverbs (3)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40D64" w14:textId="77777777" w:rsidR="00F93A6F" w:rsidRDefault="00E330CA">
    <w:pPr>
      <w:spacing w:line="200" w:lineRule="exact"/>
    </w:pPr>
    <w:r>
      <w:pict w14:anchorId="3352EC7F">
        <v:shapetype id="_x0000_t202" coordsize="21600,21600" o:spt="202" path="m,l,21600r21600,l21600,xe">
          <v:stroke joinstyle="miter"/>
          <v:path gradientshapeok="t" o:connecttype="rect"/>
        </v:shapetype>
        <v:shape id="_x0000_s2186" type="#_x0000_t202" style="position:absolute;margin-left:163pt;margin-top:35.7pt;width:93.55pt;height:18pt;z-index:-7605;mso-position-horizontal-relative:page;mso-position-vertical-relative:page" filled="f" stroked="f">
          <v:textbox inset="0,0,0,0">
            <w:txbxContent>
              <w:p w14:paraId="41EE6B29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(3)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F2C42" w14:textId="77777777" w:rsidR="00F93A6F" w:rsidRDefault="00E330CA">
    <w:pPr>
      <w:spacing w:line="200" w:lineRule="exact"/>
    </w:pPr>
    <w:r>
      <w:pict w14:anchorId="7E15887C"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109.1pt;margin-top:35.7pt;width:201.15pt;height:18pt;z-index:-7540;mso-position-horizontal-relative:page;mso-position-vertical-relative:page" filled="f" stroked="f">
          <v:textbox inset="0,0,0,0">
            <w:txbxContent>
              <w:p w14:paraId="51FF05F0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Complete the Proverbs (4)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294AA" w14:textId="77777777" w:rsidR="00F93A6F" w:rsidRDefault="00E330CA">
    <w:pPr>
      <w:spacing w:line="200" w:lineRule="exact"/>
    </w:pPr>
    <w:r>
      <w:pict w14:anchorId="1B2205CB">
        <v:shapetype id="_x0000_t202" coordsize="21600,21600" o:spt="202" path="m,l,21600r21600,l21600,xe">
          <v:stroke joinstyle="miter"/>
          <v:path gradientshapeok="t" o:connecttype="rect"/>
        </v:shapetype>
        <v:shape id="_x0000_s2120" type="#_x0000_t202" style="position:absolute;margin-left:158.55pt;margin-top:35.7pt;width:102.45pt;height:18pt;z-index:-7539;mso-position-horizontal-relative:page;mso-position-vertical-relative:page" filled="f" stroked="f">
          <v:textbox inset="0,0,0,0">
            <w:txbxContent>
              <w:p w14:paraId="21031274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(25)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9C0CC" w14:textId="77777777" w:rsidR="00F93A6F" w:rsidRDefault="00E330CA">
    <w:pPr>
      <w:spacing w:line="200" w:lineRule="exact"/>
    </w:pPr>
    <w:r>
      <w:pict w14:anchorId="099AAB89">
        <v:shapetype id="_x0000_t202" coordsize="21600,21600" o:spt="202" path="m,l,21600r21600,l21600,xe">
          <v:stroke joinstyle="miter"/>
          <v:path gradientshapeok="t" o:connecttype="rect"/>
        </v:shapetype>
        <v:shape id="_x0000_s2118" type="#_x0000_t202" style="position:absolute;margin-left:158.55pt;margin-top:35.7pt;width:102.45pt;height:18pt;z-index:-7537;mso-position-horizontal-relative:page;mso-position-vertical-relative:page" filled="f" stroked="f">
          <v:textbox inset="0,0,0,0">
            <w:txbxContent>
              <w:p w14:paraId="7A31B807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(26)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4D490" w14:textId="77777777" w:rsidR="00F93A6F" w:rsidRDefault="00E330CA">
    <w:pPr>
      <w:spacing w:line="200" w:lineRule="exact"/>
    </w:pPr>
    <w:r>
      <w:pict w14:anchorId="32E51F36">
        <v:shapetype id="_x0000_t202" coordsize="21600,21600" o:spt="202" path="m,l,21600r21600,l21600,xe">
          <v:stroke joinstyle="miter"/>
          <v:path gradientshapeok="t" o:connecttype="rect"/>
        </v:shapetype>
        <v:shape id="_x0000_s2116" type="#_x0000_t202" style="position:absolute;margin-left:158.55pt;margin-top:35.7pt;width:102.45pt;height:18pt;z-index:-7535;mso-position-horizontal-relative:page;mso-position-vertical-relative:page" filled="f" stroked="f">
          <v:textbox inset="0,0,0,0">
            <w:txbxContent>
              <w:p w14:paraId="4A54D3BF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(27)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63EB7" w14:textId="77777777" w:rsidR="00F93A6F" w:rsidRDefault="00E330CA">
    <w:pPr>
      <w:spacing w:line="200" w:lineRule="exact"/>
    </w:pPr>
    <w:r>
      <w:pict w14:anchorId="4A752331">
        <v:shapetype id="_x0000_t202" coordsize="21600,21600" o:spt="202" path="m,l,21600r21600,l21600,xe">
          <v:stroke joinstyle="miter"/>
          <v:path gradientshapeok="t" o:connecttype="rect"/>
        </v:shapetype>
        <v:shape id="_x0000_s2114" type="#_x0000_t202" style="position:absolute;margin-left:158.55pt;margin-top:35.7pt;width:102.45pt;height:18pt;z-index:-7533;mso-position-horizontal-relative:page;mso-position-vertical-relative:page" filled="f" stroked="f">
          <v:textbox inset="0,0,0,0">
            <w:txbxContent>
              <w:p w14:paraId="51355186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(28)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E5DCC" w14:textId="77777777" w:rsidR="00F93A6F" w:rsidRDefault="00E330CA">
    <w:pPr>
      <w:spacing w:line="200" w:lineRule="exact"/>
    </w:pPr>
    <w:r>
      <w:pict w14:anchorId="0AD3E682">
        <v:shapetype id="_x0000_t202" coordsize="21600,21600" o:spt="202" path="m,l,21600r21600,l21600,xe">
          <v:stroke joinstyle="miter"/>
          <v:path gradientshapeok="t" o:connecttype="rect"/>
        </v:shapetype>
        <v:shape id="_x0000_s2113" type="#_x0000_t202" style="position:absolute;margin-left:145.35pt;margin-top:35.7pt;width:128.85pt;height:18pt;z-index:-7532;mso-position-horizontal-relative:page;mso-position-vertical-relative:page" filled="f" stroked="f">
          <v:textbox inset="0,0,0,0">
            <w:txbxContent>
              <w:p w14:paraId="6AE64E86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 xml:space="preserve">Animal </w:t>
                </w:r>
                <w:r>
                  <w:rPr>
                    <w:rFonts w:ascii="Arial" w:eastAsia="Arial" w:hAnsi="Arial" w:cs="Arial"/>
                    <w:b/>
                    <w:color w:val="363435"/>
                    <w:spacing w:val="-6"/>
                    <w:position w:val="1"/>
                    <w:sz w:val="32"/>
                    <w:szCs w:val="32"/>
                  </w:rPr>
                  <w:t>W</w:t>
                </w: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orld (1)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E8680" w14:textId="77777777" w:rsidR="00F93A6F" w:rsidRDefault="00E330CA">
    <w:pPr>
      <w:spacing w:line="200" w:lineRule="exact"/>
    </w:pPr>
    <w:r>
      <w:pict w14:anchorId="487DEFB1">
        <v:shapetype id="_x0000_t202" coordsize="21600,21600" o:spt="202" path="m,l,21600r21600,l21600,xe">
          <v:stroke joinstyle="miter"/>
          <v:path gradientshapeok="t" o:connecttype="rect"/>
        </v:shapetype>
        <v:shape id="_x0000_s2111" type="#_x0000_t202" style="position:absolute;margin-left:145.35pt;margin-top:35.7pt;width:128.85pt;height:18pt;z-index:-7530;mso-position-horizontal-relative:page;mso-position-vertical-relative:page" filled="f" stroked="f">
          <v:textbox inset="0,0,0,0">
            <w:txbxContent>
              <w:p w14:paraId="45A66F14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 xml:space="preserve">Animal </w:t>
                </w:r>
                <w:r>
                  <w:rPr>
                    <w:rFonts w:ascii="Arial" w:eastAsia="Arial" w:hAnsi="Arial" w:cs="Arial"/>
                    <w:b/>
                    <w:color w:val="363435"/>
                    <w:spacing w:val="-6"/>
                    <w:position w:val="1"/>
                    <w:sz w:val="32"/>
                    <w:szCs w:val="32"/>
                  </w:rPr>
                  <w:t>W</w:t>
                </w: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orld (2)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E24E6" w14:textId="77777777" w:rsidR="00F93A6F" w:rsidRDefault="00E330CA">
    <w:pPr>
      <w:spacing w:line="200" w:lineRule="exact"/>
    </w:pPr>
    <w:r>
      <w:pict w14:anchorId="22612E0C">
        <v:shapetype id="_x0000_t202" coordsize="21600,21600" o:spt="202" path="m,l,21600r21600,l21600,xe">
          <v:stroke joinstyle="miter"/>
          <v:path gradientshapeok="t" o:connecttype="rect"/>
        </v:shapetype>
        <v:shape id="_x0000_s2110" type="#_x0000_t202" style="position:absolute;margin-left:129.8pt;margin-top:35.7pt;width:159.95pt;height:18pt;z-index:-7529;mso-position-horizontal-relative:page;mso-position-vertical-relative:page" filled="f" stroked="f">
          <v:textbox inset="0,0,0,0">
            <w:txbxContent>
              <w:p w14:paraId="29BA4437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spacing w:val="-6"/>
                    <w:position w:val="1"/>
                    <w:sz w:val="32"/>
                    <w:szCs w:val="32"/>
                  </w:rPr>
                  <w:t>W</w:t>
                </w: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orld Geography (1)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9854A" w14:textId="77777777" w:rsidR="00F93A6F" w:rsidRDefault="00E330CA">
    <w:pPr>
      <w:spacing w:line="200" w:lineRule="exact"/>
    </w:pPr>
    <w:r>
      <w:pict w14:anchorId="0530468C"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129.7pt;margin-top:35.7pt;width:159.95pt;height:18pt;z-index:-7528;mso-position-horizontal-relative:page;mso-position-vertical-relative:page" filled="f" stroked="f">
          <v:textbox inset="0,0,0,0">
            <w:txbxContent>
              <w:p w14:paraId="16262F4D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spacing w:val="-6"/>
                    <w:position w:val="1"/>
                    <w:sz w:val="32"/>
                    <w:szCs w:val="32"/>
                  </w:rPr>
                  <w:t>W</w:t>
                </w: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orld Geography (2)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4D0EE" w14:textId="77777777" w:rsidR="00F93A6F" w:rsidRDefault="00E330CA">
    <w:pPr>
      <w:spacing w:line="200" w:lineRule="exact"/>
    </w:pPr>
    <w:r>
      <w:pict w14:anchorId="280F2793"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158.55pt;margin-top:35.7pt;width:102.45pt;height:18pt;z-index:-7527;mso-position-horizontal-relative:page;mso-position-vertical-relative:page" filled="f" stroked="f">
          <v:textbox inset="0,0,0,0">
            <w:txbxContent>
              <w:p w14:paraId="331AECC4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(29)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EDD42" w14:textId="77777777" w:rsidR="00F93A6F" w:rsidRDefault="00E330CA">
    <w:pPr>
      <w:spacing w:line="200" w:lineRule="exact"/>
    </w:pPr>
    <w:r>
      <w:pict w14:anchorId="0F479C68">
        <v:shapetype id="_x0000_t202" coordsize="21600,21600" o:spt="202" path="m,l,21600r21600,l21600,xe">
          <v:stroke joinstyle="miter"/>
          <v:path gradientshapeok="t" o:connecttype="rect"/>
        </v:shapetype>
        <v:shape id="_x0000_s2185" type="#_x0000_t202" style="position:absolute;margin-left:163pt;margin-top:35.7pt;width:93.55pt;height:18pt;z-index:-7604;mso-position-horizontal-relative:page;mso-position-vertical-relative:page" filled="f" stroked="f">
          <v:textbox inset="0,0,0,0">
            <w:txbxContent>
              <w:p w14:paraId="6113E58B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(4)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7E5DC" w14:textId="77777777" w:rsidR="00F93A6F" w:rsidRDefault="00E330CA">
    <w:pPr>
      <w:spacing w:line="200" w:lineRule="exact"/>
    </w:pPr>
    <w:r>
      <w:pict w14:anchorId="610955FF"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158.55pt;margin-top:35.7pt;width:102.45pt;height:18pt;z-index:-7525;mso-position-horizontal-relative:page;mso-position-vertical-relative:page" filled="f" stroked="f">
          <v:textbox inset="0,0,0,0">
            <w:txbxContent>
              <w:p w14:paraId="32F52767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(30)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D9957" w14:textId="77777777" w:rsidR="00F93A6F" w:rsidRDefault="00E330CA">
    <w:pPr>
      <w:spacing w:line="200" w:lineRule="exact"/>
    </w:pPr>
    <w:r>
      <w:pict w14:anchorId="110F3C43">
        <v:shapetype id="_x0000_t202" coordsize="21600,21600" o:spt="202" path="m,l,21600r21600,l21600,xe">
          <v:stroke joinstyle="miter"/>
          <v:path gradientshapeok="t" o:connecttype="rect"/>
        </v:shapetype>
        <v:shape id="_x0000_s2104" type="#_x0000_t202" style="position:absolute;margin-left:158.55pt;margin-top:35.7pt;width:102.45pt;height:18pt;z-index:-7523;mso-position-horizontal-relative:page;mso-position-vertical-relative:page" filled="f" stroked="f">
          <v:textbox inset="0,0,0,0">
            <w:txbxContent>
              <w:p w14:paraId="3C5B7F46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(31)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48E7F" w14:textId="77777777" w:rsidR="00F93A6F" w:rsidRDefault="00E330CA">
    <w:pPr>
      <w:spacing w:line="200" w:lineRule="exact"/>
    </w:pPr>
    <w:r>
      <w:pict w14:anchorId="10878C97">
        <v:shapetype id="_x0000_t202" coordsize="21600,21600" o:spt="202" path="m,l,21600r21600,l21600,xe">
          <v:stroke joinstyle="miter"/>
          <v:path gradientshapeok="t" o:connecttype="rect"/>
        </v:shapetype>
        <v:shape id="_x0000_s2103" type="#_x0000_t202" style="position:absolute;margin-left:158.4pt;margin-top:35.7pt;width:102.45pt;height:18pt;z-index:-7522;mso-position-horizontal-relative:page;mso-position-vertical-relative:page" filled="f" stroked="f">
          <v:textbox inset="0,0,0,0">
            <w:txbxContent>
              <w:p w14:paraId="17E7FF57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(32)</w:t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6B5FE" w14:textId="77777777" w:rsidR="00F93A6F" w:rsidRDefault="00E330CA">
    <w:pPr>
      <w:spacing w:line="200" w:lineRule="exact"/>
    </w:pPr>
    <w:r>
      <w:pict w14:anchorId="391B5CED"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174.1pt;margin-top:35.7pt;width:71.35pt;height:18pt;z-index:-7520;mso-position-horizontal-relative:page;mso-position-vertical-relative:page" filled="f" stroked="f">
          <v:textbox inset="0,0,0,0">
            <w:txbxContent>
              <w:p w14:paraId="3A9D9D46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Music (1)</w:t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8B2BB" w14:textId="77777777" w:rsidR="00F93A6F" w:rsidRDefault="00E330CA">
    <w:pPr>
      <w:spacing w:line="200" w:lineRule="exact"/>
    </w:pPr>
    <w:r>
      <w:pict w14:anchorId="574E09FA"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174pt;margin-top:35.7pt;width:71.35pt;height:18pt;z-index:-7518;mso-position-horizontal-relative:page;mso-position-vertical-relative:page" filled="f" stroked="f">
          <v:textbox inset="0,0,0,0">
            <w:txbxContent>
              <w:p w14:paraId="1BAE8969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Music (2)</w:t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13E68" w14:textId="77777777" w:rsidR="00F93A6F" w:rsidRDefault="00E330CA">
    <w:pPr>
      <w:spacing w:line="200" w:lineRule="exact"/>
    </w:pPr>
    <w:r>
      <w:pict w14:anchorId="67E1B307"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129.65pt;margin-top:35.7pt;width:160.25pt;height:18pt;z-index:-7517;mso-position-horizontal-relative:page;mso-position-vertical-relative:page" filled="f" stroked="f">
          <v:textbox inset="0,0,0,0">
            <w:txbxContent>
              <w:p w14:paraId="7C523BB9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The Solar System (1)</w:t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E40E0" w14:textId="77777777" w:rsidR="00F93A6F" w:rsidRDefault="00E330CA">
    <w:pPr>
      <w:spacing w:line="200" w:lineRule="exact"/>
    </w:pPr>
    <w:r>
      <w:pict w14:anchorId="589E135F"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129.65pt;margin-top:35.7pt;width:160.25pt;height:18pt;z-index:-7516;mso-position-horizontal-relative:page;mso-position-vertical-relative:page" filled="f" stroked="f">
          <v:textbox inset="0,0,0,0">
            <w:txbxContent>
              <w:p w14:paraId="5932B046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The Solar System (2)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3B86C" w14:textId="77777777" w:rsidR="00F93A6F" w:rsidRDefault="00E330CA">
    <w:pPr>
      <w:spacing w:line="200" w:lineRule="exact"/>
    </w:pPr>
    <w:r>
      <w:pict w14:anchorId="4359F8B5"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158.55pt;margin-top:35.7pt;width:102.45pt;height:18pt;z-index:-7515;mso-position-horizontal-relative:page;mso-position-vertical-relative:page" filled="f" stroked="f">
          <v:textbox inset="0,0,0,0">
            <w:txbxContent>
              <w:p w14:paraId="2EB66E0D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(33)</w:t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DC059" w14:textId="77777777" w:rsidR="00F93A6F" w:rsidRDefault="00E330CA">
    <w:pPr>
      <w:spacing w:line="200" w:lineRule="exact"/>
    </w:pPr>
    <w:r>
      <w:pict w14:anchorId="3AA04551"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158.55pt;margin-top:35.7pt;width:102.45pt;height:18pt;z-index:-7513;mso-position-horizontal-relative:page;mso-position-vertical-relative:page" filled="f" stroked="f">
          <v:textbox inset="0,0,0,0">
            <w:txbxContent>
              <w:p w14:paraId="37E514C8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(34)</w:t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A46AA" w14:textId="77777777" w:rsidR="00F93A6F" w:rsidRDefault="00E330CA">
    <w:pPr>
      <w:spacing w:line="200" w:lineRule="exact"/>
    </w:pPr>
    <w:r>
      <w:pict w14:anchorId="319011DD"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158.55pt;margin-top:35.7pt;width:102.45pt;height:18pt;z-index:-7512;mso-position-horizontal-relative:page;mso-position-vertical-relative:page" filled="f" stroked="f">
          <v:textbox inset="0,0,0,0">
            <w:txbxContent>
              <w:p w14:paraId="418F4DEC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(35)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ADFDE" w14:textId="77777777" w:rsidR="00F93A6F" w:rsidRDefault="00E330CA">
    <w:pPr>
      <w:spacing w:line="200" w:lineRule="exact"/>
    </w:pPr>
    <w:r>
      <w:pict w14:anchorId="4947F435">
        <v:shapetype id="_x0000_t202" coordsize="21600,21600" o:spt="202" path="m,l,21600r21600,l21600,xe">
          <v:stroke joinstyle="miter"/>
          <v:path gradientshapeok="t" o:connecttype="rect"/>
        </v:shapetype>
        <v:shape id="_x0000_s2184" type="#_x0000_t202" style="position:absolute;margin-left:135.4pt;margin-top:35.7pt;width:148.7pt;height:18pt;z-index:-7603;mso-position-horizontal-relative:page;mso-position-vertical-relative:page" filled="f" stroked="f">
          <v:textbox inset="0,0,0,0">
            <w:txbxContent>
              <w:p w14:paraId="3E7FC260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Irish Geography (1)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E6E5C" w14:textId="77777777" w:rsidR="00F93A6F" w:rsidRDefault="00E330CA">
    <w:pPr>
      <w:spacing w:line="200" w:lineRule="exact"/>
    </w:pPr>
    <w:r>
      <w:pict w14:anchorId="7F0A122A"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158.55pt;margin-top:35.7pt;width:102.45pt;height:18pt;z-index:-7511;mso-position-horizontal-relative:page;mso-position-vertical-relative:page" filled="f" stroked="f">
          <v:textbox inset="0,0,0,0">
            <w:txbxContent>
              <w:p w14:paraId="5E3B5168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(36)</w:t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8AF33" w14:textId="77777777" w:rsidR="00F93A6F" w:rsidRDefault="00E330CA">
    <w:pPr>
      <w:spacing w:line="200" w:lineRule="exact"/>
    </w:pPr>
    <w:r>
      <w:pict w14:anchorId="4067CF04"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169.95pt;margin-top:35.7pt;width:79.35pt;height:18pt;z-index:-7510;mso-position-horizontal-relative:page;mso-position-vertical-relative:page" filled="f" stroked="f">
          <v:textbox inset="0,0,0,0">
            <w:txbxContent>
              <w:p w14:paraId="65385B93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Soccer (1)</w:t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B1E9E" w14:textId="77777777" w:rsidR="00F93A6F" w:rsidRDefault="00E330CA">
    <w:pPr>
      <w:spacing w:line="200" w:lineRule="exact"/>
    </w:pPr>
    <w:r>
      <w:pict w14:anchorId="155891CD"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170.1pt;margin-top:35.7pt;width:79.35pt;height:18pt;z-index:-7508;mso-position-horizontal-relative:page;mso-position-vertical-relative:page" filled="f" stroked="f">
          <v:textbox inset="0,0,0,0">
            <w:txbxContent>
              <w:p w14:paraId="67759DE0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Soccer (2)</w:t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C3167" w14:textId="77777777" w:rsidR="00F93A6F" w:rsidRDefault="00E330CA">
    <w:pPr>
      <w:spacing w:line="200" w:lineRule="exact"/>
    </w:pPr>
    <w:r>
      <w:pict w14:anchorId="3F000481"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152.9pt;margin-top:35.7pt;width:113.7pt;height:18pt;z-index:-7506;mso-position-horizontal-relative:page;mso-position-vertical-relative:page" filled="f" stroked="f">
          <v:textbox inset="0,0,0,0">
            <w:txbxContent>
              <w:p w14:paraId="68298219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 xml:space="preserve">Irish </w:t>
                </w:r>
                <w:r>
                  <w:rPr>
                    <w:rFonts w:ascii="Arial" w:eastAsia="Arial" w:hAnsi="Arial" w:cs="Arial"/>
                    <w:b/>
                    <w:color w:val="363435"/>
                    <w:spacing w:val="-24"/>
                    <w:position w:val="1"/>
                    <w:sz w:val="32"/>
                    <w:szCs w:val="32"/>
                  </w:rPr>
                  <w:t>T</w:t>
                </w: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owns (1)</w:t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FDE2F" w14:textId="77777777" w:rsidR="00F93A6F" w:rsidRDefault="00E330CA">
    <w:pPr>
      <w:spacing w:line="200" w:lineRule="exact"/>
    </w:pPr>
    <w:r>
      <w:pict w14:anchorId="7EB998A9"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152.9pt;margin-top:35.7pt;width:113.7pt;height:18pt;z-index:-7505;mso-position-horizontal-relative:page;mso-position-vertical-relative:page" filled="f" stroked="f">
          <v:textbox inset="0,0,0,0">
            <w:txbxContent>
              <w:p w14:paraId="54DC5C70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 xml:space="preserve">Irish </w:t>
                </w:r>
                <w:r>
                  <w:rPr>
                    <w:rFonts w:ascii="Arial" w:eastAsia="Arial" w:hAnsi="Arial" w:cs="Arial"/>
                    <w:b/>
                    <w:color w:val="363435"/>
                    <w:spacing w:val="-24"/>
                    <w:position w:val="1"/>
                    <w:sz w:val="32"/>
                    <w:szCs w:val="32"/>
                  </w:rPr>
                  <w:t>T</w:t>
                </w: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owns (2)</w:t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33C8C" w14:textId="77777777" w:rsidR="00F93A6F" w:rsidRDefault="00E330CA">
    <w:pPr>
      <w:spacing w:line="200" w:lineRule="exact"/>
    </w:pPr>
    <w:r>
      <w:pict w14:anchorId="31228D65"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158.55pt;margin-top:35.7pt;width:102.45pt;height:18pt;z-index:-7504;mso-position-horizontal-relative:page;mso-position-vertical-relative:page" filled="f" stroked="f">
          <v:textbox inset="0,0,0,0">
            <w:txbxContent>
              <w:p w14:paraId="4F73E7A1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(37)</w:t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A800D" w14:textId="77777777" w:rsidR="00F93A6F" w:rsidRDefault="00E330CA">
    <w:pPr>
      <w:spacing w:line="200" w:lineRule="exact"/>
    </w:pPr>
    <w:r>
      <w:pict w14:anchorId="65C7EA3F"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158.55pt;margin-top:35.7pt;width:102.45pt;height:18pt;z-index:-7502;mso-position-horizontal-relative:page;mso-position-vertical-relative:page" filled="f" stroked="f">
          <v:textbox inset="0,0,0,0">
            <w:txbxContent>
              <w:p w14:paraId="1B4B9D90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(38)</w:t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77573" w14:textId="77777777" w:rsidR="00F93A6F" w:rsidRDefault="00E330CA">
    <w:pPr>
      <w:spacing w:line="200" w:lineRule="exact"/>
    </w:pPr>
    <w:r>
      <w:pict w14:anchorId="5DB356AA"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158.55pt;margin-top:35.7pt;width:102.45pt;height:18pt;z-index:-7500;mso-position-horizontal-relative:page;mso-position-vertical-relative:page" filled="f" stroked="f">
          <v:textbox inset="0,0,0,0">
            <w:txbxContent>
              <w:p w14:paraId="6621EFCE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(39)</w:t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6437A" w14:textId="77777777" w:rsidR="00F93A6F" w:rsidRDefault="00E330CA">
    <w:pPr>
      <w:spacing w:line="200" w:lineRule="exact"/>
    </w:pPr>
    <w:r>
      <w:pict w14:anchorId="4410AAC6"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158.55pt;margin-top:35.7pt;width:102.45pt;height:18pt;z-index:-7499;mso-position-horizontal-relative:page;mso-position-vertical-relative:page" filled="f" stroked="f">
          <v:textbox inset="0,0,0,0">
            <w:txbxContent>
              <w:p w14:paraId="08A963EB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(40)</w:t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0CE10" w14:textId="77777777" w:rsidR="00F93A6F" w:rsidRDefault="00F93A6F">
    <w:pPr>
      <w:spacing w:line="0" w:lineRule="atLeast"/>
      <w:rPr>
        <w:sz w:val="0"/>
        <w:szCs w:val="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75A4E" w14:textId="77777777" w:rsidR="00F93A6F" w:rsidRDefault="00E330CA">
    <w:pPr>
      <w:spacing w:line="200" w:lineRule="exact"/>
    </w:pPr>
    <w:r>
      <w:pict w14:anchorId="3DCA0D3A">
        <v:shapetype id="_x0000_t202" coordsize="21600,21600" o:spt="202" path="m,l,21600r21600,l21600,xe">
          <v:stroke joinstyle="miter"/>
          <v:path gradientshapeok="t" o:connecttype="rect"/>
        </v:shapetype>
        <v:shape id="_x0000_s2182" type="#_x0000_t202" style="position:absolute;margin-left:135.4pt;margin-top:35.7pt;width:148.7pt;height:18pt;z-index:-7601;mso-position-horizontal-relative:page;mso-position-vertical-relative:page" filled="f" stroked="f">
          <v:textbox inset="0,0,0,0">
            <w:txbxContent>
              <w:p w14:paraId="704C7796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Irish Geography (2)</w:t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F567F" w14:textId="77777777" w:rsidR="00F93A6F" w:rsidRDefault="00F93A6F">
    <w:pPr>
      <w:spacing w:line="0" w:lineRule="atLeast"/>
      <w:rPr>
        <w:sz w:val="0"/>
        <w:szCs w:val="0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B7E2C" w14:textId="77777777" w:rsidR="00F93A6F" w:rsidRDefault="00F93A6F">
    <w:pPr>
      <w:spacing w:line="0" w:lineRule="atLeast"/>
      <w:rPr>
        <w:sz w:val="0"/>
        <w:szCs w:val="0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DD1C3" w14:textId="77777777" w:rsidR="00F93A6F" w:rsidRDefault="00F93A6F">
    <w:pPr>
      <w:spacing w:line="0" w:lineRule="atLeast"/>
      <w:rPr>
        <w:sz w:val="0"/>
        <w:szCs w:val="0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E715F" w14:textId="77777777" w:rsidR="00F93A6F" w:rsidRDefault="00E330CA">
    <w:pPr>
      <w:spacing w:line="200" w:lineRule="exact"/>
    </w:pPr>
    <w:r>
      <w:pict w14:anchorId="6376C415"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158.55pt;margin-top:35.7pt;width:102.45pt;height:18pt;z-index:-7493;mso-position-horizontal-relative:page;mso-position-vertical-relative:page" filled="f" stroked="f">
          <v:textbox inset="0,0,0,0">
            <w:txbxContent>
              <w:p w14:paraId="0987D68B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(41)</w:t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D9D9D" w14:textId="77777777" w:rsidR="00F93A6F" w:rsidRDefault="00E330CA">
    <w:pPr>
      <w:spacing w:line="200" w:lineRule="exact"/>
    </w:pPr>
    <w:r>
      <w:pict w14:anchorId="566E09B7"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158.55pt;margin-top:35.7pt;width:102.45pt;height:18pt;z-index:-7491;mso-position-horizontal-relative:page;mso-position-vertical-relative:page" filled="f" stroked="f">
          <v:textbox inset="0,0,0,0">
            <w:txbxContent>
              <w:p w14:paraId="63DA4042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(42)</w:t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1A3FC" w14:textId="77777777" w:rsidR="00F93A6F" w:rsidRDefault="00E330CA">
    <w:pPr>
      <w:spacing w:line="200" w:lineRule="exact"/>
    </w:pPr>
    <w:r>
      <w:pict w14:anchorId="5677A41F"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158.55pt;margin-top:35.7pt;width:102.45pt;height:18pt;z-index:-7490;mso-position-horizontal-relative:page;mso-position-vertical-relative:page" filled="f" stroked="f">
          <v:textbox inset="0,0,0,0">
            <w:txbxContent>
              <w:p w14:paraId="1DB0E337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(43)</w:t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6A12E" w14:textId="77777777" w:rsidR="00F93A6F" w:rsidRDefault="00E330CA">
    <w:pPr>
      <w:spacing w:line="200" w:lineRule="exact"/>
    </w:pPr>
    <w:r>
      <w:pict w14:anchorId="46E00FA7"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158.55pt;margin-top:35.7pt;width:102.45pt;height:18pt;z-index:-7489;mso-position-horizontal-relative:page;mso-position-vertical-relative:page" filled="f" stroked="f">
          <v:textbox inset="0,0,0,0">
            <w:txbxContent>
              <w:p w14:paraId="557FB991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(44)</w:t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A0597" w14:textId="77777777" w:rsidR="00F93A6F" w:rsidRDefault="00F93A6F">
    <w:pPr>
      <w:spacing w:line="0" w:lineRule="atLeast"/>
      <w:rPr>
        <w:sz w:val="0"/>
        <w:szCs w:val="0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E805D" w14:textId="77777777" w:rsidR="00F93A6F" w:rsidRDefault="00F93A6F">
    <w:pPr>
      <w:spacing w:line="0" w:lineRule="atLeast"/>
      <w:rPr>
        <w:sz w:val="0"/>
        <w:szCs w:val="0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BDB90" w14:textId="77777777" w:rsidR="00F93A6F" w:rsidRDefault="00F93A6F">
    <w:pPr>
      <w:spacing w:line="0" w:lineRule="atLeast"/>
      <w:rPr>
        <w:sz w:val="0"/>
        <w:szCs w:val="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E71C0" w14:textId="77777777" w:rsidR="00F93A6F" w:rsidRDefault="00E330CA">
    <w:pPr>
      <w:spacing w:line="200" w:lineRule="exact"/>
    </w:pPr>
    <w:r>
      <w:pict w14:anchorId="0B6A330E">
        <v:shapetype id="_x0000_t202" coordsize="21600,21600" o:spt="202" path="m,l,21600r21600,l21600,xe">
          <v:stroke joinstyle="miter"/>
          <v:path gradientshapeok="t" o:connecttype="rect"/>
        </v:shapetype>
        <v:shape id="_x0000_s2181" type="#_x0000_t202" style="position:absolute;margin-left:179.3pt;margin-top:35.7pt;width:60.95pt;height:18pt;z-index:-7600;mso-position-horizontal-relative:page;mso-position-vertical-relative:page" filled="f" stroked="f">
          <v:textbox inset="0,0,0,0">
            <w:txbxContent>
              <w:p w14:paraId="232269F7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GAA</w:t>
                </w:r>
                <w:r>
                  <w:rPr>
                    <w:rFonts w:ascii="Arial" w:eastAsia="Arial" w:hAnsi="Arial" w:cs="Arial"/>
                    <w:b/>
                    <w:color w:val="363435"/>
                    <w:spacing w:val="-11"/>
                    <w:position w:val="1"/>
                    <w:sz w:val="32"/>
                    <w:szCs w:val="32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(1)</w:t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092C3" w14:textId="77777777" w:rsidR="00F93A6F" w:rsidRDefault="00F93A6F">
    <w:pPr>
      <w:spacing w:line="0" w:lineRule="atLeast"/>
      <w:rPr>
        <w:sz w:val="0"/>
        <w:szCs w:val="0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85E0E" w14:textId="77777777" w:rsidR="00F93A6F" w:rsidRDefault="00E330CA">
    <w:pPr>
      <w:spacing w:line="200" w:lineRule="exact"/>
    </w:pPr>
    <w:r>
      <w:pict w14:anchorId="5B9CB751"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158.55pt;margin-top:35.7pt;width:102.45pt;height:18pt;z-index:-7487;mso-position-horizontal-relative:page;mso-position-vertical-relative:page" filled="f" stroked="f">
          <v:textbox inset="0,0,0,0">
            <w:txbxContent>
              <w:p w14:paraId="7FD9FC2B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(45)</w:t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79E9E" w14:textId="77777777" w:rsidR="00F93A6F" w:rsidRDefault="00E330CA">
    <w:pPr>
      <w:spacing w:line="200" w:lineRule="exact"/>
    </w:pPr>
    <w:r>
      <w:pict w14:anchorId="544CA9F3"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158.55pt;margin-top:35.7pt;width:102.45pt;height:18pt;z-index:-7485;mso-position-horizontal-relative:page;mso-position-vertical-relative:page" filled="f" stroked="f">
          <v:textbox inset="0,0,0,0">
            <w:txbxContent>
              <w:p w14:paraId="4C1BB074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(46)</w:t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09EAF" w14:textId="77777777" w:rsidR="00F93A6F" w:rsidRDefault="00E330CA">
    <w:pPr>
      <w:spacing w:line="200" w:lineRule="exact"/>
    </w:pPr>
    <w:r>
      <w:pict w14:anchorId="2E017EAE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158.55pt;margin-top:35.7pt;width:102.45pt;height:18pt;z-index:-7483;mso-position-horizontal-relative:page;mso-position-vertical-relative:page" filled="f" stroked="f">
          <v:textbox inset="0,0,0,0">
            <w:txbxContent>
              <w:p w14:paraId="4529E3B1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Pot Luck (47)</w:t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066CB" w14:textId="77777777" w:rsidR="00F93A6F" w:rsidRDefault="00E330CA">
    <w:pPr>
      <w:spacing w:line="200" w:lineRule="exact"/>
    </w:pPr>
    <w:r>
      <w:pict w14:anchorId="0A65B214"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158.55pt;margin-top:35.7pt;width:102.45pt;height:18pt;z-index:-7482;mso-position-horizontal-relative:page;mso-position-vertical-relative:page" filled="f" stroked="f">
          <v:textbox inset="0,0,0,0">
            <w:txbxContent>
              <w:p w14:paraId="698D2111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 xml:space="preserve">Pot Luck </w:t>
                </w: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(48)</w:t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8AC3E" w14:textId="77777777" w:rsidR="00F93A6F" w:rsidRDefault="00F93A6F">
    <w:pPr>
      <w:spacing w:line="0" w:lineRule="atLeast"/>
      <w:rPr>
        <w:sz w:val="0"/>
        <w:szCs w:val="0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1D228" w14:textId="77777777" w:rsidR="00F93A6F" w:rsidRDefault="00F93A6F">
    <w:pPr>
      <w:spacing w:line="0" w:lineRule="atLeast"/>
      <w:rPr>
        <w:sz w:val="0"/>
        <w:szCs w:val="0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6A3A5" w14:textId="77777777" w:rsidR="00F93A6F" w:rsidRDefault="00F93A6F">
    <w:pPr>
      <w:spacing w:line="0" w:lineRule="atLeast"/>
      <w:rPr>
        <w:sz w:val="0"/>
        <w:szCs w:val="0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B2478" w14:textId="77777777" w:rsidR="00F93A6F" w:rsidRDefault="00F93A6F">
    <w:pPr>
      <w:spacing w:line="0" w:lineRule="atLeast"/>
      <w:rPr>
        <w:sz w:val="0"/>
        <w:szCs w:val="0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309BE" w14:textId="77777777" w:rsidR="00F93A6F" w:rsidRDefault="00E330CA">
    <w:pPr>
      <w:spacing w:line="200" w:lineRule="exact"/>
    </w:pPr>
    <w:r>
      <w:pict w14:anchorId="7FA4DE41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146.1pt;margin-top:35.7pt;width:127.35pt;height:18pt;z-index:-7477;mso-position-horizontal-relative:page;mso-position-vertical-relative:page" filled="f" stroked="f">
          <v:textbox inset="0,0,0,0">
            <w:txbxContent>
              <w:p w14:paraId="7FAA57B3" w14:textId="77777777" w:rsidR="00F93A6F" w:rsidRDefault="00E330CA">
                <w:pPr>
                  <w:spacing w:line="30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b/>
                    <w:color w:val="363435"/>
                    <w:position w:val="1"/>
                    <w:sz w:val="32"/>
                    <w:szCs w:val="32"/>
                  </w:rPr>
                  <w:t>Capital Cities (1)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97A33"/>
    <w:multiLevelType w:val="multilevel"/>
    <w:tmpl w:val="A7B2FF0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19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A6F"/>
    <w:rsid w:val="001B23E5"/>
    <w:rsid w:val="00E330CA"/>
    <w:rsid w:val="00F9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6"/>
    <o:shapelayout v:ext="edit">
      <o:idmap v:ext="edit" data="1"/>
    </o:shapelayout>
  </w:shapeDefaults>
  <w:decimalSymbol w:val="."/>
  <w:listSeparator w:val=","/>
  <w14:docId w14:val="5EFEBCE8"/>
  <w15:docId w15:val="{22159425-9BB1-455D-8F28-F7ECA17F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5.xml"/><Relationship Id="rId117" Type="http://schemas.openxmlformats.org/officeDocument/2006/relationships/header" Target="header75.xml"/><Relationship Id="rId21" Type="http://schemas.openxmlformats.org/officeDocument/2006/relationships/header" Target="header12.xml"/><Relationship Id="rId42" Type="http://schemas.openxmlformats.org/officeDocument/2006/relationships/header" Target="header26.xml"/><Relationship Id="rId47" Type="http://schemas.openxmlformats.org/officeDocument/2006/relationships/footer" Target="footer13.xml"/><Relationship Id="rId63" Type="http://schemas.openxmlformats.org/officeDocument/2006/relationships/header" Target="header39.xml"/><Relationship Id="rId68" Type="http://schemas.openxmlformats.org/officeDocument/2006/relationships/header" Target="header42.xml"/><Relationship Id="rId84" Type="http://schemas.openxmlformats.org/officeDocument/2006/relationships/header" Target="header52.xml"/><Relationship Id="rId89" Type="http://schemas.openxmlformats.org/officeDocument/2006/relationships/header" Target="header55.xml"/><Relationship Id="rId112" Type="http://schemas.openxmlformats.org/officeDocument/2006/relationships/footer" Target="footer35.xml"/><Relationship Id="rId133" Type="http://schemas.openxmlformats.org/officeDocument/2006/relationships/footer" Target="footer44.xml"/><Relationship Id="rId138" Type="http://schemas.openxmlformats.org/officeDocument/2006/relationships/footer" Target="footer45.xml"/><Relationship Id="rId154" Type="http://schemas.openxmlformats.org/officeDocument/2006/relationships/footer" Target="footer52.xml"/><Relationship Id="rId159" Type="http://schemas.openxmlformats.org/officeDocument/2006/relationships/header" Target="header99.xml"/><Relationship Id="rId170" Type="http://schemas.openxmlformats.org/officeDocument/2006/relationships/theme" Target="theme/theme1.xml"/><Relationship Id="rId16" Type="http://schemas.openxmlformats.org/officeDocument/2006/relationships/header" Target="header8.xml"/><Relationship Id="rId107" Type="http://schemas.openxmlformats.org/officeDocument/2006/relationships/footer" Target="footer34.xml"/><Relationship Id="rId11" Type="http://schemas.openxmlformats.org/officeDocument/2006/relationships/header" Target="header4.xml"/><Relationship Id="rId32" Type="http://schemas.openxmlformats.org/officeDocument/2006/relationships/footer" Target="footer7.xml"/><Relationship Id="rId37" Type="http://schemas.openxmlformats.org/officeDocument/2006/relationships/header" Target="header23.xml"/><Relationship Id="rId53" Type="http://schemas.openxmlformats.org/officeDocument/2006/relationships/footer" Target="footer15.xml"/><Relationship Id="rId58" Type="http://schemas.openxmlformats.org/officeDocument/2006/relationships/footer" Target="footer17.xml"/><Relationship Id="rId74" Type="http://schemas.openxmlformats.org/officeDocument/2006/relationships/header" Target="header45.xml"/><Relationship Id="rId79" Type="http://schemas.openxmlformats.org/officeDocument/2006/relationships/header" Target="header48.xml"/><Relationship Id="rId102" Type="http://schemas.openxmlformats.org/officeDocument/2006/relationships/footer" Target="footer33.xml"/><Relationship Id="rId123" Type="http://schemas.openxmlformats.org/officeDocument/2006/relationships/footer" Target="footer39.xml"/><Relationship Id="rId128" Type="http://schemas.openxmlformats.org/officeDocument/2006/relationships/header" Target="header81.xml"/><Relationship Id="rId144" Type="http://schemas.openxmlformats.org/officeDocument/2006/relationships/footer" Target="footer48.xml"/><Relationship Id="rId149" Type="http://schemas.openxmlformats.org/officeDocument/2006/relationships/header" Target="header93.xml"/><Relationship Id="rId5" Type="http://schemas.openxmlformats.org/officeDocument/2006/relationships/footnotes" Target="footnotes.xml"/><Relationship Id="rId90" Type="http://schemas.openxmlformats.org/officeDocument/2006/relationships/footer" Target="footer29.xml"/><Relationship Id="rId95" Type="http://schemas.openxmlformats.org/officeDocument/2006/relationships/footer" Target="footer30.xml"/><Relationship Id="rId160" Type="http://schemas.openxmlformats.org/officeDocument/2006/relationships/footer" Target="footer55.xml"/><Relationship Id="rId165" Type="http://schemas.openxmlformats.org/officeDocument/2006/relationships/header" Target="header103.xml"/><Relationship Id="rId22" Type="http://schemas.openxmlformats.org/officeDocument/2006/relationships/footer" Target="footer4.xml"/><Relationship Id="rId27" Type="http://schemas.openxmlformats.org/officeDocument/2006/relationships/footer" Target="footer6.xml"/><Relationship Id="rId43" Type="http://schemas.openxmlformats.org/officeDocument/2006/relationships/footer" Target="footer11.xml"/><Relationship Id="rId48" Type="http://schemas.openxmlformats.org/officeDocument/2006/relationships/header" Target="header29.xml"/><Relationship Id="rId64" Type="http://schemas.openxmlformats.org/officeDocument/2006/relationships/footer" Target="footer19.xml"/><Relationship Id="rId69" Type="http://schemas.openxmlformats.org/officeDocument/2006/relationships/footer" Target="footer21.xml"/><Relationship Id="rId113" Type="http://schemas.openxmlformats.org/officeDocument/2006/relationships/header" Target="header72.xml"/><Relationship Id="rId118" Type="http://schemas.openxmlformats.org/officeDocument/2006/relationships/footer" Target="footer37.xml"/><Relationship Id="rId134" Type="http://schemas.openxmlformats.org/officeDocument/2006/relationships/header" Target="header84.xml"/><Relationship Id="rId139" Type="http://schemas.openxmlformats.org/officeDocument/2006/relationships/header" Target="header88.xml"/><Relationship Id="rId80" Type="http://schemas.openxmlformats.org/officeDocument/2006/relationships/header" Target="header49.xml"/><Relationship Id="rId85" Type="http://schemas.openxmlformats.org/officeDocument/2006/relationships/footer" Target="footer27.xml"/><Relationship Id="rId150" Type="http://schemas.openxmlformats.org/officeDocument/2006/relationships/header" Target="header94.xml"/><Relationship Id="rId155" Type="http://schemas.openxmlformats.org/officeDocument/2006/relationships/header" Target="header97.xml"/><Relationship Id="rId12" Type="http://schemas.openxmlformats.org/officeDocument/2006/relationships/header" Target="header5.xml"/><Relationship Id="rId17" Type="http://schemas.openxmlformats.org/officeDocument/2006/relationships/header" Target="header9.xml"/><Relationship Id="rId33" Type="http://schemas.openxmlformats.org/officeDocument/2006/relationships/header" Target="header20.xml"/><Relationship Id="rId38" Type="http://schemas.openxmlformats.org/officeDocument/2006/relationships/footer" Target="footer9.xml"/><Relationship Id="rId59" Type="http://schemas.openxmlformats.org/officeDocument/2006/relationships/header" Target="header36.xml"/><Relationship Id="rId103" Type="http://schemas.openxmlformats.org/officeDocument/2006/relationships/header" Target="header64.xml"/><Relationship Id="rId108" Type="http://schemas.openxmlformats.org/officeDocument/2006/relationships/header" Target="header68.xml"/><Relationship Id="rId124" Type="http://schemas.openxmlformats.org/officeDocument/2006/relationships/header" Target="header79.xml"/><Relationship Id="rId129" Type="http://schemas.openxmlformats.org/officeDocument/2006/relationships/footer" Target="footer42.xml"/><Relationship Id="rId54" Type="http://schemas.openxmlformats.org/officeDocument/2006/relationships/header" Target="header33.xml"/><Relationship Id="rId70" Type="http://schemas.openxmlformats.org/officeDocument/2006/relationships/header" Target="header43.xml"/><Relationship Id="rId75" Type="http://schemas.openxmlformats.org/officeDocument/2006/relationships/footer" Target="footer24.xml"/><Relationship Id="rId91" Type="http://schemas.openxmlformats.org/officeDocument/2006/relationships/header" Target="header56.xml"/><Relationship Id="rId96" Type="http://schemas.openxmlformats.org/officeDocument/2006/relationships/header" Target="header60.xml"/><Relationship Id="rId140" Type="http://schemas.openxmlformats.org/officeDocument/2006/relationships/footer" Target="footer46.xml"/><Relationship Id="rId145" Type="http://schemas.openxmlformats.org/officeDocument/2006/relationships/header" Target="header91.xml"/><Relationship Id="rId161" Type="http://schemas.openxmlformats.org/officeDocument/2006/relationships/header" Target="header100.xml"/><Relationship Id="rId166" Type="http://schemas.openxmlformats.org/officeDocument/2006/relationships/footer" Target="footer5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2.xml"/><Relationship Id="rId23" Type="http://schemas.openxmlformats.org/officeDocument/2006/relationships/header" Target="header13.xml"/><Relationship Id="rId28" Type="http://schemas.openxmlformats.org/officeDocument/2006/relationships/header" Target="header16.xml"/><Relationship Id="rId36" Type="http://schemas.openxmlformats.org/officeDocument/2006/relationships/footer" Target="footer8.xml"/><Relationship Id="rId49" Type="http://schemas.openxmlformats.org/officeDocument/2006/relationships/header" Target="header30.xml"/><Relationship Id="rId57" Type="http://schemas.openxmlformats.org/officeDocument/2006/relationships/header" Target="header35.xml"/><Relationship Id="rId106" Type="http://schemas.openxmlformats.org/officeDocument/2006/relationships/header" Target="header67.xml"/><Relationship Id="rId114" Type="http://schemas.openxmlformats.org/officeDocument/2006/relationships/footer" Target="footer36.xml"/><Relationship Id="rId119" Type="http://schemas.openxmlformats.org/officeDocument/2006/relationships/header" Target="header76.xml"/><Relationship Id="rId127" Type="http://schemas.openxmlformats.org/officeDocument/2006/relationships/footer" Target="footer41.xml"/><Relationship Id="rId10" Type="http://schemas.openxmlformats.org/officeDocument/2006/relationships/footer" Target="footer1.xml"/><Relationship Id="rId31" Type="http://schemas.openxmlformats.org/officeDocument/2006/relationships/header" Target="header19.xml"/><Relationship Id="rId44" Type="http://schemas.openxmlformats.org/officeDocument/2006/relationships/header" Target="header27.xml"/><Relationship Id="rId52" Type="http://schemas.openxmlformats.org/officeDocument/2006/relationships/header" Target="header32.xml"/><Relationship Id="rId60" Type="http://schemas.openxmlformats.org/officeDocument/2006/relationships/footer" Target="footer18.xml"/><Relationship Id="rId65" Type="http://schemas.openxmlformats.org/officeDocument/2006/relationships/header" Target="header40.xml"/><Relationship Id="rId73" Type="http://schemas.openxmlformats.org/officeDocument/2006/relationships/footer" Target="footer23.xml"/><Relationship Id="rId78" Type="http://schemas.openxmlformats.org/officeDocument/2006/relationships/footer" Target="footer25.xml"/><Relationship Id="rId81" Type="http://schemas.openxmlformats.org/officeDocument/2006/relationships/header" Target="header50.xml"/><Relationship Id="rId86" Type="http://schemas.openxmlformats.org/officeDocument/2006/relationships/header" Target="header53.xml"/><Relationship Id="rId94" Type="http://schemas.openxmlformats.org/officeDocument/2006/relationships/header" Target="header59.xml"/><Relationship Id="rId99" Type="http://schemas.openxmlformats.org/officeDocument/2006/relationships/header" Target="header62.xml"/><Relationship Id="rId101" Type="http://schemas.openxmlformats.org/officeDocument/2006/relationships/header" Target="header63.xml"/><Relationship Id="rId122" Type="http://schemas.openxmlformats.org/officeDocument/2006/relationships/header" Target="header78.xml"/><Relationship Id="rId130" Type="http://schemas.openxmlformats.org/officeDocument/2006/relationships/header" Target="header82.xml"/><Relationship Id="rId135" Type="http://schemas.openxmlformats.org/officeDocument/2006/relationships/header" Target="header85.xml"/><Relationship Id="rId143" Type="http://schemas.openxmlformats.org/officeDocument/2006/relationships/header" Target="header90.xml"/><Relationship Id="rId148" Type="http://schemas.openxmlformats.org/officeDocument/2006/relationships/footer" Target="footer50.xml"/><Relationship Id="rId151" Type="http://schemas.openxmlformats.org/officeDocument/2006/relationships/header" Target="header95.xml"/><Relationship Id="rId156" Type="http://schemas.openxmlformats.org/officeDocument/2006/relationships/footer" Target="footer53.xml"/><Relationship Id="rId164" Type="http://schemas.openxmlformats.org/officeDocument/2006/relationships/footer" Target="footer56.xml"/><Relationship Id="rId16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3" Type="http://schemas.openxmlformats.org/officeDocument/2006/relationships/header" Target="header6.xml"/><Relationship Id="rId18" Type="http://schemas.openxmlformats.org/officeDocument/2006/relationships/header" Target="header10.xml"/><Relationship Id="rId39" Type="http://schemas.openxmlformats.org/officeDocument/2006/relationships/header" Target="header24.xml"/><Relationship Id="rId109" Type="http://schemas.openxmlformats.org/officeDocument/2006/relationships/header" Target="header69.xml"/><Relationship Id="rId34" Type="http://schemas.openxmlformats.org/officeDocument/2006/relationships/header" Target="header21.xml"/><Relationship Id="rId50" Type="http://schemas.openxmlformats.org/officeDocument/2006/relationships/header" Target="header31.xml"/><Relationship Id="rId55" Type="http://schemas.openxmlformats.org/officeDocument/2006/relationships/footer" Target="footer16.xml"/><Relationship Id="rId76" Type="http://schemas.openxmlformats.org/officeDocument/2006/relationships/header" Target="header46.xml"/><Relationship Id="rId97" Type="http://schemas.openxmlformats.org/officeDocument/2006/relationships/footer" Target="footer31.xml"/><Relationship Id="rId104" Type="http://schemas.openxmlformats.org/officeDocument/2006/relationships/header" Target="header65.xml"/><Relationship Id="rId120" Type="http://schemas.openxmlformats.org/officeDocument/2006/relationships/footer" Target="footer38.xml"/><Relationship Id="rId125" Type="http://schemas.openxmlformats.org/officeDocument/2006/relationships/footer" Target="footer40.xml"/><Relationship Id="rId141" Type="http://schemas.openxmlformats.org/officeDocument/2006/relationships/header" Target="header89.xml"/><Relationship Id="rId146" Type="http://schemas.openxmlformats.org/officeDocument/2006/relationships/footer" Target="footer49.xml"/><Relationship Id="rId167" Type="http://schemas.openxmlformats.org/officeDocument/2006/relationships/footer" Target="footer58.xml"/><Relationship Id="rId7" Type="http://schemas.openxmlformats.org/officeDocument/2006/relationships/header" Target="header1.xml"/><Relationship Id="rId71" Type="http://schemas.openxmlformats.org/officeDocument/2006/relationships/footer" Target="footer22.xml"/><Relationship Id="rId92" Type="http://schemas.openxmlformats.org/officeDocument/2006/relationships/header" Target="header57.xml"/><Relationship Id="rId162" Type="http://schemas.openxmlformats.org/officeDocument/2006/relationships/header" Target="header101.xml"/><Relationship Id="rId2" Type="http://schemas.openxmlformats.org/officeDocument/2006/relationships/styles" Target="styles.xml"/><Relationship Id="rId29" Type="http://schemas.openxmlformats.org/officeDocument/2006/relationships/header" Target="header17.xml"/><Relationship Id="rId24" Type="http://schemas.openxmlformats.org/officeDocument/2006/relationships/footer" Target="footer5.xml"/><Relationship Id="rId40" Type="http://schemas.openxmlformats.org/officeDocument/2006/relationships/header" Target="header25.xml"/><Relationship Id="rId45" Type="http://schemas.openxmlformats.org/officeDocument/2006/relationships/footer" Target="footer12.xml"/><Relationship Id="rId66" Type="http://schemas.openxmlformats.org/officeDocument/2006/relationships/footer" Target="footer20.xml"/><Relationship Id="rId87" Type="http://schemas.openxmlformats.org/officeDocument/2006/relationships/footer" Target="footer28.xml"/><Relationship Id="rId110" Type="http://schemas.openxmlformats.org/officeDocument/2006/relationships/header" Target="header70.xml"/><Relationship Id="rId115" Type="http://schemas.openxmlformats.org/officeDocument/2006/relationships/header" Target="header73.xml"/><Relationship Id="rId131" Type="http://schemas.openxmlformats.org/officeDocument/2006/relationships/footer" Target="footer43.xml"/><Relationship Id="rId136" Type="http://schemas.openxmlformats.org/officeDocument/2006/relationships/header" Target="header86.xml"/><Relationship Id="rId157" Type="http://schemas.openxmlformats.org/officeDocument/2006/relationships/header" Target="header98.xml"/><Relationship Id="rId61" Type="http://schemas.openxmlformats.org/officeDocument/2006/relationships/header" Target="header37.xml"/><Relationship Id="rId82" Type="http://schemas.openxmlformats.org/officeDocument/2006/relationships/header" Target="header51.xml"/><Relationship Id="rId152" Type="http://schemas.openxmlformats.org/officeDocument/2006/relationships/footer" Target="footer51.xml"/><Relationship Id="rId19" Type="http://schemas.openxmlformats.org/officeDocument/2006/relationships/header" Target="header11.xml"/><Relationship Id="rId14" Type="http://schemas.openxmlformats.org/officeDocument/2006/relationships/header" Target="header7.xml"/><Relationship Id="rId30" Type="http://schemas.openxmlformats.org/officeDocument/2006/relationships/header" Target="header18.xml"/><Relationship Id="rId35" Type="http://schemas.openxmlformats.org/officeDocument/2006/relationships/header" Target="header22.xml"/><Relationship Id="rId56" Type="http://schemas.openxmlformats.org/officeDocument/2006/relationships/header" Target="header34.xml"/><Relationship Id="rId77" Type="http://schemas.openxmlformats.org/officeDocument/2006/relationships/header" Target="header47.xml"/><Relationship Id="rId100" Type="http://schemas.openxmlformats.org/officeDocument/2006/relationships/footer" Target="footer32.xml"/><Relationship Id="rId105" Type="http://schemas.openxmlformats.org/officeDocument/2006/relationships/header" Target="header66.xml"/><Relationship Id="rId126" Type="http://schemas.openxmlformats.org/officeDocument/2006/relationships/header" Target="header80.xml"/><Relationship Id="rId147" Type="http://schemas.openxmlformats.org/officeDocument/2006/relationships/header" Target="header92.xml"/><Relationship Id="rId168" Type="http://schemas.openxmlformats.org/officeDocument/2006/relationships/footer" Target="footer59.xml"/><Relationship Id="rId8" Type="http://schemas.openxmlformats.org/officeDocument/2006/relationships/header" Target="header2.xml"/><Relationship Id="rId51" Type="http://schemas.openxmlformats.org/officeDocument/2006/relationships/footer" Target="footer14.xml"/><Relationship Id="rId72" Type="http://schemas.openxmlformats.org/officeDocument/2006/relationships/header" Target="header44.xml"/><Relationship Id="rId93" Type="http://schemas.openxmlformats.org/officeDocument/2006/relationships/header" Target="header58.xml"/><Relationship Id="rId98" Type="http://schemas.openxmlformats.org/officeDocument/2006/relationships/header" Target="header61.xml"/><Relationship Id="rId121" Type="http://schemas.openxmlformats.org/officeDocument/2006/relationships/header" Target="header77.xml"/><Relationship Id="rId142" Type="http://schemas.openxmlformats.org/officeDocument/2006/relationships/footer" Target="footer47.xml"/><Relationship Id="rId163" Type="http://schemas.openxmlformats.org/officeDocument/2006/relationships/header" Target="header102.xml"/><Relationship Id="rId3" Type="http://schemas.openxmlformats.org/officeDocument/2006/relationships/settings" Target="settings.xml"/><Relationship Id="rId25" Type="http://schemas.openxmlformats.org/officeDocument/2006/relationships/header" Target="header14.xml"/><Relationship Id="rId46" Type="http://schemas.openxmlformats.org/officeDocument/2006/relationships/header" Target="header28.xml"/><Relationship Id="rId67" Type="http://schemas.openxmlformats.org/officeDocument/2006/relationships/header" Target="header41.xml"/><Relationship Id="rId116" Type="http://schemas.openxmlformats.org/officeDocument/2006/relationships/header" Target="header74.xml"/><Relationship Id="rId137" Type="http://schemas.openxmlformats.org/officeDocument/2006/relationships/header" Target="header87.xml"/><Relationship Id="rId158" Type="http://schemas.openxmlformats.org/officeDocument/2006/relationships/footer" Target="footer54.xml"/><Relationship Id="rId20" Type="http://schemas.openxmlformats.org/officeDocument/2006/relationships/footer" Target="footer3.xml"/><Relationship Id="rId41" Type="http://schemas.openxmlformats.org/officeDocument/2006/relationships/footer" Target="footer10.xml"/><Relationship Id="rId62" Type="http://schemas.openxmlformats.org/officeDocument/2006/relationships/header" Target="header38.xml"/><Relationship Id="rId83" Type="http://schemas.openxmlformats.org/officeDocument/2006/relationships/footer" Target="footer26.xml"/><Relationship Id="rId88" Type="http://schemas.openxmlformats.org/officeDocument/2006/relationships/header" Target="header54.xml"/><Relationship Id="rId111" Type="http://schemas.openxmlformats.org/officeDocument/2006/relationships/header" Target="header71.xml"/><Relationship Id="rId132" Type="http://schemas.openxmlformats.org/officeDocument/2006/relationships/header" Target="header83.xml"/><Relationship Id="rId153" Type="http://schemas.openxmlformats.org/officeDocument/2006/relationships/header" Target="header9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128</Pages>
  <Words>14661</Words>
  <Characters>83573</Characters>
  <Application>Microsoft Office Word</Application>
  <DocSecurity>0</DocSecurity>
  <Lines>696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</dc:creator>
  <cp:lastModifiedBy>Gerry McGinnity</cp:lastModifiedBy>
  <cp:revision>2</cp:revision>
  <dcterms:created xsi:type="dcterms:W3CDTF">2019-08-09T19:32:00Z</dcterms:created>
  <dcterms:modified xsi:type="dcterms:W3CDTF">2019-08-09T19:32:00Z</dcterms:modified>
</cp:coreProperties>
</file>